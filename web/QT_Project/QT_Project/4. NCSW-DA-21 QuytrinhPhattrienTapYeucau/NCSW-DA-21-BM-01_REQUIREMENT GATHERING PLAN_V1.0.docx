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szCs w:val="24"/>
          <w:lang w:val="vi-VN"/>
        </w:rPr>
        <w:id w:val="1326555193"/>
        <w:docPartObj>
          <w:docPartGallery w:val="Cover Pages"/>
          <w:docPartUnique/>
        </w:docPartObj>
      </w:sdtPr>
      <w:sdtEndPr>
        <w:rPr>
          <w:rFonts w:eastAsia="Times New Roman"/>
        </w:rPr>
      </w:sdtEndPr>
      <w:sdtContent>
        <w:p w:rsidR="00E373DE" w:rsidRPr="00DD5971" w:rsidRDefault="00E373DE" w:rsidP="006C444A">
          <w:pPr>
            <w:jc w:val="both"/>
            <w:rPr>
              <w:rFonts w:cstheme="minorHAnsi"/>
              <w:szCs w:val="24"/>
              <w:lang w:val="vi-VN"/>
            </w:rPr>
            <w:sectPr w:rsidR="00E373DE" w:rsidRPr="00DD5971" w:rsidSect="00FC5454">
              <w:footerReference w:type="default" r:id="rId9"/>
              <w:headerReference w:type="first" r:id="rId10"/>
              <w:pgSz w:w="11907" w:h="16839" w:code="9"/>
              <w:pgMar w:top="547" w:right="1152" w:bottom="990" w:left="1152" w:header="432" w:footer="0" w:gutter="0"/>
              <w:pgNumType w:start="0"/>
              <w:cols w:space="720"/>
              <w:titlePg/>
              <w:docGrid w:linePitch="360"/>
            </w:sectPr>
          </w:pPr>
        </w:p>
        <w:p w:rsidR="00652904" w:rsidRPr="00DD5971" w:rsidRDefault="00AD7BDE" w:rsidP="00A03349">
          <w:pPr>
            <w:pStyle w:val="Headerfooterba"/>
            <w:jc w:val="left"/>
            <w:rPr>
              <w:rStyle w:val="SubtleReference"/>
              <w:rFonts w:cstheme="minorHAnsi"/>
              <w:b/>
              <w:szCs w:val="24"/>
              <w:lang w:val="vi-VN"/>
            </w:rPr>
          </w:pPr>
          <w:r w:rsidRPr="00DD5971">
            <w:rPr>
              <w:rStyle w:val="SubtleReference"/>
              <w:rFonts w:cstheme="minorHAnsi"/>
              <w:b/>
              <w:szCs w:val="24"/>
              <w:lang w:val="vi-VN"/>
            </w:rPr>
            <w:lastRenderedPageBreak/>
            <w:t>Revision</w:t>
          </w:r>
        </w:p>
        <w:tbl>
          <w:tblPr>
            <w:tblStyle w:val="LightGrid1"/>
            <w:tblW w:w="9719" w:type="dxa"/>
            <w:tblInd w:w="98" w:type="dxa"/>
            <w:tblBorders>
              <w:insideH w:val="dashed" w:sz="4" w:space="0" w:color="auto"/>
            </w:tblBorders>
            <w:tblCellMar>
              <w:left w:w="97" w:type="dxa"/>
            </w:tblCellMar>
            <w:tblLook w:val="0620" w:firstRow="1" w:lastRow="0" w:firstColumn="0" w:lastColumn="0" w:noHBand="1" w:noVBand="1"/>
          </w:tblPr>
          <w:tblGrid>
            <w:gridCol w:w="1169"/>
            <w:gridCol w:w="990"/>
            <w:gridCol w:w="1260"/>
            <w:gridCol w:w="4981"/>
            <w:gridCol w:w="1319"/>
          </w:tblGrid>
          <w:tr w:rsidR="00F52953" w:rsidRPr="00DD5971" w:rsidTr="00AD7BDE">
            <w:trPr>
              <w:cnfStyle w:val="100000000000" w:firstRow="1" w:lastRow="0" w:firstColumn="0" w:lastColumn="0" w:oddVBand="0" w:evenVBand="0" w:oddHBand="0" w:evenHBand="0" w:firstRowFirstColumn="0" w:firstRowLastColumn="0" w:lastRowFirstColumn="0" w:lastRowLastColumn="0"/>
            </w:trPr>
            <w:tc>
              <w:tcPr>
                <w:tcW w:w="1169" w:type="dxa"/>
                <w:tcBorders>
                  <w:bottom w:val="single" w:sz="8" w:space="0" w:color="000000" w:themeColor="text1"/>
                </w:tcBorders>
                <w:shd w:val="clear" w:color="auto" w:fill="D9D9D9" w:themeFill="background1" w:themeFillShade="D9"/>
                <w:tcMar>
                  <w:left w:w="97" w:type="dxa"/>
                </w:tcMar>
                <w:vAlign w:val="center"/>
              </w:tcPr>
              <w:p w:rsidR="00652904" w:rsidRPr="00DD5971" w:rsidRDefault="00AD7BDE" w:rsidP="000375DC">
                <w:pPr>
                  <w:jc w:val="center"/>
                  <w:rPr>
                    <w:rFonts w:asciiTheme="minorHAnsi" w:hAnsiTheme="minorHAnsi" w:cstheme="minorHAnsi"/>
                    <w:szCs w:val="24"/>
                    <w:lang w:val="vi-VN"/>
                  </w:rPr>
                </w:pPr>
                <w:r w:rsidRPr="00DD5971">
                  <w:rPr>
                    <w:rFonts w:asciiTheme="minorHAnsi" w:eastAsia="MS Gothic" w:hAnsiTheme="minorHAnsi" w:cstheme="minorHAnsi"/>
                    <w:szCs w:val="24"/>
                    <w:lang w:val="vi-VN"/>
                  </w:rPr>
                  <w:t>Date</w:t>
                </w:r>
              </w:p>
            </w:tc>
            <w:tc>
              <w:tcPr>
                <w:tcW w:w="990" w:type="dxa"/>
                <w:tcBorders>
                  <w:bottom w:val="single" w:sz="8" w:space="0" w:color="000000" w:themeColor="text1"/>
                </w:tcBorders>
                <w:shd w:val="clear" w:color="auto" w:fill="D9D9D9" w:themeFill="background1" w:themeFillShade="D9"/>
                <w:tcMar>
                  <w:left w:w="97" w:type="dxa"/>
                </w:tcMar>
                <w:vAlign w:val="center"/>
              </w:tcPr>
              <w:p w:rsidR="00652904" w:rsidRPr="00DD5971" w:rsidRDefault="00AD7BDE" w:rsidP="000375DC">
                <w:pPr>
                  <w:jc w:val="center"/>
                  <w:rPr>
                    <w:rFonts w:asciiTheme="minorHAnsi" w:hAnsiTheme="minorHAnsi" w:cstheme="minorHAnsi"/>
                    <w:szCs w:val="24"/>
                    <w:lang w:val="vi-VN"/>
                  </w:rPr>
                </w:pPr>
                <w:r w:rsidRPr="00DD5971">
                  <w:rPr>
                    <w:rFonts w:asciiTheme="minorHAnsi" w:eastAsia="MS Gothic" w:hAnsiTheme="minorHAnsi" w:cstheme="minorHAnsi"/>
                    <w:szCs w:val="24"/>
                    <w:lang w:val="vi-VN"/>
                  </w:rPr>
                  <w:t>Version</w:t>
                </w:r>
              </w:p>
            </w:tc>
            <w:tc>
              <w:tcPr>
                <w:tcW w:w="1260" w:type="dxa"/>
                <w:tcBorders>
                  <w:bottom w:val="single" w:sz="8" w:space="0" w:color="000000" w:themeColor="text1"/>
                </w:tcBorders>
                <w:shd w:val="clear" w:color="auto" w:fill="D9D9D9" w:themeFill="background1" w:themeFillShade="D9"/>
                <w:tcMar>
                  <w:left w:w="97" w:type="dxa"/>
                </w:tcMar>
                <w:vAlign w:val="center"/>
              </w:tcPr>
              <w:p w:rsidR="00652904" w:rsidRPr="00DD5971" w:rsidRDefault="00AD7BDE" w:rsidP="000375DC">
                <w:pPr>
                  <w:jc w:val="center"/>
                  <w:rPr>
                    <w:rFonts w:asciiTheme="minorHAnsi" w:hAnsiTheme="minorHAnsi" w:cstheme="minorHAnsi"/>
                    <w:szCs w:val="24"/>
                    <w:lang w:val="vi-VN"/>
                  </w:rPr>
                </w:pPr>
                <w:r w:rsidRPr="00DD5971">
                  <w:rPr>
                    <w:rFonts w:asciiTheme="minorHAnsi" w:eastAsia="MS Gothic" w:hAnsiTheme="minorHAnsi" w:cstheme="minorHAnsi"/>
                    <w:szCs w:val="24"/>
                    <w:lang w:val="vi-VN"/>
                  </w:rPr>
                  <w:t>Updated Items</w:t>
                </w:r>
              </w:p>
            </w:tc>
            <w:tc>
              <w:tcPr>
                <w:tcW w:w="4981" w:type="dxa"/>
                <w:tcBorders>
                  <w:bottom w:val="single" w:sz="8" w:space="0" w:color="000000" w:themeColor="text1"/>
                </w:tcBorders>
                <w:shd w:val="clear" w:color="auto" w:fill="D9D9D9" w:themeFill="background1" w:themeFillShade="D9"/>
                <w:tcMar>
                  <w:left w:w="97" w:type="dxa"/>
                </w:tcMar>
                <w:vAlign w:val="center"/>
              </w:tcPr>
              <w:p w:rsidR="00652904" w:rsidRPr="00DD5971" w:rsidRDefault="00AD7BDE" w:rsidP="000375DC">
                <w:pPr>
                  <w:jc w:val="center"/>
                  <w:rPr>
                    <w:rFonts w:asciiTheme="minorHAnsi" w:hAnsiTheme="minorHAnsi" w:cstheme="minorHAnsi"/>
                    <w:szCs w:val="24"/>
                    <w:lang w:val="vi-VN"/>
                  </w:rPr>
                </w:pPr>
                <w:r w:rsidRPr="00DD5971">
                  <w:rPr>
                    <w:rFonts w:asciiTheme="minorHAnsi" w:eastAsia="MS Gothic" w:hAnsiTheme="minorHAnsi" w:cstheme="minorHAnsi"/>
                    <w:szCs w:val="24"/>
                    <w:lang w:val="vi-VN"/>
                  </w:rPr>
                  <w:t>Updated Details</w:t>
                </w:r>
              </w:p>
            </w:tc>
            <w:tc>
              <w:tcPr>
                <w:tcW w:w="1319" w:type="dxa"/>
                <w:tcBorders>
                  <w:bottom w:val="single" w:sz="8" w:space="0" w:color="000000" w:themeColor="text1"/>
                </w:tcBorders>
                <w:shd w:val="clear" w:color="auto" w:fill="D9D9D9" w:themeFill="background1" w:themeFillShade="D9"/>
                <w:tcMar>
                  <w:left w:w="97" w:type="dxa"/>
                </w:tcMar>
                <w:vAlign w:val="center"/>
              </w:tcPr>
              <w:p w:rsidR="00652904" w:rsidRPr="00DD5971" w:rsidRDefault="00AD7BDE" w:rsidP="000375DC">
                <w:pPr>
                  <w:jc w:val="center"/>
                  <w:rPr>
                    <w:rFonts w:asciiTheme="minorHAnsi" w:hAnsiTheme="minorHAnsi" w:cstheme="minorHAnsi"/>
                    <w:szCs w:val="24"/>
                    <w:lang w:val="vi-VN"/>
                  </w:rPr>
                </w:pPr>
                <w:r w:rsidRPr="00DD5971">
                  <w:rPr>
                    <w:rFonts w:asciiTheme="minorHAnsi" w:eastAsia="MS Gothic" w:hAnsiTheme="minorHAnsi" w:cstheme="minorHAnsi"/>
                    <w:szCs w:val="24"/>
                    <w:lang w:val="vi-VN"/>
                  </w:rPr>
                  <w:t>Modifier</w:t>
                </w:r>
              </w:p>
            </w:tc>
          </w:tr>
          <w:tr w:rsidR="00652904" w:rsidRPr="00DD5971" w:rsidTr="00AD7BDE">
            <w:trPr>
              <w:trHeight w:val="372"/>
            </w:trPr>
            <w:tc>
              <w:tcPr>
                <w:tcW w:w="1169" w:type="dxa"/>
                <w:tcBorders>
                  <w:top w:val="single" w:sz="8" w:space="0" w:color="000000" w:themeColor="text1"/>
                </w:tcBorders>
                <w:shd w:val="clear" w:color="auto" w:fill="auto"/>
                <w:tcMar>
                  <w:left w:w="97" w:type="dxa"/>
                </w:tcMar>
              </w:tcPr>
              <w:p w:rsidR="00652904" w:rsidRPr="00DD5971" w:rsidRDefault="00652904" w:rsidP="006C444A">
                <w:pPr>
                  <w:spacing w:before="60" w:after="60"/>
                  <w:jc w:val="both"/>
                  <w:rPr>
                    <w:rFonts w:cstheme="minorHAnsi"/>
                    <w:szCs w:val="24"/>
                    <w:lang w:val="vi-VN"/>
                  </w:rPr>
                </w:pPr>
              </w:p>
            </w:tc>
            <w:tc>
              <w:tcPr>
                <w:tcW w:w="990" w:type="dxa"/>
                <w:tcBorders>
                  <w:top w:val="single" w:sz="8" w:space="0" w:color="000000" w:themeColor="text1"/>
                </w:tcBorders>
                <w:shd w:val="clear" w:color="auto" w:fill="auto"/>
                <w:tcMar>
                  <w:left w:w="97" w:type="dxa"/>
                </w:tcMar>
              </w:tcPr>
              <w:p w:rsidR="00652904" w:rsidRPr="00DD5971" w:rsidRDefault="00652904" w:rsidP="000375DC">
                <w:pPr>
                  <w:spacing w:before="60" w:after="60"/>
                  <w:jc w:val="center"/>
                  <w:rPr>
                    <w:rFonts w:cstheme="minorHAnsi"/>
                    <w:szCs w:val="24"/>
                    <w:lang w:val="vi-VN"/>
                  </w:rPr>
                </w:pPr>
                <w:r w:rsidRPr="00DD5971">
                  <w:rPr>
                    <w:rFonts w:cstheme="minorHAnsi"/>
                    <w:szCs w:val="24"/>
                    <w:lang w:val="vi-VN"/>
                  </w:rPr>
                  <w:t>1.0</w:t>
                </w:r>
              </w:p>
            </w:tc>
            <w:tc>
              <w:tcPr>
                <w:tcW w:w="1260" w:type="dxa"/>
                <w:tcBorders>
                  <w:top w:val="single" w:sz="8" w:space="0" w:color="000000" w:themeColor="text1"/>
                </w:tcBorders>
                <w:shd w:val="clear" w:color="auto" w:fill="auto"/>
                <w:tcMar>
                  <w:left w:w="97" w:type="dxa"/>
                </w:tcMar>
              </w:tcPr>
              <w:p w:rsidR="00652904" w:rsidRPr="00DD5971" w:rsidRDefault="00652904" w:rsidP="000375DC">
                <w:pPr>
                  <w:spacing w:before="60" w:after="60"/>
                  <w:jc w:val="center"/>
                  <w:rPr>
                    <w:rFonts w:cstheme="minorHAnsi"/>
                    <w:szCs w:val="24"/>
                    <w:lang w:val="vi-VN"/>
                  </w:rPr>
                </w:pPr>
                <w:r w:rsidRPr="00DD5971">
                  <w:rPr>
                    <w:rFonts w:cstheme="minorHAnsi"/>
                    <w:szCs w:val="24"/>
                    <w:lang w:val="vi-VN"/>
                  </w:rPr>
                  <w:t>Tạo mới</w:t>
                </w:r>
              </w:p>
            </w:tc>
            <w:tc>
              <w:tcPr>
                <w:tcW w:w="4981" w:type="dxa"/>
                <w:tcBorders>
                  <w:top w:val="single" w:sz="8" w:space="0" w:color="000000" w:themeColor="text1"/>
                </w:tcBorders>
                <w:shd w:val="clear" w:color="auto" w:fill="auto"/>
                <w:tcMar>
                  <w:left w:w="97" w:type="dxa"/>
                </w:tcMar>
              </w:tcPr>
              <w:p w:rsidR="00652904" w:rsidRPr="00DD5971" w:rsidRDefault="00652904" w:rsidP="006C444A">
                <w:pPr>
                  <w:spacing w:before="60" w:after="60"/>
                  <w:jc w:val="both"/>
                  <w:rPr>
                    <w:rFonts w:cstheme="minorHAnsi"/>
                    <w:szCs w:val="24"/>
                    <w:lang w:val="vi-VN"/>
                  </w:rPr>
                </w:pPr>
              </w:p>
            </w:tc>
            <w:tc>
              <w:tcPr>
                <w:tcW w:w="1319" w:type="dxa"/>
                <w:tcBorders>
                  <w:top w:val="single" w:sz="8" w:space="0" w:color="000000" w:themeColor="text1"/>
                </w:tcBorders>
                <w:shd w:val="clear" w:color="auto" w:fill="auto"/>
                <w:tcMar>
                  <w:left w:w="97" w:type="dxa"/>
                </w:tcMar>
              </w:tcPr>
              <w:p w:rsidR="00652904" w:rsidRPr="00DD5971" w:rsidRDefault="00652904" w:rsidP="006C444A">
                <w:pPr>
                  <w:spacing w:before="60" w:after="60"/>
                  <w:jc w:val="both"/>
                  <w:rPr>
                    <w:rFonts w:cstheme="minorHAnsi"/>
                    <w:szCs w:val="24"/>
                    <w:lang w:val="vi-VN"/>
                  </w:rPr>
                </w:pPr>
              </w:p>
            </w:tc>
          </w:tr>
          <w:tr w:rsidR="00652904" w:rsidRPr="00DD5971" w:rsidTr="00AD7BDE">
            <w:trPr>
              <w:trHeight w:val="343"/>
            </w:trPr>
            <w:tc>
              <w:tcPr>
                <w:tcW w:w="1169" w:type="dxa"/>
                <w:shd w:val="clear" w:color="auto" w:fill="auto"/>
                <w:tcMar>
                  <w:left w:w="97" w:type="dxa"/>
                </w:tcMar>
              </w:tcPr>
              <w:p w:rsidR="00652904" w:rsidRPr="00DD5971" w:rsidRDefault="00652904" w:rsidP="006C444A">
                <w:pPr>
                  <w:spacing w:before="60" w:after="60"/>
                  <w:jc w:val="both"/>
                  <w:rPr>
                    <w:rFonts w:cstheme="minorHAnsi"/>
                    <w:szCs w:val="24"/>
                    <w:lang w:val="vi-VN"/>
                  </w:rPr>
                </w:pPr>
              </w:p>
            </w:tc>
            <w:tc>
              <w:tcPr>
                <w:tcW w:w="990" w:type="dxa"/>
                <w:shd w:val="clear" w:color="auto" w:fill="auto"/>
                <w:tcMar>
                  <w:left w:w="97" w:type="dxa"/>
                </w:tcMar>
              </w:tcPr>
              <w:p w:rsidR="00652904" w:rsidRPr="00DD5971" w:rsidRDefault="00652904" w:rsidP="006C444A">
                <w:pPr>
                  <w:spacing w:before="60" w:after="60"/>
                  <w:jc w:val="both"/>
                  <w:rPr>
                    <w:rFonts w:cstheme="minorHAnsi"/>
                    <w:szCs w:val="24"/>
                    <w:lang w:val="vi-VN"/>
                  </w:rPr>
                </w:pPr>
              </w:p>
            </w:tc>
            <w:tc>
              <w:tcPr>
                <w:tcW w:w="1260" w:type="dxa"/>
                <w:shd w:val="clear" w:color="auto" w:fill="auto"/>
                <w:tcMar>
                  <w:left w:w="97" w:type="dxa"/>
                </w:tcMar>
              </w:tcPr>
              <w:p w:rsidR="00652904" w:rsidRPr="00DD5971" w:rsidRDefault="00652904" w:rsidP="006C444A">
                <w:pPr>
                  <w:spacing w:before="60" w:after="60"/>
                  <w:jc w:val="both"/>
                  <w:rPr>
                    <w:rFonts w:cstheme="minorHAnsi"/>
                    <w:szCs w:val="24"/>
                    <w:lang w:val="vi-VN"/>
                  </w:rPr>
                </w:pPr>
              </w:p>
            </w:tc>
            <w:tc>
              <w:tcPr>
                <w:tcW w:w="4981" w:type="dxa"/>
                <w:shd w:val="clear" w:color="auto" w:fill="auto"/>
                <w:tcMar>
                  <w:left w:w="97" w:type="dxa"/>
                </w:tcMar>
              </w:tcPr>
              <w:p w:rsidR="00652904" w:rsidRPr="00DD5971" w:rsidRDefault="00652904" w:rsidP="006C444A">
                <w:pPr>
                  <w:spacing w:before="60" w:after="60"/>
                  <w:jc w:val="both"/>
                  <w:rPr>
                    <w:rFonts w:cstheme="minorHAnsi"/>
                    <w:szCs w:val="24"/>
                    <w:lang w:val="vi-VN"/>
                  </w:rPr>
                </w:pPr>
              </w:p>
            </w:tc>
            <w:tc>
              <w:tcPr>
                <w:tcW w:w="1319" w:type="dxa"/>
                <w:shd w:val="clear" w:color="auto" w:fill="auto"/>
                <w:tcMar>
                  <w:left w:w="97" w:type="dxa"/>
                </w:tcMar>
              </w:tcPr>
              <w:p w:rsidR="00652904" w:rsidRPr="00DD5971" w:rsidRDefault="00652904" w:rsidP="006C444A">
                <w:pPr>
                  <w:spacing w:before="60" w:after="60"/>
                  <w:jc w:val="both"/>
                  <w:rPr>
                    <w:rFonts w:cstheme="minorHAnsi"/>
                    <w:szCs w:val="24"/>
                    <w:lang w:val="vi-VN"/>
                  </w:rPr>
                </w:pPr>
              </w:p>
            </w:tc>
          </w:tr>
          <w:tr w:rsidR="00F52953" w:rsidRPr="00DD5971" w:rsidTr="00AD7BDE">
            <w:trPr>
              <w:trHeight w:val="259"/>
            </w:trPr>
            <w:tc>
              <w:tcPr>
                <w:tcW w:w="1169" w:type="dxa"/>
                <w:shd w:val="clear" w:color="auto" w:fill="auto"/>
                <w:tcMar>
                  <w:left w:w="97" w:type="dxa"/>
                </w:tcMar>
              </w:tcPr>
              <w:p w:rsidR="00F52953" w:rsidRPr="00DD5971" w:rsidRDefault="00F52953" w:rsidP="006C444A">
                <w:pPr>
                  <w:spacing w:before="60" w:after="60"/>
                  <w:jc w:val="both"/>
                  <w:rPr>
                    <w:rFonts w:cstheme="minorHAnsi"/>
                    <w:szCs w:val="24"/>
                    <w:lang w:val="vi-VN"/>
                  </w:rPr>
                </w:pPr>
              </w:p>
            </w:tc>
            <w:tc>
              <w:tcPr>
                <w:tcW w:w="990" w:type="dxa"/>
                <w:shd w:val="clear" w:color="auto" w:fill="auto"/>
                <w:tcMar>
                  <w:left w:w="97" w:type="dxa"/>
                </w:tcMar>
              </w:tcPr>
              <w:p w:rsidR="00F52953" w:rsidRPr="00DD5971" w:rsidRDefault="00F52953" w:rsidP="006C444A">
                <w:pPr>
                  <w:spacing w:before="60" w:after="60"/>
                  <w:jc w:val="both"/>
                  <w:rPr>
                    <w:rFonts w:cstheme="minorHAnsi"/>
                    <w:szCs w:val="24"/>
                    <w:lang w:val="vi-VN"/>
                  </w:rPr>
                </w:pPr>
              </w:p>
            </w:tc>
            <w:tc>
              <w:tcPr>
                <w:tcW w:w="1260" w:type="dxa"/>
                <w:shd w:val="clear" w:color="auto" w:fill="auto"/>
                <w:tcMar>
                  <w:left w:w="97" w:type="dxa"/>
                </w:tcMar>
              </w:tcPr>
              <w:p w:rsidR="00F52953" w:rsidRPr="00DD5971" w:rsidRDefault="00F52953" w:rsidP="006C444A">
                <w:pPr>
                  <w:spacing w:before="60" w:after="60"/>
                  <w:jc w:val="both"/>
                  <w:rPr>
                    <w:rFonts w:cstheme="minorHAnsi"/>
                    <w:szCs w:val="24"/>
                    <w:lang w:val="vi-VN"/>
                  </w:rPr>
                </w:pPr>
              </w:p>
            </w:tc>
            <w:tc>
              <w:tcPr>
                <w:tcW w:w="4981" w:type="dxa"/>
                <w:shd w:val="clear" w:color="auto" w:fill="auto"/>
                <w:tcMar>
                  <w:left w:w="97" w:type="dxa"/>
                </w:tcMar>
              </w:tcPr>
              <w:p w:rsidR="00F52953" w:rsidRPr="00DD5971" w:rsidRDefault="00F52953" w:rsidP="006C444A">
                <w:pPr>
                  <w:spacing w:before="60" w:after="60"/>
                  <w:jc w:val="both"/>
                  <w:rPr>
                    <w:rFonts w:cstheme="minorHAnsi"/>
                    <w:szCs w:val="24"/>
                    <w:lang w:val="vi-VN"/>
                  </w:rPr>
                </w:pPr>
              </w:p>
            </w:tc>
            <w:tc>
              <w:tcPr>
                <w:tcW w:w="1319" w:type="dxa"/>
                <w:shd w:val="clear" w:color="auto" w:fill="auto"/>
                <w:tcMar>
                  <w:left w:w="97" w:type="dxa"/>
                </w:tcMar>
              </w:tcPr>
              <w:p w:rsidR="00F52953" w:rsidRPr="00DD5971" w:rsidRDefault="00F52953" w:rsidP="006C444A">
                <w:pPr>
                  <w:spacing w:before="60" w:after="60"/>
                  <w:jc w:val="both"/>
                  <w:rPr>
                    <w:rFonts w:cstheme="minorHAnsi"/>
                    <w:szCs w:val="24"/>
                    <w:lang w:val="vi-VN"/>
                  </w:rPr>
                </w:pPr>
              </w:p>
            </w:tc>
          </w:tr>
        </w:tbl>
        <w:p w:rsidR="00BF282E" w:rsidRPr="00DD5971" w:rsidRDefault="00BF282E" w:rsidP="006C444A">
          <w:pPr>
            <w:jc w:val="both"/>
            <w:rPr>
              <w:rFonts w:eastAsia="Times New Roman" w:cstheme="minorHAnsi"/>
              <w:szCs w:val="24"/>
              <w:lang w:val="vi-VN"/>
            </w:rPr>
          </w:pPr>
        </w:p>
        <w:p w:rsidR="00BF3623" w:rsidRPr="00DD5971" w:rsidRDefault="00BF282E" w:rsidP="006C444A">
          <w:pPr>
            <w:jc w:val="both"/>
            <w:rPr>
              <w:rFonts w:eastAsia="Times New Roman" w:cstheme="minorHAnsi"/>
              <w:szCs w:val="24"/>
              <w:lang w:val="vi-VN"/>
            </w:rPr>
          </w:pPr>
          <w:r w:rsidRPr="00DD5971">
            <w:rPr>
              <w:rFonts w:eastAsia="Times New Roman" w:cstheme="minorHAnsi"/>
              <w:szCs w:val="24"/>
              <w:lang w:val="vi-VN"/>
            </w:rPr>
            <w:br w:type="page"/>
          </w:r>
        </w:p>
      </w:sdtContent>
    </w:sdt>
    <w:sdt>
      <w:sdtPr>
        <w:rPr>
          <w:rStyle w:val="Strong"/>
          <w:rFonts w:cstheme="minorHAnsi"/>
          <w:szCs w:val="24"/>
          <w:lang w:val="vi-VN"/>
        </w:rPr>
        <w:id w:val="1756009044"/>
        <w:docPartObj>
          <w:docPartGallery w:val="Table of Contents"/>
          <w:docPartUnique/>
        </w:docPartObj>
      </w:sdtPr>
      <w:sdtEndPr>
        <w:rPr>
          <w:rStyle w:val="DefaultParagraphFont"/>
          <w:b w:val="0"/>
          <w:bCs w:val="0"/>
          <w:noProof/>
        </w:rPr>
      </w:sdtEndPr>
      <w:sdtContent>
        <w:p w:rsidR="00752B27" w:rsidRPr="00DD5971" w:rsidRDefault="00F73B9E" w:rsidP="000375DC">
          <w:pPr>
            <w:jc w:val="center"/>
            <w:rPr>
              <w:rStyle w:val="Strong"/>
              <w:rFonts w:cstheme="minorHAnsi"/>
              <w:szCs w:val="24"/>
              <w:lang w:val="vi-VN"/>
            </w:rPr>
          </w:pPr>
          <w:r w:rsidRPr="00DD5971">
            <w:rPr>
              <w:rStyle w:val="Strong"/>
              <w:rFonts w:cstheme="minorHAnsi"/>
              <w:szCs w:val="24"/>
              <w:lang w:val="vi-VN"/>
            </w:rPr>
            <w:t>M</w:t>
          </w:r>
          <w:r w:rsidR="007A02BB" w:rsidRPr="00DD5971">
            <w:rPr>
              <w:rStyle w:val="Strong"/>
              <w:rFonts w:cstheme="minorHAnsi"/>
              <w:szCs w:val="24"/>
              <w:lang w:val="vi-VN"/>
            </w:rPr>
            <w:t>ỤC LỤC</w:t>
          </w:r>
        </w:p>
        <w:p w:rsidR="00C04FFD" w:rsidRDefault="007E5CF7">
          <w:pPr>
            <w:pStyle w:val="TOC1"/>
            <w:rPr>
              <w:caps w:val="0"/>
              <w:noProof/>
              <w:kern w:val="0"/>
              <w:lang w:eastAsia="en-US"/>
            </w:rPr>
          </w:pPr>
          <w:r w:rsidRPr="00DD5971">
            <w:rPr>
              <w:rFonts w:cstheme="minorHAnsi"/>
              <w:caps w:val="0"/>
              <w:sz w:val="24"/>
              <w:szCs w:val="24"/>
              <w:lang w:val="vi-VN"/>
            </w:rPr>
            <w:fldChar w:fldCharType="begin"/>
          </w:r>
          <w:r w:rsidR="005D15FB" w:rsidRPr="00DD5971">
            <w:rPr>
              <w:rFonts w:cstheme="minorHAnsi"/>
              <w:caps w:val="0"/>
              <w:sz w:val="24"/>
              <w:szCs w:val="24"/>
              <w:lang w:val="vi-VN"/>
            </w:rPr>
            <w:instrText xml:space="preserve"> TOC \o "1-1" \h \z \t "Heading 2,2,Heading 3,3" </w:instrText>
          </w:r>
          <w:r w:rsidRPr="00DD5971">
            <w:rPr>
              <w:rFonts w:cstheme="minorHAnsi"/>
              <w:caps w:val="0"/>
              <w:sz w:val="24"/>
              <w:szCs w:val="24"/>
              <w:lang w:val="vi-VN"/>
            </w:rPr>
            <w:fldChar w:fldCharType="separate"/>
          </w:r>
          <w:hyperlink w:anchor="_Toc132979890" w:history="1">
            <w:r w:rsidR="00C04FFD" w:rsidRPr="007C40AE">
              <w:rPr>
                <w:rStyle w:val="Hyperlink"/>
                <w:rFonts w:cstheme="minorHAnsi"/>
                <w:noProof/>
                <w:lang w:val="vi-VN"/>
              </w:rPr>
              <w:t>1.</w:t>
            </w:r>
            <w:r w:rsidR="00C04FFD">
              <w:rPr>
                <w:caps w:val="0"/>
                <w:noProof/>
                <w:kern w:val="0"/>
                <w:lang w:eastAsia="en-US"/>
              </w:rPr>
              <w:tab/>
            </w:r>
            <w:r w:rsidR="00C04FFD" w:rsidRPr="007C40AE">
              <w:rPr>
                <w:rStyle w:val="Hyperlink"/>
                <w:rFonts w:cstheme="minorHAnsi"/>
                <w:noProof/>
                <w:lang w:val="vi-VN"/>
              </w:rPr>
              <w:t>GOAL/</w:t>
            </w:r>
            <w:r w:rsidR="00C04FFD" w:rsidRPr="007C40AE">
              <w:rPr>
                <w:rStyle w:val="Hyperlink"/>
                <w:rFonts w:cstheme="minorHAnsi"/>
                <w:i/>
                <w:noProof/>
                <w:lang w:val="vi-VN"/>
              </w:rPr>
              <w:t>MỤC TIÊU KHẢO SÁT</w:t>
            </w:r>
            <w:r w:rsidR="00C04FFD">
              <w:rPr>
                <w:noProof/>
                <w:webHidden/>
              </w:rPr>
              <w:tab/>
            </w:r>
            <w:r w:rsidR="00C04FFD">
              <w:rPr>
                <w:noProof/>
                <w:webHidden/>
              </w:rPr>
              <w:fldChar w:fldCharType="begin"/>
            </w:r>
            <w:r w:rsidR="00C04FFD">
              <w:rPr>
                <w:noProof/>
                <w:webHidden/>
              </w:rPr>
              <w:instrText xml:space="preserve"> PAGEREF _Toc132979890 \h </w:instrText>
            </w:r>
            <w:r w:rsidR="00C04FFD">
              <w:rPr>
                <w:noProof/>
                <w:webHidden/>
              </w:rPr>
            </w:r>
            <w:r w:rsidR="00C04FFD">
              <w:rPr>
                <w:noProof/>
                <w:webHidden/>
              </w:rPr>
              <w:fldChar w:fldCharType="separate"/>
            </w:r>
            <w:r w:rsidR="00C04FFD">
              <w:rPr>
                <w:noProof/>
                <w:webHidden/>
              </w:rPr>
              <w:t>3</w:t>
            </w:r>
            <w:r w:rsidR="00C04FFD">
              <w:rPr>
                <w:noProof/>
                <w:webHidden/>
              </w:rPr>
              <w:fldChar w:fldCharType="end"/>
            </w:r>
          </w:hyperlink>
        </w:p>
        <w:p w:rsidR="00C04FFD" w:rsidRDefault="00C04FFD">
          <w:pPr>
            <w:pStyle w:val="TOC1"/>
            <w:rPr>
              <w:caps w:val="0"/>
              <w:noProof/>
              <w:kern w:val="0"/>
              <w:lang w:eastAsia="en-US"/>
            </w:rPr>
          </w:pPr>
          <w:hyperlink w:anchor="_Toc132979891" w:history="1">
            <w:r w:rsidRPr="007C40AE">
              <w:rPr>
                <w:rStyle w:val="Hyperlink"/>
                <w:rFonts w:cstheme="minorHAnsi"/>
                <w:noProof/>
                <w:lang w:val="vi-VN"/>
              </w:rPr>
              <w:t>2.</w:t>
            </w:r>
            <w:r>
              <w:rPr>
                <w:caps w:val="0"/>
                <w:noProof/>
                <w:kern w:val="0"/>
                <w:lang w:eastAsia="en-US"/>
              </w:rPr>
              <w:tab/>
            </w:r>
            <w:r w:rsidRPr="007C40AE">
              <w:rPr>
                <w:rStyle w:val="Hyperlink"/>
                <w:rFonts w:cstheme="minorHAnsi"/>
                <w:noProof/>
                <w:lang w:val="vi-VN"/>
              </w:rPr>
              <w:t>method/</w:t>
            </w:r>
            <w:r w:rsidRPr="007C40AE">
              <w:rPr>
                <w:rStyle w:val="Hyperlink"/>
                <w:rFonts w:cstheme="minorHAnsi"/>
                <w:i/>
                <w:noProof/>
                <w:lang w:val="vi-VN"/>
              </w:rPr>
              <w:t>PHƯƠNG PHÁP KHẢO SÁT</w:t>
            </w:r>
            <w:r>
              <w:rPr>
                <w:noProof/>
                <w:webHidden/>
              </w:rPr>
              <w:tab/>
            </w:r>
            <w:r>
              <w:rPr>
                <w:noProof/>
                <w:webHidden/>
              </w:rPr>
              <w:fldChar w:fldCharType="begin"/>
            </w:r>
            <w:r>
              <w:rPr>
                <w:noProof/>
                <w:webHidden/>
              </w:rPr>
              <w:instrText xml:space="preserve"> PAGEREF _Toc132979891 \h </w:instrText>
            </w:r>
            <w:r>
              <w:rPr>
                <w:noProof/>
                <w:webHidden/>
              </w:rPr>
            </w:r>
            <w:r>
              <w:rPr>
                <w:noProof/>
                <w:webHidden/>
              </w:rPr>
              <w:fldChar w:fldCharType="separate"/>
            </w:r>
            <w:r>
              <w:rPr>
                <w:noProof/>
                <w:webHidden/>
              </w:rPr>
              <w:t>3</w:t>
            </w:r>
            <w:r>
              <w:rPr>
                <w:noProof/>
                <w:webHidden/>
              </w:rPr>
              <w:fldChar w:fldCharType="end"/>
            </w:r>
          </w:hyperlink>
        </w:p>
        <w:p w:rsidR="00C04FFD" w:rsidRDefault="00C04FFD">
          <w:pPr>
            <w:pStyle w:val="TOC1"/>
            <w:rPr>
              <w:caps w:val="0"/>
              <w:noProof/>
              <w:kern w:val="0"/>
              <w:lang w:eastAsia="en-US"/>
            </w:rPr>
          </w:pPr>
          <w:hyperlink w:anchor="_Toc132979892" w:history="1">
            <w:r w:rsidRPr="007C40AE">
              <w:rPr>
                <w:rStyle w:val="Hyperlink"/>
                <w:rFonts w:cstheme="minorHAnsi"/>
                <w:noProof/>
                <w:lang w:val="vi-VN"/>
              </w:rPr>
              <w:t>3.</w:t>
            </w:r>
            <w:r>
              <w:rPr>
                <w:caps w:val="0"/>
                <w:noProof/>
                <w:kern w:val="0"/>
                <w:lang w:eastAsia="en-US"/>
              </w:rPr>
              <w:tab/>
            </w:r>
            <w:r w:rsidRPr="007C40AE">
              <w:rPr>
                <w:rStyle w:val="Hyperlink"/>
                <w:rFonts w:cstheme="minorHAnsi"/>
                <w:noProof/>
                <w:lang w:val="vi-VN"/>
              </w:rPr>
              <w:t>tool/</w:t>
            </w:r>
            <w:r w:rsidRPr="007C40AE">
              <w:rPr>
                <w:rStyle w:val="Hyperlink"/>
                <w:rFonts w:cstheme="minorHAnsi"/>
                <w:i/>
                <w:noProof/>
                <w:lang w:val="vi-VN"/>
              </w:rPr>
              <w:t>CÔNG CỤ KHẢO SÁT</w:t>
            </w:r>
            <w:r>
              <w:rPr>
                <w:noProof/>
                <w:webHidden/>
              </w:rPr>
              <w:tab/>
            </w:r>
            <w:r>
              <w:rPr>
                <w:noProof/>
                <w:webHidden/>
              </w:rPr>
              <w:fldChar w:fldCharType="begin"/>
            </w:r>
            <w:r>
              <w:rPr>
                <w:noProof/>
                <w:webHidden/>
              </w:rPr>
              <w:instrText xml:space="preserve"> PAGEREF _Toc132979892 \h </w:instrText>
            </w:r>
            <w:r>
              <w:rPr>
                <w:noProof/>
                <w:webHidden/>
              </w:rPr>
            </w:r>
            <w:r>
              <w:rPr>
                <w:noProof/>
                <w:webHidden/>
              </w:rPr>
              <w:fldChar w:fldCharType="separate"/>
            </w:r>
            <w:r>
              <w:rPr>
                <w:noProof/>
                <w:webHidden/>
              </w:rPr>
              <w:t>4</w:t>
            </w:r>
            <w:r>
              <w:rPr>
                <w:noProof/>
                <w:webHidden/>
              </w:rPr>
              <w:fldChar w:fldCharType="end"/>
            </w:r>
          </w:hyperlink>
        </w:p>
        <w:p w:rsidR="00C04FFD" w:rsidRDefault="00C04FFD">
          <w:pPr>
            <w:pStyle w:val="TOC1"/>
            <w:rPr>
              <w:caps w:val="0"/>
              <w:noProof/>
              <w:kern w:val="0"/>
              <w:lang w:eastAsia="en-US"/>
            </w:rPr>
          </w:pPr>
          <w:hyperlink w:anchor="_Toc132979893" w:history="1">
            <w:r w:rsidRPr="007C40AE">
              <w:rPr>
                <w:rStyle w:val="Hyperlink"/>
                <w:rFonts w:cstheme="minorHAnsi"/>
                <w:noProof/>
                <w:lang w:val="vi-VN"/>
              </w:rPr>
              <w:t>4.</w:t>
            </w:r>
            <w:r>
              <w:rPr>
                <w:caps w:val="0"/>
                <w:noProof/>
                <w:kern w:val="0"/>
                <w:lang w:eastAsia="en-US"/>
              </w:rPr>
              <w:tab/>
            </w:r>
            <w:r w:rsidRPr="007C40AE">
              <w:rPr>
                <w:rStyle w:val="Hyperlink"/>
                <w:rFonts w:cstheme="minorHAnsi"/>
                <w:noProof/>
                <w:lang w:val="vi-VN"/>
              </w:rPr>
              <w:t>schedule/</w:t>
            </w:r>
            <w:r w:rsidRPr="007C40AE">
              <w:rPr>
                <w:rStyle w:val="Hyperlink"/>
                <w:rFonts w:cstheme="minorHAnsi"/>
                <w:i/>
                <w:noProof/>
                <w:lang w:val="vi-VN"/>
              </w:rPr>
              <w:t>LỊCH KHẢO SÁT</w:t>
            </w:r>
            <w:r>
              <w:rPr>
                <w:noProof/>
                <w:webHidden/>
              </w:rPr>
              <w:tab/>
            </w:r>
            <w:r>
              <w:rPr>
                <w:noProof/>
                <w:webHidden/>
              </w:rPr>
              <w:fldChar w:fldCharType="begin"/>
            </w:r>
            <w:r>
              <w:rPr>
                <w:noProof/>
                <w:webHidden/>
              </w:rPr>
              <w:instrText xml:space="preserve"> PAGEREF _Toc132979893 \h </w:instrText>
            </w:r>
            <w:r>
              <w:rPr>
                <w:noProof/>
                <w:webHidden/>
              </w:rPr>
            </w:r>
            <w:r>
              <w:rPr>
                <w:noProof/>
                <w:webHidden/>
              </w:rPr>
              <w:fldChar w:fldCharType="separate"/>
            </w:r>
            <w:r>
              <w:rPr>
                <w:noProof/>
                <w:webHidden/>
              </w:rPr>
              <w:t>5</w:t>
            </w:r>
            <w:r>
              <w:rPr>
                <w:noProof/>
                <w:webHidden/>
              </w:rPr>
              <w:fldChar w:fldCharType="end"/>
            </w:r>
          </w:hyperlink>
        </w:p>
        <w:p w:rsidR="00C04FFD" w:rsidRDefault="00C04FFD">
          <w:pPr>
            <w:pStyle w:val="TOC1"/>
            <w:rPr>
              <w:caps w:val="0"/>
              <w:noProof/>
              <w:kern w:val="0"/>
              <w:lang w:eastAsia="en-US"/>
            </w:rPr>
          </w:pPr>
          <w:hyperlink w:anchor="_Toc132979894" w:history="1">
            <w:r w:rsidRPr="007C40AE">
              <w:rPr>
                <w:rStyle w:val="Hyperlink"/>
                <w:rFonts w:cstheme="minorHAnsi"/>
                <w:noProof/>
                <w:lang w:val="vi-VN"/>
              </w:rPr>
              <w:t>5.</w:t>
            </w:r>
            <w:r>
              <w:rPr>
                <w:caps w:val="0"/>
                <w:noProof/>
                <w:kern w:val="0"/>
                <w:lang w:eastAsia="en-US"/>
              </w:rPr>
              <w:tab/>
            </w:r>
            <w:r w:rsidRPr="007C40AE">
              <w:rPr>
                <w:rStyle w:val="Hyperlink"/>
                <w:rFonts w:cstheme="minorHAnsi"/>
                <w:noProof/>
                <w:lang w:val="vi-VN"/>
              </w:rPr>
              <w:t>OUTPUTS/</w:t>
            </w:r>
            <w:r w:rsidRPr="007C40AE">
              <w:rPr>
                <w:rStyle w:val="Hyperlink"/>
                <w:rFonts w:cstheme="minorHAnsi"/>
                <w:i/>
                <w:noProof/>
                <w:lang w:val="vi-VN"/>
              </w:rPr>
              <w:t>YÊU CẦU KẾT QUẢ KHẢO SÁT</w:t>
            </w:r>
            <w:r>
              <w:rPr>
                <w:noProof/>
                <w:webHidden/>
              </w:rPr>
              <w:tab/>
            </w:r>
            <w:r>
              <w:rPr>
                <w:noProof/>
                <w:webHidden/>
              </w:rPr>
              <w:fldChar w:fldCharType="begin"/>
            </w:r>
            <w:r>
              <w:rPr>
                <w:noProof/>
                <w:webHidden/>
              </w:rPr>
              <w:instrText xml:space="preserve"> PAGEREF _Toc132979894 \h </w:instrText>
            </w:r>
            <w:r>
              <w:rPr>
                <w:noProof/>
                <w:webHidden/>
              </w:rPr>
            </w:r>
            <w:r>
              <w:rPr>
                <w:noProof/>
                <w:webHidden/>
              </w:rPr>
              <w:fldChar w:fldCharType="separate"/>
            </w:r>
            <w:r>
              <w:rPr>
                <w:noProof/>
                <w:webHidden/>
              </w:rPr>
              <w:t>6</w:t>
            </w:r>
            <w:r>
              <w:rPr>
                <w:noProof/>
                <w:webHidden/>
              </w:rPr>
              <w:fldChar w:fldCharType="end"/>
            </w:r>
          </w:hyperlink>
        </w:p>
        <w:p w:rsidR="00A7430D" w:rsidRPr="00DD5971" w:rsidRDefault="007E5CF7" w:rsidP="006C444A">
          <w:pPr>
            <w:jc w:val="both"/>
            <w:rPr>
              <w:rFonts w:cstheme="minorHAnsi"/>
              <w:kern w:val="22"/>
              <w:szCs w:val="24"/>
              <w:lang w:val="vi-VN" w:eastAsia="ja-JP"/>
            </w:rPr>
          </w:pPr>
          <w:r w:rsidRPr="00DD5971">
            <w:rPr>
              <w:rFonts w:cstheme="minorHAnsi"/>
              <w:caps/>
              <w:kern w:val="22"/>
              <w:szCs w:val="24"/>
              <w:lang w:val="vi-VN" w:eastAsia="ja-JP"/>
            </w:rPr>
            <w:fldChar w:fldCharType="end"/>
          </w:r>
        </w:p>
      </w:sdtContent>
    </w:sdt>
    <w:p w:rsidR="00BF282E" w:rsidRPr="00DD5971" w:rsidRDefault="00BF282E" w:rsidP="006C444A">
      <w:pPr>
        <w:jc w:val="both"/>
        <w:rPr>
          <w:rFonts w:cstheme="minorHAnsi"/>
          <w:b/>
          <w:caps/>
          <w:color w:val="FFFFFF" w:themeColor="background1"/>
          <w:spacing w:val="15"/>
          <w:szCs w:val="24"/>
          <w:lang w:val="vi-VN"/>
        </w:rPr>
      </w:pPr>
      <w:r w:rsidRPr="00DD5971">
        <w:rPr>
          <w:rFonts w:cstheme="minorHAnsi"/>
          <w:szCs w:val="24"/>
          <w:lang w:val="vi-VN"/>
        </w:rPr>
        <w:br w:type="page"/>
      </w:r>
      <w:bookmarkStart w:id="0" w:name="_GoBack"/>
      <w:bookmarkEnd w:id="0"/>
    </w:p>
    <w:p w:rsidR="00BF3623" w:rsidRPr="00DD5971" w:rsidRDefault="00AD7BDE" w:rsidP="00A03349">
      <w:pPr>
        <w:pStyle w:val="Heading1"/>
        <w:spacing w:beforeLines="40" w:before="96" w:afterLines="40" w:after="96"/>
        <w:ind w:left="90" w:firstLine="270"/>
        <w:jc w:val="both"/>
        <w:rPr>
          <w:rFonts w:cstheme="minorHAnsi"/>
          <w:szCs w:val="24"/>
          <w:lang w:val="vi-VN"/>
        </w:rPr>
      </w:pPr>
      <w:bookmarkStart w:id="1" w:name="_Toc132979890"/>
      <w:r w:rsidRPr="00DD5971">
        <w:rPr>
          <w:rFonts w:cstheme="minorHAnsi"/>
          <w:szCs w:val="24"/>
          <w:lang w:val="vi-VN"/>
        </w:rPr>
        <w:lastRenderedPageBreak/>
        <w:t>GOAL</w:t>
      </w:r>
      <w:r w:rsidR="00D660AE" w:rsidRPr="00DD5971">
        <w:rPr>
          <w:rFonts w:cstheme="minorHAnsi"/>
          <w:szCs w:val="24"/>
          <w:lang w:val="vi-VN"/>
        </w:rPr>
        <w:t>/</w:t>
      </w:r>
      <w:r w:rsidR="0024474B" w:rsidRPr="00DD5971">
        <w:rPr>
          <w:rFonts w:cstheme="minorHAnsi"/>
          <w:i/>
          <w:color w:val="BFBFBF" w:themeColor="background1" w:themeShade="BF"/>
          <w:sz w:val="16"/>
          <w:szCs w:val="20"/>
          <w:lang w:val="vi-VN"/>
        </w:rPr>
        <w:t>MỤC TIÊU</w:t>
      </w:r>
      <w:r w:rsidR="007B0B49" w:rsidRPr="00DD5971">
        <w:rPr>
          <w:rFonts w:cstheme="minorHAnsi"/>
          <w:i/>
          <w:color w:val="BFBFBF" w:themeColor="background1" w:themeShade="BF"/>
          <w:sz w:val="16"/>
          <w:szCs w:val="20"/>
          <w:lang w:val="vi-VN"/>
        </w:rPr>
        <w:t xml:space="preserve"> KHẢO SÁT</w:t>
      </w:r>
      <w:bookmarkEnd w:id="1"/>
    </w:p>
    <w:p w:rsidR="00A03349" w:rsidRPr="00DD5971" w:rsidRDefault="00A03349" w:rsidP="00D869B0">
      <w:pPr>
        <w:rPr>
          <w:rFonts w:ascii="Times New Roman" w:hAnsi="Times New Roman" w:cs="Times New Roman"/>
          <w:b/>
          <w:sz w:val="26"/>
          <w:szCs w:val="26"/>
          <w:lang w:val="vi-VN"/>
        </w:rPr>
      </w:pPr>
      <w:r w:rsidRPr="00DD5971">
        <w:rPr>
          <w:rFonts w:ascii="Times New Roman" w:hAnsi="Times New Roman" w:cs="Times New Roman"/>
          <w:b/>
          <w:sz w:val="26"/>
          <w:szCs w:val="26"/>
          <w:lang w:val="vi-VN"/>
        </w:rPr>
        <w:t>Mục đích và phạm vi của khảo sát</w:t>
      </w:r>
    </w:p>
    <w:p w:rsidR="00A03349" w:rsidRPr="00DD5971" w:rsidRDefault="00A03349" w:rsidP="00A03349">
      <w:pPr>
        <w:pStyle w:val="ListParagraph"/>
        <w:ind w:left="390"/>
        <w:rPr>
          <w:rFonts w:ascii="Times New Roman" w:hAnsi="Times New Roman" w:cs="Times New Roman"/>
          <w:sz w:val="26"/>
          <w:szCs w:val="26"/>
          <w:lang w:val="vi-VN"/>
        </w:rPr>
      </w:pPr>
      <w:r w:rsidRPr="00DD5971">
        <w:rPr>
          <w:rFonts w:ascii="Times New Roman" w:hAnsi="Times New Roman" w:cs="Times New Roman"/>
          <w:sz w:val="26"/>
          <w:szCs w:val="26"/>
          <w:lang w:val="vi-VN"/>
        </w:rPr>
        <w:t>- Mục đích của khảo sát: Thu thập thông tin về hiện trạng, yêu cầu của chủ cửa hàng và nhân viên để phát triển website cho cửa hàng bán điện thoại Bonik. Đưa ra những bất cập, yếu kém của hàng và đưa ra giải pháp</w:t>
      </w:r>
    </w:p>
    <w:p w:rsidR="00A03349" w:rsidRPr="00DD5971" w:rsidRDefault="00A03349" w:rsidP="00A03349">
      <w:pPr>
        <w:pStyle w:val="ListParagraph"/>
        <w:ind w:left="390"/>
        <w:rPr>
          <w:rFonts w:ascii="Times New Roman" w:hAnsi="Times New Roman" w:cs="Times New Roman"/>
          <w:sz w:val="26"/>
          <w:szCs w:val="26"/>
          <w:lang w:val="vi-VN"/>
        </w:rPr>
      </w:pPr>
      <w:r w:rsidRPr="00DD5971">
        <w:rPr>
          <w:rFonts w:ascii="Times New Roman" w:hAnsi="Times New Roman" w:cs="Times New Roman"/>
          <w:sz w:val="26"/>
          <w:szCs w:val="26"/>
          <w:lang w:val="vi-VN"/>
        </w:rPr>
        <w:t>- Phạm vi của khảo sát: Các nhân viên và chủ cửa hàng Bonik</w:t>
      </w:r>
    </w:p>
    <w:p w:rsidR="00330BAA" w:rsidRPr="00DD5971" w:rsidRDefault="00D660AE" w:rsidP="00A03349">
      <w:pPr>
        <w:pStyle w:val="Heading1"/>
        <w:spacing w:beforeLines="40" w:before="96" w:afterLines="40" w:after="96"/>
        <w:ind w:left="0" w:firstLine="360"/>
        <w:jc w:val="both"/>
        <w:rPr>
          <w:rFonts w:cstheme="minorHAnsi"/>
          <w:i/>
          <w:color w:val="BFBFBF" w:themeColor="background1" w:themeShade="BF"/>
          <w:sz w:val="16"/>
          <w:szCs w:val="20"/>
          <w:lang w:val="vi-VN"/>
        </w:rPr>
      </w:pPr>
      <w:bookmarkStart w:id="2" w:name="_Toc132979891"/>
      <w:r w:rsidRPr="00DD5971">
        <w:rPr>
          <w:rFonts w:cstheme="minorHAnsi"/>
          <w:szCs w:val="24"/>
          <w:lang w:val="vi-VN"/>
        </w:rPr>
        <w:t>method/</w:t>
      </w:r>
      <w:r w:rsidR="007B0B49" w:rsidRPr="00DD5971">
        <w:rPr>
          <w:rFonts w:cstheme="minorHAnsi"/>
          <w:i/>
          <w:color w:val="BFBFBF" w:themeColor="background1" w:themeShade="BF"/>
          <w:sz w:val="16"/>
          <w:szCs w:val="20"/>
          <w:lang w:val="vi-VN"/>
        </w:rPr>
        <w:t>PHƯƠNG PHÁP KHẢO SÁT</w:t>
      </w:r>
      <w:bookmarkEnd w:id="2"/>
    </w:p>
    <w:p w:rsidR="00A03349" w:rsidRPr="00DD5971" w:rsidRDefault="00A03349" w:rsidP="00D869B0">
      <w:pPr>
        <w:rPr>
          <w:rFonts w:ascii="Times New Roman" w:hAnsi="Times New Roman" w:cs="Times New Roman"/>
          <w:b/>
          <w:sz w:val="26"/>
          <w:szCs w:val="26"/>
          <w:lang w:val="vi-VN"/>
        </w:rPr>
      </w:pPr>
      <w:r w:rsidRPr="00DD5971">
        <w:rPr>
          <w:rFonts w:ascii="Times New Roman" w:hAnsi="Times New Roman" w:cs="Times New Roman"/>
          <w:b/>
          <w:sz w:val="26"/>
          <w:szCs w:val="26"/>
          <w:lang w:val="vi-VN"/>
        </w:rPr>
        <w:t>Phương pháp thu thập dữ liệu</w:t>
      </w:r>
    </w:p>
    <w:p w:rsidR="00A03349" w:rsidRPr="00DD5971" w:rsidRDefault="00A03349" w:rsidP="00A03349">
      <w:pPr>
        <w:pStyle w:val="ListParagraph"/>
        <w:numPr>
          <w:ilvl w:val="0"/>
          <w:numId w:val="23"/>
        </w:numPr>
        <w:spacing w:before="0" w:after="0" w:line="240" w:lineRule="auto"/>
        <w:rPr>
          <w:rFonts w:ascii="Times New Roman" w:hAnsi="Times New Roman" w:cs="Times New Roman"/>
          <w:sz w:val="26"/>
          <w:szCs w:val="26"/>
          <w:lang w:val="vi-VN"/>
        </w:rPr>
      </w:pPr>
      <w:r w:rsidRPr="00DD5971">
        <w:rPr>
          <w:rFonts w:ascii="Times New Roman" w:hAnsi="Times New Roman" w:cs="Times New Roman"/>
          <w:sz w:val="26"/>
          <w:szCs w:val="26"/>
          <w:lang w:val="vi-VN"/>
        </w:rPr>
        <w:t>Phỏng vấn</w:t>
      </w:r>
    </w:p>
    <w:p w:rsidR="00A03349" w:rsidRPr="00DD5971" w:rsidRDefault="00A03349" w:rsidP="00A03349">
      <w:pPr>
        <w:pStyle w:val="ListParagraph"/>
        <w:numPr>
          <w:ilvl w:val="0"/>
          <w:numId w:val="22"/>
        </w:numPr>
        <w:spacing w:before="0" w:after="0" w:line="240" w:lineRule="auto"/>
        <w:rPr>
          <w:rFonts w:ascii="Times New Roman" w:hAnsi="Times New Roman" w:cs="Times New Roman"/>
          <w:sz w:val="26"/>
          <w:szCs w:val="26"/>
          <w:lang w:val="vi-VN"/>
        </w:rPr>
      </w:pPr>
      <w:r w:rsidRPr="00DD5971">
        <w:rPr>
          <w:rFonts w:ascii="Times New Roman" w:hAnsi="Times New Roman" w:cs="Times New Roman"/>
          <w:sz w:val="26"/>
          <w:szCs w:val="26"/>
          <w:lang w:val="vi-VN"/>
        </w:rPr>
        <w:t xml:space="preserve">Kế hoạch phỏng vấn </w:t>
      </w:r>
    </w:p>
    <w:p w:rsidR="00A03349" w:rsidRPr="00DD5971" w:rsidRDefault="00A03349" w:rsidP="00A03349">
      <w:pPr>
        <w:pStyle w:val="ListParagraph"/>
        <w:spacing w:after="0" w:line="240" w:lineRule="auto"/>
        <w:rPr>
          <w:rFonts w:ascii="Times New Roman" w:hAnsi="Times New Roman" w:cs="Times New Roman"/>
          <w:sz w:val="26"/>
          <w:szCs w:val="26"/>
          <w:lang w:val="vi-VN"/>
        </w:rPr>
      </w:pPr>
    </w:p>
    <w:tbl>
      <w:tblPr>
        <w:tblStyle w:val="TableGrid"/>
        <w:tblW w:w="0" w:type="auto"/>
        <w:tblLook w:val="04A0" w:firstRow="1" w:lastRow="0" w:firstColumn="1" w:lastColumn="0" w:noHBand="0" w:noVBand="1"/>
      </w:tblPr>
      <w:tblGrid>
        <w:gridCol w:w="4945"/>
        <w:gridCol w:w="4405"/>
      </w:tblGrid>
      <w:tr w:rsidR="00A03349" w:rsidRPr="00DD5971" w:rsidTr="003C6BF7">
        <w:trPr>
          <w:trHeight w:val="953"/>
        </w:trPr>
        <w:tc>
          <w:tcPr>
            <w:tcW w:w="9350" w:type="dxa"/>
            <w:gridSpan w:val="2"/>
          </w:tcPr>
          <w:p w:rsidR="00A03349" w:rsidRPr="00DD5971" w:rsidRDefault="00A03349" w:rsidP="003C6BF7">
            <w:pPr>
              <w:pStyle w:val="ListParagraph"/>
              <w:spacing w:line="360" w:lineRule="auto"/>
              <w:jc w:val="center"/>
              <w:rPr>
                <w:rFonts w:ascii="Times New Roman" w:eastAsia="Times New Roman" w:hAnsi="Times New Roman" w:cs="Times New Roman"/>
                <w:b/>
                <w:color w:val="000000"/>
                <w:sz w:val="26"/>
                <w:szCs w:val="26"/>
                <w:lang w:val="vi-VN"/>
              </w:rPr>
            </w:pPr>
            <w:r w:rsidRPr="00DD5971">
              <w:rPr>
                <w:rFonts w:ascii="Times New Roman" w:eastAsia="Times New Roman" w:hAnsi="Times New Roman" w:cs="Times New Roman"/>
                <w:b/>
                <w:color w:val="000000"/>
                <w:sz w:val="26"/>
                <w:szCs w:val="26"/>
                <w:lang w:val="vi-VN"/>
              </w:rPr>
              <w:t>Bảng kế hoạch phỏng vấn</w:t>
            </w:r>
          </w:p>
          <w:p w:rsidR="00A03349" w:rsidRPr="00DD5971" w:rsidRDefault="00A03349" w:rsidP="003C6BF7">
            <w:pPr>
              <w:spacing w:line="360" w:lineRule="auto"/>
              <w:jc w:val="center"/>
              <w:rPr>
                <w:rFonts w:ascii="Times New Roman" w:eastAsia="Times New Roman" w:hAnsi="Times New Roman" w:cs="Times New Roman"/>
                <w:color w:val="000000"/>
                <w:sz w:val="26"/>
                <w:szCs w:val="26"/>
                <w:lang w:val="vi-VN"/>
              </w:rPr>
            </w:pPr>
          </w:p>
        </w:tc>
      </w:tr>
      <w:tr w:rsidR="00A03349" w:rsidRPr="00DD5971" w:rsidTr="003C6BF7">
        <w:trPr>
          <w:trHeight w:val="413"/>
        </w:trPr>
        <w:tc>
          <w:tcPr>
            <w:tcW w:w="4945" w:type="dxa"/>
          </w:tcPr>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Người trả lời phỏng vấn: Ma Thị Thùy</w:t>
            </w:r>
          </w:p>
        </w:tc>
        <w:tc>
          <w:tcPr>
            <w:tcW w:w="4405" w:type="dxa"/>
          </w:tcPr>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Người phỏng vấn: Nguyễn Hải Hoài</w:t>
            </w:r>
          </w:p>
        </w:tc>
      </w:tr>
      <w:tr w:rsidR="00A03349" w:rsidRPr="00DD5971" w:rsidTr="003C6BF7">
        <w:tc>
          <w:tcPr>
            <w:tcW w:w="4945" w:type="dxa"/>
          </w:tcPr>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Địa chỉ: Số nhà 102, Tổ 2, Phường Thanh Niên, Thị Trấn Bắc Hà, Tỉnh Lào Cai.</w:t>
            </w:r>
          </w:p>
          <w:p w:rsidR="00A03349" w:rsidRPr="00DD5971" w:rsidRDefault="00A03349" w:rsidP="00A03349">
            <w:pPr>
              <w:pStyle w:val="ListParagraph"/>
              <w:numPr>
                <w:ilvl w:val="0"/>
                <w:numId w:val="25"/>
              </w:num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Số điện thoại: 098909199</w:t>
            </w:r>
          </w:p>
        </w:tc>
        <w:tc>
          <w:tcPr>
            <w:tcW w:w="4405" w:type="dxa"/>
          </w:tcPr>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Thời gian hẹn: Thứ năm, ngày 16 tháng 02 năm 2023</w:t>
            </w:r>
          </w:p>
          <w:p w:rsidR="00A03349" w:rsidRPr="00DD5971" w:rsidRDefault="00A03349" w:rsidP="00A03349">
            <w:pPr>
              <w:pStyle w:val="ListParagraph"/>
              <w:numPr>
                <w:ilvl w:val="0"/>
                <w:numId w:val="25"/>
              </w:num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Thời điểm bắt đầu: 8h00</w:t>
            </w:r>
          </w:p>
          <w:p w:rsidR="00A03349" w:rsidRPr="00DD5971" w:rsidRDefault="00A03349" w:rsidP="00A03349">
            <w:pPr>
              <w:pStyle w:val="ListParagraph"/>
              <w:numPr>
                <w:ilvl w:val="0"/>
                <w:numId w:val="25"/>
              </w:num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Thời điểm kết thúc: 8h30</w:t>
            </w:r>
          </w:p>
        </w:tc>
      </w:tr>
      <w:tr w:rsidR="00A03349" w:rsidRPr="00DD5971" w:rsidTr="003C6BF7">
        <w:tc>
          <w:tcPr>
            <w:tcW w:w="4945" w:type="dxa"/>
          </w:tcPr>
          <w:p w:rsidR="00A03349" w:rsidRPr="00DD5971" w:rsidRDefault="00A03349" w:rsidP="003C6BF7">
            <w:pPr>
              <w:spacing w:line="360" w:lineRule="auto"/>
              <w:jc w:val="both"/>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Đối tượng:</w:t>
            </w:r>
          </w:p>
          <w:p w:rsidR="00A03349" w:rsidRPr="00DD5971" w:rsidRDefault="00A03349" w:rsidP="00A03349">
            <w:pPr>
              <w:pStyle w:val="ListParagraph"/>
              <w:numPr>
                <w:ilvl w:val="0"/>
                <w:numId w:val="24"/>
              </w:numPr>
              <w:spacing w:line="360" w:lineRule="auto"/>
              <w:jc w:val="both"/>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Câu hỏi về cách thức hoạt động quản lý của cửa hàng hiện tại.</w:t>
            </w:r>
          </w:p>
          <w:p w:rsidR="00A03349" w:rsidRPr="00DD5971" w:rsidRDefault="00A03349" w:rsidP="00A03349">
            <w:pPr>
              <w:pStyle w:val="ListParagraph"/>
              <w:numPr>
                <w:ilvl w:val="0"/>
                <w:numId w:val="24"/>
              </w:numPr>
              <w:spacing w:line="360" w:lineRule="auto"/>
              <w:jc w:val="both"/>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 xml:space="preserve">Hỏi nhựng yêu cầu của khách hàng về </w:t>
            </w:r>
          </w:p>
          <w:p w:rsidR="00A03349" w:rsidRPr="00DD5971" w:rsidRDefault="00A03349" w:rsidP="003C6BF7">
            <w:pPr>
              <w:pStyle w:val="ListParagraph"/>
              <w:spacing w:line="360" w:lineRule="auto"/>
              <w:jc w:val="both"/>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Hệ thống sắp xây dựng.</w:t>
            </w:r>
          </w:p>
        </w:tc>
        <w:tc>
          <w:tcPr>
            <w:tcW w:w="4405" w:type="dxa"/>
          </w:tcPr>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 xml:space="preserve">Các yêu cầu đòi hỏi: </w:t>
            </w:r>
          </w:p>
          <w:p w:rsidR="00A03349" w:rsidRPr="00DD5971" w:rsidRDefault="00A03349" w:rsidP="00A03349">
            <w:pPr>
              <w:pStyle w:val="ListParagraph"/>
              <w:numPr>
                <w:ilvl w:val="0"/>
                <w:numId w:val="24"/>
              </w:num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Người được hỏi phải hiểu rõ về công việc quản lý, nắm vững các cách thứ và nhiệm vụ của quản lý.</w:t>
            </w:r>
          </w:p>
        </w:tc>
      </w:tr>
      <w:tr w:rsidR="00A03349" w:rsidRPr="00DD5971" w:rsidTr="003C6BF7">
        <w:tc>
          <w:tcPr>
            <w:tcW w:w="4945" w:type="dxa"/>
          </w:tcPr>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Chương trình:</w:t>
            </w:r>
          </w:p>
          <w:p w:rsidR="00A03349" w:rsidRPr="00DD5971" w:rsidRDefault="00A03349" w:rsidP="00A03349">
            <w:pPr>
              <w:pStyle w:val="ListParagraph"/>
              <w:numPr>
                <w:ilvl w:val="0"/>
                <w:numId w:val="24"/>
              </w:num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Gới thiệu</w:t>
            </w:r>
          </w:p>
          <w:p w:rsidR="00A03349" w:rsidRPr="00DD5971" w:rsidRDefault="00A03349" w:rsidP="00A03349">
            <w:pPr>
              <w:pStyle w:val="ListParagraph"/>
              <w:numPr>
                <w:ilvl w:val="0"/>
                <w:numId w:val="24"/>
              </w:num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Tổng quan về dự án</w:t>
            </w:r>
          </w:p>
          <w:p w:rsidR="00A03349" w:rsidRPr="00DD5971" w:rsidRDefault="00A03349" w:rsidP="00A03349">
            <w:pPr>
              <w:pStyle w:val="ListParagraph"/>
              <w:numPr>
                <w:ilvl w:val="0"/>
                <w:numId w:val="24"/>
              </w:num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Tổng quan về phỏng vấn</w:t>
            </w:r>
          </w:p>
          <w:p w:rsidR="00A03349" w:rsidRPr="00DD5971" w:rsidRDefault="00A03349" w:rsidP="00A03349">
            <w:pPr>
              <w:pStyle w:val="ListParagraph"/>
              <w:numPr>
                <w:ilvl w:val="0"/>
                <w:numId w:val="24"/>
              </w:num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Chủ đề sẽ cập nhập</w:t>
            </w:r>
          </w:p>
          <w:p w:rsidR="00A03349" w:rsidRPr="00DD5971" w:rsidRDefault="00A03349" w:rsidP="00A03349">
            <w:pPr>
              <w:pStyle w:val="ListParagraph"/>
              <w:numPr>
                <w:ilvl w:val="0"/>
                <w:numId w:val="24"/>
              </w:num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Chủ đề: Câu hỏi và câu trả lời</w:t>
            </w:r>
          </w:p>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Tổng hợp các nội dung chính và ý kiến của người được hỏi.</w:t>
            </w:r>
          </w:p>
          <w:p w:rsidR="00A03349" w:rsidRPr="00DD5971" w:rsidRDefault="00A03349" w:rsidP="003C6BF7">
            <w:pPr>
              <w:spacing w:line="360" w:lineRule="auto"/>
              <w:rPr>
                <w:rFonts w:ascii="Times New Roman" w:eastAsia="Times New Roman" w:hAnsi="Times New Roman" w:cs="Times New Roman"/>
                <w:color w:val="000000"/>
                <w:sz w:val="26"/>
                <w:szCs w:val="26"/>
                <w:lang w:val="vi-VN"/>
              </w:rPr>
            </w:pPr>
          </w:p>
          <w:p w:rsidR="00A03349" w:rsidRPr="00DD5971" w:rsidRDefault="00A03349" w:rsidP="003C6BF7">
            <w:pPr>
              <w:spacing w:line="360" w:lineRule="auto"/>
              <w:rPr>
                <w:rFonts w:ascii="Times New Roman" w:eastAsia="Times New Roman" w:hAnsi="Times New Roman" w:cs="Times New Roman"/>
                <w:color w:val="000000"/>
                <w:sz w:val="26"/>
                <w:szCs w:val="26"/>
                <w:lang w:val="vi-VN"/>
              </w:rPr>
            </w:pPr>
          </w:p>
        </w:tc>
        <w:tc>
          <w:tcPr>
            <w:tcW w:w="4405" w:type="dxa"/>
          </w:tcPr>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Ước lượng thời gian:</w:t>
            </w:r>
          </w:p>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2 phút</w:t>
            </w:r>
          </w:p>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2 phút</w:t>
            </w:r>
          </w:p>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2 phút</w:t>
            </w:r>
          </w:p>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10 phút</w:t>
            </w:r>
          </w:p>
          <w:p w:rsidR="00A03349" w:rsidRPr="00DD5971" w:rsidRDefault="00A03349" w:rsidP="003C6BF7">
            <w:pPr>
              <w:spacing w:line="360" w:lineRule="auto"/>
              <w:rPr>
                <w:rFonts w:ascii="Times New Roman" w:eastAsia="Times New Roman" w:hAnsi="Times New Roman" w:cs="Times New Roman"/>
                <w:color w:val="000000"/>
                <w:sz w:val="26"/>
                <w:szCs w:val="26"/>
                <w:lang w:val="vi-VN"/>
              </w:rPr>
            </w:pPr>
            <w:r w:rsidRPr="00DD5971">
              <w:rPr>
                <w:rFonts w:ascii="Times New Roman" w:eastAsia="Times New Roman" w:hAnsi="Times New Roman" w:cs="Times New Roman"/>
                <w:color w:val="000000"/>
                <w:sz w:val="26"/>
                <w:szCs w:val="26"/>
                <w:lang w:val="vi-VN"/>
              </w:rPr>
              <w:t>10 phút</w:t>
            </w:r>
          </w:p>
          <w:p w:rsidR="00A03349" w:rsidRPr="00DD5971" w:rsidRDefault="00A03349" w:rsidP="003C6BF7">
            <w:pPr>
              <w:pStyle w:val="ListParagraph"/>
              <w:spacing w:line="360" w:lineRule="auto"/>
              <w:rPr>
                <w:rFonts w:ascii="Times New Roman" w:eastAsia="Times New Roman" w:hAnsi="Times New Roman" w:cs="Times New Roman"/>
                <w:color w:val="000000"/>
                <w:sz w:val="26"/>
                <w:szCs w:val="26"/>
                <w:lang w:val="vi-VN"/>
              </w:rPr>
            </w:pPr>
          </w:p>
        </w:tc>
      </w:tr>
    </w:tbl>
    <w:p w:rsidR="007B0B49" w:rsidRPr="00DD5971" w:rsidRDefault="00D660AE" w:rsidP="00A03349">
      <w:pPr>
        <w:pStyle w:val="Heading1"/>
        <w:spacing w:beforeLines="40" w:before="96" w:afterLines="40" w:after="96"/>
        <w:ind w:left="0" w:firstLine="360"/>
        <w:jc w:val="both"/>
        <w:rPr>
          <w:rFonts w:cstheme="minorHAnsi"/>
          <w:i/>
          <w:color w:val="BFBFBF" w:themeColor="background1" w:themeShade="BF"/>
          <w:sz w:val="16"/>
          <w:szCs w:val="24"/>
          <w:lang w:val="vi-VN"/>
        </w:rPr>
      </w:pPr>
      <w:bookmarkStart w:id="3" w:name="_Toc132979892"/>
      <w:r w:rsidRPr="00DD5971">
        <w:rPr>
          <w:rFonts w:cstheme="minorHAnsi"/>
          <w:szCs w:val="24"/>
          <w:lang w:val="vi-VN"/>
        </w:rPr>
        <w:lastRenderedPageBreak/>
        <w:t>tool/</w:t>
      </w:r>
      <w:r w:rsidR="007B0B49" w:rsidRPr="00DD5971">
        <w:rPr>
          <w:rFonts w:cstheme="minorHAnsi"/>
          <w:i/>
          <w:color w:val="BFBFBF" w:themeColor="background1" w:themeShade="BF"/>
          <w:sz w:val="16"/>
          <w:szCs w:val="24"/>
          <w:lang w:val="vi-VN"/>
        </w:rPr>
        <w:t>CÔNG CỤ KHẢO SÁT</w:t>
      </w:r>
      <w:bookmarkEnd w:id="3"/>
    </w:p>
    <w:tbl>
      <w:tblPr>
        <w:tblW w:w="5000" w:type="pct"/>
        <w:tblBorders>
          <w:top w:val="single" w:sz="8" w:space="0" w:color="auto"/>
          <w:left w:val="single" w:sz="8" w:space="0" w:color="auto"/>
          <w:bottom w:val="single" w:sz="8" w:space="0" w:color="auto"/>
          <w:right w:val="single" w:sz="8" w:space="0" w:color="auto"/>
          <w:insideH w:val="single" w:sz="8" w:space="0" w:color="808080" w:themeColor="background1" w:themeShade="80"/>
          <w:insideV w:val="single" w:sz="8" w:space="0" w:color="808080" w:themeColor="background1" w:themeShade="80"/>
        </w:tblBorders>
        <w:tblLayout w:type="fixed"/>
        <w:tblCellMar>
          <w:left w:w="115" w:type="dxa"/>
          <w:right w:w="115" w:type="dxa"/>
        </w:tblCellMar>
        <w:tblLook w:val="0600" w:firstRow="0" w:lastRow="0" w:firstColumn="0" w:lastColumn="0" w:noHBand="1" w:noVBand="1"/>
      </w:tblPr>
      <w:tblGrid>
        <w:gridCol w:w="764"/>
        <w:gridCol w:w="3321"/>
        <w:gridCol w:w="5604"/>
      </w:tblGrid>
      <w:tr w:rsidR="007B0B49" w:rsidRPr="00DD5971" w:rsidTr="003B66D2">
        <w:tc>
          <w:tcPr>
            <w:tcW w:w="394" w:type="pct"/>
            <w:shd w:val="clear" w:color="auto" w:fill="D9D9D9" w:themeFill="background1" w:themeFillShade="D9"/>
            <w:tcMar>
              <w:top w:w="43" w:type="dxa"/>
              <w:left w:w="43" w:type="dxa"/>
              <w:bottom w:w="43" w:type="dxa"/>
              <w:right w:w="43" w:type="dxa"/>
            </w:tcMar>
          </w:tcPr>
          <w:p w:rsidR="007B0B49" w:rsidRPr="00DD5971" w:rsidRDefault="00BD1DE3" w:rsidP="006D2403">
            <w:pPr>
              <w:pStyle w:val="Normal1"/>
              <w:widowControl w:val="0"/>
              <w:ind w:left="72" w:right="72"/>
              <w:jc w:val="center"/>
              <w:rPr>
                <w:rFonts w:asciiTheme="minorHAnsi" w:hAnsiTheme="minorHAnsi" w:cstheme="minorHAnsi"/>
                <w:sz w:val="24"/>
                <w:szCs w:val="24"/>
              </w:rPr>
            </w:pPr>
            <w:r w:rsidRPr="00DD5971">
              <w:rPr>
                <w:rFonts w:asciiTheme="minorHAnsi" w:hAnsiTheme="minorHAnsi" w:cstheme="minorHAnsi"/>
                <w:b/>
                <w:sz w:val="24"/>
                <w:szCs w:val="24"/>
              </w:rPr>
              <w:t>No</w:t>
            </w:r>
          </w:p>
        </w:tc>
        <w:tc>
          <w:tcPr>
            <w:tcW w:w="1714" w:type="pct"/>
            <w:shd w:val="clear" w:color="auto" w:fill="D9D9D9" w:themeFill="background1" w:themeFillShade="D9"/>
            <w:tcMar>
              <w:top w:w="43" w:type="dxa"/>
              <w:left w:w="43" w:type="dxa"/>
              <w:bottom w:w="43" w:type="dxa"/>
              <w:right w:w="43" w:type="dxa"/>
            </w:tcMar>
          </w:tcPr>
          <w:p w:rsidR="007B0B49" w:rsidRPr="00DD5971" w:rsidRDefault="00C8109F" w:rsidP="006D2403">
            <w:pPr>
              <w:pStyle w:val="Normal1"/>
              <w:widowControl w:val="0"/>
              <w:ind w:left="72" w:right="72"/>
              <w:jc w:val="center"/>
              <w:rPr>
                <w:rFonts w:asciiTheme="minorHAnsi" w:hAnsiTheme="minorHAnsi" w:cstheme="minorHAnsi"/>
                <w:sz w:val="24"/>
                <w:szCs w:val="24"/>
              </w:rPr>
            </w:pPr>
            <w:r w:rsidRPr="00DD5971">
              <w:rPr>
                <w:rFonts w:asciiTheme="minorHAnsi" w:hAnsiTheme="minorHAnsi" w:cstheme="minorHAnsi"/>
                <w:b/>
                <w:sz w:val="24"/>
                <w:szCs w:val="24"/>
              </w:rPr>
              <w:t>Gathering</w:t>
            </w:r>
            <w:r w:rsidR="00BD1DE3" w:rsidRPr="00DD5971">
              <w:rPr>
                <w:rFonts w:asciiTheme="minorHAnsi" w:hAnsiTheme="minorHAnsi" w:cstheme="minorHAnsi"/>
                <w:b/>
                <w:sz w:val="24"/>
                <w:szCs w:val="24"/>
              </w:rPr>
              <w:t xml:space="preserve"> tool</w:t>
            </w:r>
          </w:p>
        </w:tc>
        <w:tc>
          <w:tcPr>
            <w:tcW w:w="2892" w:type="pct"/>
            <w:shd w:val="clear" w:color="auto" w:fill="D9D9D9" w:themeFill="background1" w:themeFillShade="D9"/>
            <w:tcMar>
              <w:top w:w="43" w:type="dxa"/>
              <w:left w:w="43" w:type="dxa"/>
              <w:bottom w:w="43" w:type="dxa"/>
              <w:right w:w="43" w:type="dxa"/>
            </w:tcMar>
          </w:tcPr>
          <w:p w:rsidR="007B0B49" w:rsidRPr="00DD5971" w:rsidRDefault="00BD1DE3" w:rsidP="006D2403">
            <w:pPr>
              <w:pStyle w:val="Normal1"/>
              <w:widowControl w:val="0"/>
              <w:ind w:left="72" w:right="72"/>
              <w:jc w:val="center"/>
              <w:rPr>
                <w:rFonts w:asciiTheme="minorHAnsi" w:hAnsiTheme="minorHAnsi" w:cstheme="minorHAnsi"/>
                <w:sz w:val="24"/>
                <w:szCs w:val="24"/>
              </w:rPr>
            </w:pPr>
            <w:r w:rsidRPr="00DD5971">
              <w:rPr>
                <w:rFonts w:asciiTheme="minorHAnsi" w:hAnsiTheme="minorHAnsi" w:cstheme="minorHAnsi"/>
                <w:b/>
                <w:sz w:val="24"/>
                <w:szCs w:val="24"/>
              </w:rPr>
              <w:t>Description</w:t>
            </w:r>
          </w:p>
        </w:tc>
      </w:tr>
      <w:tr w:rsidR="007B0B49" w:rsidRPr="00DD5971" w:rsidTr="003B66D2">
        <w:tc>
          <w:tcPr>
            <w:tcW w:w="394" w:type="pct"/>
            <w:tcMar>
              <w:top w:w="43" w:type="dxa"/>
              <w:left w:w="43" w:type="dxa"/>
              <w:bottom w:w="43" w:type="dxa"/>
              <w:right w:w="43" w:type="dxa"/>
            </w:tcMar>
          </w:tcPr>
          <w:p w:rsidR="007B0B49" w:rsidRPr="00DD5971" w:rsidRDefault="007B0B49" w:rsidP="006D2403">
            <w:pPr>
              <w:pStyle w:val="Normal1"/>
              <w:widowControl w:val="0"/>
              <w:numPr>
                <w:ilvl w:val="0"/>
                <w:numId w:val="13"/>
              </w:numPr>
              <w:ind w:left="504" w:right="72"/>
              <w:jc w:val="center"/>
              <w:rPr>
                <w:rFonts w:asciiTheme="minorHAnsi" w:hAnsiTheme="minorHAnsi" w:cstheme="minorHAnsi"/>
                <w:sz w:val="24"/>
                <w:szCs w:val="24"/>
              </w:rPr>
            </w:pPr>
          </w:p>
        </w:tc>
        <w:tc>
          <w:tcPr>
            <w:tcW w:w="1714" w:type="pct"/>
            <w:tcMar>
              <w:top w:w="43" w:type="dxa"/>
              <w:left w:w="43" w:type="dxa"/>
              <w:bottom w:w="43" w:type="dxa"/>
              <w:right w:w="43" w:type="dxa"/>
            </w:tcMar>
          </w:tcPr>
          <w:p w:rsidR="007B0B49" w:rsidRPr="00DD5971" w:rsidRDefault="007B0B49" w:rsidP="006D2403">
            <w:pPr>
              <w:pStyle w:val="Normal1"/>
              <w:keepLines/>
              <w:ind w:left="72" w:right="72"/>
              <w:jc w:val="both"/>
              <w:rPr>
                <w:rFonts w:asciiTheme="minorHAnsi" w:hAnsiTheme="minorHAnsi" w:cstheme="minorHAnsi"/>
                <w:sz w:val="24"/>
                <w:szCs w:val="24"/>
              </w:rPr>
            </w:pPr>
            <w:r w:rsidRPr="00DD5971">
              <w:rPr>
                <w:rFonts w:asciiTheme="minorHAnsi" w:hAnsiTheme="minorHAnsi" w:cstheme="minorHAnsi"/>
                <w:sz w:val="24"/>
                <w:szCs w:val="24"/>
              </w:rPr>
              <w:t>Máy ảnh</w:t>
            </w:r>
          </w:p>
        </w:tc>
        <w:tc>
          <w:tcPr>
            <w:tcW w:w="2892" w:type="pct"/>
            <w:tcMar>
              <w:top w:w="43" w:type="dxa"/>
              <w:left w:w="43" w:type="dxa"/>
              <w:bottom w:w="43" w:type="dxa"/>
              <w:right w:w="43" w:type="dxa"/>
            </w:tcMar>
          </w:tcPr>
          <w:p w:rsidR="007B0B49" w:rsidRPr="00DD5971" w:rsidRDefault="007B0B49" w:rsidP="006D2403">
            <w:pPr>
              <w:pStyle w:val="Normal1"/>
              <w:keepLines/>
              <w:ind w:left="72" w:right="72"/>
              <w:jc w:val="both"/>
              <w:rPr>
                <w:rFonts w:asciiTheme="minorHAnsi" w:hAnsiTheme="minorHAnsi" w:cstheme="minorHAnsi"/>
                <w:sz w:val="24"/>
                <w:szCs w:val="24"/>
              </w:rPr>
            </w:pPr>
            <w:r w:rsidRPr="00DD5971">
              <w:rPr>
                <w:rFonts w:asciiTheme="minorHAnsi" w:hAnsiTheme="minorHAnsi" w:cstheme="minorHAnsi"/>
                <w:sz w:val="24"/>
                <w:szCs w:val="24"/>
              </w:rPr>
              <w:t>Sử dụng smartphone</w:t>
            </w:r>
          </w:p>
        </w:tc>
      </w:tr>
      <w:tr w:rsidR="007B0B49" w:rsidRPr="00DD5971" w:rsidTr="003B66D2">
        <w:tc>
          <w:tcPr>
            <w:tcW w:w="394" w:type="pct"/>
            <w:tcMar>
              <w:top w:w="43" w:type="dxa"/>
              <w:left w:w="43" w:type="dxa"/>
              <w:bottom w:w="43" w:type="dxa"/>
              <w:right w:w="43" w:type="dxa"/>
            </w:tcMar>
          </w:tcPr>
          <w:p w:rsidR="007B0B49" w:rsidRPr="00DD5971" w:rsidRDefault="007B0B49" w:rsidP="006D2403">
            <w:pPr>
              <w:pStyle w:val="Normal1"/>
              <w:widowControl w:val="0"/>
              <w:numPr>
                <w:ilvl w:val="0"/>
                <w:numId w:val="13"/>
              </w:numPr>
              <w:ind w:left="504" w:right="72"/>
              <w:jc w:val="center"/>
              <w:rPr>
                <w:rFonts w:asciiTheme="minorHAnsi" w:hAnsiTheme="minorHAnsi" w:cstheme="minorHAnsi"/>
                <w:sz w:val="24"/>
                <w:szCs w:val="24"/>
              </w:rPr>
            </w:pPr>
          </w:p>
        </w:tc>
        <w:tc>
          <w:tcPr>
            <w:tcW w:w="1714" w:type="pct"/>
            <w:tcMar>
              <w:top w:w="43" w:type="dxa"/>
              <w:left w:w="43" w:type="dxa"/>
              <w:bottom w:w="43" w:type="dxa"/>
              <w:right w:w="43" w:type="dxa"/>
            </w:tcMar>
          </w:tcPr>
          <w:p w:rsidR="007B0B49" w:rsidRPr="00DD5971" w:rsidRDefault="007B0B49" w:rsidP="006D2403">
            <w:pPr>
              <w:pStyle w:val="Normal1"/>
              <w:keepLines/>
              <w:ind w:left="72" w:right="72"/>
              <w:jc w:val="both"/>
              <w:rPr>
                <w:rFonts w:asciiTheme="minorHAnsi" w:hAnsiTheme="minorHAnsi" w:cstheme="minorHAnsi"/>
                <w:sz w:val="24"/>
                <w:szCs w:val="24"/>
              </w:rPr>
            </w:pPr>
            <w:r w:rsidRPr="00DD5971">
              <w:rPr>
                <w:rFonts w:asciiTheme="minorHAnsi" w:hAnsiTheme="minorHAnsi" w:cstheme="minorHAnsi"/>
                <w:sz w:val="24"/>
                <w:szCs w:val="24"/>
              </w:rPr>
              <w:t>Văn phòng phẩm (bút, giấy)</w:t>
            </w:r>
          </w:p>
        </w:tc>
        <w:tc>
          <w:tcPr>
            <w:tcW w:w="2892" w:type="pct"/>
            <w:tcMar>
              <w:top w:w="43" w:type="dxa"/>
              <w:left w:w="43" w:type="dxa"/>
              <w:bottom w:w="43" w:type="dxa"/>
              <w:right w:w="43" w:type="dxa"/>
            </w:tcMar>
          </w:tcPr>
          <w:p w:rsidR="007B0B49" w:rsidRPr="00DD5971" w:rsidRDefault="007B0B49" w:rsidP="006D2403">
            <w:pPr>
              <w:pStyle w:val="Normal1"/>
              <w:keepLines/>
              <w:ind w:left="72" w:right="72"/>
              <w:jc w:val="both"/>
              <w:rPr>
                <w:rFonts w:asciiTheme="minorHAnsi" w:hAnsiTheme="minorHAnsi" w:cstheme="minorHAnsi"/>
                <w:sz w:val="24"/>
                <w:szCs w:val="24"/>
              </w:rPr>
            </w:pPr>
          </w:p>
        </w:tc>
      </w:tr>
      <w:tr w:rsidR="007B0B49" w:rsidRPr="00DD5971" w:rsidTr="003B66D2">
        <w:tc>
          <w:tcPr>
            <w:tcW w:w="394" w:type="pct"/>
            <w:tcMar>
              <w:top w:w="43" w:type="dxa"/>
              <w:left w:w="43" w:type="dxa"/>
              <w:bottom w:w="43" w:type="dxa"/>
              <w:right w:w="43" w:type="dxa"/>
            </w:tcMar>
          </w:tcPr>
          <w:p w:rsidR="007B0B49" w:rsidRPr="00DD5971" w:rsidRDefault="007B0B49" w:rsidP="006D2403">
            <w:pPr>
              <w:pStyle w:val="Normal1"/>
              <w:widowControl w:val="0"/>
              <w:numPr>
                <w:ilvl w:val="0"/>
                <w:numId w:val="13"/>
              </w:numPr>
              <w:ind w:left="504" w:right="72"/>
              <w:jc w:val="center"/>
              <w:rPr>
                <w:rFonts w:asciiTheme="minorHAnsi" w:hAnsiTheme="minorHAnsi" w:cstheme="minorHAnsi"/>
                <w:sz w:val="24"/>
                <w:szCs w:val="24"/>
              </w:rPr>
            </w:pPr>
          </w:p>
        </w:tc>
        <w:tc>
          <w:tcPr>
            <w:tcW w:w="1714" w:type="pct"/>
            <w:tcMar>
              <w:top w:w="43" w:type="dxa"/>
              <w:left w:w="43" w:type="dxa"/>
              <w:bottom w:w="43" w:type="dxa"/>
              <w:right w:w="43" w:type="dxa"/>
            </w:tcMar>
          </w:tcPr>
          <w:p w:rsidR="007B0B49" w:rsidRPr="00DD5971" w:rsidRDefault="007B0B49" w:rsidP="006D2403">
            <w:pPr>
              <w:pStyle w:val="Normal1"/>
              <w:keepLines/>
              <w:ind w:left="72" w:right="72"/>
              <w:jc w:val="both"/>
              <w:rPr>
                <w:rFonts w:asciiTheme="minorHAnsi" w:hAnsiTheme="minorHAnsi" w:cstheme="minorHAnsi"/>
                <w:sz w:val="24"/>
                <w:szCs w:val="24"/>
              </w:rPr>
            </w:pPr>
            <w:r w:rsidRPr="00DD5971">
              <w:rPr>
                <w:rFonts w:asciiTheme="minorHAnsi" w:hAnsiTheme="minorHAnsi" w:cstheme="minorHAnsi"/>
                <w:sz w:val="24"/>
                <w:szCs w:val="24"/>
              </w:rPr>
              <w:t>Câu hỏi khảo sát</w:t>
            </w:r>
          </w:p>
        </w:tc>
        <w:tc>
          <w:tcPr>
            <w:tcW w:w="2892" w:type="pct"/>
            <w:tcMar>
              <w:top w:w="43" w:type="dxa"/>
              <w:left w:w="43" w:type="dxa"/>
              <w:bottom w:w="43" w:type="dxa"/>
              <w:right w:w="43" w:type="dxa"/>
            </w:tcMar>
          </w:tcPr>
          <w:p w:rsidR="007B0B49" w:rsidRPr="00DD5971" w:rsidRDefault="00DD5971" w:rsidP="00DD5971">
            <w:pPr>
              <w:pStyle w:val="Normal1"/>
              <w:keepLines/>
              <w:ind w:left="72" w:right="72"/>
              <w:jc w:val="both"/>
              <w:rPr>
                <w:rFonts w:asciiTheme="minorHAnsi" w:hAnsiTheme="minorHAnsi" w:cstheme="minorHAnsi"/>
                <w:sz w:val="24"/>
                <w:szCs w:val="24"/>
                <w:lang w:val="en-US"/>
              </w:rPr>
            </w:pPr>
            <w:r>
              <w:rPr>
                <w:rFonts w:asciiTheme="minorHAnsi" w:hAnsiTheme="minorHAnsi" w:cstheme="minorHAnsi"/>
                <w:sz w:val="24"/>
                <w:szCs w:val="24"/>
                <w:lang w:val="en-US"/>
              </w:rPr>
              <w:t>Câu</w:t>
            </w:r>
            <w:r w:rsidR="007B0B49" w:rsidRPr="00DD5971">
              <w:rPr>
                <w:rFonts w:asciiTheme="minorHAnsi" w:hAnsiTheme="minorHAnsi" w:cstheme="minorHAnsi"/>
                <w:sz w:val="24"/>
                <w:szCs w:val="24"/>
              </w:rPr>
              <w:t xml:space="preserve"> hỏi khảo sát chi tiết </w:t>
            </w:r>
            <w:r>
              <w:rPr>
                <w:rFonts w:asciiTheme="minorHAnsi" w:hAnsiTheme="minorHAnsi" w:cstheme="minorHAnsi"/>
                <w:sz w:val="24"/>
                <w:szCs w:val="24"/>
                <w:lang w:val="en-US"/>
              </w:rPr>
              <w:t>theo website</w:t>
            </w:r>
          </w:p>
        </w:tc>
      </w:tr>
    </w:tbl>
    <w:p w:rsidR="000A1880" w:rsidRPr="00DD5971" w:rsidRDefault="000A1880" w:rsidP="00725706">
      <w:pPr>
        <w:pStyle w:val="Heading1"/>
        <w:shd w:val="clear" w:color="auto" w:fill="auto"/>
        <w:spacing w:beforeLines="40" w:before="96" w:afterLines="40" w:after="96"/>
        <w:jc w:val="both"/>
        <w:rPr>
          <w:rFonts w:cstheme="minorHAnsi"/>
          <w:szCs w:val="24"/>
          <w:lang w:val="vi-VN"/>
        </w:rPr>
        <w:sectPr w:rsidR="000A1880" w:rsidRPr="00DD5971" w:rsidSect="00AD7BDE">
          <w:footerReference w:type="default" r:id="rId11"/>
          <w:headerReference w:type="first" r:id="rId12"/>
          <w:footerReference w:type="first" r:id="rId13"/>
          <w:pgSz w:w="11907" w:h="16839" w:code="9"/>
          <w:pgMar w:top="547" w:right="1152" w:bottom="990" w:left="1152" w:header="432" w:footer="0" w:gutter="0"/>
          <w:cols w:space="720"/>
          <w:docGrid w:linePitch="360"/>
        </w:sectPr>
      </w:pPr>
    </w:p>
    <w:p w:rsidR="007B0B49" w:rsidRPr="00DD5971" w:rsidRDefault="00506B9E" w:rsidP="00725706">
      <w:pPr>
        <w:pStyle w:val="Heading1"/>
        <w:spacing w:beforeLines="40" w:before="96" w:afterLines="40" w:after="96"/>
        <w:jc w:val="both"/>
        <w:rPr>
          <w:rFonts w:cstheme="minorHAnsi"/>
          <w:i/>
          <w:color w:val="BFBFBF" w:themeColor="background1" w:themeShade="BF"/>
          <w:sz w:val="16"/>
          <w:szCs w:val="24"/>
          <w:lang w:val="vi-VN"/>
        </w:rPr>
      </w:pPr>
      <w:bookmarkStart w:id="4" w:name="_Toc132979893"/>
      <w:r w:rsidRPr="00DD5971">
        <w:rPr>
          <w:rFonts w:cstheme="minorHAnsi"/>
          <w:szCs w:val="24"/>
          <w:lang w:val="vi-VN"/>
        </w:rPr>
        <w:lastRenderedPageBreak/>
        <w:t>schedule/</w:t>
      </w:r>
      <w:r w:rsidR="007B0B49" w:rsidRPr="00DD5971">
        <w:rPr>
          <w:rFonts w:cstheme="minorHAnsi"/>
          <w:i/>
          <w:color w:val="BFBFBF" w:themeColor="background1" w:themeShade="BF"/>
          <w:sz w:val="16"/>
          <w:szCs w:val="24"/>
          <w:lang w:val="vi-VN"/>
        </w:rPr>
        <w:t>LỊCH KHẢO SÁT</w:t>
      </w:r>
      <w:bookmarkEnd w:id="4"/>
    </w:p>
    <w:tbl>
      <w:tblPr>
        <w:tblW w:w="5000" w:type="pct"/>
        <w:tblBorders>
          <w:top w:val="single" w:sz="4" w:space="0" w:color="auto"/>
          <w:left w:val="single" w:sz="4" w:space="0" w:color="auto"/>
          <w:bottom w:val="single" w:sz="4" w:space="0" w:color="auto"/>
          <w:right w:val="single" w:sz="4"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9"/>
        <w:gridCol w:w="2964"/>
        <w:gridCol w:w="2483"/>
        <w:gridCol w:w="1943"/>
        <w:gridCol w:w="1401"/>
        <w:gridCol w:w="1608"/>
        <w:gridCol w:w="2191"/>
        <w:gridCol w:w="2259"/>
      </w:tblGrid>
      <w:tr w:rsidR="00393855" w:rsidRPr="00DD5971" w:rsidTr="00A03349">
        <w:trPr>
          <w:trHeight w:val="705"/>
        </w:trPr>
        <w:tc>
          <w:tcPr>
            <w:tcW w:w="216" w:type="pct"/>
            <w:shd w:val="clear" w:color="000000" w:fill="D9D9D9" w:themeFill="background1" w:themeFillShade="D9"/>
            <w:vAlign w:val="center"/>
            <w:hideMark/>
          </w:tcPr>
          <w:p w:rsidR="00A552DA" w:rsidRPr="00DD5971" w:rsidRDefault="00BD1DE3" w:rsidP="005C785B">
            <w:pPr>
              <w:spacing w:before="60" w:after="60" w:line="240" w:lineRule="auto"/>
              <w:jc w:val="center"/>
              <w:rPr>
                <w:rFonts w:cstheme="minorHAnsi"/>
                <w:b/>
                <w:bCs/>
                <w:szCs w:val="24"/>
                <w:lang w:val="vi-VN"/>
              </w:rPr>
            </w:pPr>
            <w:r w:rsidRPr="00DD5971">
              <w:rPr>
                <w:rFonts w:cstheme="minorHAnsi"/>
                <w:b/>
                <w:bCs/>
                <w:szCs w:val="24"/>
                <w:lang w:val="vi-VN"/>
              </w:rPr>
              <w:t>No</w:t>
            </w:r>
          </w:p>
        </w:tc>
        <w:tc>
          <w:tcPr>
            <w:tcW w:w="955" w:type="pct"/>
            <w:shd w:val="clear" w:color="000000" w:fill="D9D9D9" w:themeFill="background1" w:themeFillShade="D9"/>
            <w:vAlign w:val="center"/>
            <w:hideMark/>
          </w:tcPr>
          <w:p w:rsidR="003B66D2" w:rsidRPr="00DD5971" w:rsidRDefault="006D2403" w:rsidP="00AD7BDE">
            <w:pPr>
              <w:spacing w:before="60" w:after="60" w:line="240" w:lineRule="auto"/>
              <w:jc w:val="center"/>
              <w:rPr>
                <w:rFonts w:cstheme="minorHAnsi"/>
                <w:b/>
                <w:bCs/>
                <w:szCs w:val="24"/>
                <w:lang w:val="vi-VN"/>
              </w:rPr>
            </w:pPr>
            <w:r w:rsidRPr="00DD5971">
              <w:rPr>
                <w:rFonts w:cstheme="minorHAnsi"/>
                <w:b/>
                <w:bCs/>
                <w:szCs w:val="24"/>
                <w:lang w:val="vi-VN"/>
              </w:rPr>
              <w:t>Customers</w:t>
            </w:r>
          </w:p>
          <w:p w:rsidR="00A552DA" w:rsidRPr="00DD5971" w:rsidRDefault="00A552DA" w:rsidP="00AD7BDE">
            <w:pPr>
              <w:spacing w:before="60" w:after="60" w:line="240" w:lineRule="auto"/>
              <w:jc w:val="center"/>
              <w:rPr>
                <w:rFonts w:cstheme="minorHAnsi"/>
                <w:b/>
                <w:bCs/>
                <w:szCs w:val="24"/>
                <w:lang w:val="vi-VN"/>
              </w:rPr>
            </w:pPr>
            <w:r w:rsidRPr="00DD5971">
              <w:rPr>
                <w:rFonts w:ascii="Calibri" w:hAnsi="Calibri" w:cs="Calibri"/>
                <w:b/>
                <w:bCs/>
                <w:i/>
                <w:color w:val="A6A6A6" w:themeColor="background1" w:themeShade="A6"/>
                <w:sz w:val="18"/>
                <w:szCs w:val="18"/>
                <w:lang w:val="vi-VN"/>
              </w:rPr>
              <w:t>Đơn vị khảo sát</w:t>
            </w:r>
          </w:p>
        </w:tc>
        <w:tc>
          <w:tcPr>
            <w:tcW w:w="800" w:type="pct"/>
            <w:shd w:val="clear" w:color="000000" w:fill="D9D9D9" w:themeFill="background1" w:themeFillShade="D9"/>
            <w:vAlign w:val="center"/>
          </w:tcPr>
          <w:p w:rsidR="00393855" w:rsidRPr="00DD5971" w:rsidRDefault="00C8109F" w:rsidP="005C785B">
            <w:pPr>
              <w:spacing w:before="60" w:after="60" w:line="240" w:lineRule="auto"/>
              <w:jc w:val="center"/>
              <w:rPr>
                <w:rFonts w:cstheme="minorHAnsi"/>
                <w:b/>
                <w:bCs/>
                <w:szCs w:val="24"/>
                <w:lang w:val="vi-VN"/>
              </w:rPr>
            </w:pPr>
            <w:r w:rsidRPr="00DD5971">
              <w:rPr>
                <w:rFonts w:cstheme="minorHAnsi"/>
                <w:b/>
                <w:bCs/>
                <w:szCs w:val="24"/>
                <w:lang w:val="vi-VN"/>
              </w:rPr>
              <w:t>Gathering</w:t>
            </w:r>
            <w:r w:rsidR="002C2D96" w:rsidRPr="00DD5971">
              <w:rPr>
                <w:rFonts w:cstheme="minorHAnsi"/>
                <w:b/>
                <w:bCs/>
                <w:szCs w:val="24"/>
                <w:lang w:val="vi-VN"/>
              </w:rPr>
              <w:t xml:space="preserve"> Items</w:t>
            </w:r>
          </w:p>
          <w:p w:rsidR="005C785B" w:rsidRPr="00DD5971" w:rsidRDefault="00A552DA" w:rsidP="005C785B">
            <w:pPr>
              <w:spacing w:before="60" w:after="60" w:line="240" w:lineRule="auto"/>
              <w:jc w:val="center"/>
              <w:rPr>
                <w:rFonts w:cstheme="minorHAnsi"/>
                <w:b/>
                <w:bCs/>
                <w:i/>
                <w:color w:val="A6A6A6" w:themeColor="background1" w:themeShade="A6"/>
                <w:sz w:val="18"/>
                <w:szCs w:val="18"/>
                <w:lang w:val="vi-VN"/>
              </w:rPr>
            </w:pPr>
            <w:r w:rsidRPr="00DD5971">
              <w:rPr>
                <w:rFonts w:cstheme="minorHAnsi"/>
                <w:b/>
                <w:bCs/>
                <w:i/>
                <w:color w:val="A6A6A6" w:themeColor="background1" w:themeShade="A6"/>
                <w:sz w:val="18"/>
                <w:szCs w:val="18"/>
                <w:lang w:val="vi-VN"/>
              </w:rPr>
              <w:t>Nội dung dự kiến khảo sát</w:t>
            </w:r>
          </w:p>
        </w:tc>
        <w:tc>
          <w:tcPr>
            <w:tcW w:w="626" w:type="pct"/>
            <w:shd w:val="clear" w:color="000000" w:fill="D9D9D9" w:themeFill="background1" w:themeFillShade="D9"/>
            <w:vAlign w:val="center"/>
            <w:hideMark/>
          </w:tcPr>
          <w:p w:rsidR="00A552DA" w:rsidRPr="00DD5971" w:rsidRDefault="002C2D96" w:rsidP="002C2D96">
            <w:pPr>
              <w:spacing w:before="60" w:after="60" w:line="240" w:lineRule="auto"/>
              <w:jc w:val="center"/>
              <w:rPr>
                <w:rFonts w:cstheme="minorHAnsi"/>
                <w:b/>
                <w:bCs/>
                <w:szCs w:val="24"/>
                <w:lang w:val="vi-VN"/>
              </w:rPr>
            </w:pPr>
            <w:r w:rsidRPr="00DD5971">
              <w:rPr>
                <w:rFonts w:cstheme="minorHAnsi"/>
                <w:b/>
                <w:bCs/>
                <w:szCs w:val="24"/>
                <w:lang w:val="vi-VN"/>
              </w:rPr>
              <w:t>Duration (days)</w:t>
            </w:r>
          </w:p>
        </w:tc>
        <w:tc>
          <w:tcPr>
            <w:tcW w:w="451" w:type="pct"/>
            <w:shd w:val="clear" w:color="000000" w:fill="D9D9D9" w:themeFill="background1" w:themeFillShade="D9"/>
            <w:vAlign w:val="center"/>
            <w:hideMark/>
          </w:tcPr>
          <w:p w:rsidR="00A552DA" w:rsidRPr="00DD5971" w:rsidRDefault="00393855" w:rsidP="002C2D96">
            <w:pPr>
              <w:spacing w:before="60" w:after="60" w:line="240" w:lineRule="auto"/>
              <w:jc w:val="center"/>
              <w:rPr>
                <w:rFonts w:cstheme="minorHAnsi"/>
                <w:b/>
                <w:bCs/>
                <w:szCs w:val="24"/>
                <w:lang w:val="vi-VN"/>
              </w:rPr>
            </w:pPr>
            <w:r w:rsidRPr="00DD5971">
              <w:rPr>
                <w:rFonts w:cstheme="minorHAnsi"/>
                <w:b/>
                <w:bCs/>
                <w:szCs w:val="24"/>
                <w:lang w:val="vi-VN"/>
              </w:rPr>
              <w:t>Start day</w:t>
            </w:r>
          </w:p>
        </w:tc>
        <w:tc>
          <w:tcPr>
            <w:tcW w:w="518" w:type="pct"/>
            <w:shd w:val="clear" w:color="000000" w:fill="D9D9D9" w:themeFill="background1" w:themeFillShade="D9"/>
            <w:vAlign w:val="center"/>
            <w:hideMark/>
          </w:tcPr>
          <w:p w:rsidR="00A552DA" w:rsidRPr="00DD5971" w:rsidRDefault="00393855" w:rsidP="002C2D96">
            <w:pPr>
              <w:spacing w:before="60" w:after="60" w:line="240" w:lineRule="auto"/>
              <w:jc w:val="center"/>
              <w:rPr>
                <w:rFonts w:cstheme="minorHAnsi"/>
                <w:b/>
                <w:bCs/>
                <w:szCs w:val="24"/>
                <w:lang w:val="vi-VN"/>
              </w:rPr>
            </w:pPr>
            <w:r w:rsidRPr="00DD5971">
              <w:rPr>
                <w:rFonts w:cstheme="minorHAnsi"/>
                <w:b/>
                <w:bCs/>
                <w:szCs w:val="24"/>
                <w:lang w:val="vi-VN"/>
              </w:rPr>
              <w:t>End day</w:t>
            </w:r>
          </w:p>
        </w:tc>
        <w:tc>
          <w:tcPr>
            <w:tcW w:w="706" w:type="pct"/>
            <w:shd w:val="clear" w:color="000000" w:fill="D9D9D9" w:themeFill="background1" w:themeFillShade="D9"/>
            <w:vAlign w:val="center"/>
            <w:hideMark/>
          </w:tcPr>
          <w:p w:rsidR="00A552DA" w:rsidRPr="00DD5971" w:rsidRDefault="00C8109F" w:rsidP="002C2D96">
            <w:pPr>
              <w:spacing w:before="60" w:after="60" w:line="240" w:lineRule="auto"/>
              <w:jc w:val="center"/>
              <w:rPr>
                <w:rFonts w:cstheme="minorHAnsi"/>
                <w:b/>
                <w:bCs/>
                <w:szCs w:val="24"/>
                <w:lang w:val="vi-VN"/>
              </w:rPr>
            </w:pPr>
            <w:r w:rsidRPr="00DD5971">
              <w:rPr>
                <w:rFonts w:cstheme="minorHAnsi"/>
                <w:b/>
                <w:bCs/>
                <w:szCs w:val="24"/>
                <w:lang w:val="vi-VN"/>
              </w:rPr>
              <w:t>Gathering</w:t>
            </w:r>
            <w:r w:rsidR="002C2D96" w:rsidRPr="00DD5971">
              <w:rPr>
                <w:rFonts w:cstheme="minorHAnsi"/>
                <w:b/>
                <w:bCs/>
                <w:szCs w:val="24"/>
                <w:lang w:val="vi-VN"/>
              </w:rPr>
              <w:t xml:space="preserve"> team </w:t>
            </w:r>
            <w:r w:rsidR="00393855" w:rsidRPr="00DD5971">
              <w:rPr>
                <w:rFonts w:cstheme="minorHAnsi"/>
                <w:b/>
                <w:bCs/>
                <w:szCs w:val="24"/>
                <w:lang w:val="vi-VN"/>
              </w:rPr>
              <w:t>Leader</w:t>
            </w:r>
          </w:p>
        </w:tc>
        <w:tc>
          <w:tcPr>
            <w:tcW w:w="729" w:type="pct"/>
            <w:shd w:val="clear" w:color="000000" w:fill="D9D9D9" w:themeFill="background1" w:themeFillShade="D9"/>
            <w:vAlign w:val="center"/>
            <w:hideMark/>
          </w:tcPr>
          <w:p w:rsidR="00A552DA" w:rsidRPr="00DD5971" w:rsidRDefault="00393855" w:rsidP="002C2D96">
            <w:pPr>
              <w:spacing w:before="60" w:after="60" w:line="240" w:lineRule="auto"/>
              <w:jc w:val="center"/>
              <w:rPr>
                <w:rFonts w:cstheme="minorHAnsi"/>
                <w:b/>
                <w:bCs/>
                <w:szCs w:val="24"/>
                <w:lang w:val="vi-VN"/>
              </w:rPr>
            </w:pPr>
            <w:r w:rsidRPr="00DD5971">
              <w:rPr>
                <w:rFonts w:cstheme="minorHAnsi"/>
                <w:b/>
                <w:bCs/>
                <w:szCs w:val="24"/>
                <w:lang w:val="vi-VN"/>
              </w:rPr>
              <w:t>Member</w:t>
            </w:r>
            <w:r w:rsidR="002C2D96" w:rsidRPr="00DD5971">
              <w:rPr>
                <w:rFonts w:cstheme="minorHAnsi"/>
                <w:b/>
                <w:bCs/>
                <w:szCs w:val="24"/>
                <w:lang w:val="vi-VN"/>
              </w:rPr>
              <w:t>s</w:t>
            </w:r>
          </w:p>
        </w:tc>
      </w:tr>
      <w:tr w:rsidR="00393855" w:rsidRPr="00DD5971" w:rsidTr="00A03349">
        <w:trPr>
          <w:trHeight w:val="470"/>
        </w:trPr>
        <w:tc>
          <w:tcPr>
            <w:tcW w:w="216" w:type="pct"/>
            <w:shd w:val="clear" w:color="auto" w:fill="auto"/>
            <w:vAlign w:val="center"/>
            <w:hideMark/>
          </w:tcPr>
          <w:p w:rsidR="00A552DA" w:rsidRPr="00DD5971" w:rsidRDefault="00A552DA" w:rsidP="00393855">
            <w:pPr>
              <w:numPr>
                <w:ilvl w:val="0"/>
                <w:numId w:val="15"/>
              </w:numPr>
              <w:spacing w:before="60" w:after="60" w:line="240" w:lineRule="auto"/>
              <w:ind w:left="504"/>
              <w:jc w:val="center"/>
              <w:rPr>
                <w:rFonts w:cstheme="minorHAnsi"/>
                <w:szCs w:val="24"/>
                <w:lang w:val="vi-VN"/>
              </w:rPr>
            </w:pPr>
          </w:p>
        </w:tc>
        <w:tc>
          <w:tcPr>
            <w:tcW w:w="955" w:type="pct"/>
            <w:shd w:val="clear" w:color="auto" w:fill="auto"/>
            <w:vAlign w:val="center"/>
            <w:hideMark/>
          </w:tcPr>
          <w:p w:rsidR="00A552DA" w:rsidRPr="00DD5971" w:rsidRDefault="00A03349" w:rsidP="00393855">
            <w:pPr>
              <w:spacing w:before="60" w:after="60" w:line="240" w:lineRule="auto"/>
              <w:rPr>
                <w:rFonts w:cstheme="minorHAnsi"/>
                <w:i/>
                <w:szCs w:val="24"/>
                <w:lang w:val="vi-VN"/>
              </w:rPr>
            </w:pPr>
            <w:r w:rsidRPr="00DD5971">
              <w:rPr>
                <w:rFonts w:cstheme="minorHAnsi"/>
                <w:i/>
                <w:szCs w:val="24"/>
                <w:lang w:val="vi-VN"/>
              </w:rPr>
              <w:t>Đội dự án</w:t>
            </w:r>
          </w:p>
        </w:tc>
        <w:tc>
          <w:tcPr>
            <w:tcW w:w="800" w:type="pct"/>
          </w:tcPr>
          <w:p w:rsidR="00A552DA" w:rsidRPr="00DD5971" w:rsidRDefault="00A552DA" w:rsidP="00393855">
            <w:pPr>
              <w:spacing w:before="60" w:after="60" w:line="240" w:lineRule="auto"/>
              <w:jc w:val="both"/>
              <w:rPr>
                <w:rFonts w:cstheme="minorHAnsi"/>
                <w:i/>
                <w:szCs w:val="24"/>
                <w:lang w:val="vi-VN"/>
              </w:rPr>
            </w:pPr>
          </w:p>
        </w:tc>
        <w:tc>
          <w:tcPr>
            <w:tcW w:w="626" w:type="pct"/>
            <w:shd w:val="clear" w:color="auto" w:fill="auto"/>
            <w:vAlign w:val="center"/>
            <w:hideMark/>
          </w:tcPr>
          <w:p w:rsidR="00A552DA" w:rsidRPr="00DD5971" w:rsidRDefault="00A552DA" w:rsidP="00393855">
            <w:pPr>
              <w:spacing w:before="60" w:after="60" w:line="240" w:lineRule="auto"/>
              <w:jc w:val="center"/>
              <w:rPr>
                <w:rFonts w:cstheme="minorHAnsi"/>
                <w:i/>
                <w:szCs w:val="24"/>
                <w:lang w:val="vi-VN"/>
              </w:rPr>
            </w:pPr>
            <w:r w:rsidRPr="00DD5971">
              <w:rPr>
                <w:rFonts w:cstheme="minorHAnsi"/>
                <w:i/>
                <w:szCs w:val="24"/>
                <w:lang w:val="vi-VN"/>
              </w:rPr>
              <w:t>8</w:t>
            </w:r>
          </w:p>
        </w:tc>
        <w:tc>
          <w:tcPr>
            <w:tcW w:w="451" w:type="pct"/>
            <w:shd w:val="clear" w:color="auto" w:fill="auto"/>
            <w:vAlign w:val="center"/>
            <w:hideMark/>
          </w:tcPr>
          <w:p w:rsidR="00A552DA" w:rsidRPr="00DD5971" w:rsidRDefault="00A03349" w:rsidP="00393855">
            <w:pPr>
              <w:spacing w:before="60" w:after="60" w:line="240" w:lineRule="auto"/>
              <w:jc w:val="center"/>
              <w:rPr>
                <w:rFonts w:cstheme="minorHAnsi"/>
                <w:i/>
                <w:szCs w:val="24"/>
                <w:lang w:val="vi-VN"/>
              </w:rPr>
            </w:pPr>
            <w:r w:rsidRPr="00DD5971">
              <w:rPr>
                <w:rFonts w:ascii="Times New Roman" w:hAnsi="Times New Roman" w:cs="Times New Roman"/>
                <w:sz w:val="26"/>
                <w:szCs w:val="26"/>
                <w:lang w:val="vi-VN"/>
              </w:rPr>
              <w:t>16/02/2023</w:t>
            </w:r>
          </w:p>
        </w:tc>
        <w:tc>
          <w:tcPr>
            <w:tcW w:w="518" w:type="pct"/>
            <w:shd w:val="clear" w:color="auto" w:fill="auto"/>
            <w:vAlign w:val="center"/>
            <w:hideMark/>
          </w:tcPr>
          <w:p w:rsidR="00A552DA" w:rsidRPr="00DD5971" w:rsidRDefault="00A03349" w:rsidP="00393855">
            <w:pPr>
              <w:spacing w:before="60" w:after="60" w:line="240" w:lineRule="auto"/>
              <w:jc w:val="center"/>
              <w:rPr>
                <w:rFonts w:cstheme="minorHAnsi"/>
                <w:i/>
                <w:szCs w:val="24"/>
                <w:lang w:val="vi-VN"/>
              </w:rPr>
            </w:pPr>
            <w:r w:rsidRPr="00DD5971">
              <w:rPr>
                <w:rFonts w:ascii="Times New Roman" w:hAnsi="Times New Roman" w:cs="Times New Roman"/>
                <w:sz w:val="26"/>
                <w:szCs w:val="26"/>
                <w:lang w:val="vi-VN"/>
              </w:rPr>
              <w:t>19</w:t>
            </w:r>
            <w:r w:rsidRPr="00DD5971">
              <w:rPr>
                <w:rFonts w:ascii="Times New Roman" w:hAnsi="Times New Roman" w:cs="Times New Roman"/>
                <w:sz w:val="26"/>
                <w:szCs w:val="26"/>
                <w:lang w:val="vi-VN"/>
              </w:rPr>
              <w:t>/02/2023</w:t>
            </w:r>
          </w:p>
        </w:tc>
        <w:tc>
          <w:tcPr>
            <w:tcW w:w="706" w:type="pct"/>
            <w:shd w:val="clear" w:color="auto" w:fill="auto"/>
            <w:vAlign w:val="center"/>
            <w:hideMark/>
          </w:tcPr>
          <w:p w:rsidR="00A552DA" w:rsidRPr="00DD5971" w:rsidRDefault="00A552DA" w:rsidP="00393855">
            <w:pPr>
              <w:spacing w:before="60" w:after="60" w:line="240" w:lineRule="auto"/>
              <w:rPr>
                <w:rFonts w:cstheme="minorHAnsi"/>
                <w:i/>
                <w:szCs w:val="24"/>
                <w:lang w:val="vi-VN"/>
              </w:rPr>
            </w:pPr>
            <w:r w:rsidRPr="00DD5971">
              <w:rPr>
                <w:rFonts w:cstheme="minorHAnsi"/>
                <w:i/>
                <w:szCs w:val="24"/>
                <w:lang w:val="vi-VN"/>
              </w:rPr>
              <w:t>Nguyễ</w:t>
            </w:r>
            <w:r w:rsidR="00A03349" w:rsidRPr="00DD5971">
              <w:rPr>
                <w:rFonts w:cstheme="minorHAnsi"/>
                <w:i/>
                <w:szCs w:val="24"/>
                <w:lang w:val="vi-VN"/>
              </w:rPr>
              <w:t>n Hải Hoài</w:t>
            </w:r>
          </w:p>
          <w:p w:rsidR="00A03349" w:rsidRPr="00DD5971" w:rsidRDefault="00A03349" w:rsidP="00393855">
            <w:pPr>
              <w:spacing w:before="60" w:after="60" w:line="240" w:lineRule="auto"/>
              <w:rPr>
                <w:rFonts w:cstheme="minorHAnsi"/>
                <w:i/>
                <w:szCs w:val="24"/>
                <w:lang w:val="vi-VN"/>
              </w:rPr>
            </w:pPr>
            <w:r w:rsidRPr="00DD5971">
              <w:rPr>
                <w:rFonts w:cstheme="minorHAnsi"/>
                <w:i/>
                <w:szCs w:val="24"/>
                <w:lang w:val="vi-VN"/>
              </w:rPr>
              <w:t>Lầu A Minh</w:t>
            </w:r>
          </w:p>
        </w:tc>
        <w:tc>
          <w:tcPr>
            <w:tcW w:w="729" w:type="pct"/>
            <w:shd w:val="clear" w:color="auto" w:fill="auto"/>
            <w:vAlign w:val="center"/>
            <w:hideMark/>
          </w:tcPr>
          <w:p w:rsidR="00A552DA" w:rsidRPr="00DD5971" w:rsidRDefault="00A03349" w:rsidP="00393855">
            <w:pPr>
              <w:spacing w:before="60" w:after="60" w:line="240" w:lineRule="auto"/>
              <w:rPr>
                <w:rFonts w:cstheme="minorHAnsi"/>
                <w:i/>
                <w:szCs w:val="24"/>
                <w:lang w:val="vi-VN"/>
              </w:rPr>
            </w:pPr>
            <w:r w:rsidRPr="00DD5971">
              <w:rPr>
                <w:rFonts w:cstheme="minorHAnsi"/>
                <w:i/>
                <w:szCs w:val="24"/>
                <w:lang w:val="vi-VN"/>
              </w:rPr>
              <w:t>Ma Thị Thùy</w:t>
            </w:r>
          </w:p>
        </w:tc>
      </w:tr>
      <w:tr w:rsidR="00393855" w:rsidRPr="00DD5971" w:rsidTr="00A03349">
        <w:trPr>
          <w:trHeight w:val="20"/>
        </w:trPr>
        <w:tc>
          <w:tcPr>
            <w:tcW w:w="216" w:type="pct"/>
            <w:shd w:val="clear" w:color="auto" w:fill="auto"/>
            <w:vAlign w:val="center"/>
            <w:hideMark/>
          </w:tcPr>
          <w:p w:rsidR="00A552DA" w:rsidRPr="00DD5971" w:rsidRDefault="00A552DA" w:rsidP="00393855">
            <w:pPr>
              <w:numPr>
                <w:ilvl w:val="0"/>
                <w:numId w:val="15"/>
              </w:numPr>
              <w:spacing w:before="60" w:after="60" w:line="240" w:lineRule="auto"/>
              <w:ind w:left="504"/>
              <w:jc w:val="center"/>
              <w:rPr>
                <w:rFonts w:cstheme="minorHAnsi"/>
                <w:szCs w:val="24"/>
                <w:lang w:val="vi-VN"/>
              </w:rPr>
            </w:pPr>
          </w:p>
        </w:tc>
        <w:tc>
          <w:tcPr>
            <w:tcW w:w="955" w:type="pct"/>
            <w:shd w:val="clear" w:color="auto" w:fill="auto"/>
            <w:vAlign w:val="center"/>
            <w:hideMark/>
          </w:tcPr>
          <w:p w:rsidR="00A552DA" w:rsidRPr="00DD5971" w:rsidRDefault="00A552DA" w:rsidP="00393855">
            <w:pPr>
              <w:spacing w:before="60" w:after="60" w:line="240" w:lineRule="auto"/>
              <w:rPr>
                <w:rFonts w:cstheme="minorHAnsi"/>
                <w:szCs w:val="24"/>
                <w:lang w:val="vi-VN"/>
              </w:rPr>
            </w:pPr>
          </w:p>
        </w:tc>
        <w:tc>
          <w:tcPr>
            <w:tcW w:w="800" w:type="pct"/>
          </w:tcPr>
          <w:p w:rsidR="00A552DA" w:rsidRPr="00DD5971" w:rsidRDefault="00A552DA" w:rsidP="00393855">
            <w:pPr>
              <w:spacing w:before="60" w:after="60" w:line="240" w:lineRule="auto"/>
              <w:jc w:val="both"/>
              <w:rPr>
                <w:rFonts w:cstheme="minorHAnsi"/>
                <w:szCs w:val="24"/>
                <w:lang w:val="vi-VN"/>
              </w:rPr>
            </w:pPr>
          </w:p>
        </w:tc>
        <w:tc>
          <w:tcPr>
            <w:tcW w:w="626" w:type="pct"/>
            <w:shd w:val="clear" w:color="auto" w:fill="auto"/>
            <w:vAlign w:val="center"/>
            <w:hideMark/>
          </w:tcPr>
          <w:p w:rsidR="00A552DA" w:rsidRPr="00DD5971" w:rsidRDefault="00A552DA" w:rsidP="00393855">
            <w:pPr>
              <w:spacing w:before="60" w:after="60" w:line="240" w:lineRule="auto"/>
              <w:jc w:val="center"/>
              <w:rPr>
                <w:rFonts w:cstheme="minorHAnsi"/>
                <w:szCs w:val="24"/>
                <w:lang w:val="vi-VN"/>
              </w:rPr>
            </w:pPr>
          </w:p>
        </w:tc>
        <w:tc>
          <w:tcPr>
            <w:tcW w:w="451" w:type="pct"/>
            <w:shd w:val="clear" w:color="auto" w:fill="auto"/>
            <w:vAlign w:val="center"/>
            <w:hideMark/>
          </w:tcPr>
          <w:p w:rsidR="00A552DA" w:rsidRPr="00DD5971" w:rsidRDefault="00A552DA" w:rsidP="00393855">
            <w:pPr>
              <w:spacing w:before="60" w:after="60" w:line="240" w:lineRule="auto"/>
              <w:jc w:val="center"/>
              <w:rPr>
                <w:rFonts w:cstheme="minorHAnsi"/>
                <w:szCs w:val="24"/>
                <w:lang w:val="vi-VN"/>
              </w:rPr>
            </w:pPr>
          </w:p>
        </w:tc>
        <w:tc>
          <w:tcPr>
            <w:tcW w:w="518" w:type="pct"/>
            <w:shd w:val="clear" w:color="auto" w:fill="auto"/>
            <w:vAlign w:val="center"/>
            <w:hideMark/>
          </w:tcPr>
          <w:p w:rsidR="00A552DA" w:rsidRPr="00DD5971" w:rsidRDefault="00A552DA" w:rsidP="00393855">
            <w:pPr>
              <w:spacing w:before="60" w:after="60" w:line="240" w:lineRule="auto"/>
              <w:jc w:val="center"/>
              <w:rPr>
                <w:rFonts w:cstheme="minorHAnsi"/>
                <w:szCs w:val="24"/>
                <w:lang w:val="vi-VN"/>
              </w:rPr>
            </w:pPr>
          </w:p>
        </w:tc>
        <w:tc>
          <w:tcPr>
            <w:tcW w:w="706" w:type="pct"/>
            <w:shd w:val="clear" w:color="auto" w:fill="auto"/>
            <w:vAlign w:val="center"/>
            <w:hideMark/>
          </w:tcPr>
          <w:p w:rsidR="00A552DA" w:rsidRPr="00DD5971" w:rsidRDefault="00A552DA" w:rsidP="00393855">
            <w:pPr>
              <w:spacing w:before="60" w:after="60" w:line="240" w:lineRule="auto"/>
              <w:rPr>
                <w:rFonts w:cstheme="minorHAnsi"/>
                <w:szCs w:val="24"/>
                <w:lang w:val="vi-VN"/>
              </w:rPr>
            </w:pPr>
          </w:p>
        </w:tc>
        <w:tc>
          <w:tcPr>
            <w:tcW w:w="729" w:type="pct"/>
            <w:shd w:val="clear" w:color="auto" w:fill="auto"/>
            <w:vAlign w:val="center"/>
            <w:hideMark/>
          </w:tcPr>
          <w:p w:rsidR="00A552DA" w:rsidRPr="00DD5971" w:rsidRDefault="00A552DA" w:rsidP="00393855">
            <w:pPr>
              <w:spacing w:before="60" w:after="60" w:line="240" w:lineRule="auto"/>
              <w:rPr>
                <w:rFonts w:cstheme="minorHAnsi"/>
                <w:szCs w:val="24"/>
                <w:lang w:val="vi-VN"/>
              </w:rPr>
            </w:pPr>
          </w:p>
        </w:tc>
      </w:tr>
      <w:tr w:rsidR="00393855" w:rsidRPr="00DD5971" w:rsidTr="00A03349">
        <w:trPr>
          <w:trHeight w:val="20"/>
        </w:trPr>
        <w:tc>
          <w:tcPr>
            <w:tcW w:w="216" w:type="pct"/>
            <w:shd w:val="clear" w:color="auto" w:fill="auto"/>
            <w:vAlign w:val="center"/>
            <w:hideMark/>
          </w:tcPr>
          <w:p w:rsidR="00A552DA" w:rsidRPr="00DD5971" w:rsidRDefault="00A552DA" w:rsidP="00393855">
            <w:pPr>
              <w:numPr>
                <w:ilvl w:val="0"/>
                <w:numId w:val="15"/>
              </w:numPr>
              <w:spacing w:before="60" w:after="60" w:line="240" w:lineRule="auto"/>
              <w:ind w:left="504"/>
              <w:jc w:val="center"/>
              <w:rPr>
                <w:rFonts w:cstheme="minorHAnsi"/>
                <w:szCs w:val="24"/>
                <w:lang w:val="vi-VN"/>
              </w:rPr>
            </w:pPr>
          </w:p>
        </w:tc>
        <w:tc>
          <w:tcPr>
            <w:tcW w:w="955" w:type="pct"/>
            <w:shd w:val="clear" w:color="auto" w:fill="auto"/>
            <w:vAlign w:val="center"/>
            <w:hideMark/>
          </w:tcPr>
          <w:p w:rsidR="00A552DA" w:rsidRPr="00DD5971" w:rsidRDefault="00A552DA" w:rsidP="00393855">
            <w:pPr>
              <w:spacing w:before="60" w:after="60" w:line="240" w:lineRule="auto"/>
              <w:rPr>
                <w:rFonts w:cstheme="minorHAnsi"/>
                <w:szCs w:val="24"/>
                <w:lang w:val="vi-VN"/>
              </w:rPr>
            </w:pPr>
          </w:p>
        </w:tc>
        <w:tc>
          <w:tcPr>
            <w:tcW w:w="800" w:type="pct"/>
          </w:tcPr>
          <w:p w:rsidR="00A552DA" w:rsidRPr="00DD5971" w:rsidRDefault="00A552DA" w:rsidP="00393855">
            <w:pPr>
              <w:spacing w:before="60" w:after="60" w:line="240" w:lineRule="auto"/>
              <w:jc w:val="both"/>
              <w:rPr>
                <w:rFonts w:cstheme="minorHAnsi"/>
                <w:szCs w:val="24"/>
                <w:lang w:val="vi-VN"/>
              </w:rPr>
            </w:pPr>
          </w:p>
        </w:tc>
        <w:tc>
          <w:tcPr>
            <w:tcW w:w="626" w:type="pct"/>
            <w:shd w:val="clear" w:color="auto" w:fill="auto"/>
            <w:vAlign w:val="center"/>
            <w:hideMark/>
          </w:tcPr>
          <w:p w:rsidR="00A552DA" w:rsidRPr="00DD5971" w:rsidRDefault="00A552DA" w:rsidP="00393855">
            <w:pPr>
              <w:spacing w:before="60" w:after="60" w:line="240" w:lineRule="auto"/>
              <w:jc w:val="center"/>
              <w:rPr>
                <w:rFonts w:cstheme="minorHAnsi"/>
                <w:szCs w:val="24"/>
                <w:lang w:val="vi-VN"/>
              </w:rPr>
            </w:pPr>
          </w:p>
        </w:tc>
        <w:tc>
          <w:tcPr>
            <w:tcW w:w="451" w:type="pct"/>
            <w:shd w:val="clear" w:color="auto" w:fill="auto"/>
            <w:vAlign w:val="center"/>
            <w:hideMark/>
          </w:tcPr>
          <w:p w:rsidR="00A552DA" w:rsidRPr="00DD5971" w:rsidRDefault="00A552DA" w:rsidP="00393855">
            <w:pPr>
              <w:spacing w:before="60" w:after="60" w:line="240" w:lineRule="auto"/>
              <w:jc w:val="center"/>
              <w:rPr>
                <w:rFonts w:cstheme="minorHAnsi"/>
                <w:szCs w:val="24"/>
                <w:lang w:val="vi-VN"/>
              </w:rPr>
            </w:pPr>
          </w:p>
        </w:tc>
        <w:tc>
          <w:tcPr>
            <w:tcW w:w="518" w:type="pct"/>
            <w:shd w:val="clear" w:color="auto" w:fill="auto"/>
            <w:vAlign w:val="center"/>
            <w:hideMark/>
          </w:tcPr>
          <w:p w:rsidR="00A552DA" w:rsidRPr="00DD5971" w:rsidRDefault="00A552DA" w:rsidP="00393855">
            <w:pPr>
              <w:spacing w:before="60" w:after="60" w:line="240" w:lineRule="auto"/>
              <w:jc w:val="center"/>
              <w:rPr>
                <w:rFonts w:cstheme="minorHAnsi"/>
                <w:szCs w:val="24"/>
                <w:lang w:val="vi-VN"/>
              </w:rPr>
            </w:pPr>
          </w:p>
        </w:tc>
        <w:tc>
          <w:tcPr>
            <w:tcW w:w="706" w:type="pct"/>
            <w:shd w:val="clear" w:color="auto" w:fill="auto"/>
            <w:vAlign w:val="center"/>
            <w:hideMark/>
          </w:tcPr>
          <w:p w:rsidR="00A552DA" w:rsidRPr="00DD5971" w:rsidRDefault="00A552DA" w:rsidP="00393855">
            <w:pPr>
              <w:spacing w:before="60" w:after="60" w:line="240" w:lineRule="auto"/>
              <w:rPr>
                <w:rFonts w:cstheme="minorHAnsi"/>
                <w:szCs w:val="24"/>
                <w:lang w:val="vi-VN"/>
              </w:rPr>
            </w:pPr>
          </w:p>
        </w:tc>
        <w:tc>
          <w:tcPr>
            <w:tcW w:w="729" w:type="pct"/>
            <w:shd w:val="clear" w:color="auto" w:fill="auto"/>
            <w:vAlign w:val="bottom"/>
            <w:hideMark/>
          </w:tcPr>
          <w:p w:rsidR="00A552DA" w:rsidRPr="00DD5971" w:rsidRDefault="00A552DA" w:rsidP="00393855">
            <w:pPr>
              <w:spacing w:before="60" w:after="60" w:line="240" w:lineRule="auto"/>
              <w:rPr>
                <w:rFonts w:cstheme="minorHAnsi"/>
                <w:szCs w:val="24"/>
                <w:lang w:val="vi-VN"/>
              </w:rPr>
            </w:pPr>
          </w:p>
        </w:tc>
      </w:tr>
      <w:tr w:rsidR="00393855" w:rsidRPr="00DD5971" w:rsidTr="00A03349">
        <w:trPr>
          <w:trHeight w:val="20"/>
        </w:trPr>
        <w:tc>
          <w:tcPr>
            <w:tcW w:w="216" w:type="pct"/>
            <w:shd w:val="clear" w:color="auto" w:fill="auto"/>
            <w:vAlign w:val="center"/>
            <w:hideMark/>
          </w:tcPr>
          <w:p w:rsidR="00A552DA" w:rsidRPr="00DD5971" w:rsidRDefault="00A552DA" w:rsidP="00393855">
            <w:pPr>
              <w:numPr>
                <w:ilvl w:val="0"/>
                <w:numId w:val="15"/>
              </w:numPr>
              <w:spacing w:before="60" w:after="60" w:line="240" w:lineRule="auto"/>
              <w:ind w:left="504"/>
              <w:jc w:val="center"/>
              <w:rPr>
                <w:rFonts w:cstheme="minorHAnsi"/>
                <w:szCs w:val="24"/>
                <w:lang w:val="vi-VN"/>
              </w:rPr>
            </w:pPr>
          </w:p>
        </w:tc>
        <w:tc>
          <w:tcPr>
            <w:tcW w:w="955" w:type="pct"/>
            <w:shd w:val="clear" w:color="auto" w:fill="auto"/>
            <w:vAlign w:val="center"/>
            <w:hideMark/>
          </w:tcPr>
          <w:p w:rsidR="00A552DA" w:rsidRPr="00DD5971" w:rsidRDefault="00A552DA" w:rsidP="00393855">
            <w:pPr>
              <w:spacing w:before="60" w:after="60" w:line="240" w:lineRule="auto"/>
              <w:rPr>
                <w:rFonts w:cstheme="minorHAnsi"/>
                <w:szCs w:val="24"/>
                <w:lang w:val="vi-VN"/>
              </w:rPr>
            </w:pPr>
          </w:p>
        </w:tc>
        <w:tc>
          <w:tcPr>
            <w:tcW w:w="800" w:type="pct"/>
          </w:tcPr>
          <w:p w:rsidR="00A552DA" w:rsidRPr="00DD5971" w:rsidRDefault="00A552DA" w:rsidP="00393855">
            <w:pPr>
              <w:spacing w:before="60" w:after="60" w:line="240" w:lineRule="auto"/>
              <w:jc w:val="both"/>
              <w:rPr>
                <w:rFonts w:cstheme="minorHAnsi"/>
                <w:szCs w:val="24"/>
                <w:lang w:val="vi-VN"/>
              </w:rPr>
            </w:pPr>
          </w:p>
        </w:tc>
        <w:tc>
          <w:tcPr>
            <w:tcW w:w="626" w:type="pct"/>
            <w:shd w:val="clear" w:color="auto" w:fill="auto"/>
            <w:vAlign w:val="center"/>
            <w:hideMark/>
          </w:tcPr>
          <w:p w:rsidR="00A552DA" w:rsidRPr="00DD5971" w:rsidRDefault="00A552DA" w:rsidP="00393855">
            <w:pPr>
              <w:spacing w:before="60" w:after="60" w:line="240" w:lineRule="auto"/>
              <w:jc w:val="center"/>
              <w:rPr>
                <w:rFonts w:cstheme="minorHAnsi"/>
                <w:szCs w:val="24"/>
                <w:lang w:val="vi-VN"/>
              </w:rPr>
            </w:pPr>
          </w:p>
        </w:tc>
        <w:tc>
          <w:tcPr>
            <w:tcW w:w="451" w:type="pct"/>
            <w:shd w:val="clear" w:color="auto" w:fill="auto"/>
            <w:vAlign w:val="center"/>
            <w:hideMark/>
          </w:tcPr>
          <w:p w:rsidR="00A552DA" w:rsidRPr="00DD5971" w:rsidRDefault="00A552DA" w:rsidP="00393855">
            <w:pPr>
              <w:spacing w:before="60" w:after="60" w:line="240" w:lineRule="auto"/>
              <w:jc w:val="center"/>
              <w:rPr>
                <w:rFonts w:cstheme="minorHAnsi"/>
                <w:szCs w:val="24"/>
                <w:lang w:val="vi-VN"/>
              </w:rPr>
            </w:pPr>
          </w:p>
        </w:tc>
        <w:tc>
          <w:tcPr>
            <w:tcW w:w="518" w:type="pct"/>
            <w:shd w:val="clear" w:color="auto" w:fill="auto"/>
            <w:vAlign w:val="center"/>
            <w:hideMark/>
          </w:tcPr>
          <w:p w:rsidR="00A552DA" w:rsidRPr="00DD5971" w:rsidRDefault="00A552DA" w:rsidP="00393855">
            <w:pPr>
              <w:spacing w:before="60" w:after="60" w:line="240" w:lineRule="auto"/>
              <w:jc w:val="center"/>
              <w:rPr>
                <w:rFonts w:cstheme="minorHAnsi"/>
                <w:szCs w:val="24"/>
                <w:lang w:val="vi-VN"/>
              </w:rPr>
            </w:pPr>
          </w:p>
        </w:tc>
        <w:tc>
          <w:tcPr>
            <w:tcW w:w="706" w:type="pct"/>
            <w:shd w:val="clear" w:color="auto" w:fill="auto"/>
            <w:vAlign w:val="center"/>
            <w:hideMark/>
          </w:tcPr>
          <w:p w:rsidR="00A552DA" w:rsidRPr="00DD5971" w:rsidRDefault="00A552DA" w:rsidP="00393855">
            <w:pPr>
              <w:spacing w:before="60" w:after="60" w:line="240" w:lineRule="auto"/>
              <w:rPr>
                <w:rFonts w:cstheme="minorHAnsi"/>
                <w:szCs w:val="24"/>
                <w:lang w:val="vi-VN"/>
              </w:rPr>
            </w:pPr>
          </w:p>
        </w:tc>
        <w:tc>
          <w:tcPr>
            <w:tcW w:w="729" w:type="pct"/>
            <w:shd w:val="clear" w:color="auto" w:fill="auto"/>
            <w:vAlign w:val="center"/>
            <w:hideMark/>
          </w:tcPr>
          <w:p w:rsidR="00A552DA" w:rsidRPr="00DD5971" w:rsidRDefault="00A552DA" w:rsidP="00393855">
            <w:pPr>
              <w:spacing w:before="60" w:after="60" w:line="240" w:lineRule="auto"/>
              <w:rPr>
                <w:rFonts w:cstheme="minorHAnsi"/>
                <w:szCs w:val="24"/>
                <w:lang w:val="vi-VN"/>
              </w:rPr>
            </w:pPr>
          </w:p>
        </w:tc>
      </w:tr>
    </w:tbl>
    <w:p w:rsidR="000A1880" w:rsidRPr="00DD5971" w:rsidRDefault="000A1880" w:rsidP="00725706">
      <w:pPr>
        <w:pStyle w:val="Heading1"/>
        <w:numPr>
          <w:ilvl w:val="0"/>
          <w:numId w:val="0"/>
        </w:numPr>
        <w:shd w:val="clear" w:color="auto" w:fill="auto"/>
        <w:spacing w:beforeLines="40" w:before="96" w:afterLines="40" w:after="96"/>
        <w:jc w:val="both"/>
        <w:rPr>
          <w:rFonts w:cstheme="minorHAnsi"/>
          <w:szCs w:val="24"/>
          <w:lang w:val="vi-VN"/>
        </w:rPr>
        <w:sectPr w:rsidR="000A1880" w:rsidRPr="00DD5971" w:rsidSect="000A1880">
          <w:headerReference w:type="first" r:id="rId14"/>
          <w:footerReference w:type="first" r:id="rId15"/>
          <w:pgSz w:w="16839" w:h="11907" w:orient="landscape" w:code="9"/>
          <w:pgMar w:top="1152" w:right="547" w:bottom="1152" w:left="990" w:header="432" w:footer="0" w:gutter="0"/>
          <w:cols w:space="720"/>
          <w:titlePg/>
          <w:docGrid w:linePitch="360"/>
        </w:sectPr>
      </w:pPr>
    </w:p>
    <w:p w:rsidR="007B0B49" w:rsidRPr="00DD5971" w:rsidRDefault="002C2D96" w:rsidP="00A03349">
      <w:pPr>
        <w:pStyle w:val="Heading1"/>
        <w:spacing w:beforeLines="40" w:before="96" w:afterLines="40" w:after="96"/>
        <w:ind w:left="0" w:firstLine="360"/>
        <w:jc w:val="both"/>
        <w:rPr>
          <w:rFonts w:cstheme="minorHAnsi"/>
          <w:i/>
          <w:color w:val="BFBFBF" w:themeColor="background1" w:themeShade="BF"/>
          <w:sz w:val="20"/>
          <w:szCs w:val="24"/>
          <w:lang w:val="vi-VN"/>
        </w:rPr>
      </w:pPr>
      <w:bookmarkStart w:id="5" w:name="_Toc132979894"/>
      <w:r w:rsidRPr="00DD5971">
        <w:rPr>
          <w:rFonts w:cstheme="minorHAnsi"/>
          <w:szCs w:val="24"/>
          <w:lang w:val="vi-VN"/>
        </w:rPr>
        <w:lastRenderedPageBreak/>
        <w:t>OUTPUTS</w:t>
      </w:r>
      <w:r w:rsidR="00506B9E" w:rsidRPr="00DD5971">
        <w:rPr>
          <w:rFonts w:cstheme="minorHAnsi"/>
          <w:szCs w:val="24"/>
          <w:lang w:val="vi-VN"/>
        </w:rPr>
        <w:t>/</w:t>
      </w:r>
      <w:r w:rsidR="000A1880" w:rsidRPr="00DD5971">
        <w:rPr>
          <w:rFonts w:cstheme="minorHAnsi"/>
          <w:i/>
          <w:color w:val="A6A6A6" w:themeColor="background1" w:themeShade="A6"/>
          <w:sz w:val="16"/>
          <w:szCs w:val="24"/>
          <w:lang w:val="vi-VN"/>
        </w:rPr>
        <w:t>YÊ</w:t>
      </w:r>
      <w:r w:rsidR="007B0B49" w:rsidRPr="00DD5971">
        <w:rPr>
          <w:rFonts w:cstheme="minorHAnsi"/>
          <w:i/>
          <w:color w:val="A6A6A6" w:themeColor="background1" w:themeShade="A6"/>
          <w:sz w:val="16"/>
          <w:szCs w:val="24"/>
          <w:lang w:val="vi-VN"/>
        </w:rPr>
        <w:t>U CẦU KẾT QUẢ KHẢO SÁT</w:t>
      </w:r>
      <w:bookmarkEnd w:id="5"/>
    </w:p>
    <w:p w:rsidR="000A1880" w:rsidRPr="00DD5971" w:rsidRDefault="000A1880" w:rsidP="00B66216">
      <w:pPr>
        <w:jc w:val="both"/>
        <w:rPr>
          <w:rFonts w:cstheme="minorHAnsi"/>
          <w:color w:val="0000FF"/>
          <w:szCs w:val="24"/>
          <w:lang w:val="vi-VN"/>
        </w:rPr>
      </w:pPr>
      <w:r w:rsidRPr="00DD5971">
        <w:rPr>
          <w:rFonts w:cstheme="minorHAnsi"/>
          <w:color w:val="0000FF"/>
          <w:szCs w:val="24"/>
          <w:lang w:val="vi-VN"/>
        </w:rPr>
        <w:t>[Liệt kê các kết quả đầu ra cần phải có khi kết thúc quá trình khảo sát và các yêu cầu khác nếu có...]</w:t>
      </w:r>
    </w:p>
    <w:p w:rsidR="000A1880" w:rsidRPr="00DD5971" w:rsidRDefault="000A1880" w:rsidP="00506B9E">
      <w:pPr>
        <w:rPr>
          <w:rFonts w:cstheme="minorHAnsi"/>
          <w:szCs w:val="24"/>
          <w:lang w:val="vi-VN"/>
        </w:rPr>
      </w:pPr>
      <w:r w:rsidRPr="00DD5971">
        <w:rPr>
          <w:rFonts w:cstheme="minorHAnsi"/>
          <w:szCs w:val="24"/>
          <w:lang w:val="vi-VN"/>
        </w:rPr>
        <w:t>Ví dụ</w:t>
      </w:r>
    </w:p>
    <w:p w:rsidR="000A1880" w:rsidRPr="00DD5971" w:rsidRDefault="000A1880" w:rsidP="00725706">
      <w:pPr>
        <w:numPr>
          <w:ilvl w:val="0"/>
          <w:numId w:val="3"/>
        </w:numPr>
        <w:spacing w:beforeLines="40" w:before="96" w:afterLines="40" w:after="96"/>
        <w:jc w:val="both"/>
        <w:rPr>
          <w:rFonts w:cstheme="minorHAnsi"/>
          <w:szCs w:val="24"/>
          <w:lang w:val="vi-VN"/>
        </w:rPr>
      </w:pPr>
      <w:r w:rsidRPr="00DD5971">
        <w:rPr>
          <w:rFonts w:cstheme="minorHAnsi"/>
          <w:szCs w:val="24"/>
          <w:lang w:val="vi-VN"/>
        </w:rPr>
        <w:t>Biên bản từng buổi khảo sát có xác nhận của các bên liên quan</w:t>
      </w:r>
      <w:r w:rsidR="00D57A10" w:rsidRPr="00DD5971">
        <w:rPr>
          <w:rFonts w:cstheme="minorHAnsi"/>
          <w:szCs w:val="24"/>
          <w:lang w:val="vi-VN"/>
        </w:rPr>
        <w:t>;</w:t>
      </w:r>
    </w:p>
    <w:p w:rsidR="000A1880" w:rsidRPr="00DD5971" w:rsidRDefault="000A1880" w:rsidP="00725706">
      <w:pPr>
        <w:numPr>
          <w:ilvl w:val="0"/>
          <w:numId w:val="3"/>
        </w:numPr>
        <w:spacing w:beforeLines="40" w:before="96" w:afterLines="40" w:after="96"/>
        <w:jc w:val="both"/>
        <w:rPr>
          <w:rFonts w:cstheme="minorHAnsi"/>
          <w:szCs w:val="24"/>
          <w:lang w:val="vi-VN"/>
        </w:rPr>
      </w:pPr>
      <w:r w:rsidRPr="00DD5971">
        <w:rPr>
          <w:rFonts w:cstheme="minorHAnsi"/>
          <w:szCs w:val="24"/>
          <w:lang w:val="vi-VN"/>
        </w:rPr>
        <w:t>Danh sách các quy trình nghiệp vụ</w:t>
      </w:r>
      <w:r w:rsidR="00D57A10" w:rsidRPr="00DD5971">
        <w:rPr>
          <w:rFonts w:cstheme="minorHAnsi"/>
          <w:szCs w:val="24"/>
          <w:lang w:val="vi-VN"/>
        </w:rPr>
        <w:t>;</w:t>
      </w:r>
    </w:p>
    <w:p w:rsidR="000A1880" w:rsidRPr="00DD5971" w:rsidRDefault="000A1880" w:rsidP="00725706">
      <w:pPr>
        <w:numPr>
          <w:ilvl w:val="0"/>
          <w:numId w:val="3"/>
        </w:numPr>
        <w:spacing w:beforeLines="40" w:before="96" w:afterLines="40" w:after="96"/>
        <w:jc w:val="both"/>
        <w:rPr>
          <w:rFonts w:cstheme="minorHAnsi"/>
          <w:szCs w:val="24"/>
          <w:lang w:val="vi-VN"/>
        </w:rPr>
      </w:pPr>
      <w:r w:rsidRPr="00DD5971">
        <w:rPr>
          <w:rFonts w:cstheme="minorHAnsi"/>
          <w:szCs w:val="24"/>
          <w:lang w:val="vi-VN"/>
        </w:rPr>
        <w:t>Sơ đồ luồng các quy trình nghiệp vụ</w:t>
      </w:r>
      <w:r w:rsidR="00D57A10" w:rsidRPr="00DD5971">
        <w:rPr>
          <w:rFonts w:cstheme="minorHAnsi"/>
          <w:szCs w:val="24"/>
          <w:lang w:val="vi-VN"/>
        </w:rPr>
        <w:t>;</w:t>
      </w:r>
    </w:p>
    <w:p w:rsidR="000A1880" w:rsidRPr="00DD5971" w:rsidRDefault="000A1880" w:rsidP="00725706">
      <w:pPr>
        <w:numPr>
          <w:ilvl w:val="0"/>
          <w:numId w:val="3"/>
        </w:numPr>
        <w:spacing w:beforeLines="40" w:before="96" w:afterLines="40" w:after="96"/>
        <w:jc w:val="both"/>
        <w:rPr>
          <w:rFonts w:cstheme="minorHAnsi"/>
          <w:szCs w:val="24"/>
          <w:lang w:val="vi-VN"/>
        </w:rPr>
      </w:pPr>
      <w:r w:rsidRPr="00DD5971">
        <w:rPr>
          <w:rFonts w:cstheme="minorHAnsi"/>
          <w:szCs w:val="24"/>
          <w:lang w:val="vi-VN"/>
        </w:rPr>
        <w:t>Các vấn đề hiện tại, yêu cầu tin học và cải tiến, yêu cầu giao tiếp với các hệ thố</w:t>
      </w:r>
      <w:r w:rsidR="00D57A10" w:rsidRPr="00DD5971">
        <w:rPr>
          <w:rFonts w:cstheme="minorHAnsi"/>
          <w:szCs w:val="24"/>
          <w:lang w:val="vi-VN"/>
        </w:rPr>
        <w:t>ng khác;</w:t>
      </w:r>
    </w:p>
    <w:p w:rsidR="000A1880" w:rsidRPr="00DD5971" w:rsidRDefault="000A1880" w:rsidP="00725706">
      <w:pPr>
        <w:numPr>
          <w:ilvl w:val="0"/>
          <w:numId w:val="3"/>
        </w:numPr>
        <w:spacing w:beforeLines="40" w:before="96" w:afterLines="40" w:after="96"/>
        <w:jc w:val="both"/>
        <w:rPr>
          <w:rFonts w:cstheme="minorHAnsi"/>
          <w:szCs w:val="24"/>
          <w:lang w:val="vi-VN"/>
        </w:rPr>
      </w:pPr>
      <w:r w:rsidRPr="00DD5971">
        <w:rPr>
          <w:rFonts w:cstheme="minorHAnsi"/>
          <w:szCs w:val="24"/>
          <w:lang w:val="vi-VN"/>
        </w:rPr>
        <w:t>Phương thức báo cáo, truy cập hệ thống</w:t>
      </w:r>
      <w:r w:rsidR="00D57A10" w:rsidRPr="00DD5971">
        <w:rPr>
          <w:rFonts w:cstheme="minorHAnsi"/>
          <w:szCs w:val="24"/>
          <w:lang w:val="vi-VN"/>
        </w:rPr>
        <w:t>;</w:t>
      </w:r>
    </w:p>
    <w:p w:rsidR="000A1880" w:rsidRPr="00DD5971" w:rsidRDefault="000A1880" w:rsidP="00725706">
      <w:pPr>
        <w:numPr>
          <w:ilvl w:val="0"/>
          <w:numId w:val="3"/>
        </w:numPr>
        <w:spacing w:beforeLines="40" w:before="96" w:afterLines="40" w:after="96"/>
        <w:jc w:val="both"/>
        <w:rPr>
          <w:rFonts w:cstheme="minorHAnsi"/>
          <w:szCs w:val="24"/>
          <w:lang w:val="vi-VN"/>
        </w:rPr>
      </w:pPr>
      <w:r w:rsidRPr="00DD5971">
        <w:rPr>
          <w:rFonts w:cstheme="minorHAnsi"/>
          <w:szCs w:val="24"/>
          <w:lang w:val="vi-VN"/>
        </w:rPr>
        <w:t>Danh sách các mẫu biểu, báo cáo đang sử dụng tại đơn vị</w:t>
      </w:r>
      <w:r w:rsidR="00D57A10" w:rsidRPr="00DD5971">
        <w:rPr>
          <w:rFonts w:cstheme="minorHAnsi"/>
          <w:szCs w:val="24"/>
          <w:lang w:val="vi-VN"/>
        </w:rPr>
        <w:t>;</w:t>
      </w:r>
    </w:p>
    <w:p w:rsidR="000A1880" w:rsidRPr="00DD5971" w:rsidRDefault="000A1880" w:rsidP="00725706">
      <w:pPr>
        <w:numPr>
          <w:ilvl w:val="0"/>
          <w:numId w:val="3"/>
        </w:numPr>
        <w:spacing w:beforeLines="40" w:before="96" w:afterLines="40" w:after="96"/>
        <w:jc w:val="both"/>
        <w:rPr>
          <w:rFonts w:cstheme="minorHAnsi"/>
          <w:szCs w:val="24"/>
          <w:lang w:val="vi-VN"/>
        </w:rPr>
      </w:pPr>
      <w:r w:rsidRPr="00DD5971">
        <w:rPr>
          <w:rFonts w:cstheme="minorHAnsi"/>
          <w:szCs w:val="24"/>
          <w:lang w:val="vi-VN"/>
        </w:rPr>
        <w:t>Báo cáo khảo sát có xác nhận của các bên liên quan</w:t>
      </w:r>
      <w:r w:rsidR="00D57A10" w:rsidRPr="00DD5971">
        <w:rPr>
          <w:rFonts w:cstheme="minorHAnsi"/>
          <w:szCs w:val="24"/>
          <w:lang w:val="vi-VN"/>
        </w:rPr>
        <w:t>.</w:t>
      </w:r>
    </w:p>
    <w:p w:rsidR="000A1880" w:rsidRPr="00DD5971" w:rsidRDefault="000A1880" w:rsidP="000A1880">
      <w:pPr>
        <w:rPr>
          <w:rFonts w:cstheme="minorHAnsi"/>
          <w:szCs w:val="24"/>
          <w:lang w:val="vi-VN"/>
        </w:rPr>
      </w:pPr>
    </w:p>
    <w:sectPr w:rsidR="000A1880" w:rsidRPr="00DD5971" w:rsidSect="000A1880">
      <w:headerReference w:type="first" r:id="rId16"/>
      <w:footerReference w:type="first" r:id="rId17"/>
      <w:pgSz w:w="11907" w:h="16839" w:code="9"/>
      <w:pgMar w:top="547" w:right="1152" w:bottom="990" w:left="1152"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1D9" w:rsidRDefault="002151D9" w:rsidP="005940EA">
      <w:pPr>
        <w:spacing w:before="0" w:after="0" w:line="240" w:lineRule="auto"/>
      </w:pPr>
      <w:r>
        <w:separator/>
      </w:r>
    </w:p>
  </w:endnote>
  <w:endnote w:type="continuationSeparator" w:id="0">
    <w:p w:rsidR="002151D9" w:rsidRDefault="002151D9" w:rsidP="005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single" w:sz="8"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2"/>
      <w:gridCol w:w="6677"/>
    </w:tblGrid>
    <w:tr w:rsidR="003364D0" w:rsidRPr="004D72E3" w:rsidTr="00E373DE">
      <w:tc>
        <w:tcPr>
          <w:tcW w:w="1600" w:type="pct"/>
        </w:tcPr>
        <w:p w:rsidR="003364D0" w:rsidRPr="004D72E3" w:rsidRDefault="003364D0" w:rsidP="007724E7">
          <w:pPr>
            <w:pStyle w:val="Footer"/>
            <w:spacing w:before="120"/>
            <w:rPr>
              <w:rFonts w:ascii="Times New Roman" w:hAnsi="Times New Roman" w:cs="Times New Roman"/>
            </w:rPr>
          </w:pPr>
        </w:p>
      </w:tc>
      <w:tc>
        <w:tcPr>
          <w:tcW w:w="3400" w:type="pct"/>
        </w:tcPr>
        <w:p w:rsidR="003364D0" w:rsidRPr="004D72E3" w:rsidRDefault="003364D0" w:rsidP="0024303E">
          <w:pPr>
            <w:pStyle w:val="Footer"/>
            <w:tabs>
              <w:tab w:val="clear" w:pos="4680"/>
              <w:tab w:val="clear" w:pos="9360"/>
            </w:tabs>
            <w:spacing w:before="120"/>
            <w:ind w:left="1337"/>
            <w:jc w:val="right"/>
            <w:rPr>
              <w:rFonts w:ascii="Times New Roman" w:hAnsi="Times New Roman" w:cs="Times New Roman"/>
            </w:rPr>
          </w:pPr>
          <w:r w:rsidRPr="004D72E3">
            <w:rPr>
              <w:rFonts w:ascii="Times New Roman" w:hAnsi="Times New Roman" w:cs="Times New Roman"/>
            </w:rPr>
            <w:t>Trang:</w:t>
          </w:r>
          <w:r w:rsidR="007E5CF7" w:rsidRPr="004D72E3">
            <w:rPr>
              <w:rFonts w:ascii="Times New Roman" w:hAnsi="Times New Roman" w:cs="Times New Roman"/>
            </w:rPr>
            <w:fldChar w:fldCharType="begin"/>
          </w:r>
          <w:r w:rsidRPr="004D72E3">
            <w:rPr>
              <w:rFonts w:ascii="Times New Roman" w:hAnsi="Times New Roman" w:cs="Times New Roman"/>
            </w:rPr>
            <w:instrText xml:space="preserve"> PAGE  \* Arabic  \* MERGEFORMAT </w:instrText>
          </w:r>
          <w:r w:rsidR="007E5CF7" w:rsidRPr="004D72E3">
            <w:rPr>
              <w:rFonts w:ascii="Times New Roman" w:hAnsi="Times New Roman" w:cs="Times New Roman"/>
            </w:rPr>
            <w:fldChar w:fldCharType="separate"/>
          </w:r>
          <w:r w:rsidR="00A03349">
            <w:rPr>
              <w:rFonts w:ascii="Times New Roman" w:hAnsi="Times New Roman" w:cs="Times New Roman"/>
              <w:noProof/>
            </w:rPr>
            <w:t>1</w:t>
          </w:r>
          <w:r w:rsidR="007E5CF7" w:rsidRPr="004D72E3">
            <w:rPr>
              <w:rFonts w:ascii="Times New Roman" w:hAnsi="Times New Roman" w:cs="Times New Roman"/>
            </w:rPr>
            <w:fldChar w:fldCharType="end"/>
          </w:r>
          <w:r w:rsidRPr="004D72E3">
            <w:rPr>
              <w:rFonts w:ascii="Times New Roman" w:hAnsi="Times New Roman" w:cs="Times New Roman"/>
            </w:rPr>
            <w:t>/</w:t>
          </w:r>
          <w:r w:rsidR="00DF2326">
            <w:rPr>
              <w:rFonts w:ascii="Times New Roman" w:hAnsi="Times New Roman" w:cs="Times New Roman"/>
              <w:noProof/>
            </w:rPr>
            <w:fldChar w:fldCharType="begin"/>
          </w:r>
          <w:r w:rsidR="00DF2326">
            <w:rPr>
              <w:rFonts w:ascii="Times New Roman" w:hAnsi="Times New Roman" w:cs="Times New Roman"/>
              <w:noProof/>
            </w:rPr>
            <w:instrText xml:space="preserve"> NUMPAGES  \* Arabic  \* MERGEFORMAT </w:instrText>
          </w:r>
          <w:r w:rsidR="00DF2326">
            <w:rPr>
              <w:rFonts w:ascii="Times New Roman" w:hAnsi="Times New Roman" w:cs="Times New Roman"/>
              <w:noProof/>
            </w:rPr>
            <w:fldChar w:fldCharType="separate"/>
          </w:r>
          <w:r w:rsidR="00A03349">
            <w:rPr>
              <w:rFonts w:ascii="Times New Roman" w:hAnsi="Times New Roman" w:cs="Times New Roman"/>
              <w:noProof/>
            </w:rPr>
            <w:t>7</w:t>
          </w:r>
          <w:r w:rsidR="00DF2326">
            <w:rPr>
              <w:rFonts w:ascii="Times New Roman" w:hAnsi="Times New Roman" w:cs="Times New Roman"/>
              <w:noProof/>
            </w:rPr>
            <w:fldChar w:fldCharType="end"/>
          </w:r>
        </w:p>
      </w:tc>
    </w:tr>
  </w:tbl>
  <w:p w:rsidR="003364D0" w:rsidRDefault="003364D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4D0" w:rsidRDefault="003364D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single" w:sz="8"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5"/>
      <w:gridCol w:w="3174"/>
    </w:tblGrid>
    <w:tr w:rsidR="003364D0" w:rsidRPr="004D72E3" w:rsidTr="00E373DE">
      <w:tc>
        <w:tcPr>
          <w:tcW w:w="3384" w:type="pct"/>
        </w:tcPr>
        <w:p w:rsidR="003364D0" w:rsidRPr="004D72E3" w:rsidRDefault="003364D0" w:rsidP="00394307">
          <w:pPr>
            <w:pStyle w:val="Footer"/>
            <w:spacing w:before="120"/>
            <w:rPr>
              <w:rFonts w:ascii="Times New Roman" w:hAnsi="Times New Roman" w:cs="Times New Roman"/>
            </w:rPr>
          </w:pPr>
        </w:p>
      </w:tc>
      <w:tc>
        <w:tcPr>
          <w:tcW w:w="1616" w:type="pct"/>
        </w:tcPr>
        <w:p w:rsidR="003364D0" w:rsidRPr="004D72E3" w:rsidRDefault="003364D0" w:rsidP="00394307">
          <w:pPr>
            <w:pStyle w:val="Footer"/>
            <w:spacing w:before="120"/>
            <w:jc w:val="right"/>
            <w:rPr>
              <w:rFonts w:ascii="Times New Roman" w:hAnsi="Times New Roman" w:cs="Times New Roman"/>
            </w:rPr>
          </w:pPr>
          <w:r w:rsidRPr="004D72E3">
            <w:rPr>
              <w:rFonts w:ascii="Times New Roman" w:hAnsi="Times New Roman" w:cs="Times New Roman"/>
            </w:rPr>
            <w:t>Trang:</w:t>
          </w:r>
          <w:r w:rsidR="007E5CF7" w:rsidRPr="004D72E3">
            <w:rPr>
              <w:rFonts w:ascii="Times New Roman" w:hAnsi="Times New Roman" w:cs="Times New Roman"/>
            </w:rPr>
            <w:fldChar w:fldCharType="begin"/>
          </w:r>
          <w:r w:rsidRPr="004D72E3">
            <w:rPr>
              <w:rFonts w:ascii="Times New Roman" w:hAnsi="Times New Roman" w:cs="Times New Roman"/>
            </w:rPr>
            <w:instrText xml:space="preserve"> PAGE  \* Arabic  \* MERGEFORMAT </w:instrText>
          </w:r>
          <w:r w:rsidR="007E5CF7" w:rsidRPr="004D72E3">
            <w:rPr>
              <w:rFonts w:ascii="Times New Roman" w:hAnsi="Times New Roman" w:cs="Times New Roman"/>
            </w:rPr>
            <w:fldChar w:fldCharType="separate"/>
          </w:r>
          <w:r w:rsidR="005C785B">
            <w:rPr>
              <w:rFonts w:ascii="Times New Roman" w:hAnsi="Times New Roman" w:cs="Times New Roman"/>
              <w:noProof/>
            </w:rPr>
            <w:t>1</w:t>
          </w:r>
          <w:r w:rsidR="007E5CF7" w:rsidRPr="004D72E3">
            <w:rPr>
              <w:rFonts w:ascii="Times New Roman" w:hAnsi="Times New Roman" w:cs="Times New Roman"/>
            </w:rPr>
            <w:fldChar w:fldCharType="end"/>
          </w:r>
          <w:r w:rsidRPr="004D72E3">
            <w:rPr>
              <w:rFonts w:ascii="Times New Roman" w:hAnsi="Times New Roman" w:cs="Times New Roman"/>
            </w:rPr>
            <w:t>/</w:t>
          </w:r>
          <w:r w:rsidR="00DF2326">
            <w:rPr>
              <w:rFonts w:ascii="Times New Roman" w:hAnsi="Times New Roman" w:cs="Times New Roman"/>
              <w:noProof/>
            </w:rPr>
            <w:fldChar w:fldCharType="begin"/>
          </w:r>
          <w:r w:rsidR="00DF2326">
            <w:rPr>
              <w:rFonts w:ascii="Times New Roman" w:hAnsi="Times New Roman" w:cs="Times New Roman"/>
              <w:noProof/>
            </w:rPr>
            <w:instrText xml:space="preserve"> NUMPAGES  \* Arabic  \* MERGEFORMAT </w:instrText>
          </w:r>
          <w:r w:rsidR="00DF2326">
            <w:rPr>
              <w:rFonts w:ascii="Times New Roman" w:hAnsi="Times New Roman" w:cs="Times New Roman"/>
              <w:noProof/>
            </w:rPr>
            <w:fldChar w:fldCharType="separate"/>
          </w:r>
          <w:r w:rsidR="00C8109F">
            <w:rPr>
              <w:rFonts w:ascii="Times New Roman" w:hAnsi="Times New Roman" w:cs="Times New Roman"/>
              <w:noProof/>
            </w:rPr>
            <w:t>6</w:t>
          </w:r>
          <w:r w:rsidR="00DF2326">
            <w:rPr>
              <w:rFonts w:ascii="Times New Roman" w:hAnsi="Times New Roman" w:cs="Times New Roman"/>
              <w:noProof/>
            </w:rPr>
            <w:fldChar w:fldCharType="end"/>
          </w:r>
        </w:p>
      </w:tc>
    </w:tr>
  </w:tbl>
  <w:p w:rsidR="003364D0" w:rsidRDefault="003364D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4D0" w:rsidRPr="009C3E46" w:rsidRDefault="003364D0" w:rsidP="009C3E46">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4D0" w:rsidRDefault="003364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1D9" w:rsidRDefault="002151D9" w:rsidP="005940EA">
      <w:pPr>
        <w:spacing w:before="0" w:after="0" w:line="240" w:lineRule="auto"/>
      </w:pPr>
      <w:r>
        <w:separator/>
      </w:r>
    </w:p>
  </w:footnote>
  <w:footnote w:type="continuationSeparator" w:id="0">
    <w:p w:rsidR="002151D9" w:rsidRDefault="002151D9" w:rsidP="005940E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4D0" w:rsidRDefault="003364D0" w:rsidP="00095E27">
    <w:pPr>
      <w:pStyle w:val="Header"/>
      <w:tabs>
        <w:tab w:val="clear" w:pos="9360"/>
        <w:tab w:val="right" w:pos="1530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single" w:sz="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4428"/>
      <w:gridCol w:w="5391"/>
    </w:tblGrid>
    <w:tr w:rsidR="003364D0" w:rsidRPr="004D72E3" w:rsidTr="00EF3931">
      <w:tc>
        <w:tcPr>
          <w:tcW w:w="2255" w:type="pct"/>
        </w:tcPr>
        <w:p w:rsidR="003364D0" w:rsidRPr="00AD7BDE" w:rsidRDefault="00AD7BDE" w:rsidP="00AD7BDE">
          <w:pPr>
            <w:pStyle w:val="Header2"/>
          </w:pPr>
          <w:r w:rsidRPr="00AD7BDE">
            <w:t>requirement survey plan</w:t>
          </w:r>
        </w:p>
      </w:tc>
      <w:tc>
        <w:tcPr>
          <w:tcW w:w="2745" w:type="pct"/>
        </w:tcPr>
        <w:p w:rsidR="003364D0" w:rsidRPr="00AD7BDE" w:rsidRDefault="003364D0" w:rsidP="00AD7BDE">
          <w:pPr>
            <w:pStyle w:val="Header2right"/>
          </w:pPr>
          <w:r w:rsidRPr="00AD7BDE">
            <w:t xml:space="preserve">Phiên bản: 1.0, thực hiện từ </w:t>
          </w:r>
          <w:r w:rsidR="00BD1DE3" w:rsidRPr="00AD7BDE">
            <w:t>: …/ …/ 2018</w:t>
          </w:r>
        </w:p>
      </w:tc>
    </w:tr>
  </w:tbl>
  <w:p w:rsidR="003364D0" w:rsidRDefault="003364D0" w:rsidP="00095E27">
    <w:pPr>
      <w:pStyle w:val="Header"/>
      <w:tabs>
        <w:tab w:val="clear" w:pos="9360"/>
        <w:tab w:val="right" w:pos="1530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4D0" w:rsidRDefault="003364D0" w:rsidP="00095E27">
    <w:pPr>
      <w:pStyle w:val="Header"/>
      <w:tabs>
        <w:tab w:val="clear" w:pos="9360"/>
        <w:tab w:val="right" w:pos="15300"/>
      </w:tabs>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4D0" w:rsidRDefault="003364D0" w:rsidP="00095E27">
    <w:pPr>
      <w:pStyle w:val="Header"/>
      <w:tabs>
        <w:tab w:val="clear" w:pos="9360"/>
        <w:tab w:val="right" w:pos="1530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50EA88D6"/>
    <w:name w:val="WW8Num4"/>
    <w:lvl w:ilvl="0">
      <w:start w:val="1"/>
      <w:numFmt w:val="bullet"/>
      <w:lvlText w:val=""/>
      <w:lvlJc w:val="left"/>
      <w:pPr>
        <w:tabs>
          <w:tab w:val="num" w:pos="720"/>
        </w:tabs>
        <w:ind w:left="720" w:hanging="360"/>
      </w:pPr>
      <w:rPr>
        <w:rFonts w:ascii="Symbol" w:hAnsi="Symbol" w:cs="OpenSymbol"/>
        <w:color w:val="000000" w:themeColor="text1"/>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FF"/>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FF"/>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5"/>
    <w:multiLevelType w:val="multilevel"/>
    <w:tmpl w:val="00000005"/>
    <w:name w:val="WW8Num6"/>
    <w:lvl w:ilvl="0">
      <w:start w:val="1"/>
      <w:numFmt w:val="bullet"/>
      <w:lvlText w:val=""/>
      <w:lvlJc w:val="left"/>
      <w:pPr>
        <w:tabs>
          <w:tab w:val="num" w:pos="0"/>
        </w:tabs>
        <w:ind w:left="630" w:hanging="360"/>
      </w:pPr>
      <w:rPr>
        <w:rFonts w:ascii="Symbol" w:hAnsi="Symbol" w:cs="Symbol" w:hint="default"/>
        <w:color w:val="000000"/>
        <w:highlight w:val="yellow"/>
        <w:lang w:val="en-US"/>
      </w:rPr>
    </w:lvl>
    <w:lvl w:ilvl="1">
      <w:start w:val="1"/>
      <w:numFmt w:val="bullet"/>
      <w:lvlText w:val="o"/>
      <w:lvlJc w:val="left"/>
      <w:pPr>
        <w:tabs>
          <w:tab w:val="num" w:pos="0"/>
        </w:tabs>
        <w:ind w:left="1350" w:hanging="360"/>
      </w:pPr>
      <w:rPr>
        <w:rFonts w:ascii="Courier New" w:hAnsi="Courier New" w:cs="Courier New" w:hint="default"/>
        <w:color w:val="000000"/>
        <w:lang w:val="en-US"/>
      </w:rPr>
    </w:lvl>
    <w:lvl w:ilvl="2">
      <w:start w:val="1"/>
      <w:numFmt w:val="bullet"/>
      <w:lvlText w:val=""/>
      <w:lvlJc w:val="left"/>
      <w:pPr>
        <w:tabs>
          <w:tab w:val="num" w:pos="0"/>
        </w:tabs>
        <w:ind w:left="2070" w:hanging="360"/>
      </w:pPr>
      <w:rPr>
        <w:rFonts w:ascii="Wingdings" w:hAnsi="Wingdings" w:cs="Wingdings" w:hint="default"/>
      </w:rPr>
    </w:lvl>
    <w:lvl w:ilvl="3">
      <w:start w:val="1"/>
      <w:numFmt w:val="bullet"/>
      <w:lvlText w:val=""/>
      <w:lvlJc w:val="left"/>
      <w:pPr>
        <w:tabs>
          <w:tab w:val="num" w:pos="0"/>
        </w:tabs>
        <w:ind w:left="2790" w:hanging="360"/>
      </w:pPr>
      <w:rPr>
        <w:rFonts w:ascii="Symbol" w:hAnsi="Symbol" w:cs="Symbol" w:hint="default"/>
        <w:color w:val="000000"/>
        <w:highlight w:val="yellow"/>
        <w:lang w:val="en-US"/>
      </w:rPr>
    </w:lvl>
    <w:lvl w:ilvl="4">
      <w:start w:val="1"/>
      <w:numFmt w:val="bullet"/>
      <w:lvlText w:val="o"/>
      <w:lvlJc w:val="left"/>
      <w:pPr>
        <w:tabs>
          <w:tab w:val="num" w:pos="0"/>
        </w:tabs>
        <w:ind w:left="3510" w:hanging="360"/>
      </w:pPr>
      <w:rPr>
        <w:rFonts w:ascii="Courier New" w:hAnsi="Courier New" w:cs="Courier New" w:hint="default"/>
        <w:color w:val="000000"/>
        <w:lang w:val="en-US"/>
      </w:rPr>
    </w:lvl>
    <w:lvl w:ilvl="5">
      <w:start w:val="1"/>
      <w:numFmt w:val="bullet"/>
      <w:lvlText w:val=""/>
      <w:lvlJc w:val="left"/>
      <w:pPr>
        <w:tabs>
          <w:tab w:val="num" w:pos="0"/>
        </w:tabs>
        <w:ind w:left="4230" w:hanging="360"/>
      </w:pPr>
      <w:rPr>
        <w:rFonts w:ascii="Wingdings" w:hAnsi="Wingdings" w:cs="Wingdings" w:hint="default"/>
      </w:rPr>
    </w:lvl>
    <w:lvl w:ilvl="6">
      <w:start w:val="1"/>
      <w:numFmt w:val="bullet"/>
      <w:lvlText w:val=""/>
      <w:lvlJc w:val="left"/>
      <w:pPr>
        <w:tabs>
          <w:tab w:val="num" w:pos="0"/>
        </w:tabs>
        <w:ind w:left="4950" w:hanging="360"/>
      </w:pPr>
      <w:rPr>
        <w:rFonts w:ascii="Symbol" w:hAnsi="Symbol" w:cs="Symbol" w:hint="default"/>
        <w:color w:val="000000"/>
        <w:highlight w:val="yellow"/>
        <w:lang w:val="en-US"/>
      </w:rPr>
    </w:lvl>
    <w:lvl w:ilvl="7">
      <w:start w:val="1"/>
      <w:numFmt w:val="bullet"/>
      <w:lvlText w:val="o"/>
      <w:lvlJc w:val="left"/>
      <w:pPr>
        <w:tabs>
          <w:tab w:val="num" w:pos="0"/>
        </w:tabs>
        <w:ind w:left="5670" w:hanging="360"/>
      </w:pPr>
      <w:rPr>
        <w:rFonts w:ascii="Courier New" w:hAnsi="Courier New" w:cs="Courier New" w:hint="default"/>
        <w:color w:val="000000"/>
        <w:lang w:val="en-US"/>
      </w:rPr>
    </w:lvl>
    <w:lvl w:ilvl="8">
      <w:start w:val="1"/>
      <w:numFmt w:val="bullet"/>
      <w:lvlText w:val=""/>
      <w:lvlJc w:val="left"/>
      <w:pPr>
        <w:tabs>
          <w:tab w:val="num" w:pos="0"/>
        </w:tabs>
        <w:ind w:left="6390" w:hanging="360"/>
      </w:pPr>
      <w:rPr>
        <w:rFonts w:ascii="Wingdings" w:hAnsi="Wingdings" w:cs="Wingdings" w:hint="default"/>
      </w:rPr>
    </w:lvl>
  </w:abstractNum>
  <w:abstractNum w:abstractNumId="2" w15:restartNumberingAfterBreak="0">
    <w:nsid w:val="00000006"/>
    <w:multiLevelType w:val="singleLevel"/>
    <w:tmpl w:val="00000006"/>
    <w:name w:val="WW8Num7"/>
    <w:lvl w:ilvl="0">
      <w:start w:val="1"/>
      <w:numFmt w:val="decimal"/>
      <w:lvlText w:val="%1."/>
      <w:lvlJc w:val="left"/>
      <w:pPr>
        <w:tabs>
          <w:tab w:val="num" w:pos="0"/>
        </w:tabs>
        <w:ind w:left="720" w:hanging="360"/>
      </w:pPr>
    </w:lvl>
  </w:abstractNum>
  <w:abstractNum w:abstractNumId="3" w15:restartNumberingAfterBreak="0">
    <w:nsid w:val="00000007"/>
    <w:multiLevelType w:val="singleLevel"/>
    <w:tmpl w:val="00000007"/>
    <w:name w:val="WW8Num8"/>
    <w:lvl w:ilvl="0">
      <w:start w:val="1"/>
      <w:numFmt w:val="bullet"/>
      <w:lvlText w:val=""/>
      <w:lvlJc w:val="left"/>
      <w:pPr>
        <w:tabs>
          <w:tab w:val="num" w:pos="0"/>
        </w:tabs>
        <w:ind w:left="720" w:hanging="360"/>
      </w:pPr>
      <w:rPr>
        <w:rFonts w:ascii="Symbol" w:hAnsi="Symbol" w:cs="Symbol" w:hint="default"/>
      </w:rPr>
    </w:lvl>
  </w:abstractNum>
  <w:abstractNum w:abstractNumId="4" w15:restartNumberingAfterBreak="0">
    <w:nsid w:val="00000009"/>
    <w:multiLevelType w:val="multilevel"/>
    <w:tmpl w:val="49081048"/>
    <w:name w:val="WW8Num10"/>
    <w:lvl w:ilvl="0">
      <w:start w:val="1"/>
      <w:numFmt w:val="decimal"/>
      <w:lvlText w:val="%1."/>
      <w:lvlJc w:val="left"/>
      <w:pPr>
        <w:tabs>
          <w:tab w:val="num" w:pos="0"/>
        </w:tabs>
        <w:ind w:left="720" w:hanging="360"/>
      </w:pPr>
      <w:rPr>
        <w:rFonts w:ascii="Calibri" w:hAnsi="Calibri" w:cs="Calibri" w:hint="default"/>
        <w:b/>
        <w:bCs/>
        <w:lang w:val="en-US"/>
      </w:rPr>
    </w:lvl>
    <w:lvl w:ilvl="1">
      <w:start w:val="1"/>
      <w:numFmt w:val="lowerLetter"/>
      <w:lvlText w:val="%2."/>
      <w:lvlJc w:val="left"/>
      <w:pPr>
        <w:tabs>
          <w:tab w:val="num" w:pos="0"/>
        </w:tabs>
        <w:ind w:left="1440" w:hanging="360"/>
      </w:pPr>
      <w:rPr>
        <w:rFonts w:ascii="Calibri" w:hAnsi="Calibri" w:cs="Calibri"/>
        <w:b w:val="0"/>
        <w:bCs/>
        <w:lang w:val="en-US"/>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98A2C30"/>
    <w:multiLevelType w:val="multilevel"/>
    <w:tmpl w:val="EA4A9A7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15:restartNumberingAfterBreak="0">
    <w:nsid w:val="09B51217"/>
    <w:multiLevelType w:val="hybridMultilevel"/>
    <w:tmpl w:val="BD1C5E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EC5848"/>
    <w:multiLevelType w:val="multilevel"/>
    <w:tmpl w:val="3894E1C8"/>
    <w:lvl w:ilvl="0">
      <w:start w:val="1"/>
      <w:numFmt w:val="decimal"/>
      <w:pStyle w:val="Heading1"/>
      <w:lvlText w:val="%1."/>
      <w:lvlJc w:val="left"/>
      <w:pPr>
        <w:ind w:left="1980" w:hanging="360"/>
      </w:pPr>
      <w:rPr>
        <w:b/>
        <w:bCs w:val="0"/>
        <w:i w:val="0"/>
        <w:iCs w:val="0"/>
        <w:caps w:val="0"/>
        <w:smallCaps w:val="0"/>
        <w:strike w:val="0"/>
        <w:dstrike w:val="0"/>
        <w:noProof w:val="0"/>
        <w:vanish w:val="0"/>
        <w:color w:val="FFFFFF" w:themeColor="background1"/>
        <w:spacing w:val="0"/>
        <w:kern w:val="0"/>
        <w:position w:val="0"/>
        <w:sz w:val="26"/>
        <w:szCs w:val="26"/>
        <w:u w:val="none"/>
        <w:effect w:val="none"/>
        <w:vertAlign w:val="baseline"/>
        <w:em w:val="none"/>
        <w:specVanish w:val="0"/>
      </w:r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CF24753"/>
    <w:multiLevelType w:val="multilevel"/>
    <w:tmpl w:val="194CF0F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A95CDF"/>
    <w:multiLevelType w:val="hybridMultilevel"/>
    <w:tmpl w:val="3F7CF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9427A2"/>
    <w:multiLevelType w:val="multilevel"/>
    <w:tmpl w:val="3EA6EE6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15:restartNumberingAfterBreak="0">
    <w:nsid w:val="309B5E55"/>
    <w:multiLevelType w:val="multilevel"/>
    <w:tmpl w:val="75C442FC"/>
    <w:lvl w:ilvl="0">
      <w:start w:val="15"/>
      <w:numFmt w:val="bullet"/>
      <w:lvlText w:val="-"/>
      <w:lvlJc w:val="left"/>
      <w:pPr>
        <w:ind w:left="1854" w:firstLine="1494"/>
      </w:pPr>
      <w:rPr>
        <w:rFonts w:ascii="Arial" w:eastAsia="Arial" w:hAnsi="Arial" w:cs="Arial"/>
      </w:rPr>
    </w:lvl>
    <w:lvl w:ilvl="1">
      <w:start w:val="1"/>
      <w:numFmt w:val="bullet"/>
      <w:lvlText w:val="o"/>
      <w:lvlJc w:val="left"/>
      <w:pPr>
        <w:ind w:left="2574" w:firstLine="2214"/>
      </w:pPr>
      <w:rPr>
        <w:rFonts w:ascii="Arial" w:eastAsia="Arial" w:hAnsi="Arial" w:cs="Arial"/>
      </w:rPr>
    </w:lvl>
    <w:lvl w:ilvl="2">
      <w:start w:val="1"/>
      <w:numFmt w:val="bullet"/>
      <w:lvlText w:val="▪"/>
      <w:lvlJc w:val="left"/>
      <w:pPr>
        <w:ind w:left="3294" w:firstLine="2934"/>
      </w:pPr>
      <w:rPr>
        <w:rFonts w:ascii="Arial" w:eastAsia="Arial" w:hAnsi="Arial" w:cs="Arial"/>
      </w:rPr>
    </w:lvl>
    <w:lvl w:ilvl="3">
      <w:start w:val="1"/>
      <w:numFmt w:val="bullet"/>
      <w:lvlText w:val="●"/>
      <w:lvlJc w:val="left"/>
      <w:pPr>
        <w:ind w:left="4014" w:firstLine="3654"/>
      </w:pPr>
      <w:rPr>
        <w:rFonts w:ascii="Arial" w:eastAsia="Arial" w:hAnsi="Arial" w:cs="Arial"/>
      </w:rPr>
    </w:lvl>
    <w:lvl w:ilvl="4">
      <w:start w:val="1"/>
      <w:numFmt w:val="bullet"/>
      <w:lvlText w:val="o"/>
      <w:lvlJc w:val="left"/>
      <w:pPr>
        <w:ind w:left="4734" w:firstLine="4374"/>
      </w:pPr>
      <w:rPr>
        <w:rFonts w:ascii="Arial" w:eastAsia="Arial" w:hAnsi="Arial" w:cs="Arial"/>
      </w:rPr>
    </w:lvl>
    <w:lvl w:ilvl="5">
      <w:start w:val="1"/>
      <w:numFmt w:val="bullet"/>
      <w:lvlText w:val="▪"/>
      <w:lvlJc w:val="left"/>
      <w:pPr>
        <w:ind w:left="5454" w:firstLine="5094"/>
      </w:pPr>
      <w:rPr>
        <w:rFonts w:ascii="Arial" w:eastAsia="Arial" w:hAnsi="Arial" w:cs="Arial"/>
      </w:rPr>
    </w:lvl>
    <w:lvl w:ilvl="6">
      <w:start w:val="1"/>
      <w:numFmt w:val="bullet"/>
      <w:lvlText w:val="●"/>
      <w:lvlJc w:val="left"/>
      <w:pPr>
        <w:ind w:left="6174" w:firstLine="5814"/>
      </w:pPr>
      <w:rPr>
        <w:rFonts w:ascii="Arial" w:eastAsia="Arial" w:hAnsi="Arial" w:cs="Arial"/>
      </w:rPr>
    </w:lvl>
    <w:lvl w:ilvl="7">
      <w:start w:val="1"/>
      <w:numFmt w:val="bullet"/>
      <w:lvlText w:val="o"/>
      <w:lvlJc w:val="left"/>
      <w:pPr>
        <w:ind w:left="6894" w:firstLine="6534"/>
      </w:pPr>
      <w:rPr>
        <w:rFonts w:ascii="Arial" w:eastAsia="Arial" w:hAnsi="Arial" w:cs="Arial"/>
      </w:rPr>
    </w:lvl>
    <w:lvl w:ilvl="8">
      <w:start w:val="1"/>
      <w:numFmt w:val="bullet"/>
      <w:lvlText w:val="▪"/>
      <w:lvlJc w:val="left"/>
      <w:pPr>
        <w:ind w:left="7614" w:firstLine="7254"/>
      </w:pPr>
      <w:rPr>
        <w:rFonts w:ascii="Arial" w:eastAsia="Arial" w:hAnsi="Arial" w:cs="Arial"/>
      </w:rPr>
    </w:lvl>
  </w:abstractNum>
  <w:abstractNum w:abstractNumId="12" w15:restartNumberingAfterBreak="0">
    <w:nsid w:val="31AE1AC8"/>
    <w:multiLevelType w:val="multilevel"/>
    <w:tmpl w:val="3902609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15:restartNumberingAfterBreak="0">
    <w:nsid w:val="37D52C3F"/>
    <w:multiLevelType w:val="multilevel"/>
    <w:tmpl w:val="6A76BE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8D1DFB"/>
    <w:multiLevelType w:val="hybridMultilevel"/>
    <w:tmpl w:val="AC50E422"/>
    <w:lvl w:ilvl="0" w:tplc="94F26FDA">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0664F"/>
    <w:multiLevelType w:val="hybridMultilevel"/>
    <w:tmpl w:val="8760F16E"/>
    <w:lvl w:ilvl="0" w:tplc="3CDC4B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36225A"/>
    <w:multiLevelType w:val="multilevel"/>
    <w:tmpl w:val="3C14183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15:restartNumberingAfterBreak="0">
    <w:nsid w:val="54992834"/>
    <w:multiLevelType w:val="multilevel"/>
    <w:tmpl w:val="0AF0E0E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15:restartNumberingAfterBreak="0">
    <w:nsid w:val="58532D47"/>
    <w:multiLevelType w:val="hybridMultilevel"/>
    <w:tmpl w:val="568A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763BE8"/>
    <w:multiLevelType w:val="multilevel"/>
    <w:tmpl w:val="F2E03882"/>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747" w:hanging="432"/>
      </w:pPr>
      <w:rPr>
        <w:rFonts w:hint="default"/>
      </w:rPr>
    </w:lvl>
    <w:lvl w:ilvl="2">
      <w:start w:val="1"/>
      <w:numFmt w:val="decimal"/>
      <w:pStyle w:val="tvHeading111"/>
      <w:suff w:val="space"/>
      <w:lvlText w:val="%1.%2.%3"/>
      <w:lvlJc w:val="left"/>
      <w:pPr>
        <w:ind w:left="1224" w:hanging="504"/>
      </w:pPr>
      <w:rPr>
        <w:rFonts w:hint="default"/>
        <w:color w:val="auto"/>
      </w:rPr>
    </w:lvl>
    <w:lvl w:ilvl="3">
      <w:start w:val="1"/>
      <w:numFmt w:val="bullet"/>
      <w:lvlText w:val=""/>
      <w:lvlJc w:val="left"/>
      <w:pPr>
        <w:tabs>
          <w:tab w:val="num" w:pos="1728"/>
        </w:tabs>
        <w:ind w:left="1728" w:hanging="648"/>
      </w:pPr>
      <w:rPr>
        <w:rFonts w:ascii="Wingdings" w:hAnsi="Wingdings" w:hint="default"/>
      </w:rPr>
    </w:lvl>
    <w:lvl w:ilvl="4">
      <w:start w:val="1"/>
      <w:numFmt w:val="bullet"/>
      <w:lvlText w:val=""/>
      <w:lvlJc w:val="left"/>
      <w:pPr>
        <w:tabs>
          <w:tab w:val="num" w:pos="2232"/>
        </w:tabs>
        <w:ind w:left="2232" w:hanging="792"/>
      </w:pPr>
      <w:rPr>
        <w:rFonts w:ascii="Wingdings" w:hAnsi="Wingdings" w:hint="default"/>
      </w:rPr>
    </w:lvl>
    <w:lvl w:ilvl="5">
      <w:start w:val="1"/>
      <w:numFmt w:val="bullet"/>
      <w:lvlText w:val="o"/>
      <w:lvlJc w:val="left"/>
      <w:pPr>
        <w:tabs>
          <w:tab w:val="num" w:pos="2736"/>
        </w:tabs>
        <w:ind w:left="2736" w:hanging="936"/>
      </w:pPr>
      <w:rPr>
        <w:rFonts w:ascii="Courier New" w:hAnsi="Courier New" w:cs="Courier New"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5B714E98"/>
    <w:multiLevelType w:val="hybridMultilevel"/>
    <w:tmpl w:val="E70A12E0"/>
    <w:lvl w:ilvl="0" w:tplc="ACC8F10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79429C"/>
    <w:multiLevelType w:val="multilevel"/>
    <w:tmpl w:val="41B2AC5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2" w15:restartNumberingAfterBreak="0">
    <w:nsid w:val="5D8909A0"/>
    <w:multiLevelType w:val="hybridMultilevel"/>
    <w:tmpl w:val="69FE93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0A7DF7"/>
    <w:multiLevelType w:val="multilevel"/>
    <w:tmpl w:val="70BA0BE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15:restartNumberingAfterBreak="0">
    <w:nsid w:val="7C2E48E9"/>
    <w:multiLevelType w:val="multilevel"/>
    <w:tmpl w:val="96C6D6AC"/>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15:restartNumberingAfterBreak="0">
    <w:nsid w:val="7E4F03ED"/>
    <w:multiLevelType w:val="hybridMultilevel"/>
    <w:tmpl w:val="98B82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13"/>
  </w:num>
  <w:num w:numId="4">
    <w:abstractNumId w:val="20"/>
  </w:num>
  <w:num w:numId="5">
    <w:abstractNumId w:val="10"/>
  </w:num>
  <w:num w:numId="6">
    <w:abstractNumId w:val="12"/>
  </w:num>
  <w:num w:numId="7">
    <w:abstractNumId w:val="23"/>
  </w:num>
  <w:num w:numId="8">
    <w:abstractNumId w:val="17"/>
  </w:num>
  <w:num w:numId="9">
    <w:abstractNumId w:val="21"/>
  </w:num>
  <w:num w:numId="10">
    <w:abstractNumId w:val="16"/>
  </w:num>
  <w:num w:numId="11">
    <w:abstractNumId w:val="24"/>
  </w:num>
  <w:num w:numId="12">
    <w:abstractNumId w:val="11"/>
  </w:num>
  <w:num w:numId="13">
    <w:abstractNumId w:val="9"/>
  </w:num>
  <w:num w:numId="14">
    <w:abstractNumId w:val="7"/>
  </w:num>
  <w:num w:numId="15">
    <w:abstractNumId w:val="25"/>
  </w:num>
  <w:num w:numId="16">
    <w:abstractNumId w:val="5"/>
  </w:num>
  <w:num w:numId="17">
    <w:abstractNumId w:val="14"/>
  </w:num>
  <w:num w:numId="18">
    <w:abstractNumId w:val="7"/>
  </w:num>
  <w:num w:numId="19">
    <w:abstractNumId w:val="7"/>
  </w:num>
  <w:num w:numId="20">
    <w:abstractNumId w:val="7"/>
  </w:num>
  <w:num w:numId="21">
    <w:abstractNumId w:val="8"/>
  </w:num>
  <w:num w:numId="22">
    <w:abstractNumId w:val="18"/>
  </w:num>
  <w:num w:numId="23">
    <w:abstractNumId w:val="6"/>
  </w:num>
  <w:num w:numId="24">
    <w:abstractNumId w:val="22"/>
  </w:num>
  <w:num w:numId="25">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C16"/>
    <w:rsid w:val="0000043B"/>
    <w:rsid w:val="00000CC7"/>
    <w:rsid w:val="000105CE"/>
    <w:rsid w:val="00013220"/>
    <w:rsid w:val="00025306"/>
    <w:rsid w:val="00034231"/>
    <w:rsid w:val="0003455A"/>
    <w:rsid w:val="000357EC"/>
    <w:rsid w:val="000375DC"/>
    <w:rsid w:val="0004370F"/>
    <w:rsid w:val="000529FA"/>
    <w:rsid w:val="0005654C"/>
    <w:rsid w:val="000610C8"/>
    <w:rsid w:val="00067ACD"/>
    <w:rsid w:val="000851F2"/>
    <w:rsid w:val="00090E08"/>
    <w:rsid w:val="00093302"/>
    <w:rsid w:val="000937EB"/>
    <w:rsid w:val="00095CD2"/>
    <w:rsid w:val="00095E27"/>
    <w:rsid w:val="000963ED"/>
    <w:rsid w:val="00096B0C"/>
    <w:rsid w:val="00097710"/>
    <w:rsid w:val="000A1880"/>
    <w:rsid w:val="000A2906"/>
    <w:rsid w:val="000A2B47"/>
    <w:rsid w:val="000A3920"/>
    <w:rsid w:val="000B20A0"/>
    <w:rsid w:val="000B2C91"/>
    <w:rsid w:val="000B497A"/>
    <w:rsid w:val="000B6AB9"/>
    <w:rsid w:val="000C22BB"/>
    <w:rsid w:val="000C2668"/>
    <w:rsid w:val="000C35B0"/>
    <w:rsid w:val="000C4567"/>
    <w:rsid w:val="000C51FA"/>
    <w:rsid w:val="000C6924"/>
    <w:rsid w:val="000D5A22"/>
    <w:rsid w:val="000D6BE1"/>
    <w:rsid w:val="000E1036"/>
    <w:rsid w:val="000F1FFA"/>
    <w:rsid w:val="001000E2"/>
    <w:rsid w:val="0011481E"/>
    <w:rsid w:val="001163CC"/>
    <w:rsid w:val="00121359"/>
    <w:rsid w:val="00122C16"/>
    <w:rsid w:val="00132EC1"/>
    <w:rsid w:val="00133095"/>
    <w:rsid w:val="001338BF"/>
    <w:rsid w:val="00134CD2"/>
    <w:rsid w:val="00136F93"/>
    <w:rsid w:val="00142221"/>
    <w:rsid w:val="00143915"/>
    <w:rsid w:val="00145D83"/>
    <w:rsid w:val="00145FCB"/>
    <w:rsid w:val="00146758"/>
    <w:rsid w:val="00146CD8"/>
    <w:rsid w:val="00146E43"/>
    <w:rsid w:val="00151FE4"/>
    <w:rsid w:val="00153C72"/>
    <w:rsid w:val="00157416"/>
    <w:rsid w:val="001629EF"/>
    <w:rsid w:val="00167A18"/>
    <w:rsid w:val="00181D9E"/>
    <w:rsid w:val="0018268F"/>
    <w:rsid w:val="001848EB"/>
    <w:rsid w:val="001929BD"/>
    <w:rsid w:val="001950D1"/>
    <w:rsid w:val="00197666"/>
    <w:rsid w:val="001A1617"/>
    <w:rsid w:val="001A3E78"/>
    <w:rsid w:val="001B5ADB"/>
    <w:rsid w:val="001B664D"/>
    <w:rsid w:val="001C036F"/>
    <w:rsid w:val="001C1F6B"/>
    <w:rsid w:val="001C264F"/>
    <w:rsid w:val="001C5606"/>
    <w:rsid w:val="001D6E9F"/>
    <w:rsid w:val="001E3568"/>
    <w:rsid w:val="001E3E62"/>
    <w:rsid w:val="001E4489"/>
    <w:rsid w:val="001F5212"/>
    <w:rsid w:val="001F6051"/>
    <w:rsid w:val="0021053E"/>
    <w:rsid w:val="002151D9"/>
    <w:rsid w:val="0021635F"/>
    <w:rsid w:val="00216369"/>
    <w:rsid w:val="00216C43"/>
    <w:rsid w:val="00221332"/>
    <w:rsid w:val="00233BE8"/>
    <w:rsid w:val="0024242E"/>
    <w:rsid w:val="0024303E"/>
    <w:rsid w:val="0024474B"/>
    <w:rsid w:val="00263775"/>
    <w:rsid w:val="00264C24"/>
    <w:rsid w:val="002700EA"/>
    <w:rsid w:val="002702C1"/>
    <w:rsid w:val="0027316B"/>
    <w:rsid w:val="002815B3"/>
    <w:rsid w:val="00295375"/>
    <w:rsid w:val="002954EA"/>
    <w:rsid w:val="00297A0E"/>
    <w:rsid w:val="002A4309"/>
    <w:rsid w:val="002A681A"/>
    <w:rsid w:val="002B19E4"/>
    <w:rsid w:val="002B3FBB"/>
    <w:rsid w:val="002B445F"/>
    <w:rsid w:val="002C0C37"/>
    <w:rsid w:val="002C1A06"/>
    <w:rsid w:val="002C2D96"/>
    <w:rsid w:val="002E26AE"/>
    <w:rsid w:val="002F6515"/>
    <w:rsid w:val="003016F3"/>
    <w:rsid w:val="00305CF0"/>
    <w:rsid w:val="00311FCE"/>
    <w:rsid w:val="00320781"/>
    <w:rsid w:val="00325F87"/>
    <w:rsid w:val="003263A5"/>
    <w:rsid w:val="00330BAA"/>
    <w:rsid w:val="003364D0"/>
    <w:rsid w:val="00350D97"/>
    <w:rsid w:val="003566BA"/>
    <w:rsid w:val="00365E46"/>
    <w:rsid w:val="00371F64"/>
    <w:rsid w:val="00376714"/>
    <w:rsid w:val="00393855"/>
    <w:rsid w:val="00394307"/>
    <w:rsid w:val="00395AB7"/>
    <w:rsid w:val="003A1725"/>
    <w:rsid w:val="003B66D2"/>
    <w:rsid w:val="003B67BA"/>
    <w:rsid w:val="003C0E11"/>
    <w:rsid w:val="003C644F"/>
    <w:rsid w:val="003C75A7"/>
    <w:rsid w:val="003D163D"/>
    <w:rsid w:val="003D53A7"/>
    <w:rsid w:val="003E344F"/>
    <w:rsid w:val="003E64B0"/>
    <w:rsid w:val="003F20A2"/>
    <w:rsid w:val="003F51A0"/>
    <w:rsid w:val="00403066"/>
    <w:rsid w:val="004137D8"/>
    <w:rsid w:val="00414145"/>
    <w:rsid w:val="004173AD"/>
    <w:rsid w:val="00421B56"/>
    <w:rsid w:val="00423221"/>
    <w:rsid w:val="004233F2"/>
    <w:rsid w:val="0042407E"/>
    <w:rsid w:val="004265D5"/>
    <w:rsid w:val="00433EF7"/>
    <w:rsid w:val="00447C45"/>
    <w:rsid w:val="00455740"/>
    <w:rsid w:val="00462252"/>
    <w:rsid w:val="00466C48"/>
    <w:rsid w:val="00466E39"/>
    <w:rsid w:val="00467A71"/>
    <w:rsid w:val="00470BCA"/>
    <w:rsid w:val="00470FBA"/>
    <w:rsid w:val="004711D5"/>
    <w:rsid w:val="00484DD8"/>
    <w:rsid w:val="00490F7F"/>
    <w:rsid w:val="004934A1"/>
    <w:rsid w:val="00493788"/>
    <w:rsid w:val="00496DF3"/>
    <w:rsid w:val="004A01DC"/>
    <w:rsid w:val="004B5405"/>
    <w:rsid w:val="004B7F55"/>
    <w:rsid w:val="004C3323"/>
    <w:rsid w:val="004D0A03"/>
    <w:rsid w:val="004D1E37"/>
    <w:rsid w:val="004D72E3"/>
    <w:rsid w:val="004E22EF"/>
    <w:rsid w:val="004E5306"/>
    <w:rsid w:val="004E6070"/>
    <w:rsid w:val="004F492A"/>
    <w:rsid w:val="004F4DC6"/>
    <w:rsid w:val="004F6563"/>
    <w:rsid w:val="004F7819"/>
    <w:rsid w:val="005013E8"/>
    <w:rsid w:val="00505BC5"/>
    <w:rsid w:val="00506B9E"/>
    <w:rsid w:val="00510914"/>
    <w:rsid w:val="00515612"/>
    <w:rsid w:val="005316F6"/>
    <w:rsid w:val="00531A87"/>
    <w:rsid w:val="005325FC"/>
    <w:rsid w:val="00560D44"/>
    <w:rsid w:val="00563D5E"/>
    <w:rsid w:val="005663C5"/>
    <w:rsid w:val="00575CD1"/>
    <w:rsid w:val="00587A9F"/>
    <w:rsid w:val="005940EA"/>
    <w:rsid w:val="005A1526"/>
    <w:rsid w:val="005A239C"/>
    <w:rsid w:val="005C785B"/>
    <w:rsid w:val="005D15FB"/>
    <w:rsid w:val="005F070E"/>
    <w:rsid w:val="005F2AB8"/>
    <w:rsid w:val="005F518D"/>
    <w:rsid w:val="005F6A1C"/>
    <w:rsid w:val="0060098C"/>
    <w:rsid w:val="00616EDA"/>
    <w:rsid w:val="0062204F"/>
    <w:rsid w:val="00630342"/>
    <w:rsid w:val="00631E5F"/>
    <w:rsid w:val="00652904"/>
    <w:rsid w:val="00656590"/>
    <w:rsid w:val="0066181A"/>
    <w:rsid w:val="006669CE"/>
    <w:rsid w:val="00667206"/>
    <w:rsid w:val="00670298"/>
    <w:rsid w:val="0067069B"/>
    <w:rsid w:val="006723A8"/>
    <w:rsid w:val="006739E8"/>
    <w:rsid w:val="00677F0A"/>
    <w:rsid w:val="00684411"/>
    <w:rsid w:val="00690A00"/>
    <w:rsid w:val="00695FB5"/>
    <w:rsid w:val="006968D3"/>
    <w:rsid w:val="006A10A0"/>
    <w:rsid w:val="006A13F6"/>
    <w:rsid w:val="006A3161"/>
    <w:rsid w:val="006A3B5C"/>
    <w:rsid w:val="006B18E1"/>
    <w:rsid w:val="006B21A3"/>
    <w:rsid w:val="006B2467"/>
    <w:rsid w:val="006B797B"/>
    <w:rsid w:val="006C444A"/>
    <w:rsid w:val="006D2403"/>
    <w:rsid w:val="006D3FF7"/>
    <w:rsid w:val="006D6041"/>
    <w:rsid w:val="006D6AE2"/>
    <w:rsid w:val="006F0769"/>
    <w:rsid w:val="006F38B1"/>
    <w:rsid w:val="006F579D"/>
    <w:rsid w:val="006F688F"/>
    <w:rsid w:val="00702952"/>
    <w:rsid w:val="00703A07"/>
    <w:rsid w:val="00716A47"/>
    <w:rsid w:val="007256F3"/>
    <w:rsid w:val="00725706"/>
    <w:rsid w:val="00742833"/>
    <w:rsid w:val="00742955"/>
    <w:rsid w:val="00747DCF"/>
    <w:rsid w:val="00752B27"/>
    <w:rsid w:val="007536E0"/>
    <w:rsid w:val="00753AB8"/>
    <w:rsid w:val="00754BD5"/>
    <w:rsid w:val="00761449"/>
    <w:rsid w:val="00762675"/>
    <w:rsid w:val="00764F5B"/>
    <w:rsid w:val="0076733C"/>
    <w:rsid w:val="007718A7"/>
    <w:rsid w:val="0077225B"/>
    <w:rsid w:val="007724E7"/>
    <w:rsid w:val="00776FA9"/>
    <w:rsid w:val="00781DB2"/>
    <w:rsid w:val="00783AA7"/>
    <w:rsid w:val="0079456D"/>
    <w:rsid w:val="007953B7"/>
    <w:rsid w:val="007A02BB"/>
    <w:rsid w:val="007A1995"/>
    <w:rsid w:val="007B0B49"/>
    <w:rsid w:val="007B31ED"/>
    <w:rsid w:val="007C01FE"/>
    <w:rsid w:val="007C2FB8"/>
    <w:rsid w:val="007C563D"/>
    <w:rsid w:val="007D01A2"/>
    <w:rsid w:val="007D7829"/>
    <w:rsid w:val="007E5CF7"/>
    <w:rsid w:val="007F1EB9"/>
    <w:rsid w:val="007F5553"/>
    <w:rsid w:val="00800B88"/>
    <w:rsid w:val="008051E0"/>
    <w:rsid w:val="0082063D"/>
    <w:rsid w:val="00822EFA"/>
    <w:rsid w:val="00822F4D"/>
    <w:rsid w:val="00824F77"/>
    <w:rsid w:val="0083659E"/>
    <w:rsid w:val="00850D59"/>
    <w:rsid w:val="008520FE"/>
    <w:rsid w:val="00854935"/>
    <w:rsid w:val="00856C3F"/>
    <w:rsid w:val="00875D0C"/>
    <w:rsid w:val="008821ED"/>
    <w:rsid w:val="0088774E"/>
    <w:rsid w:val="008905BD"/>
    <w:rsid w:val="00897544"/>
    <w:rsid w:val="00897D32"/>
    <w:rsid w:val="008A5D9B"/>
    <w:rsid w:val="008A74E3"/>
    <w:rsid w:val="008A764D"/>
    <w:rsid w:val="008B2CD1"/>
    <w:rsid w:val="008B7C0F"/>
    <w:rsid w:val="008C00FA"/>
    <w:rsid w:val="008C1424"/>
    <w:rsid w:val="008C2090"/>
    <w:rsid w:val="008C3C95"/>
    <w:rsid w:val="008D496E"/>
    <w:rsid w:val="008E1912"/>
    <w:rsid w:val="008E1F0A"/>
    <w:rsid w:val="008E38AC"/>
    <w:rsid w:val="008E3978"/>
    <w:rsid w:val="008E4668"/>
    <w:rsid w:val="008E59EC"/>
    <w:rsid w:val="008F106E"/>
    <w:rsid w:val="008F24CF"/>
    <w:rsid w:val="008F2AF0"/>
    <w:rsid w:val="008F6C3B"/>
    <w:rsid w:val="00906AB1"/>
    <w:rsid w:val="00925602"/>
    <w:rsid w:val="00931426"/>
    <w:rsid w:val="00932CDF"/>
    <w:rsid w:val="00937A90"/>
    <w:rsid w:val="0094093A"/>
    <w:rsid w:val="00940CEC"/>
    <w:rsid w:val="00940E01"/>
    <w:rsid w:val="00942E8E"/>
    <w:rsid w:val="00944A63"/>
    <w:rsid w:val="0095543E"/>
    <w:rsid w:val="0096253A"/>
    <w:rsid w:val="00964B43"/>
    <w:rsid w:val="00977A02"/>
    <w:rsid w:val="0098005A"/>
    <w:rsid w:val="0099132A"/>
    <w:rsid w:val="009A35BB"/>
    <w:rsid w:val="009A4249"/>
    <w:rsid w:val="009B4E30"/>
    <w:rsid w:val="009B52C8"/>
    <w:rsid w:val="009B5A6C"/>
    <w:rsid w:val="009B6D56"/>
    <w:rsid w:val="009C0033"/>
    <w:rsid w:val="009C2C59"/>
    <w:rsid w:val="009C3E46"/>
    <w:rsid w:val="009E1677"/>
    <w:rsid w:val="009E2785"/>
    <w:rsid w:val="009F3DD6"/>
    <w:rsid w:val="009F7A3F"/>
    <w:rsid w:val="00A000B2"/>
    <w:rsid w:val="00A01ABD"/>
    <w:rsid w:val="00A03349"/>
    <w:rsid w:val="00A07CD6"/>
    <w:rsid w:val="00A117C3"/>
    <w:rsid w:val="00A14E95"/>
    <w:rsid w:val="00A1528C"/>
    <w:rsid w:val="00A15AA7"/>
    <w:rsid w:val="00A15AE5"/>
    <w:rsid w:val="00A23255"/>
    <w:rsid w:val="00A324F8"/>
    <w:rsid w:val="00A32C50"/>
    <w:rsid w:val="00A378BE"/>
    <w:rsid w:val="00A45593"/>
    <w:rsid w:val="00A46D99"/>
    <w:rsid w:val="00A50E2D"/>
    <w:rsid w:val="00A54257"/>
    <w:rsid w:val="00A552DA"/>
    <w:rsid w:val="00A553AB"/>
    <w:rsid w:val="00A57576"/>
    <w:rsid w:val="00A601D4"/>
    <w:rsid w:val="00A64879"/>
    <w:rsid w:val="00A678AB"/>
    <w:rsid w:val="00A7430D"/>
    <w:rsid w:val="00A90F9F"/>
    <w:rsid w:val="00AA07D6"/>
    <w:rsid w:val="00AA2088"/>
    <w:rsid w:val="00AA37DD"/>
    <w:rsid w:val="00AA49B7"/>
    <w:rsid w:val="00AA4ADA"/>
    <w:rsid w:val="00AA5300"/>
    <w:rsid w:val="00AB40FA"/>
    <w:rsid w:val="00AB636D"/>
    <w:rsid w:val="00AB646B"/>
    <w:rsid w:val="00AC0A0A"/>
    <w:rsid w:val="00AC1661"/>
    <w:rsid w:val="00AC2487"/>
    <w:rsid w:val="00AC3404"/>
    <w:rsid w:val="00AD2BF3"/>
    <w:rsid w:val="00AD7BDE"/>
    <w:rsid w:val="00AE2B6A"/>
    <w:rsid w:val="00AE3112"/>
    <w:rsid w:val="00AE3751"/>
    <w:rsid w:val="00AE73DD"/>
    <w:rsid w:val="00AF3288"/>
    <w:rsid w:val="00AF7914"/>
    <w:rsid w:val="00B125C9"/>
    <w:rsid w:val="00B23C09"/>
    <w:rsid w:val="00B27587"/>
    <w:rsid w:val="00B371B1"/>
    <w:rsid w:val="00B45CF9"/>
    <w:rsid w:val="00B5349C"/>
    <w:rsid w:val="00B56DE5"/>
    <w:rsid w:val="00B61FBF"/>
    <w:rsid w:val="00B66216"/>
    <w:rsid w:val="00B70D17"/>
    <w:rsid w:val="00B710C9"/>
    <w:rsid w:val="00B71AB6"/>
    <w:rsid w:val="00B71AFA"/>
    <w:rsid w:val="00B8484E"/>
    <w:rsid w:val="00B871A3"/>
    <w:rsid w:val="00B87295"/>
    <w:rsid w:val="00B8796D"/>
    <w:rsid w:val="00B87DE4"/>
    <w:rsid w:val="00B9062B"/>
    <w:rsid w:val="00B917DD"/>
    <w:rsid w:val="00B94E02"/>
    <w:rsid w:val="00B9573B"/>
    <w:rsid w:val="00BA465C"/>
    <w:rsid w:val="00BA6956"/>
    <w:rsid w:val="00BB485E"/>
    <w:rsid w:val="00BB708A"/>
    <w:rsid w:val="00BC2F5F"/>
    <w:rsid w:val="00BC72F2"/>
    <w:rsid w:val="00BD1DE3"/>
    <w:rsid w:val="00BD3B7D"/>
    <w:rsid w:val="00BD5C98"/>
    <w:rsid w:val="00BE6163"/>
    <w:rsid w:val="00BF282E"/>
    <w:rsid w:val="00BF3623"/>
    <w:rsid w:val="00BF3CC9"/>
    <w:rsid w:val="00C0075E"/>
    <w:rsid w:val="00C04FFD"/>
    <w:rsid w:val="00C06796"/>
    <w:rsid w:val="00C07BB6"/>
    <w:rsid w:val="00C139A6"/>
    <w:rsid w:val="00C13FAB"/>
    <w:rsid w:val="00C16829"/>
    <w:rsid w:val="00C21C4C"/>
    <w:rsid w:val="00C21F04"/>
    <w:rsid w:val="00C24AEF"/>
    <w:rsid w:val="00C34E18"/>
    <w:rsid w:val="00C40B81"/>
    <w:rsid w:val="00C45033"/>
    <w:rsid w:val="00C45910"/>
    <w:rsid w:val="00C46D64"/>
    <w:rsid w:val="00C52F9E"/>
    <w:rsid w:val="00C54E01"/>
    <w:rsid w:val="00C65A39"/>
    <w:rsid w:val="00C67417"/>
    <w:rsid w:val="00C80E04"/>
    <w:rsid w:val="00C8109F"/>
    <w:rsid w:val="00C86BC0"/>
    <w:rsid w:val="00CA43A7"/>
    <w:rsid w:val="00CA6D4B"/>
    <w:rsid w:val="00CA7C03"/>
    <w:rsid w:val="00CA7E5D"/>
    <w:rsid w:val="00CB1B26"/>
    <w:rsid w:val="00CD5E0F"/>
    <w:rsid w:val="00CE33AE"/>
    <w:rsid w:val="00CE5746"/>
    <w:rsid w:val="00CF4138"/>
    <w:rsid w:val="00CF624D"/>
    <w:rsid w:val="00D01586"/>
    <w:rsid w:val="00D02351"/>
    <w:rsid w:val="00D0747B"/>
    <w:rsid w:val="00D15F96"/>
    <w:rsid w:val="00D20E75"/>
    <w:rsid w:val="00D21DC4"/>
    <w:rsid w:val="00D22AF2"/>
    <w:rsid w:val="00D264EE"/>
    <w:rsid w:val="00D45591"/>
    <w:rsid w:val="00D46B49"/>
    <w:rsid w:val="00D551DE"/>
    <w:rsid w:val="00D57A10"/>
    <w:rsid w:val="00D655F2"/>
    <w:rsid w:val="00D660AE"/>
    <w:rsid w:val="00D73A42"/>
    <w:rsid w:val="00D74AF8"/>
    <w:rsid w:val="00D75A5E"/>
    <w:rsid w:val="00D8462A"/>
    <w:rsid w:val="00D869B0"/>
    <w:rsid w:val="00D97462"/>
    <w:rsid w:val="00DA7DA9"/>
    <w:rsid w:val="00DB38F5"/>
    <w:rsid w:val="00DC0406"/>
    <w:rsid w:val="00DD1E79"/>
    <w:rsid w:val="00DD28DD"/>
    <w:rsid w:val="00DD37A0"/>
    <w:rsid w:val="00DD5971"/>
    <w:rsid w:val="00DE28A0"/>
    <w:rsid w:val="00DE61BF"/>
    <w:rsid w:val="00DF1EE6"/>
    <w:rsid w:val="00DF2326"/>
    <w:rsid w:val="00E04E66"/>
    <w:rsid w:val="00E118E3"/>
    <w:rsid w:val="00E21B12"/>
    <w:rsid w:val="00E26758"/>
    <w:rsid w:val="00E33646"/>
    <w:rsid w:val="00E373DE"/>
    <w:rsid w:val="00E421ED"/>
    <w:rsid w:val="00E44B8A"/>
    <w:rsid w:val="00E525B0"/>
    <w:rsid w:val="00E52908"/>
    <w:rsid w:val="00E57809"/>
    <w:rsid w:val="00E60F12"/>
    <w:rsid w:val="00E65AF7"/>
    <w:rsid w:val="00E72AFC"/>
    <w:rsid w:val="00E74504"/>
    <w:rsid w:val="00E76545"/>
    <w:rsid w:val="00E83A3D"/>
    <w:rsid w:val="00E84EC7"/>
    <w:rsid w:val="00E94834"/>
    <w:rsid w:val="00EA7717"/>
    <w:rsid w:val="00EB6BD1"/>
    <w:rsid w:val="00ED53E1"/>
    <w:rsid w:val="00EF0C3E"/>
    <w:rsid w:val="00EF1D2B"/>
    <w:rsid w:val="00EF3931"/>
    <w:rsid w:val="00EF7F12"/>
    <w:rsid w:val="00F0608B"/>
    <w:rsid w:val="00F12460"/>
    <w:rsid w:val="00F14DC8"/>
    <w:rsid w:val="00F16651"/>
    <w:rsid w:val="00F200F2"/>
    <w:rsid w:val="00F24C1F"/>
    <w:rsid w:val="00F30488"/>
    <w:rsid w:val="00F3220C"/>
    <w:rsid w:val="00F46868"/>
    <w:rsid w:val="00F50474"/>
    <w:rsid w:val="00F52953"/>
    <w:rsid w:val="00F5673E"/>
    <w:rsid w:val="00F65790"/>
    <w:rsid w:val="00F735CF"/>
    <w:rsid w:val="00F73B9E"/>
    <w:rsid w:val="00F836C8"/>
    <w:rsid w:val="00F87139"/>
    <w:rsid w:val="00F90F69"/>
    <w:rsid w:val="00F919A9"/>
    <w:rsid w:val="00F97981"/>
    <w:rsid w:val="00FB763E"/>
    <w:rsid w:val="00FC4E46"/>
    <w:rsid w:val="00FC5454"/>
    <w:rsid w:val="00FD56F6"/>
    <w:rsid w:val="00FD774B"/>
    <w:rsid w:val="00FE2982"/>
    <w:rsid w:val="00FF1BED"/>
    <w:rsid w:val="00FF53F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F1046"/>
  <w15:docId w15:val="{69AF4FD2-7316-4A22-A820-511573FA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953"/>
    <w:rPr>
      <w:sz w:val="24"/>
    </w:rPr>
  </w:style>
  <w:style w:type="paragraph" w:styleId="Heading1">
    <w:name w:val="heading 1"/>
    <w:basedOn w:val="Normal"/>
    <w:next w:val="Normal"/>
    <w:link w:val="Heading1Char"/>
    <w:uiPriority w:val="9"/>
    <w:qFormat/>
    <w:rsid w:val="006A3B5C"/>
    <w:pPr>
      <w:numPr>
        <w:numId w:val="1"/>
      </w:num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before="360" w:after="120"/>
      <w:outlineLvl w:val="0"/>
    </w:pPr>
    <w:rPr>
      <w:b/>
      <w:caps/>
      <w:color w:val="FFFFFF" w:themeColor="background1"/>
      <w:spacing w:val="15"/>
      <w:szCs w:val="22"/>
    </w:rPr>
  </w:style>
  <w:style w:type="paragraph" w:styleId="Heading2">
    <w:name w:val="heading 2"/>
    <w:basedOn w:val="Normal"/>
    <w:next w:val="Normal"/>
    <w:link w:val="Heading2Char"/>
    <w:uiPriority w:val="9"/>
    <w:unhideWhenUsed/>
    <w:qFormat/>
    <w:rsid w:val="0095543E"/>
    <w:pPr>
      <w:numPr>
        <w:ilvl w:val="1"/>
        <w:numId w:val="1"/>
      </w:num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120" w:after="120"/>
      <w:outlineLvl w:val="1"/>
    </w:pPr>
    <w:rPr>
      <w:b/>
      <w:spacing w:val="15"/>
    </w:rPr>
  </w:style>
  <w:style w:type="paragraph" w:styleId="Heading3">
    <w:name w:val="heading 3"/>
    <w:basedOn w:val="Normal"/>
    <w:next w:val="Normal"/>
    <w:link w:val="Heading3Char"/>
    <w:uiPriority w:val="9"/>
    <w:unhideWhenUsed/>
    <w:qFormat/>
    <w:rsid w:val="00C24AEF"/>
    <w:pPr>
      <w:numPr>
        <w:ilvl w:val="2"/>
        <w:numId w:val="1"/>
      </w:numPr>
      <w:pBdr>
        <w:top w:val="single" w:sz="6" w:space="2" w:color="0F6FC6" w:themeColor="accent1"/>
      </w:pBdr>
      <w:spacing w:before="300" w:after="0"/>
      <w:outlineLvl w:val="2"/>
    </w:pPr>
    <w:rPr>
      <w:color w:val="073662" w:themeColor="accent1" w:themeShade="7F"/>
      <w:spacing w:val="15"/>
    </w:rPr>
  </w:style>
  <w:style w:type="paragraph" w:styleId="Heading4">
    <w:name w:val="heading 4"/>
    <w:basedOn w:val="Normal"/>
    <w:next w:val="Normal"/>
    <w:link w:val="Heading4Char"/>
    <w:uiPriority w:val="9"/>
    <w:unhideWhenUsed/>
    <w:qFormat/>
    <w:rsid w:val="00DE28A0"/>
    <w:pPr>
      <w:numPr>
        <w:ilvl w:val="3"/>
        <w:numId w:val="1"/>
      </w:num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unhideWhenUsed/>
    <w:qFormat/>
    <w:rsid w:val="00DE28A0"/>
    <w:pPr>
      <w:numPr>
        <w:ilvl w:val="4"/>
        <w:numId w:val="1"/>
      </w:num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DE28A0"/>
    <w:pPr>
      <w:numPr>
        <w:ilvl w:val="5"/>
        <w:numId w:val="1"/>
      </w:num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DE28A0"/>
    <w:pPr>
      <w:numPr>
        <w:ilvl w:val="6"/>
        <w:numId w:val="1"/>
      </w:num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DE28A0"/>
    <w:pPr>
      <w:numPr>
        <w:ilvl w:val="7"/>
        <w:numId w:val="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28A0"/>
    <w:pPr>
      <w:numPr>
        <w:ilvl w:val="8"/>
        <w:numId w:val="1"/>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B5C"/>
    <w:rPr>
      <w:b/>
      <w:caps/>
      <w:color w:val="FFFFFF" w:themeColor="background1"/>
      <w:spacing w:val="15"/>
      <w:sz w:val="24"/>
      <w:szCs w:val="22"/>
      <w:shd w:val="clear" w:color="auto" w:fill="0F6FC6" w:themeFill="accent1"/>
    </w:rPr>
  </w:style>
  <w:style w:type="character" w:styleId="Strong">
    <w:name w:val="Strong"/>
    <w:qFormat/>
    <w:rsid w:val="00DE28A0"/>
    <w:rPr>
      <w:b/>
      <w:bCs/>
    </w:rPr>
  </w:style>
  <w:style w:type="character" w:customStyle="1" w:styleId="Heading2Char">
    <w:name w:val="Heading 2 Char"/>
    <w:basedOn w:val="DefaultParagraphFont"/>
    <w:link w:val="Heading2"/>
    <w:uiPriority w:val="9"/>
    <w:rsid w:val="0095543E"/>
    <w:rPr>
      <w:b/>
      <w:spacing w:val="15"/>
      <w:sz w:val="24"/>
      <w:shd w:val="clear" w:color="auto" w:fill="C7E2FA" w:themeFill="accent1" w:themeFillTint="33"/>
    </w:rPr>
  </w:style>
  <w:style w:type="paragraph" w:styleId="ListParagraph">
    <w:name w:val="List Paragraph"/>
    <w:basedOn w:val="Normal"/>
    <w:link w:val="ListParagraphChar"/>
    <w:uiPriority w:val="34"/>
    <w:qFormat/>
    <w:rsid w:val="00B917DD"/>
    <w:pPr>
      <w:ind w:left="720"/>
      <w:contextualSpacing/>
    </w:pPr>
  </w:style>
  <w:style w:type="character" w:styleId="Hyperlink">
    <w:name w:val="Hyperlink"/>
    <w:basedOn w:val="DefaultParagraphFont"/>
    <w:uiPriority w:val="99"/>
    <w:unhideWhenUsed/>
    <w:rsid w:val="00B917DD"/>
    <w:rPr>
      <w:color w:val="F49100" w:themeColor="hyperlink"/>
      <w:u w:val="single"/>
    </w:rPr>
  </w:style>
  <w:style w:type="character" w:customStyle="1" w:styleId="Heading3Char">
    <w:name w:val="Heading 3 Char"/>
    <w:basedOn w:val="DefaultParagraphFont"/>
    <w:link w:val="Heading3"/>
    <w:uiPriority w:val="9"/>
    <w:rsid w:val="00C24AEF"/>
    <w:rPr>
      <w:color w:val="073662" w:themeColor="accent1" w:themeShade="7F"/>
      <w:spacing w:val="15"/>
      <w:sz w:val="24"/>
    </w:rPr>
  </w:style>
  <w:style w:type="character" w:customStyle="1" w:styleId="Heading4Char">
    <w:name w:val="Heading 4 Char"/>
    <w:basedOn w:val="DefaultParagraphFont"/>
    <w:link w:val="Heading4"/>
    <w:uiPriority w:val="9"/>
    <w:rsid w:val="00DE28A0"/>
    <w:rPr>
      <w:caps/>
      <w:color w:val="0B5294" w:themeColor="accent1" w:themeShade="BF"/>
      <w:spacing w:val="10"/>
      <w:sz w:val="24"/>
    </w:rPr>
  </w:style>
  <w:style w:type="character" w:customStyle="1" w:styleId="Heading5Char">
    <w:name w:val="Heading 5 Char"/>
    <w:basedOn w:val="DefaultParagraphFont"/>
    <w:link w:val="Heading5"/>
    <w:uiPriority w:val="9"/>
    <w:rsid w:val="00DE28A0"/>
    <w:rPr>
      <w:caps/>
      <w:color w:val="0B5294" w:themeColor="accent1" w:themeShade="BF"/>
      <w:spacing w:val="10"/>
      <w:sz w:val="24"/>
    </w:rPr>
  </w:style>
  <w:style w:type="character" w:customStyle="1" w:styleId="Heading6Char">
    <w:name w:val="Heading 6 Char"/>
    <w:basedOn w:val="DefaultParagraphFont"/>
    <w:link w:val="Heading6"/>
    <w:uiPriority w:val="9"/>
    <w:semiHidden/>
    <w:rsid w:val="00DE28A0"/>
    <w:rPr>
      <w:caps/>
      <w:color w:val="0B5294" w:themeColor="accent1" w:themeShade="BF"/>
      <w:spacing w:val="10"/>
      <w:sz w:val="24"/>
    </w:rPr>
  </w:style>
  <w:style w:type="character" w:customStyle="1" w:styleId="Heading7Char">
    <w:name w:val="Heading 7 Char"/>
    <w:basedOn w:val="DefaultParagraphFont"/>
    <w:link w:val="Heading7"/>
    <w:uiPriority w:val="9"/>
    <w:semiHidden/>
    <w:rsid w:val="00DE28A0"/>
    <w:rPr>
      <w:caps/>
      <w:color w:val="0B5294" w:themeColor="accent1" w:themeShade="BF"/>
      <w:spacing w:val="10"/>
      <w:sz w:val="24"/>
    </w:rPr>
  </w:style>
  <w:style w:type="character" w:customStyle="1" w:styleId="Heading8Char">
    <w:name w:val="Heading 8 Char"/>
    <w:basedOn w:val="DefaultParagraphFont"/>
    <w:link w:val="Heading8"/>
    <w:uiPriority w:val="9"/>
    <w:semiHidden/>
    <w:rsid w:val="00DE28A0"/>
    <w:rPr>
      <w:caps/>
      <w:spacing w:val="10"/>
      <w:sz w:val="18"/>
      <w:szCs w:val="18"/>
    </w:rPr>
  </w:style>
  <w:style w:type="character" w:customStyle="1" w:styleId="Heading9Char">
    <w:name w:val="Heading 9 Char"/>
    <w:basedOn w:val="DefaultParagraphFont"/>
    <w:link w:val="Heading9"/>
    <w:uiPriority w:val="9"/>
    <w:semiHidden/>
    <w:rsid w:val="00DE28A0"/>
    <w:rPr>
      <w:i/>
      <w:iCs/>
      <w:caps/>
      <w:spacing w:val="10"/>
      <w:sz w:val="18"/>
      <w:szCs w:val="18"/>
    </w:rPr>
  </w:style>
  <w:style w:type="paragraph" w:styleId="Caption">
    <w:name w:val="caption"/>
    <w:basedOn w:val="Normal"/>
    <w:next w:val="Normal"/>
    <w:uiPriority w:val="35"/>
    <w:semiHidden/>
    <w:unhideWhenUsed/>
    <w:qFormat/>
    <w:rsid w:val="00DE28A0"/>
    <w:rPr>
      <w:b/>
      <w:bCs/>
      <w:color w:val="0B5294" w:themeColor="accent1" w:themeShade="BF"/>
      <w:sz w:val="16"/>
      <w:szCs w:val="16"/>
    </w:rPr>
  </w:style>
  <w:style w:type="paragraph" w:styleId="Title">
    <w:name w:val="Title"/>
    <w:basedOn w:val="Normal"/>
    <w:next w:val="Normal"/>
    <w:link w:val="TitleChar"/>
    <w:uiPriority w:val="10"/>
    <w:qFormat/>
    <w:rsid w:val="00DE28A0"/>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DE28A0"/>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DE28A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E28A0"/>
    <w:rPr>
      <w:caps/>
      <w:color w:val="595959" w:themeColor="text1" w:themeTint="A6"/>
      <w:spacing w:val="10"/>
      <w:sz w:val="21"/>
      <w:szCs w:val="21"/>
    </w:rPr>
  </w:style>
  <w:style w:type="character" w:styleId="Emphasis">
    <w:name w:val="Emphasis"/>
    <w:uiPriority w:val="20"/>
    <w:qFormat/>
    <w:rsid w:val="00DE28A0"/>
    <w:rPr>
      <w:caps/>
      <w:color w:val="073662" w:themeColor="accent1" w:themeShade="7F"/>
      <w:spacing w:val="5"/>
    </w:rPr>
  </w:style>
  <w:style w:type="paragraph" w:styleId="NoSpacing">
    <w:name w:val="No Spacing"/>
    <w:link w:val="NoSpacingChar"/>
    <w:uiPriority w:val="1"/>
    <w:qFormat/>
    <w:rsid w:val="00DE28A0"/>
    <w:pPr>
      <w:spacing w:after="0" w:line="240" w:lineRule="auto"/>
    </w:pPr>
  </w:style>
  <w:style w:type="paragraph" w:styleId="Quote">
    <w:name w:val="Quote"/>
    <w:basedOn w:val="Normal"/>
    <w:next w:val="Normal"/>
    <w:link w:val="QuoteChar"/>
    <w:uiPriority w:val="29"/>
    <w:qFormat/>
    <w:rsid w:val="00DE28A0"/>
    <w:rPr>
      <w:i/>
      <w:iCs/>
      <w:szCs w:val="24"/>
    </w:rPr>
  </w:style>
  <w:style w:type="character" w:customStyle="1" w:styleId="QuoteChar">
    <w:name w:val="Quote Char"/>
    <w:basedOn w:val="DefaultParagraphFont"/>
    <w:link w:val="Quote"/>
    <w:uiPriority w:val="29"/>
    <w:rsid w:val="00DE28A0"/>
    <w:rPr>
      <w:i/>
      <w:iCs/>
      <w:sz w:val="24"/>
      <w:szCs w:val="24"/>
    </w:rPr>
  </w:style>
  <w:style w:type="paragraph" w:styleId="IntenseQuote">
    <w:name w:val="Intense Quote"/>
    <w:basedOn w:val="Normal"/>
    <w:next w:val="Normal"/>
    <w:link w:val="IntenseQuoteChar"/>
    <w:uiPriority w:val="30"/>
    <w:qFormat/>
    <w:rsid w:val="00DE28A0"/>
    <w:pPr>
      <w:spacing w:before="240" w:after="240" w:line="240" w:lineRule="auto"/>
      <w:ind w:left="1080" w:right="1080"/>
      <w:jc w:val="center"/>
    </w:pPr>
    <w:rPr>
      <w:color w:val="0F6FC6" w:themeColor="accent1"/>
      <w:szCs w:val="24"/>
    </w:rPr>
  </w:style>
  <w:style w:type="character" w:customStyle="1" w:styleId="IntenseQuoteChar">
    <w:name w:val="Intense Quote Char"/>
    <w:basedOn w:val="DefaultParagraphFont"/>
    <w:link w:val="IntenseQuote"/>
    <w:uiPriority w:val="30"/>
    <w:rsid w:val="00DE28A0"/>
    <w:rPr>
      <w:color w:val="0F6FC6" w:themeColor="accent1"/>
      <w:sz w:val="24"/>
      <w:szCs w:val="24"/>
    </w:rPr>
  </w:style>
  <w:style w:type="character" w:styleId="SubtleEmphasis">
    <w:name w:val="Subtle Emphasis"/>
    <w:uiPriority w:val="19"/>
    <w:qFormat/>
    <w:rsid w:val="00DE28A0"/>
    <w:rPr>
      <w:i/>
      <w:iCs/>
      <w:color w:val="073662" w:themeColor="accent1" w:themeShade="7F"/>
    </w:rPr>
  </w:style>
  <w:style w:type="character" w:styleId="IntenseEmphasis">
    <w:name w:val="Intense Emphasis"/>
    <w:uiPriority w:val="21"/>
    <w:qFormat/>
    <w:rsid w:val="00DE28A0"/>
    <w:rPr>
      <w:b/>
      <w:bCs/>
      <w:caps/>
      <w:color w:val="073662" w:themeColor="accent1" w:themeShade="7F"/>
      <w:spacing w:val="10"/>
    </w:rPr>
  </w:style>
  <w:style w:type="character" w:styleId="SubtleReference">
    <w:name w:val="Subtle Reference"/>
    <w:uiPriority w:val="31"/>
    <w:qFormat/>
    <w:rsid w:val="00752B27"/>
    <w:rPr>
      <w:b/>
      <w:bCs/>
      <w:color w:val="000000" w:themeColor="text1"/>
    </w:rPr>
  </w:style>
  <w:style w:type="character" w:styleId="IntenseReference">
    <w:name w:val="Intense Reference"/>
    <w:uiPriority w:val="32"/>
    <w:qFormat/>
    <w:rsid w:val="00DE28A0"/>
    <w:rPr>
      <w:b/>
      <w:bCs/>
      <w:i/>
      <w:iCs/>
      <w:caps/>
      <w:color w:val="0F6FC6" w:themeColor="accent1"/>
    </w:rPr>
  </w:style>
  <w:style w:type="character" w:styleId="BookTitle">
    <w:name w:val="Book Title"/>
    <w:uiPriority w:val="33"/>
    <w:qFormat/>
    <w:rsid w:val="00DE28A0"/>
    <w:rPr>
      <w:b/>
      <w:bCs/>
      <w:i/>
      <w:iCs/>
      <w:spacing w:val="0"/>
    </w:rPr>
  </w:style>
  <w:style w:type="paragraph" w:styleId="TOCHeading">
    <w:name w:val="TOC Heading"/>
    <w:basedOn w:val="Heading1"/>
    <w:next w:val="Normal"/>
    <w:uiPriority w:val="39"/>
    <w:semiHidden/>
    <w:unhideWhenUsed/>
    <w:qFormat/>
    <w:rsid w:val="00DE28A0"/>
    <w:pPr>
      <w:outlineLvl w:val="9"/>
    </w:pPr>
  </w:style>
  <w:style w:type="paragraph" w:styleId="Header">
    <w:name w:val="header"/>
    <w:basedOn w:val="Normal"/>
    <w:link w:val="HeaderChar"/>
    <w:uiPriority w:val="99"/>
    <w:unhideWhenUsed/>
    <w:rsid w:val="005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940EA"/>
  </w:style>
  <w:style w:type="paragraph" w:styleId="Footer">
    <w:name w:val="footer"/>
    <w:basedOn w:val="Normal"/>
    <w:link w:val="FooterChar"/>
    <w:uiPriority w:val="99"/>
    <w:unhideWhenUsed/>
    <w:rsid w:val="005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940EA"/>
  </w:style>
  <w:style w:type="paragraph" w:styleId="NormalWeb">
    <w:name w:val="Normal (Web)"/>
    <w:basedOn w:val="Normal"/>
    <w:uiPriority w:val="99"/>
    <w:semiHidden/>
    <w:unhideWhenUsed/>
    <w:rsid w:val="00931426"/>
    <w:pPr>
      <w:spacing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616E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EDA"/>
    <w:rPr>
      <w:rFonts w:ascii="Tahoma" w:hAnsi="Tahoma" w:cs="Tahoma"/>
      <w:sz w:val="16"/>
      <w:szCs w:val="16"/>
    </w:rPr>
  </w:style>
  <w:style w:type="character" w:customStyle="1" w:styleId="NoSpacingChar">
    <w:name w:val="No Spacing Char"/>
    <w:basedOn w:val="DefaultParagraphFont"/>
    <w:link w:val="NoSpacing"/>
    <w:uiPriority w:val="1"/>
    <w:rsid w:val="00753AB8"/>
  </w:style>
  <w:style w:type="table" w:styleId="TableGrid">
    <w:name w:val="Table Grid"/>
    <w:basedOn w:val="TableNormal"/>
    <w:uiPriority w:val="39"/>
    <w:rsid w:val="00753A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AFBC045A234F388343B1A25E857B74">
    <w:name w:val="DAAFBC045A234F388343B1A25E857B74"/>
    <w:rsid w:val="000B497A"/>
    <w:pPr>
      <w:spacing w:before="0"/>
    </w:pPr>
    <w:rPr>
      <w:sz w:val="22"/>
      <w:szCs w:val="22"/>
      <w:lang w:eastAsia="ja-JP"/>
    </w:rPr>
  </w:style>
  <w:style w:type="table" w:customStyle="1" w:styleId="LightGrid1">
    <w:name w:val="Light Grid1"/>
    <w:basedOn w:val="TableNormal"/>
    <w:uiPriority w:val="62"/>
    <w:rsid w:val="00652904"/>
    <w:pPr>
      <w:spacing w:before="0" w:after="0" w:line="240" w:lineRule="auto"/>
    </w:pPr>
    <w:rPr>
      <w:rFonts w:eastAsiaTheme="minorHAns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qFormat/>
    <w:rsid w:val="00754BD5"/>
    <w:pPr>
      <w:tabs>
        <w:tab w:val="left" w:pos="440"/>
        <w:tab w:val="right" w:leader="dot" w:pos="9593"/>
      </w:tabs>
      <w:spacing w:before="120" w:after="100" w:line="240" w:lineRule="auto"/>
      <w:ind w:right="72"/>
    </w:pPr>
    <w:rPr>
      <w:caps/>
      <w:kern w:val="22"/>
      <w:sz w:val="22"/>
      <w:szCs w:val="22"/>
      <w:lang w:eastAsia="ja-JP"/>
    </w:rPr>
  </w:style>
  <w:style w:type="paragraph" w:styleId="TOC2">
    <w:name w:val="toc 2"/>
    <w:basedOn w:val="Normal"/>
    <w:next w:val="Normal"/>
    <w:autoRedefine/>
    <w:uiPriority w:val="39"/>
    <w:unhideWhenUsed/>
    <w:qFormat/>
    <w:rsid w:val="00BF3623"/>
    <w:pPr>
      <w:spacing w:before="120" w:after="100" w:line="240" w:lineRule="auto"/>
      <w:ind w:left="220" w:right="72"/>
    </w:pPr>
    <w:rPr>
      <w:kern w:val="22"/>
      <w:sz w:val="22"/>
      <w:szCs w:val="22"/>
      <w:lang w:eastAsia="ja-JP"/>
    </w:rPr>
  </w:style>
  <w:style w:type="character" w:customStyle="1" w:styleId="apple-converted-space">
    <w:name w:val="apple-converted-space"/>
    <w:basedOn w:val="DefaultParagraphFont"/>
    <w:rsid w:val="002C1A06"/>
  </w:style>
  <w:style w:type="table" w:customStyle="1" w:styleId="LightList-Accent11">
    <w:name w:val="Light List - Accent 11"/>
    <w:basedOn w:val="TableNormal"/>
    <w:uiPriority w:val="61"/>
    <w:rsid w:val="009B5A6C"/>
    <w:pPr>
      <w:spacing w:before="0" w:after="0"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paragraph" w:styleId="TOC3">
    <w:name w:val="toc 3"/>
    <w:basedOn w:val="Normal"/>
    <w:next w:val="Normal"/>
    <w:autoRedefine/>
    <w:uiPriority w:val="39"/>
    <w:unhideWhenUsed/>
    <w:qFormat/>
    <w:rsid w:val="00752B27"/>
    <w:pPr>
      <w:spacing w:before="0" w:after="100"/>
      <w:ind w:left="440"/>
    </w:pPr>
    <w:rPr>
      <w:sz w:val="22"/>
      <w:szCs w:val="22"/>
      <w:lang w:eastAsia="ja-JP"/>
    </w:rPr>
  </w:style>
  <w:style w:type="paragraph" w:customStyle="1" w:styleId="ITSHeading1">
    <w:name w:val="ITS Heading 1"/>
    <w:basedOn w:val="Normal"/>
    <w:rsid w:val="00371F64"/>
    <w:pPr>
      <w:widowControl w:val="0"/>
      <w:shd w:val="clear" w:color="auto" w:fill="EEEEEE"/>
      <w:suppressAutoHyphens/>
      <w:spacing w:before="312" w:after="312" w:line="240" w:lineRule="auto"/>
    </w:pPr>
    <w:rPr>
      <w:rFonts w:ascii="Calibri" w:eastAsia="SimSun" w:hAnsi="Calibri" w:cs="Calibri"/>
      <w:b/>
      <w:bCs/>
      <w:color w:val="800000"/>
      <w:kern w:val="1"/>
      <w:sz w:val="28"/>
      <w:szCs w:val="28"/>
      <w:lang w:val="vi-VN" w:eastAsia="zh-CN" w:bidi="hi-IN"/>
    </w:rPr>
  </w:style>
  <w:style w:type="paragraph" w:customStyle="1" w:styleId="ITSTable12B">
    <w:name w:val="ITS Table 12B"/>
    <w:basedOn w:val="Normal"/>
    <w:rsid w:val="00371F64"/>
    <w:pPr>
      <w:widowControl w:val="0"/>
      <w:suppressLineNumbers/>
      <w:suppressAutoHyphens/>
      <w:spacing w:before="60" w:after="60" w:line="240" w:lineRule="auto"/>
      <w:jc w:val="center"/>
    </w:pPr>
    <w:rPr>
      <w:rFonts w:ascii="Calibri" w:eastAsia="Times New Roman" w:hAnsi="Calibri" w:cs="Calibri"/>
      <w:b/>
      <w:bCs/>
      <w:kern w:val="1"/>
      <w:szCs w:val="24"/>
      <w:lang w:eastAsia="zh-CN"/>
    </w:rPr>
  </w:style>
  <w:style w:type="paragraph" w:customStyle="1" w:styleId="ITSTable12">
    <w:name w:val="ITS Table 12"/>
    <w:basedOn w:val="BodyText"/>
    <w:rsid w:val="00371F64"/>
    <w:pPr>
      <w:widowControl w:val="0"/>
      <w:suppressAutoHyphens/>
      <w:spacing w:before="60" w:after="60" w:line="240" w:lineRule="auto"/>
    </w:pPr>
    <w:rPr>
      <w:rFonts w:ascii="Calibri" w:eastAsia="Times New Roman" w:hAnsi="Calibri" w:cs="Calibri"/>
      <w:kern w:val="1"/>
      <w:szCs w:val="24"/>
      <w:lang w:eastAsia="zh-CN"/>
    </w:rPr>
  </w:style>
  <w:style w:type="paragraph" w:styleId="BodyText">
    <w:name w:val="Body Text"/>
    <w:basedOn w:val="Normal"/>
    <w:link w:val="BodyTextChar"/>
    <w:uiPriority w:val="99"/>
    <w:unhideWhenUsed/>
    <w:rsid w:val="00371F64"/>
    <w:pPr>
      <w:spacing w:after="120"/>
    </w:pPr>
  </w:style>
  <w:style w:type="character" w:customStyle="1" w:styleId="BodyTextChar">
    <w:name w:val="Body Text Char"/>
    <w:basedOn w:val="DefaultParagraphFont"/>
    <w:link w:val="BodyText"/>
    <w:uiPriority w:val="99"/>
    <w:rsid w:val="00371F64"/>
    <w:rPr>
      <w:sz w:val="24"/>
    </w:rPr>
  </w:style>
  <w:style w:type="paragraph" w:customStyle="1" w:styleId="Headerfooterba">
    <w:name w:val="Header/ footer bìa"/>
    <w:basedOn w:val="Heading2"/>
    <w:link w:val="HeaderfooterbaChar"/>
    <w:qFormat/>
    <w:rsid w:val="001163CC"/>
    <w:pPr>
      <w:numPr>
        <w:ilvl w:val="0"/>
        <w:numId w:val="0"/>
      </w:numPr>
      <w:jc w:val="center"/>
    </w:pPr>
  </w:style>
  <w:style w:type="character" w:customStyle="1" w:styleId="HeaderfooterbaChar">
    <w:name w:val="Header/ footer bìa Char"/>
    <w:basedOn w:val="Heading2Char"/>
    <w:link w:val="Headerfooterba"/>
    <w:rsid w:val="001163CC"/>
    <w:rPr>
      <w:b/>
      <w:spacing w:val="15"/>
      <w:sz w:val="24"/>
      <w:shd w:val="clear" w:color="auto" w:fill="C7E2FA" w:themeFill="accent1" w:themeFillTint="33"/>
    </w:rPr>
  </w:style>
  <w:style w:type="paragraph" w:customStyle="1" w:styleId="ITSNormal">
    <w:name w:val="ITS Normal"/>
    <w:basedOn w:val="Normal"/>
    <w:rsid w:val="000610C8"/>
    <w:pPr>
      <w:widowControl w:val="0"/>
      <w:suppressAutoHyphens/>
      <w:spacing w:before="31" w:after="31" w:line="240" w:lineRule="auto"/>
    </w:pPr>
    <w:rPr>
      <w:rFonts w:ascii="Calibri" w:eastAsia="SimSun" w:hAnsi="Calibri" w:cs="Calibri"/>
      <w:bCs/>
      <w:color w:val="000000"/>
      <w:kern w:val="1"/>
      <w:szCs w:val="28"/>
      <w:lang w:val="vi-VN" w:eastAsia="zh-CN" w:bidi="hi-IN"/>
    </w:rPr>
  </w:style>
  <w:style w:type="paragraph" w:customStyle="1" w:styleId="tvHeading1">
    <w:name w:val="tvHeading 1"/>
    <w:basedOn w:val="Normal"/>
    <w:rsid w:val="0077225B"/>
    <w:pPr>
      <w:numPr>
        <w:numId w:val="2"/>
      </w:numPr>
      <w:spacing w:before="360" w:after="120" w:line="240" w:lineRule="auto"/>
    </w:pPr>
    <w:rPr>
      <w:rFonts w:ascii="Times New Roman" w:eastAsia="Times New Roman" w:hAnsi="Times New Roman" w:cs="Times New Roman"/>
      <w:b/>
      <w:bCs/>
      <w:color w:val="800000"/>
      <w:szCs w:val="24"/>
    </w:rPr>
  </w:style>
  <w:style w:type="paragraph" w:customStyle="1" w:styleId="tvHeading11">
    <w:name w:val="tvHeading 1.1"/>
    <w:basedOn w:val="Normal"/>
    <w:rsid w:val="0077225B"/>
    <w:pPr>
      <w:numPr>
        <w:ilvl w:val="1"/>
        <w:numId w:val="2"/>
      </w:numPr>
      <w:spacing w:before="240" w:after="120" w:line="240" w:lineRule="auto"/>
    </w:pPr>
    <w:rPr>
      <w:rFonts w:ascii="Times New Roman" w:eastAsia="Times New Roman" w:hAnsi="Times New Roman" w:cs="Times New Roman"/>
      <w:b/>
      <w:bCs/>
      <w:color w:val="000080"/>
      <w:szCs w:val="24"/>
    </w:rPr>
  </w:style>
  <w:style w:type="paragraph" w:customStyle="1" w:styleId="tvHeading111">
    <w:name w:val="tvHeading 1.1.1"/>
    <w:basedOn w:val="Normal"/>
    <w:rsid w:val="0077225B"/>
    <w:pPr>
      <w:numPr>
        <w:ilvl w:val="2"/>
        <w:numId w:val="2"/>
      </w:numPr>
      <w:spacing w:before="120" w:after="120" w:line="240" w:lineRule="auto"/>
    </w:pPr>
    <w:rPr>
      <w:rFonts w:ascii="Times New Roman" w:eastAsia="Times New Roman" w:hAnsi="Times New Roman" w:cs="Times New Roman"/>
      <w:b/>
      <w:bCs/>
      <w:i/>
      <w:iCs/>
      <w:szCs w:val="24"/>
    </w:rPr>
  </w:style>
  <w:style w:type="paragraph" w:customStyle="1" w:styleId="tvTable-row1">
    <w:name w:val="tvTable-row1"/>
    <w:basedOn w:val="Normal"/>
    <w:rsid w:val="00E04E66"/>
    <w:pPr>
      <w:keepLines/>
      <w:spacing w:before="120" w:after="120" w:line="240" w:lineRule="auto"/>
      <w:jc w:val="center"/>
    </w:pPr>
    <w:rPr>
      <w:rFonts w:ascii="Times New Roman" w:eastAsia="Times New Roman" w:hAnsi="Times New Roman" w:cs="Times New Roman"/>
      <w:b/>
      <w:bCs/>
      <w:color w:val="6E2500"/>
      <w:szCs w:val="24"/>
    </w:rPr>
  </w:style>
  <w:style w:type="paragraph" w:customStyle="1" w:styleId="tvNote">
    <w:name w:val="tvNote"/>
    <w:basedOn w:val="Header"/>
    <w:link w:val="tvNoteChar1"/>
    <w:rsid w:val="00E421ED"/>
    <w:pPr>
      <w:tabs>
        <w:tab w:val="clear" w:pos="4680"/>
        <w:tab w:val="clear" w:pos="9360"/>
      </w:tabs>
      <w:spacing w:before="120" w:after="120"/>
      <w:jc w:val="both"/>
    </w:pPr>
    <w:rPr>
      <w:rFonts w:ascii="Times New Roman" w:eastAsia="Times New Roman" w:hAnsi="Times New Roman" w:cs="Times New Roman"/>
      <w:i/>
      <w:iCs/>
      <w:color w:val="0000FF"/>
      <w:szCs w:val="24"/>
    </w:rPr>
  </w:style>
  <w:style w:type="character" w:customStyle="1" w:styleId="tvNoteChar1">
    <w:name w:val="tvNote Char1"/>
    <w:basedOn w:val="DefaultParagraphFont"/>
    <w:link w:val="tvNote"/>
    <w:rsid w:val="00E421ED"/>
    <w:rPr>
      <w:rFonts w:ascii="Times New Roman" w:eastAsia="Times New Roman" w:hAnsi="Times New Roman" w:cs="Times New Roman"/>
      <w:i/>
      <w:iCs/>
      <w:color w:val="0000FF"/>
      <w:sz w:val="24"/>
      <w:szCs w:val="24"/>
    </w:rPr>
  </w:style>
  <w:style w:type="paragraph" w:customStyle="1" w:styleId="tvBang">
    <w:name w:val="tvBang"/>
    <w:basedOn w:val="Normal"/>
    <w:rsid w:val="00423221"/>
    <w:pPr>
      <w:spacing w:before="60" w:after="60" w:line="240" w:lineRule="auto"/>
    </w:pPr>
    <w:rPr>
      <w:rFonts w:ascii="Times New Roman" w:eastAsia="Times New Roman" w:hAnsi="Times New Roman" w:cs="Times New Roman"/>
      <w:szCs w:val="24"/>
    </w:rPr>
  </w:style>
  <w:style w:type="paragraph" w:customStyle="1" w:styleId="TableHeading">
    <w:name w:val="Table Heading"/>
    <w:basedOn w:val="TableText"/>
    <w:rsid w:val="0024474B"/>
    <w:rPr>
      <w:b/>
    </w:rPr>
  </w:style>
  <w:style w:type="paragraph" w:customStyle="1" w:styleId="TableText">
    <w:name w:val="Table Text"/>
    <w:basedOn w:val="Normal"/>
    <w:rsid w:val="0024474B"/>
    <w:pPr>
      <w:keepLines/>
      <w:spacing w:before="120" w:after="120"/>
      <w:jc w:val="both"/>
    </w:pPr>
    <w:rPr>
      <w:rFonts w:ascii="Times New Roman" w:eastAsia="Times New Roman" w:hAnsi="Times New Roman" w:cs="Times New Roman"/>
      <w:sz w:val="16"/>
    </w:rPr>
  </w:style>
  <w:style w:type="paragraph" w:customStyle="1" w:styleId="Normal1">
    <w:name w:val="Normal1"/>
    <w:rsid w:val="007B0B49"/>
    <w:pPr>
      <w:spacing w:before="60" w:after="60" w:line="240" w:lineRule="auto"/>
      <w:ind w:left="1440"/>
    </w:pPr>
    <w:rPr>
      <w:rFonts w:ascii="Times New Roman" w:eastAsia="Times New Roman" w:hAnsi="Times New Roman" w:cs="Times New Roman"/>
      <w:color w:val="000000"/>
      <w:sz w:val="22"/>
      <w:szCs w:val="22"/>
      <w:lang w:val="vi-VN" w:eastAsia="vi-VN"/>
    </w:rPr>
  </w:style>
  <w:style w:type="paragraph" w:customStyle="1" w:styleId="Header2">
    <w:name w:val="Header 2"/>
    <w:basedOn w:val="Normal"/>
    <w:link w:val="Header2Char"/>
    <w:qFormat/>
    <w:rsid w:val="00AD7BDE"/>
    <w:pPr>
      <w:spacing w:before="0" w:after="0" w:line="240" w:lineRule="auto"/>
    </w:pPr>
    <w:rPr>
      <w:b/>
      <w:caps/>
    </w:rPr>
  </w:style>
  <w:style w:type="paragraph" w:customStyle="1" w:styleId="Header2right">
    <w:name w:val="Header 2 right"/>
    <w:basedOn w:val="Normal"/>
    <w:link w:val="Header2rightChar"/>
    <w:qFormat/>
    <w:rsid w:val="00AD7BDE"/>
    <w:pPr>
      <w:spacing w:before="0" w:after="0" w:line="240" w:lineRule="auto"/>
      <w:jc w:val="right"/>
    </w:pPr>
  </w:style>
  <w:style w:type="character" w:customStyle="1" w:styleId="Header2Char">
    <w:name w:val="Header 2 Char"/>
    <w:basedOn w:val="DefaultParagraphFont"/>
    <w:link w:val="Header2"/>
    <w:rsid w:val="00AD7BDE"/>
    <w:rPr>
      <w:b/>
      <w:caps/>
      <w:sz w:val="24"/>
    </w:rPr>
  </w:style>
  <w:style w:type="character" w:customStyle="1" w:styleId="Header2rightChar">
    <w:name w:val="Header 2 right Char"/>
    <w:basedOn w:val="DefaultParagraphFont"/>
    <w:link w:val="Header2right"/>
    <w:rsid w:val="00AD7BDE"/>
    <w:rPr>
      <w:sz w:val="24"/>
    </w:rPr>
  </w:style>
  <w:style w:type="character" w:customStyle="1" w:styleId="ListParagraphChar">
    <w:name w:val="List Paragraph Char"/>
    <w:basedOn w:val="DefaultParagraphFont"/>
    <w:link w:val="ListParagraph"/>
    <w:uiPriority w:val="34"/>
    <w:locked/>
    <w:rsid w:val="00A0334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67982">
      <w:bodyDiv w:val="1"/>
      <w:marLeft w:val="0"/>
      <w:marRight w:val="0"/>
      <w:marTop w:val="0"/>
      <w:marBottom w:val="0"/>
      <w:divBdr>
        <w:top w:val="none" w:sz="0" w:space="0" w:color="auto"/>
        <w:left w:val="none" w:sz="0" w:space="0" w:color="auto"/>
        <w:bottom w:val="none" w:sz="0" w:space="0" w:color="auto"/>
        <w:right w:val="none" w:sz="0" w:space="0" w:color="auto"/>
      </w:divBdr>
    </w:div>
    <w:div w:id="201676497">
      <w:bodyDiv w:val="1"/>
      <w:marLeft w:val="0"/>
      <w:marRight w:val="0"/>
      <w:marTop w:val="0"/>
      <w:marBottom w:val="0"/>
      <w:divBdr>
        <w:top w:val="none" w:sz="0" w:space="0" w:color="auto"/>
        <w:left w:val="none" w:sz="0" w:space="0" w:color="auto"/>
        <w:bottom w:val="none" w:sz="0" w:space="0" w:color="auto"/>
        <w:right w:val="none" w:sz="0" w:space="0" w:color="auto"/>
      </w:divBdr>
    </w:div>
    <w:div w:id="205727787">
      <w:bodyDiv w:val="1"/>
      <w:marLeft w:val="0"/>
      <w:marRight w:val="0"/>
      <w:marTop w:val="0"/>
      <w:marBottom w:val="0"/>
      <w:divBdr>
        <w:top w:val="none" w:sz="0" w:space="0" w:color="auto"/>
        <w:left w:val="none" w:sz="0" w:space="0" w:color="auto"/>
        <w:bottom w:val="none" w:sz="0" w:space="0" w:color="auto"/>
        <w:right w:val="none" w:sz="0" w:space="0" w:color="auto"/>
      </w:divBdr>
    </w:div>
    <w:div w:id="337464053">
      <w:bodyDiv w:val="1"/>
      <w:marLeft w:val="0"/>
      <w:marRight w:val="0"/>
      <w:marTop w:val="0"/>
      <w:marBottom w:val="0"/>
      <w:divBdr>
        <w:top w:val="none" w:sz="0" w:space="0" w:color="auto"/>
        <w:left w:val="none" w:sz="0" w:space="0" w:color="auto"/>
        <w:bottom w:val="none" w:sz="0" w:space="0" w:color="auto"/>
        <w:right w:val="none" w:sz="0" w:space="0" w:color="auto"/>
      </w:divBdr>
      <w:divsChild>
        <w:div w:id="127361858">
          <w:marLeft w:val="0"/>
          <w:marRight w:val="0"/>
          <w:marTop w:val="0"/>
          <w:marBottom w:val="0"/>
          <w:divBdr>
            <w:top w:val="none" w:sz="0" w:space="0" w:color="auto"/>
            <w:left w:val="none" w:sz="0" w:space="0" w:color="auto"/>
            <w:bottom w:val="none" w:sz="0" w:space="0" w:color="auto"/>
            <w:right w:val="none" w:sz="0" w:space="0" w:color="auto"/>
          </w:divBdr>
        </w:div>
        <w:div w:id="1825269597">
          <w:marLeft w:val="0"/>
          <w:marRight w:val="0"/>
          <w:marTop w:val="0"/>
          <w:marBottom w:val="0"/>
          <w:divBdr>
            <w:top w:val="none" w:sz="0" w:space="0" w:color="auto"/>
            <w:left w:val="none" w:sz="0" w:space="0" w:color="auto"/>
            <w:bottom w:val="none" w:sz="0" w:space="0" w:color="auto"/>
            <w:right w:val="none" w:sz="0" w:space="0" w:color="auto"/>
          </w:divBdr>
        </w:div>
      </w:divsChild>
    </w:div>
    <w:div w:id="377166926">
      <w:bodyDiv w:val="1"/>
      <w:marLeft w:val="0"/>
      <w:marRight w:val="0"/>
      <w:marTop w:val="0"/>
      <w:marBottom w:val="0"/>
      <w:divBdr>
        <w:top w:val="none" w:sz="0" w:space="0" w:color="auto"/>
        <w:left w:val="none" w:sz="0" w:space="0" w:color="auto"/>
        <w:bottom w:val="none" w:sz="0" w:space="0" w:color="auto"/>
        <w:right w:val="none" w:sz="0" w:space="0" w:color="auto"/>
      </w:divBdr>
    </w:div>
    <w:div w:id="380054698">
      <w:bodyDiv w:val="1"/>
      <w:marLeft w:val="0"/>
      <w:marRight w:val="0"/>
      <w:marTop w:val="0"/>
      <w:marBottom w:val="0"/>
      <w:divBdr>
        <w:top w:val="none" w:sz="0" w:space="0" w:color="auto"/>
        <w:left w:val="none" w:sz="0" w:space="0" w:color="auto"/>
        <w:bottom w:val="none" w:sz="0" w:space="0" w:color="auto"/>
        <w:right w:val="none" w:sz="0" w:space="0" w:color="auto"/>
      </w:divBdr>
      <w:divsChild>
        <w:div w:id="423963675">
          <w:marLeft w:val="0"/>
          <w:marRight w:val="0"/>
          <w:marTop w:val="0"/>
          <w:marBottom w:val="0"/>
          <w:divBdr>
            <w:top w:val="none" w:sz="0" w:space="0" w:color="auto"/>
            <w:left w:val="none" w:sz="0" w:space="0" w:color="auto"/>
            <w:bottom w:val="none" w:sz="0" w:space="0" w:color="auto"/>
            <w:right w:val="none" w:sz="0" w:space="0" w:color="auto"/>
          </w:divBdr>
        </w:div>
      </w:divsChild>
    </w:div>
    <w:div w:id="416824339">
      <w:bodyDiv w:val="1"/>
      <w:marLeft w:val="0"/>
      <w:marRight w:val="0"/>
      <w:marTop w:val="0"/>
      <w:marBottom w:val="0"/>
      <w:divBdr>
        <w:top w:val="none" w:sz="0" w:space="0" w:color="auto"/>
        <w:left w:val="none" w:sz="0" w:space="0" w:color="auto"/>
        <w:bottom w:val="none" w:sz="0" w:space="0" w:color="auto"/>
        <w:right w:val="none" w:sz="0" w:space="0" w:color="auto"/>
      </w:divBdr>
    </w:div>
    <w:div w:id="457840613">
      <w:bodyDiv w:val="1"/>
      <w:marLeft w:val="0"/>
      <w:marRight w:val="0"/>
      <w:marTop w:val="0"/>
      <w:marBottom w:val="0"/>
      <w:divBdr>
        <w:top w:val="none" w:sz="0" w:space="0" w:color="auto"/>
        <w:left w:val="none" w:sz="0" w:space="0" w:color="auto"/>
        <w:bottom w:val="none" w:sz="0" w:space="0" w:color="auto"/>
        <w:right w:val="none" w:sz="0" w:space="0" w:color="auto"/>
      </w:divBdr>
    </w:div>
    <w:div w:id="926227801">
      <w:bodyDiv w:val="1"/>
      <w:marLeft w:val="0"/>
      <w:marRight w:val="0"/>
      <w:marTop w:val="0"/>
      <w:marBottom w:val="0"/>
      <w:divBdr>
        <w:top w:val="none" w:sz="0" w:space="0" w:color="auto"/>
        <w:left w:val="none" w:sz="0" w:space="0" w:color="auto"/>
        <w:bottom w:val="none" w:sz="0" w:space="0" w:color="auto"/>
        <w:right w:val="none" w:sz="0" w:space="0" w:color="auto"/>
      </w:divBdr>
    </w:div>
    <w:div w:id="973561510">
      <w:bodyDiv w:val="1"/>
      <w:marLeft w:val="0"/>
      <w:marRight w:val="0"/>
      <w:marTop w:val="0"/>
      <w:marBottom w:val="0"/>
      <w:divBdr>
        <w:top w:val="none" w:sz="0" w:space="0" w:color="auto"/>
        <w:left w:val="none" w:sz="0" w:space="0" w:color="auto"/>
        <w:bottom w:val="none" w:sz="0" w:space="0" w:color="auto"/>
        <w:right w:val="none" w:sz="0" w:space="0" w:color="auto"/>
      </w:divBdr>
    </w:div>
    <w:div w:id="1175807507">
      <w:bodyDiv w:val="1"/>
      <w:marLeft w:val="0"/>
      <w:marRight w:val="0"/>
      <w:marTop w:val="0"/>
      <w:marBottom w:val="0"/>
      <w:divBdr>
        <w:top w:val="none" w:sz="0" w:space="0" w:color="auto"/>
        <w:left w:val="none" w:sz="0" w:space="0" w:color="auto"/>
        <w:bottom w:val="none" w:sz="0" w:space="0" w:color="auto"/>
        <w:right w:val="none" w:sz="0" w:space="0" w:color="auto"/>
      </w:divBdr>
    </w:div>
    <w:div w:id="1227182594">
      <w:bodyDiv w:val="1"/>
      <w:marLeft w:val="0"/>
      <w:marRight w:val="0"/>
      <w:marTop w:val="0"/>
      <w:marBottom w:val="0"/>
      <w:divBdr>
        <w:top w:val="none" w:sz="0" w:space="0" w:color="auto"/>
        <w:left w:val="none" w:sz="0" w:space="0" w:color="auto"/>
        <w:bottom w:val="none" w:sz="0" w:space="0" w:color="auto"/>
        <w:right w:val="none" w:sz="0" w:space="0" w:color="auto"/>
      </w:divBdr>
      <w:divsChild>
        <w:div w:id="1625844941">
          <w:marLeft w:val="0"/>
          <w:marRight w:val="0"/>
          <w:marTop w:val="0"/>
          <w:marBottom w:val="0"/>
          <w:divBdr>
            <w:top w:val="none" w:sz="0" w:space="0" w:color="auto"/>
            <w:left w:val="none" w:sz="0" w:space="0" w:color="auto"/>
            <w:bottom w:val="none" w:sz="0" w:space="0" w:color="auto"/>
            <w:right w:val="none" w:sz="0" w:space="0" w:color="auto"/>
          </w:divBdr>
        </w:div>
        <w:div w:id="1559703466">
          <w:marLeft w:val="0"/>
          <w:marRight w:val="0"/>
          <w:marTop w:val="0"/>
          <w:marBottom w:val="0"/>
          <w:divBdr>
            <w:top w:val="none" w:sz="0" w:space="0" w:color="auto"/>
            <w:left w:val="none" w:sz="0" w:space="0" w:color="auto"/>
            <w:bottom w:val="none" w:sz="0" w:space="0" w:color="auto"/>
            <w:right w:val="none" w:sz="0" w:space="0" w:color="auto"/>
          </w:divBdr>
        </w:div>
        <w:div w:id="694042430">
          <w:marLeft w:val="600"/>
          <w:marRight w:val="0"/>
          <w:marTop w:val="0"/>
          <w:marBottom w:val="0"/>
          <w:divBdr>
            <w:top w:val="none" w:sz="0" w:space="0" w:color="auto"/>
            <w:left w:val="none" w:sz="0" w:space="0" w:color="auto"/>
            <w:bottom w:val="none" w:sz="0" w:space="0" w:color="auto"/>
            <w:right w:val="none" w:sz="0" w:space="0" w:color="auto"/>
          </w:divBdr>
        </w:div>
      </w:divsChild>
    </w:div>
    <w:div w:id="1924680926">
      <w:bodyDiv w:val="1"/>
      <w:marLeft w:val="0"/>
      <w:marRight w:val="0"/>
      <w:marTop w:val="0"/>
      <w:marBottom w:val="0"/>
      <w:divBdr>
        <w:top w:val="none" w:sz="0" w:space="0" w:color="auto"/>
        <w:left w:val="none" w:sz="0" w:space="0" w:color="auto"/>
        <w:bottom w:val="none" w:sz="0" w:space="0" w:color="auto"/>
        <w:right w:val="none" w:sz="0" w:space="0" w:color="auto"/>
      </w:divBdr>
    </w:div>
    <w:div w:id="2088578303">
      <w:bodyDiv w:val="1"/>
      <w:marLeft w:val="0"/>
      <w:marRight w:val="0"/>
      <w:marTop w:val="0"/>
      <w:marBottom w:val="0"/>
      <w:divBdr>
        <w:top w:val="none" w:sz="0" w:space="0" w:color="auto"/>
        <w:left w:val="none" w:sz="0" w:space="0" w:color="auto"/>
        <w:bottom w:val="none" w:sz="0" w:space="0" w:color="auto"/>
        <w:right w:val="none" w:sz="0" w:space="0" w:color="auto"/>
      </w:divBdr>
      <w:divsChild>
        <w:div w:id="645091421">
          <w:marLeft w:val="0"/>
          <w:marRight w:val="0"/>
          <w:marTop w:val="0"/>
          <w:marBottom w:val="0"/>
          <w:divBdr>
            <w:top w:val="none" w:sz="0" w:space="0" w:color="auto"/>
            <w:left w:val="none" w:sz="0" w:space="0" w:color="auto"/>
            <w:bottom w:val="none" w:sz="0" w:space="0" w:color="auto"/>
            <w:right w:val="none" w:sz="0" w:space="0" w:color="auto"/>
          </w:divBdr>
        </w:div>
      </w:divsChild>
    </w:div>
    <w:div w:id="209296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302283-71C7-4D12-ACEA-DAD91769F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KẾ HOẠCH DỰ ÁN NỘI BỘ</vt:lpstr>
    </vt:vector>
  </TitlesOfParts>
  <Company>Nhật Cường Software</Company>
  <LinksUpToDate>false</LinksUpToDate>
  <CharactersWithSpaces>2787</CharactersWithSpaces>
  <SharedDoc>false</SharedDoc>
  <HLinks>
    <vt:vector size="36" baseType="variant">
      <vt:variant>
        <vt:i4>1572921</vt:i4>
      </vt:variant>
      <vt:variant>
        <vt:i4>32</vt:i4>
      </vt:variant>
      <vt:variant>
        <vt:i4>0</vt:i4>
      </vt:variant>
      <vt:variant>
        <vt:i4>5</vt:i4>
      </vt:variant>
      <vt:variant>
        <vt:lpwstr/>
      </vt:variant>
      <vt:variant>
        <vt:lpwstr>_Toc478312496</vt:lpwstr>
      </vt:variant>
      <vt:variant>
        <vt:i4>1572921</vt:i4>
      </vt:variant>
      <vt:variant>
        <vt:i4>26</vt:i4>
      </vt:variant>
      <vt:variant>
        <vt:i4>0</vt:i4>
      </vt:variant>
      <vt:variant>
        <vt:i4>5</vt:i4>
      </vt:variant>
      <vt:variant>
        <vt:lpwstr/>
      </vt:variant>
      <vt:variant>
        <vt:lpwstr>_Toc478312495</vt:lpwstr>
      </vt:variant>
      <vt:variant>
        <vt:i4>1572921</vt:i4>
      </vt:variant>
      <vt:variant>
        <vt:i4>20</vt:i4>
      </vt:variant>
      <vt:variant>
        <vt:i4>0</vt:i4>
      </vt:variant>
      <vt:variant>
        <vt:i4>5</vt:i4>
      </vt:variant>
      <vt:variant>
        <vt:lpwstr/>
      </vt:variant>
      <vt:variant>
        <vt:lpwstr>_Toc478312494</vt:lpwstr>
      </vt:variant>
      <vt:variant>
        <vt:i4>1572921</vt:i4>
      </vt:variant>
      <vt:variant>
        <vt:i4>14</vt:i4>
      </vt:variant>
      <vt:variant>
        <vt:i4>0</vt:i4>
      </vt:variant>
      <vt:variant>
        <vt:i4>5</vt:i4>
      </vt:variant>
      <vt:variant>
        <vt:lpwstr/>
      </vt:variant>
      <vt:variant>
        <vt:lpwstr>_Toc478312493</vt:lpwstr>
      </vt:variant>
      <vt:variant>
        <vt:i4>1572921</vt:i4>
      </vt:variant>
      <vt:variant>
        <vt:i4>8</vt:i4>
      </vt:variant>
      <vt:variant>
        <vt:i4>0</vt:i4>
      </vt:variant>
      <vt:variant>
        <vt:i4>5</vt:i4>
      </vt:variant>
      <vt:variant>
        <vt:lpwstr/>
      </vt:variant>
      <vt:variant>
        <vt:lpwstr>_Toc478312492</vt:lpwstr>
      </vt:variant>
      <vt:variant>
        <vt:i4>1572921</vt:i4>
      </vt:variant>
      <vt:variant>
        <vt:i4>2</vt:i4>
      </vt:variant>
      <vt:variant>
        <vt:i4>0</vt:i4>
      </vt:variant>
      <vt:variant>
        <vt:i4>5</vt:i4>
      </vt:variant>
      <vt:variant>
        <vt:lpwstr/>
      </vt:variant>
      <vt:variant>
        <vt:lpwstr>_Toc478312491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DỰ ÁN NỘI BỘ</dc:title>
  <dc:subject>NCSW-DA-04-BM-01</dc:subject>
  <dc:creator>BÙI THỊ THANH HƯƠNG</dc:creator>
  <cp:lastModifiedBy>nguyen hoai</cp:lastModifiedBy>
  <cp:revision>16</cp:revision>
  <cp:lastPrinted>2016-10-26T04:40:00Z</cp:lastPrinted>
  <dcterms:created xsi:type="dcterms:W3CDTF">2018-09-26T08:35:00Z</dcterms:created>
  <dcterms:modified xsi:type="dcterms:W3CDTF">2023-04-21T07:31:00Z</dcterms:modified>
  <cp:category>KHỐI DỰ ÁN</cp:category>
</cp:coreProperties>
</file>