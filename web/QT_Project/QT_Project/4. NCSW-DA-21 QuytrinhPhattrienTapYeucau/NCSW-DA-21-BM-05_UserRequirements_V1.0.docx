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15" w:rsidRPr="00F85550" w:rsidRDefault="00D326EA" w:rsidP="00902664">
      <w:pPr>
        <w:spacing w:line="360" w:lineRule="auto"/>
        <w:jc w:val="both"/>
        <w:rPr>
          <w:rFonts w:ascii="Times New Roman" w:hAnsi="Times New Roman"/>
          <w:sz w:val="26"/>
          <w:szCs w:val="26"/>
        </w:rPr>
      </w:pPr>
      <w:r w:rsidRPr="00F85550">
        <w:rPr>
          <w:rFonts w:ascii="Times New Roman" w:hAnsi="Times New Roman"/>
          <w:noProof/>
          <w:sz w:val="26"/>
          <w:szCs w:val="26"/>
        </w:rPr>
        <mc:AlternateContent>
          <mc:Choice Requires="wps">
            <w:drawing>
              <wp:anchor distT="0" distB="0" distL="114300" distR="114300" simplePos="0" relativeHeight="251657728" behindDoc="0" locked="0" layoutInCell="1" allowOverlap="1" wp14:anchorId="7477DF0E" wp14:editId="35B514B9">
                <wp:simplePos x="0" y="0"/>
                <wp:positionH relativeFrom="column">
                  <wp:posOffset>-318770</wp:posOffset>
                </wp:positionH>
                <wp:positionV relativeFrom="paragraph">
                  <wp:posOffset>-186690</wp:posOffset>
                </wp:positionV>
                <wp:extent cx="6029325" cy="9763125"/>
                <wp:effectExtent l="43180" t="41910" r="42545" b="4381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9325" cy="9763125"/>
                        </a:xfrm>
                        <a:prstGeom prst="rect">
                          <a:avLst/>
                        </a:prstGeom>
                        <a:solidFill>
                          <a:srgbClr val="FFFFFF"/>
                        </a:solidFill>
                        <a:ln w="76200" cmpd="tri">
                          <a:solidFill>
                            <a:srgbClr val="000000"/>
                          </a:solidFill>
                          <a:miter lim="800000"/>
                          <a:headEnd/>
                          <a:tailEnd/>
                        </a:ln>
                      </wps:spPr>
                      <wps:txbx>
                        <w:txbxContent>
                          <w:p w:rsidR="00187D7B" w:rsidRPr="005F364F" w:rsidRDefault="00187D7B" w:rsidP="00906AB1">
                            <w:pPr>
                              <w:pStyle w:val="Headerfooterba"/>
                              <w:spacing w:before="0"/>
                              <w:rPr>
                                <w:rStyle w:val="SubtleReference"/>
                                <w:b/>
                                <w:szCs w:val="26"/>
                              </w:rPr>
                            </w:pPr>
                            <w:r w:rsidRPr="005F364F">
                              <w:rPr>
                                <w:rStyle w:val="SubtleReference"/>
                                <w:b/>
                                <w:szCs w:val="26"/>
                              </w:rPr>
                              <w:t>CÔNG TY TNHH GIẢI PHÁP PHẦN MỀM NHẬT CƯỜNG</w:t>
                            </w:r>
                          </w:p>
                          <w:p w:rsidR="00187D7B" w:rsidRPr="002B1BF7" w:rsidRDefault="00187D7B" w:rsidP="00AE73DD">
                            <w:pPr>
                              <w:spacing w:before="360"/>
                              <w:ind w:firstLine="720"/>
                              <w:jc w:val="center"/>
                              <w:rPr>
                                <w:rFonts w:ascii="Times New Roman" w:hAnsi="Times New Roman"/>
                              </w:rPr>
                            </w:pPr>
                            <w:r w:rsidRPr="002B1BF7">
                              <w:rPr>
                                <w:rFonts w:ascii="Times New Roman" w:hAnsi="Times New Roman"/>
                                <w:noProof/>
                              </w:rPr>
                              <w:drawing>
                                <wp:inline distT="0" distB="0" distL="0" distR="0" wp14:anchorId="135C3370" wp14:editId="532E191E">
                                  <wp:extent cx="2435225" cy="657860"/>
                                  <wp:effectExtent l="0" t="0" r="3175" b="8890"/>
                                  <wp:docPr id="3" name="Picture 6" descr="C:\Users\Tam\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Desktop\Untitle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225" cy="657860"/>
                                          </a:xfrm>
                                          <a:prstGeom prst="rect">
                                            <a:avLst/>
                                          </a:prstGeom>
                                          <a:noFill/>
                                          <a:ln>
                                            <a:noFill/>
                                          </a:ln>
                                        </pic:spPr>
                                      </pic:pic>
                                    </a:graphicData>
                                  </a:graphic>
                                </wp:inline>
                              </w:drawing>
                            </w:r>
                          </w:p>
                          <w:p w:rsidR="00187D7B" w:rsidRPr="007772AD" w:rsidRDefault="00187D7B" w:rsidP="00BF7EDD">
                            <w:pPr>
                              <w:pStyle w:val="Title"/>
                              <w:spacing w:before="1800" w:after="480" w:line="360" w:lineRule="auto"/>
                              <w:jc w:val="center"/>
                              <w:rPr>
                                <w:rFonts w:ascii="Times New Roman" w:hAnsi="Times New Roman"/>
                                <w:b/>
                                <w:sz w:val="72"/>
                                <w:szCs w:val="72"/>
                              </w:rPr>
                            </w:pPr>
                            <w:r w:rsidRPr="007772AD">
                              <w:rPr>
                                <w:rFonts w:ascii="Times New Roman" w:hAnsi="Times New Roman"/>
                                <w:sz w:val="72"/>
                                <w:szCs w:val="72"/>
                              </w:rPr>
                              <w:fldChar w:fldCharType="begin"/>
                            </w:r>
                            <w:r w:rsidRPr="007772AD">
                              <w:rPr>
                                <w:rFonts w:ascii="Times New Roman" w:hAnsi="Times New Roman"/>
                                <w:sz w:val="72"/>
                                <w:szCs w:val="72"/>
                              </w:rPr>
                              <w:instrText xml:space="preserve"> DOCPROPERTY  Title  \* MERGEFORMAT </w:instrText>
                            </w:r>
                            <w:r w:rsidRPr="007772AD">
                              <w:rPr>
                                <w:rFonts w:ascii="Times New Roman" w:hAnsi="Times New Roman"/>
                                <w:sz w:val="72"/>
                                <w:szCs w:val="72"/>
                              </w:rPr>
                              <w:fldChar w:fldCharType="separate"/>
                            </w:r>
                            <w:r w:rsidRPr="007772AD">
                              <w:rPr>
                                <w:rFonts w:ascii="Times New Roman" w:hAnsi="Times New Roman"/>
                                <w:b/>
                                <w:sz w:val="72"/>
                                <w:szCs w:val="72"/>
                              </w:rPr>
                              <w:t xml:space="preserve">TÀI LIỆU MÔ TẢ </w:t>
                            </w:r>
                            <w:r w:rsidR="00BF7EDD">
                              <w:rPr>
                                <w:rFonts w:ascii="Times New Roman" w:hAnsi="Times New Roman"/>
                                <w:b/>
                                <w:sz w:val="72"/>
                                <w:szCs w:val="72"/>
                              </w:rPr>
                              <w:t xml:space="preserve">         </w:t>
                            </w:r>
                            <w:r w:rsidRPr="007772AD">
                              <w:rPr>
                                <w:rFonts w:ascii="Times New Roman" w:hAnsi="Times New Roman"/>
                                <w:b/>
                                <w:sz w:val="72"/>
                                <w:szCs w:val="72"/>
                              </w:rPr>
                              <w:t>YÊU CẦU NGƯỜI</w:t>
                            </w:r>
                            <w:r w:rsidRPr="007772AD">
                              <w:rPr>
                                <w:rFonts w:ascii="Times New Roman" w:hAnsi="Times New Roman"/>
                                <w:sz w:val="72"/>
                                <w:szCs w:val="72"/>
                              </w:rPr>
                              <w:t xml:space="preserve"> </w:t>
                            </w:r>
                            <w:r w:rsidRPr="007772AD">
                              <w:rPr>
                                <w:rFonts w:ascii="Times New Roman" w:hAnsi="Times New Roman"/>
                                <w:b/>
                                <w:sz w:val="72"/>
                                <w:szCs w:val="72"/>
                              </w:rPr>
                              <w:t>DÙNG</w:t>
                            </w:r>
                            <w:r w:rsidRPr="007772AD">
                              <w:rPr>
                                <w:rFonts w:ascii="Times New Roman" w:hAnsi="Times New Roman"/>
                                <w:b/>
                                <w:sz w:val="72"/>
                                <w:szCs w:val="72"/>
                              </w:rPr>
                              <w:fldChar w:fldCharType="end"/>
                            </w:r>
                          </w:p>
                          <w:p w:rsidR="00187D7B" w:rsidRPr="00AB1265" w:rsidRDefault="00187D7B" w:rsidP="00AB1265">
                            <w:pPr>
                              <w:spacing w:before="480" w:after="480" w:line="480" w:lineRule="auto"/>
                              <w:ind w:firstLine="720"/>
                              <w:jc w:val="center"/>
                              <w:rPr>
                                <w:rFonts w:ascii="Times New Roman" w:eastAsiaTheme="majorEastAsia" w:hAnsi="Times New Roman"/>
                                <w:b/>
                                <w:bCs/>
                                <w:i/>
                                <w:iCs/>
                                <w:color w:val="0F6FC3"/>
                                <w:spacing w:val="10"/>
                                <w:sz w:val="44"/>
                                <w:szCs w:val="44"/>
                              </w:rPr>
                            </w:pPr>
                            <w:r w:rsidRPr="002B1BF7">
                              <w:rPr>
                                <w:rFonts w:ascii="Times New Roman" w:eastAsiaTheme="majorEastAsia" w:hAnsi="Times New Roman"/>
                                <w:b/>
                                <w:bCs/>
                                <w:i/>
                                <w:iCs/>
                                <w:color w:val="0F6FC3"/>
                                <w:spacing w:val="10"/>
                                <w:sz w:val="44"/>
                                <w:szCs w:val="44"/>
                              </w:rPr>
                              <w:t>DỰ ÁN:</w:t>
                            </w:r>
                            <w:r w:rsidR="006A1886">
                              <w:rPr>
                                <w:rFonts w:ascii="Times New Roman" w:eastAsiaTheme="majorEastAsia" w:hAnsi="Times New Roman"/>
                                <w:b/>
                                <w:bCs/>
                                <w:i/>
                                <w:iCs/>
                                <w:color w:val="0F6FC3"/>
                                <w:spacing w:val="10"/>
                                <w:sz w:val="44"/>
                                <w:szCs w:val="44"/>
                              </w:rPr>
                              <w:t>[Tên dự án]</w:t>
                            </w:r>
                          </w:p>
                          <w:p w:rsidR="00187D7B" w:rsidRPr="007C21EE" w:rsidRDefault="00187D7B" w:rsidP="00BF7EDD">
                            <w:pPr>
                              <w:spacing w:before="0" w:after="0" w:line="480" w:lineRule="auto"/>
                              <w:ind w:firstLine="720"/>
                              <w:jc w:val="center"/>
                              <w:rPr>
                                <w:rFonts w:ascii="Times New Roman" w:hAnsi="Times New Roman"/>
                                <w:sz w:val="26"/>
                                <w:szCs w:val="26"/>
                              </w:rPr>
                            </w:pPr>
                            <w:r w:rsidRPr="007C21EE">
                              <w:rPr>
                                <w:rFonts w:ascii="Times New Roman" w:hAnsi="Times New Roman"/>
                                <w:sz w:val="26"/>
                                <w:szCs w:val="26"/>
                              </w:rPr>
                              <w:t xml:space="preserve">  Thời gian thực hiện: Từ ngày …</w:t>
                            </w:r>
                          </w:p>
                          <w:p w:rsidR="00187D7B" w:rsidRDefault="00187D7B" w:rsidP="00A732A7">
                            <w:pPr>
                              <w:spacing w:before="0" w:after="600"/>
                              <w:ind w:firstLine="720"/>
                              <w:jc w:val="center"/>
                              <w:rPr>
                                <w:rFonts w:ascii="Times New Roman" w:hAnsi="Times New Roman"/>
                                <w:sz w:val="26"/>
                                <w:szCs w:val="26"/>
                              </w:rPr>
                            </w:pPr>
                          </w:p>
                          <w:tbl>
                            <w:tblPr>
                              <w:tblW w:w="8897" w:type="dxa"/>
                              <w:tblLook w:val="0000" w:firstRow="0" w:lastRow="0" w:firstColumn="0" w:lastColumn="0" w:noHBand="0" w:noVBand="0"/>
                            </w:tblPr>
                            <w:tblGrid>
                              <w:gridCol w:w="4395"/>
                              <w:gridCol w:w="4502"/>
                            </w:tblGrid>
                            <w:tr w:rsidR="00187D7B" w:rsidRPr="007C21EE" w:rsidTr="005C5F0D">
                              <w:tc>
                                <w:tcPr>
                                  <w:tcW w:w="4395" w:type="dxa"/>
                                </w:tcPr>
                                <w:p w:rsidR="00187D7B" w:rsidRPr="007C21EE" w:rsidRDefault="00187D7B" w:rsidP="005C5F0D">
                                  <w:pPr>
                                    <w:spacing w:before="0" w:after="0"/>
                                    <w:ind w:left="850"/>
                                    <w:rPr>
                                      <w:rFonts w:ascii="Times New Roman" w:hAnsi="Times New Roman"/>
                                      <w:b/>
                                      <w:sz w:val="26"/>
                                      <w:szCs w:val="26"/>
                                    </w:rPr>
                                  </w:pPr>
                                  <w:r w:rsidRPr="007C21EE">
                                    <w:rPr>
                                      <w:rFonts w:ascii="Times New Roman" w:hAnsi="Times New Roman"/>
                                      <w:b/>
                                      <w:sz w:val="26"/>
                                      <w:szCs w:val="26"/>
                                    </w:rPr>
                                    <w:t>Đại diện khách hàng</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Ngày .../…/20…</w:t>
                                  </w:r>
                                </w:p>
                              </w:tc>
                            </w:tr>
                            <w:tr w:rsidR="00187D7B" w:rsidRPr="007C21EE" w:rsidTr="005C5F0D">
                              <w:tc>
                                <w:tcPr>
                                  <w:tcW w:w="4395" w:type="dxa"/>
                                  <w:vAlign w:val="bottom"/>
                                </w:tcPr>
                                <w:p w:rsidR="00187D7B" w:rsidRPr="007C21EE" w:rsidRDefault="00187D7B" w:rsidP="005C5F0D">
                                  <w:pPr>
                                    <w:spacing w:before="0" w:after="0"/>
                                    <w:ind w:left="850"/>
                                    <w:rPr>
                                      <w:rFonts w:ascii="Times New Roman" w:hAnsi="Times New Roman"/>
                                      <w:sz w:val="26"/>
                                      <w:szCs w:val="26"/>
                                    </w:rPr>
                                  </w:pPr>
                                  <w:r>
                                    <w:rPr>
                                      <w:rFonts w:ascii="Times New Roman" w:hAnsi="Times New Roman"/>
                                      <w:sz w:val="26"/>
                                      <w:szCs w:val="26"/>
                                    </w:rPr>
                                    <w:t>Ô</w:t>
                                  </w:r>
                                  <w:r w:rsidRPr="007C21EE">
                                    <w:rPr>
                                      <w:rFonts w:ascii="Times New Roman" w:hAnsi="Times New Roman"/>
                                      <w:sz w:val="26"/>
                                      <w:szCs w:val="26"/>
                                    </w:rPr>
                                    <w:t>ng/ Bà:</w:t>
                                  </w:r>
                                </w:p>
                              </w:tc>
                              <w:tc>
                                <w:tcPr>
                                  <w:tcW w:w="4502" w:type="dxa"/>
                                  <w:vAlign w:val="center"/>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     (Ký tên)</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Chức vụ: </w:t>
                                  </w:r>
                                </w:p>
                              </w:tc>
                              <w:tc>
                                <w:tcPr>
                                  <w:tcW w:w="4502" w:type="dxa"/>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Default="00187D7B" w:rsidP="005C5F0D">
                                  <w:pPr>
                                    <w:spacing w:before="0" w:after="0"/>
                                    <w:ind w:left="850"/>
                                    <w:rPr>
                                      <w:rFonts w:ascii="Times New Roman" w:hAnsi="Times New Roman"/>
                                      <w:sz w:val="26"/>
                                      <w:szCs w:val="26"/>
                                    </w:rPr>
                                  </w:pPr>
                                </w:p>
                                <w:p w:rsidR="00BF7EDD" w:rsidRPr="007C21EE" w:rsidRDefault="00BF7EDD"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4395" w:type="dxa"/>
                                </w:tcPr>
                                <w:p w:rsidR="00187D7B" w:rsidRPr="007C21EE" w:rsidRDefault="00187D7B" w:rsidP="005C5F0D">
                                  <w:pPr>
                                    <w:spacing w:before="0" w:after="0"/>
                                    <w:ind w:left="850"/>
                                    <w:rPr>
                                      <w:rFonts w:ascii="Times New Roman" w:hAnsi="Times New Roman"/>
                                      <w:b/>
                                      <w:sz w:val="26"/>
                                      <w:szCs w:val="26"/>
                                    </w:rPr>
                                  </w:pPr>
                                  <w:r w:rsidRPr="007C21EE">
                                    <w:rPr>
                                      <w:rFonts w:ascii="Times New Roman" w:hAnsi="Times New Roman"/>
                                      <w:b/>
                                      <w:sz w:val="26"/>
                                      <w:szCs w:val="26"/>
                                    </w:rPr>
                                    <w:t>Đại diện Nhật Cường</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Ngày …/…/20…</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Ông/ Bà:</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     (Ký tên)</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Chức vụ: </w:t>
                                  </w:r>
                                </w:p>
                              </w:tc>
                              <w:tc>
                                <w:tcPr>
                                  <w:tcW w:w="4502" w:type="dxa"/>
                                </w:tcPr>
                                <w:p w:rsidR="00187D7B" w:rsidRPr="007C21EE" w:rsidRDefault="00187D7B" w:rsidP="005C5F0D">
                                  <w:pPr>
                                    <w:spacing w:before="0" w:after="0"/>
                                    <w:ind w:left="850"/>
                                    <w:rPr>
                                      <w:rFonts w:ascii="Times New Roman" w:hAnsi="Times New Roman"/>
                                      <w:sz w:val="26"/>
                                      <w:szCs w:val="26"/>
                                    </w:rPr>
                                  </w:pPr>
                                </w:p>
                              </w:tc>
                            </w:tr>
                          </w:tbl>
                          <w:p w:rsidR="00187D7B" w:rsidRPr="002B1BF7" w:rsidRDefault="00187D7B" w:rsidP="0011733C">
                            <w:pPr>
                              <w:spacing w:before="0" w:after="0"/>
                              <w:jc w:val="center"/>
                              <w:rPr>
                                <w:rFonts w:ascii="Times New Roman" w:hAnsi="Times New Roman"/>
                                <w:szCs w:val="24"/>
                              </w:rPr>
                            </w:pPr>
                          </w:p>
                          <w:p w:rsidR="00187D7B" w:rsidRPr="002B1BF7" w:rsidRDefault="00B17A13" w:rsidP="007772AD">
                            <w:pPr>
                              <w:pStyle w:val="Headerfooterba"/>
                              <w:spacing w:before="3000"/>
                              <w:rPr>
                                <w:rStyle w:val="SubtleReference"/>
                                <w:b/>
                              </w:rPr>
                            </w:pPr>
                            <w:r>
                              <w:fldChar w:fldCharType="begin"/>
                            </w:r>
                            <w:r>
                              <w:instrText xml:space="preserve"> DOCPROPERTY  Category  \* MERGEFORMAT </w:instrText>
                            </w:r>
                            <w:r>
                              <w:fldChar w:fldCharType="separate"/>
                            </w:r>
                            <w:r w:rsidR="00187D7B" w:rsidRPr="005C5F0D">
                              <w:rPr>
                                <w:rStyle w:val="SubtleReference"/>
                                <w:b/>
                              </w:rPr>
                              <w:t>MÃ DỰ ÁN</w:t>
                            </w:r>
                            <w:r w:rsidR="00187D7B">
                              <w:t>:</w:t>
                            </w:r>
                            <w:r>
                              <w:fldChar w:fldCharType="end"/>
                            </w:r>
                          </w:p>
                          <w:p w:rsidR="00187D7B" w:rsidRPr="002B1BF7" w:rsidRDefault="00187D7B" w:rsidP="00F52953">
                            <w:pPr>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5.1pt;margin-top:-14.7pt;width:474.75pt;height:76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" strokeweight="6pt">
                <v:stroke linestyle="thickBetweenThin"/>
                <v:path arrowok="t"/>
                <v:textbox>
                  <w:txbxContent>
                    <w:p w:rsidR="00187D7B" w:rsidRPr="005F364F" w:rsidRDefault="00187D7B" w:rsidP="00906AB1">
                      <w:pPr>
                        <w:pStyle w:val="Headerfooterba"/>
                        <w:spacing w:before="0"/>
                        <w:rPr>
                          <w:rStyle w:val="SubtleReference"/>
                          <w:b/>
                          <w:szCs w:val="26"/>
                        </w:rPr>
                      </w:pPr>
                      <w:r w:rsidRPr="005F364F">
                        <w:rPr>
                          <w:rStyle w:val="SubtleReference"/>
                          <w:b/>
                          <w:szCs w:val="26"/>
                        </w:rPr>
                        <w:t>CÔNG TY TNHH GIẢI PHÁP PHẦN MỀM NHẬT CƯỜNG</w:t>
                      </w:r>
                    </w:p>
                    <w:p w:rsidR="00187D7B" w:rsidRPr="002B1BF7" w:rsidRDefault="00187D7B" w:rsidP="00AE73DD">
                      <w:pPr>
                        <w:spacing w:before="360"/>
                        <w:ind w:firstLine="720"/>
                        <w:jc w:val="center"/>
                        <w:rPr>
                          <w:rFonts w:ascii="Times New Roman" w:hAnsi="Times New Roman"/>
                        </w:rPr>
                      </w:pPr>
                      <w:r w:rsidRPr="002B1BF7">
                        <w:rPr>
                          <w:rFonts w:ascii="Times New Roman" w:hAnsi="Times New Roman"/>
                          <w:noProof/>
                        </w:rPr>
                        <w:drawing>
                          <wp:inline distT="0" distB="0" distL="0" distR="0" wp14:anchorId="135C3370" wp14:editId="532E191E">
                            <wp:extent cx="2435225" cy="657860"/>
                            <wp:effectExtent l="0" t="0" r="3175" b="8890"/>
                            <wp:docPr id="3" name="Picture 6" descr="C:\Users\Tam\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Desktop\Untitle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225" cy="657860"/>
                                    </a:xfrm>
                                    <a:prstGeom prst="rect">
                                      <a:avLst/>
                                    </a:prstGeom>
                                    <a:noFill/>
                                    <a:ln>
                                      <a:noFill/>
                                    </a:ln>
                                  </pic:spPr>
                                </pic:pic>
                              </a:graphicData>
                            </a:graphic>
                          </wp:inline>
                        </w:drawing>
                      </w:r>
                    </w:p>
                    <w:p w:rsidR="00187D7B" w:rsidRPr="007772AD" w:rsidRDefault="00187D7B" w:rsidP="00BF7EDD">
                      <w:pPr>
                        <w:pStyle w:val="Title"/>
                        <w:spacing w:before="1800" w:after="480" w:line="360" w:lineRule="auto"/>
                        <w:jc w:val="center"/>
                        <w:rPr>
                          <w:rFonts w:ascii="Times New Roman" w:hAnsi="Times New Roman"/>
                          <w:b/>
                          <w:sz w:val="72"/>
                          <w:szCs w:val="72"/>
                        </w:rPr>
                      </w:pPr>
                      <w:r w:rsidRPr="007772AD">
                        <w:rPr>
                          <w:rFonts w:ascii="Times New Roman" w:hAnsi="Times New Roman"/>
                          <w:sz w:val="72"/>
                          <w:szCs w:val="72"/>
                        </w:rPr>
                        <w:fldChar w:fldCharType="begin"/>
                      </w:r>
                      <w:r w:rsidRPr="007772AD">
                        <w:rPr>
                          <w:rFonts w:ascii="Times New Roman" w:hAnsi="Times New Roman"/>
                          <w:sz w:val="72"/>
                          <w:szCs w:val="72"/>
                        </w:rPr>
                        <w:instrText xml:space="preserve"> DOCPROPERTY  Title  \* MERGEFORMAT </w:instrText>
                      </w:r>
                      <w:r w:rsidRPr="007772AD">
                        <w:rPr>
                          <w:rFonts w:ascii="Times New Roman" w:hAnsi="Times New Roman"/>
                          <w:sz w:val="72"/>
                          <w:szCs w:val="72"/>
                        </w:rPr>
                        <w:fldChar w:fldCharType="separate"/>
                      </w:r>
                      <w:r w:rsidRPr="007772AD">
                        <w:rPr>
                          <w:rFonts w:ascii="Times New Roman" w:hAnsi="Times New Roman"/>
                          <w:b/>
                          <w:sz w:val="72"/>
                          <w:szCs w:val="72"/>
                        </w:rPr>
                        <w:t xml:space="preserve">TÀI LIỆU MÔ TẢ </w:t>
                      </w:r>
                      <w:r w:rsidR="00BF7EDD">
                        <w:rPr>
                          <w:rFonts w:ascii="Times New Roman" w:hAnsi="Times New Roman"/>
                          <w:b/>
                          <w:sz w:val="72"/>
                          <w:szCs w:val="72"/>
                        </w:rPr>
                        <w:t xml:space="preserve">         </w:t>
                      </w:r>
                      <w:r w:rsidRPr="007772AD">
                        <w:rPr>
                          <w:rFonts w:ascii="Times New Roman" w:hAnsi="Times New Roman"/>
                          <w:b/>
                          <w:sz w:val="72"/>
                          <w:szCs w:val="72"/>
                        </w:rPr>
                        <w:t>YÊU CẦU NGƯỜI</w:t>
                      </w:r>
                      <w:r w:rsidRPr="007772AD">
                        <w:rPr>
                          <w:rFonts w:ascii="Times New Roman" w:hAnsi="Times New Roman"/>
                          <w:sz w:val="72"/>
                          <w:szCs w:val="72"/>
                        </w:rPr>
                        <w:t xml:space="preserve"> </w:t>
                      </w:r>
                      <w:r w:rsidRPr="007772AD">
                        <w:rPr>
                          <w:rFonts w:ascii="Times New Roman" w:hAnsi="Times New Roman"/>
                          <w:b/>
                          <w:sz w:val="72"/>
                          <w:szCs w:val="72"/>
                        </w:rPr>
                        <w:t>DÙNG</w:t>
                      </w:r>
                      <w:r w:rsidRPr="007772AD">
                        <w:rPr>
                          <w:rFonts w:ascii="Times New Roman" w:hAnsi="Times New Roman"/>
                          <w:b/>
                          <w:sz w:val="72"/>
                          <w:szCs w:val="72"/>
                        </w:rPr>
                        <w:fldChar w:fldCharType="end"/>
                      </w:r>
                    </w:p>
                    <w:p w:rsidR="00187D7B" w:rsidRPr="00AB1265" w:rsidRDefault="00187D7B" w:rsidP="00AB1265">
                      <w:pPr>
                        <w:spacing w:before="480" w:after="480" w:line="480" w:lineRule="auto"/>
                        <w:ind w:firstLine="720"/>
                        <w:jc w:val="center"/>
                        <w:rPr>
                          <w:rFonts w:ascii="Times New Roman" w:eastAsiaTheme="majorEastAsia" w:hAnsi="Times New Roman"/>
                          <w:b/>
                          <w:bCs/>
                          <w:i/>
                          <w:iCs/>
                          <w:color w:val="0F6FC3"/>
                          <w:spacing w:val="10"/>
                          <w:sz w:val="44"/>
                          <w:szCs w:val="44"/>
                        </w:rPr>
                      </w:pPr>
                      <w:r w:rsidRPr="002B1BF7">
                        <w:rPr>
                          <w:rFonts w:ascii="Times New Roman" w:eastAsiaTheme="majorEastAsia" w:hAnsi="Times New Roman"/>
                          <w:b/>
                          <w:bCs/>
                          <w:i/>
                          <w:iCs/>
                          <w:color w:val="0F6FC3"/>
                          <w:spacing w:val="10"/>
                          <w:sz w:val="44"/>
                          <w:szCs w:val="44"/>
                        </w:rPr>
                        <w:t>DỰ ÁN:</w:t>
                      </w:r>
                      <w:r w:rsidR="006A1886">
                        <w:rPr>
                          <w:rFonts w:ascii="Times New Roman" w:eastAsiaTheme="majorEastAsia" w:hAnsi="Times New Roman"/>
                          <w:b/>
                          <w:bCs/>
                          <w:i/>
                          <w:iCs/>
                          <w:color w:val="0F6FC3"/>
                          <w:spacing w:val="10"/>
                          <w:sz w:val="44"/>
                          <w:szCs w:val="44"/>
                        </w:rPr>
                        <w:t>[Tên dự án]</w:t>
                      </w:r>
                    </w:p>
                    <w:p w:rsidR="00187D7B" w:rsidRPr="007C21EE" w:rsidRDefault="00187D7B" w:rsidP="00BF7EDD">
                      <w:pPr>
                        <w:spacing w:before="0" w:after="0" w:line="480" w:lineRule="auto"/>
                        <w:ind w:firstLine="720"/>
                        <w:jc w:val="center"/>
                        <w:rPr>
                          <w:rFonts w:ascii="Times New Roman" w:hAnsi="Times New Roman"/>
                          <w:sz w:val="26"/>
                          <w:szCs w:val="26"/>
                        </w:rPr>
                      </w:pPr>
                      <w:r w:rsidRPr="007C21EE">
                        <w:rPr>
                          <w:rFonts w:ascii="Times New Roman" w:hAnsi="Times New Roman"/>
                          <w:sz w:val="26"/>
                          <w:szCs w:val="26"/>
                        </w:rPr>
                        <w:t xml:space="preserve">  Thời gian thực hiện: Từ ngày …</w:t>
                      </w:r>
                    </w:p>
                    <w:p w:rsidR="00187D7B" w:rsidRDefault="00187D7B" w:rsidP="00A732A7">
                      <w:pPr>
                        <w:spacing w:before="0" w:after="600"/>
                        <w:ind w:firstLine="720"/>
                        <w:jc w:val="center"/>
                        <w:rPr>
                          <w:rFonts w:ascii="Times New Roman" w:hAnsi="Times New Roman"/>
                          <w:sz w:val="26"/>
                          <w:szCs w:val="26"/>
                        </w:rPr>
                      </w:pPr>
                    </w:p>
                    <w:tbl>
                      <w:tblPr>
                        <w:tblW w:w="8897" w:type="dxa"/>
                        <w:tblLook w:val="0000" w:firstRow="0" w:lastRow="0" w:firstColumn="0" w:lastColumn="0" w:noHBand="0" w:noVBand="0"/>
                      </w:tblPr>
                      <w:tblGrid>
                        <w:gridCol w:w="4395"/>
                        <w:gridCol w:w="4502"/>
                      </w:tblGrid>
                      <w:tr w:rsidR="00187D7B" w:rsidRPr="007C21EE" w:rsidTr="005C5F0D">
                        <w:tc>
                          <w:tcPr>
                            <w:tcW w:w="4395" w:type="dxa"/>
                          </w:tcPr>
                          <w:p w:rsidR="00187D7B" w:rsidRPr="007C21EE" w:rsidRDefault="00187D7B" w:rsidP="005C5F0D">
                            <w:pPr>
                              <w:spacing w:before="0" w:after="0"/>
                              <w:ind w:left="850"/>
                              <w:rPr>
                                <w:rFonts w:ascii="Times New Roman" w:hAnsi="Times New Roman"/>
                                <w:b/>
                                <w:sz w:val="26"/>
                                <w:szCs w:val="26"/>
                              </w:rPr>
                            </w:pPr>
                            <w:r w:rsidRPr="007C21EE">
                              <w:rPr>
                                <w:rFonts w:ascii="Times New Roman" w:hAnsi="Times New Roman"/>
                                <w:b/>
                                <w:sz w:val="26"/>
                                <w:szCs w:val="26"/>
                              </w:rPr>
                              <w:t>Đại diện khách hàng</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Ngày .../…/20…</w:t>
                            </w:r>
                          </w:p>
                        </w:tc>
                      </w:tr>
                      <w:tr w:rsidR="00187D7B" w:rsidRPr="007C21EE" w:rsidTr="005C5F0D">
                        <w:tc>
                          <w:tcPr>
                            <w:tcW w:w="4395" w:type="dxa"/>
                            <w:vAlign w:val="bottom"/>
                          </w:tcPr>
                          <w:p w:rsidR="00187D7B" w:rsidRPr="007C21EE" w:rsidRDefault="00187D7B" w:rsidP="005C5F0D">
                            <w:pPr>
                              <w:spacing w:before="0" w:after="0"/>
                              <w:ind w:left="850"/>
                              <w:rPr>
                                <w:rFonts w:ascii="Times New Roman" w:hAnsi="Times New Roman"/>
                                <w:sz w:val="26"/>
                                <w:szCs w:val="26"/>
                              </w:rPr>
                            </w:pPr>
                            <w:r>
                              <w:rPr>
                                <w:rFonts w:ascii="Times New Roman" w:hAnsi="Times New Roman"/>
                                <w:sz w:val="26"/>
                                <w:szCs w:val="26"/>
                              </w:rPr>
                              <w:t>Ô</w:t>
                            </w:r>
                            <w:r w:rsidRPr="007C21EE">
                              <w:rPr>
                                <w:rFonts w:ascii="Times New Roman" w:hAnsi="Times New Roman"/>
                                <w:sz w:val="26"/>
                                <w:szCs w:val="26"/>
                              </w:rPr>
                              <w:t>ng/ Bà:</w:t>
                            </w:r>
                          </w:p>
                        </w:tc>
                        <w:tc>
                          <w:tcPr>
                            <w:tcW w:w="4502" w:type="dxa"/>
                            <w:vAlign w:val="center"/>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     (Ký tên)</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Chức vụ: </w:t>
                            </w:r>
                          </w:p>
                        </w:tc>
                        <w:tc>
                          <w:tcPr>
                            <w:tcW w:w="4502" w:type="dxa"/>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Default="00187D7B" w:rsidP="005C5F0D">
                            <w:pPr>
                              <w:spacing w:before="0" w:after="0"/>
                              <w:ind w:left="850"/>
                              <w:rPr>
                                <w:rFonts w:ascii="Times New Roman" w:hAnsi="Times New Roman"/>
                                <w:sz w:val="26"/>
                                <w:szCs w:val="26"/>
                              </w:rPr>
                            </w:pPr>
                          </w:p>
                          <w:p w:rsidR="00BF7EDD" w:rsidRPr="007C21EE" w:rsidRDefault="00BF7EDD"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8897" w:type="dxa"/>
                            <w:gridSpan w:val="2"/>
                          </w:tcPr>
                          <w:p w:rsidR="00187D7B" w:rsidRPr="007C21EE" w:rsidRDefault="00187D7B" w:rsidP="005C5F0D">
                            <w:pPr>
                              <w:spacing w:before="0" w:after="0"/>
                              <w:ind w:left="850"/>
                              <w:rPr>
                                <w:rFonts w:ascii="Times New Roman" w:hAnsi="Times New Roman"/>
                                <w:sz w:val="26"/>
                                <w:szCs w:val="26"/>
                              </w:rPr>
                            </w:pPr>
                          </w:p>
                        </w:tc>
                      </w:tr>
                      <w:tr w:rsidR="00187D7B" w:rsidRPr="007C21EE" w:rsidTr="005C5F0D">
                        <w:tc>
                          <w:tcPr>
                            <w:tcW w:w="4395" w:type="dxa"/>
                          </w:tcPr>
                          <w:p w:rsidR="00187D7B" w:rsidRPr="007C21EE" w:rsidRDefault="00187D7B" w:rsidP="005C5F0D">
                            <w:pPr>
                              <w:spacing w:before="0" w:after="0"/>
                              <w:ind w:left="850"/>
                              <w:rPr>
                                <w:rFonts w:ascii="Times New Roman" w:hAnsi="Times New Roman"/>
                                <w:b/>
                                <w:sz w:val="26"/>
                                <w:szCs w:val="26"/>
                              </w:rPr>
                            </w:pPr>
                            <w:r w:rsidRPr="007C21EE">
                              <w:rPr>
                                <w:rFonts w:ascii="Times New Roman" w:hAnsi="Times New Roman"/>
                                <w:b/>
                                <w:sz w:val="26"/>
                                <w:szCs w:val="26"/>
                              </w:rPr>
                              <w:t>Đại diện Nhật Cường</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Ngày …/…/20…</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Ông/ Bà:</w:t>
                            </w:r>
                          </w:p>
                        </w:tc>
                        <w:tc>
                          <w:tcPr>
                            <w:tcW w:w="4502"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     (Ký tên)</w:t>
                            </w:r>
                          </w:p>
                        </w:tc>
                      </w:tr>
                      <w:tr w:rsidR="00187D7B" w:rsidRPr="007C21EE" w:rsidTr="005C5F0D">
                        <w:tc>
                          <w:tcPr>
                            <w:tcW w:w="4395" w:type="dxa"/>
                          </w:tcPr>
                          <w:p w:rsidR="00187D7B" w:rsidRPr="007C21EE" w:rsidRDefault="00187D7B" w:rsidP="005C5F0D">
                            <w:pPr>
                              <w:spacing w:before="0" w:after="0"/>
                              <w:ind w:left="850"/>
                              <w:rPr>
                                <w:rFonts w:ascii="Times New Roman" w:hAnsi="Times New Roman"/>
                                <w:sz w:val="26"/>
                                <w:szCs w:val="26"/>
                              </w:rPr>
                            </w:pPr>
                            <w:r w:rsidRPr="007C21EE">
                              <w:rPr>
                                <w:rFonts w:ascii="Times New Roman" w:hAnsi="Times New Roman"/>
                                <w:sz w:val="26"/>
                                <w:szCs w:val="26"/>
                              </w:rPr>
                              <w:t xml:space="preserve">Chức vụ: </w:t>
                            </w:r>
                          </w:p>
                        </w:tc>
                        <w:tc>
                          <w:tcPr>
                            <w:tcW w:w="4502" w:type="dxa"/>
                          </w:tcPr>
                          <w:p w:rsidR="00187D7B" w:rsidRPr="007C21EE" w:rsidRDefault="00187D7B" w:rsidP="005C5F0D">
                            <w:pPr>
                              <w:spacing w:before="0" w:after="0"/>
                              <w:ind w:left="850"/>
                              <w:rPr>
                                <w:rFonts w:ascii="Times New Roman" w:hAnsi="Times New Roman"/>
                                <w:sz w:val="26"/>
                                <w:szCs w:val="26"/>
                              </w:rPr>
                            </w:pPr>
                          </w:p>
                        </w:tc>
                      </w:tr>
                    </w:tbl>
                    <w:p w:rsidR="00187D7B" w:rsidRPr="002B1BF7" w:rsidRDefault="00187D7B" w:rsidP="0011733C">
                      <w:pPr>
                        <w:spacing w:before="0" w:after="0"/>
                        <w:jc w:val="center"/>
                        <w:rPr>
                          <w:rFonts w:ascii="Times New Roman" w:hAnsi="Times New Roman"/>
                          <w:szCs w:val="24"/>
                        </w:rPr>
                      </w:pPr>
                    </w:p>
                    <w:p w:rsidR="00187D7B" w:rsidRPr="002B1BF7" w:rsidRDefault="00B17A13" w:rsidP="007772AD">
                      <w:pPr>
                        <w:pStyle w:val="Headerfooterba"/>
                        <w:spacing w:before="3000"/>
                        <w:rPr>
                          <w:rStyle w:val="SubtleReference"/>
                          <w:b/>
                        </w:rPr>
                      </w:pPr>
                      <w:r>
                        <w:fldChar w:fldCharType="begin"/>
                      </w:r>
                      <w:r>
                        <w:instrText xml:space="preserve"> DOCPROPERTY  Category  \* MERGEFORMAT </w:instrText>
                      </w:r>
                      <w:r>
                        <w:fldChar w:fldCharType="separate"/>
                      </w:r>
                      <w:r w:rsidR="00187D7B" w:rsidRPr="005C5F0D">
                        <w:rPr>
                          <w:rStyle w:val="SubtleReference"/>
                          <w:b/>
                        </w:rPr>
                        <w:t>MÃ DỰ ÁN</w:t>
                      </w:r>
                      <w:r w:rsidR="00187D7B">
                        <w:t>:</w:t>
                      </w:r>
                      <w:r>
                        <w:fldChar w:fldCharType="end"/>
                      </w:r>
                    </w:p>
                    <w:p w:rsidR="00187D7B" w:rsidRPr="002B1BF7" w:rsidRDefault="00187D7B" w:rsidP="00F52953">
                      <w:pPr>
                        <w:rPr>
                          <w:rFonts w:ascii="Times New Roman" w:hAnsi="Times New Roman"/>
                        </w:rPr>
                      </w:pPr>
                    </w:p>
                  </w:txbxContent>
                </v:textbox>
              </v:rect>
            </w:pict>
          </mc:Fallback>
        </mc:AlternateContent>
      </w:r>
    </w:p>
    <w:p w:rsidR="002F6515" w:rsidRPr="00F85550" w:rsidRDefault="002F6515" w:rsidP="00902664">
      <w:pPr>
        <w:spacing w:line="360" w:lineRule="auto"/>
        <w:jc w:val="both"/>
        <w:rPr>
          <w:rFonts w:ascii="Times New Roman" w:hAnsi="Times New Roman"/>
          <w:sz w:val="26"/>
          <w:szCs w:val="26"/>
        </w:rPr>
      </w:pPr>
      <w:r w:rsidRPr="00F85550">
        <w:rPr>
          <w:rFonts w:ascii="Times New Roman" w:hAnsi="Times New Roman"/>
          <w:sz w:val="26"/>
          <w:szCs w:val="26"/>
        </w:rPr>
        <w:br w:type="page"/>
      </w:r>
    </w:p>
    <w:p w:rsidR="00652904" w:rsidRPr="00F85550" w:rsidRDefault="00652904" w:rsidP="00343617">
      <w:pPr>
        <w:pStyle w:val="Headerfooterba"/>
        <w:rPr>
          <w:rStyle w:val="SubtleReference"/>
          <w:b/>
          <w:bCs w:val="0"/>
          <w:color w:val="auto"/>
          <w:szCs w:val="26"/>
        </w:rPr>
      </w:pPr>
      <w:r w:rsidRPr="00F85550">
        <w:rPr>
          <w:rStyle w:val="SubtleReference"/>
          <w:b/>
          <w:szCs w:val="26"/>
        </w:rPr>
        <w:lastRenderedPageBreak/>
        <w:t>Lịch sử sửa đổi</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1798"/>
        <w:gridCol w:w="993"/>
        <w:gridCol w:w="1701"/>
        <w:gridCol w:w="2835"/>
        <w:gridCol w:w="1950"/>
      </w:tblGrid>
      <w:tr w:rsidR="003539C1" w:rsidRPr="00F85550" w:rsidTr="00D319BD">
        <w:tc>
          <w:tcPr>
            <w:tcW w:w="969"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F85550" w:rsidRDefault="00652904" w:rsidP="00AB1265">
            <w:pPr>
              <w:spacing w:before="60" w:after="60" w:line="360" w:lineRule="auto"/>
              <w:jc w:val="center"/>
              <w:rPr>
                <w:rFonts w:ascii="Times New Roman" w:eastAsia="MS Gothic" w:hAnsi="Times New Roman"/>
                <w:b/>
                <w:bCs/>
                <w:sz w:val="26"/>
                <w:szCs w:val="26"/>
              </w:rPr>
            </w:pPr>
            <w:r w:rsidRPr="00F85550">
              <w:rPr>
                <w:rFonts w:ascii="Times New Roman" w:eastAsia="MS Gothic" w:hAnsi="Times New Roman"/>
                <w:b/>
                <w:bCs/>
                <w:sz w:val="26"/>
                <w:szCs w:val="26"/>
              </w:rPr>
              <w:t>Ngày áp dụng</w:t>
            </w:r>
          </w:p>
        </w:tc>
        <w:tc>
          <w:tcPr>
            <w:tcW w:w="535"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F85550" w:rsidRDefault="00652904" w:rsidP="00AB1265">
            <w:pPr>
              <w:spacing w:before="60" w:after="60" w:line="360" w:lineRule="auto"/>
              <w:jc w:val="center"/>
              <w:rPr>
                <w:rFonts w:ascii="Times New Roman" w:eastAsia="MS Gothic" w:hAnsi="Times New Roman"/>
                <w:b/>
                <w:bCs/>
                <w:sz w:val="26"/>
                <w:szCs w:val="26"/>
              </w:rPr>
            </w:pPr>
            <w:r w:rsidRPr="00F85550">
              <w:rPr>
                <w:rFonts w:ascii="Times New Roman" w:eastAsia="MS Gothic" w:hAnsi="Times New Roman"/>
                <w:b/>
                <w:bCs/>
                <w:sz w:val="26"/>
                <w:szCs w:val="26"/>
              </w:rPr>
              <w:t>Phiên bản</w:t>
            </w:r>
          </w:p>
        </w:tc>
        <w:tc>
          <w:tcPr>
            <w:tcW w:w="91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F85550" w:rsidRDefault="00E21E35" w:rsidP="00AB1265">
            <w:pPr>
              <w:spacing w:before="60" w:after="60" w:line="360" w:lineRule="auto"/>
              <w:jc w:val="center"/>
              <w:rPr>
                <w:rFonts w:ascii="Times New Roman" w:eastAsia="MS Gothic" w:hAnsi="Times New Roman"/>
                <w:b/>
                <w:bCs/>
                <w:sz w:val="26"/>
                <w:szCs w:val="26"/>
              </w:rPr>
            </w:pPr>
            <w:r>
              <w:rPr>
                <w:rFonts w:ascii="Times New Roman" w:eastAsia="Times New Roman" w:hAnsi="Times New Roman"/>
                <w:b/>
                <w:sz w:val="26"/>
                <w:szCs w:val="26"/>
              </w:rPr>
              <w:t>Phần sửa đổi</w:t>
            </w:r>
          </w:p>
        </w:tc>
        <w:tc>
          <w:tcPr>
            <w:tcW w:w="152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F85550" w:rsidRDefault="00652904" w:rsidP="00AB1265">
            <w:pPr>
              <w:spacing w:before="60" w:after="60" w:line="360" w:lineRule="auto"/>
              <w:jc w:val="center"/>
              <w:rPr>
                <w:rFonts w:ascii="Times New Roman" w:eastAsia="MS Gothic" w:hAnsi="Times New Roman"/>
                <w:b/>
                <w:bCs/>
                <w:sz w:val="26"/>
                <w:szCs w:val="26"/>
              </w:rPr>
            </w:pPr>
            <w:r w:rsidRPr="00F85550">
              <w:rPr>
                <w:rFonts w:ascii="Times New Roman" w:eastAsia="MS Gothic" w:hAnsi="Times New Roman"/>
                <w:b/>
                <w:bCs/>
                <w:sz w:val="26"/>
                <w:szCs w:val="26"/>
              </w:rPr>
              <w:t>Nội dung sửa</w:t>
            </w:r>
          </w:p>
        </w:tc>
        <w:tc>
          <w:tcPr>
            <w:tcW w:w="1051"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F85550" w:rsidRDefault="00652904" w:rsidP="00AB1265">
            <w:pPr>
              <w:spacing w:before="60" w:after="60" w:line="360" w:lineRule="auto"/>
              <w:jc w:val="center"/>
              <w:rPr>
                <w:rFonts w:ascii="Times New Roman" w:eastAsia="MS Gothic" w:hAnsi="Times New Roman"/>
                <w:b/>
                <w:bCs/>
                <w:sz w:val="26"/>
                <w:szCs w:val="26"/>
              </w:rPr>
            </w:pPr>
            <w:r w:rsidRPr="00F85550">
              <w:rPr>
                <w:rFonts w:ascii="Times New Roman" w:eastAsia="MS Gothic" w:hAnsi="Times New Roman"/>
                <w:b/>
                <w:bCs/>
                <w:sz w:val="26"/>
                <w:szCs w:val="26"/>
              </w:rPr>
              <w:t>Người sửa</w:t>
            </w:r>
          </w:p>
        </w:tc>
      </w:tr>
      <w:tr w:rsidR="00FB78C8" w:rsidRPr="00F85550" w:rsidTr="00D319BD">
        <w:trPr>
          <w:trHeight w:val="372"/>
        </w:trPr>
        <w:tc>
          <w:tcPr>
            <w:tcW w:w="969" w:type="pct"/>
            <w:tcBorders>
              <w:top w:val="single" w:sz="8" w:space="0" w:color="000000"/>
            </w:tcBorders>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p>
        </w:tc>
        <w:tc>
          <w:tcPr>
            <w:tcW w:w="535" w:type="pct"/>
            <w:tcBorders>
              <w:top w:val="single" w:sz="8" w:space="0" w:color="000000"/>
            </w:tcBorders>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r w:rsidRPr="00F85550">
              <w:rPr>
                <w:rFonts w:ascii="Times New Roman" w:eastAsia="Calibri" w:hAnsi="Times New Roman"/>
                <w:sz w:val="26"/>
                <w:szCs w:val="26"/>
              </w:rPr>
              <w:t>1.0</w:t>
            </w:r>
          </w:p>
        </w:tc>
        <w:tc>
          <w:tcPr>
            <w:tcW w:w="917" w:type="pct"/>
            <w:tcBorders>
              <w:top w:val="single" w:sz="8" w:space="0" w:color="000000"/>
            </w:tcBorders>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r w:rsidRPr="00F85550">
              <w:rPr>
                <w:rFonts w:ascii="Times New Roman" w:eastAsia="Calibri" w:hAnsi="Times New Roman"/>
                <w:sz w:val="26"/>
                <w:szCs w:val="26"/>
              </w:rPr>
              <w:t>Tạo mới</w:t>
            </w:r>
          </w:p>
        </w:tc>
        <w:tc>
          <w:tcPr>
            <w:tcW w:w="1528" w:type="pct"/>
            <w:tcBorders>
              <w:top w:val="single" w:sz="8" w:space="0" w:color="000000"/>
            </w:tcBorders>
            <w:shd w:val="clear" w:color="auto" w:fill="auto"/>
            <w:tcMar>
              <w:left w:w="97" w:type="dxa"/>
            </w:tcMar>
          </w:tcPr>
          <w:p w:rsidR="00652904" w:rsidRPr="00F85550" w:rsidRDefault="00652904" w:rsidP="00AB1265">
            <w:pPr>
              <w:spacing w:before="60" w:after="60" w:line="360" w:lineRule="auto"/>
              <w:jc w:val="both"/>
              <w:rPr>
                <w:rFonts w:ascii="Times New Roman" w:eastAsia="Calibri" w:hAnsi="Times New Roman"/>
                <w:sz w:val="26"/>
                <w:szCs w:val="26"/>
              </w:rPr>
            </w:pPr>
          </w:p>
        </w:tc>
        <w:tc>
          <w:tcPr>
            <w:tcW w:w="1051" w:type="pct"/>
            <w:tcBorders>
              <w:top w:val="single" w:sz="8" w:space="0" w:color="000000"/>
            </w:tcBorders>
            <w:shd w:val="clear" w:color="auto" w:fill="auto"/>
            <w:tcMar>
              <w:left w:w="97" w:type="dxa"/>
            </w:tcMar>
          </w:tcPr>
          <w:p w:rsidR="00652904" w:rsidRPr="00F85550" w:rsidRDefault="00652904" w:rsidP="00AB1265">
            <w:pPr>
              <w:spacing w:before="60" w:after="60" w:line="360" w:lineRule="auto"/>
              <w:jc w:val="both"/>
              <w:rPr>
                <w:rFonts w:ascii="Times New Roman" w:eastAsia="Calibri" w:hAnsi="Times New Roman"/>
                <w:sz w:val="26"/>
                <w:szCs w:val="26"/>
              </w:rPr>
            </w:pPr>
          </w:p>
        </w:tc>
      </w:tr>
      <w:tr w:rsidR="00FB78C8" w:rsidRPr="00F85550" w:rsidTr="00D319BD">
        <w:trPr>
          <w:trHeight w:val="343"/>
        </w:trPr>
        <w:tc>
          <w:tcPr>
            <w:tcW w:w="969" w:type="pct"/>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p>
        </w:tc>
        <w:tc>
          <w:tcPr>
            <w:tcW w:w="535" w:type="pct"/>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p>
        </w:tc>
        <w:tc>
          <w:tcPr>
            <w:tcW w:w="917" w:type="pct"/>
            <w:shd w:val="clear" w:color="auto" w:fill="auto"/>
            <w:tcMar>
              <w:left w:w="97" w:type="dxa"/>
            </w:tcMar>
          </w:tcPr>
          <w:p w:rsidR="00652904" w:rsidRPr="00F85550" w:rsidRDefault="00652904" w:rsidP="00AB1265">
            <w:pPr>
              <w:spacing w:before="60" w:after="60" w:line="360" w:lineRule="auto"/>
              <w:jc w:val="center"/>
              <w:rPr>
                <w:rFonts w:ascii="Times New Roman" w:eastAsia="Calibri" w:hAnsi="Times New Roman"/>
                <w:sz w:val="26"/>
                <w:szCs w:val="26"/>
              </w:rPr>
            </w:pPr>
          </w:p>
        </w:tc>
        <w:tc>
          <w:tcPr>
            <w:tcW w:w="1528" w:type="pct"/>
            <w:shd w:val="clear" w:color="auto" w:fill="auto"/>
            <w:tcMar>
              <w:left w:w="97" w:type="dxa"/>
            </w:tcMar>
          </w:tcPr>
          <w:p w:rsidR="00652904" w:rsidRPr="00F85550" w:rsidRDefault="00652904" w:rsidP="00AB1265">
            <w:pPr>
              <w:spacing w:before="60" w:after="60" w:line="360" w:lineRule="auto"/>
              <w:jc w:val="both"/>
              <w:rPr>
                <w:rFonts w:ascii="Times New Roman" w:eastAsia="Calibri" w:hAnsi="Times New Roman"/>
                <w:sz w:val="26"/>
                <w:szCs w:val="26"/>
              </w:rPr>
            </w:pPr>
          </w:p>
        </w:tc>
        <w:tc>
          <w:tcPr>
            <w:tcW w:w="1051" w:type="pct"/>
            <w:shd w:val="clear" w:color="auto" w:fill="auto"/>
            <w:tcMar>
              <w:left w:w="97" w:type="dxa"/>
            </w:tcMar>
          </w:tcPr>
          <w:p w:rsidR="00652904" w:rsidRPr="00F85550" w:rsidRDefault="00652904" w:rsidP="00AB1265">
            <w:pPr>
              <w:spacing w:before="60" w:after="60" w:line="360" w:lineRule="auto"/>
              <w:jc w:val="both"/>
              <w:rPr>
                <w:rFonts w:ascii="Times New Roman" w:eastAsia="Calibri" w:hAnsi="Times New Roman"/>
                <w:sz w:val="26"/>
                <w:szCs w:val="26"/>
              </w:rPr>
            </w:pPr>
          </w:p>
        </w:tc>
      </w:tr>
      <w:tr w:rsidR="00FB78C8" w:rsidRPr="00F85550" w:rsidTr="00D319BD">
        <w:trPr>
          <w:trHeight w:val="259"/>
        </w:trPr>
        <w:tc>
          <w:tcPr>
            <w:tcW w:w="969" w:type="pct"/>
            <w:shd w:val="clear" w:color="auto" w:fill="auto"/>
            <w:tcMar>
              <w:left w:w="97" w:type="dxa"/>
            </w:tcMar>
          </w:tcPr>
          <w:p w:rsidR="00F52953" w:rsidRPr="00F85550" w:rsidRDefault="00F52953" w:rsidP="00AB1265">
            <w:pPr>
              <w:spacing w:before="60" w:after="60" w:line="360" w:lineRule="auto"/>
              <w:jc w:val="center"/>
              <w:rPr>
                <w:rFonts w:ascii="Times New Roman" w:eastAsia="Calibri" w:hAnsi="Times New Roman"/>
                <w:sz w:val="26"/>
                <w:szCs w:val="26"/>
              </w:rPr>
            </w:pPr>
          </w:p>
        </w:tc>
        <w:tc>
          <w:tcPr>
            <w:tcW w:w="535" w:type="pct"/>
            <w:shd w:val="clear" w:color="auto" w:fill="auto"/>
            <w:tcMar>
              <w:left w:w="97" w:type="dxa"/>
            </w:tcMar>
          </w:tcPr>
          <w:p w:rsidR="00F52953" w:rsidRPr="00F85550" w:rsidRDefault="00F52953" w:rsidP="00AB1265">
            <w:pPr>
              <w:spacing w:before="60" w:after="60" w:line="360" w:lineRule="auto"/>
              <w:jc w:val="center"/>
              <w:rPr>
                <w:rFonts w:ascii="Times New Roman" w:eastAsia="Calibri" w:hAnsi="Times New Roman"/>
                <w:sz w:val="26"/>
                <w:szCs w:val="26"/>
              </w:rPr>
            </w:pPr>
          </w:p>
        </w:tc>
        <w:tc>
          <w:tcPr>
            <w:tcW w:w="917" w:type="pct"/>
            <w:shd w:val="clear" w:color="auto" w:fill="auto"/>
            <w:tcMar>
              <w:left w:w="97" w:type="dxa"/>
            </w:tcMar>
          </w:tcPr>
          <w:p w:rsidR="00F52953" w:rsidRPr="00F85550" w:rsidRDefault="00F52953" w:rsidP="00AB1265">
            <w:pPr>
              <w:spacing w:before="60" w:after="60" w:line="360" w:lineRule="auto"/>
              <w:jc w:val="center"/>
              <w:rPr>
                <w:rFonts w:ascii="Times New Roman" w:eastAsia="Calibri" w:hAnsi="Times New Roman"/>
                <w:sz w:val="26"/>
                <w:szCs w:val="26"/>
              </w:rPr>
            </w:pPr>
          </w:p>
        </w:tc>
        <w:tc>
          <w:tcPr>
            <w:tcW w:w="1528" w:type="pct"/>
            <w:shd w:val="clear" w:color="auto" w:fill="auto"/>
            <w:tcMar>
              <w:left w:w="97" w:type="dxa"/>
            </w:tcMar>
          </w:tcPr>
          <w:p w:rsidR="00F52953" w:rsidRPr="00F85550" w:rsidRDefault="00F52953" w:rsidP="00AB1265">
            <w:pPr>
              <w:spacing w:before="60" w:after="60" w:line="360" w:lineRule="auto"/>
              <w:jc w:val="both"/>
              <w:rPr>
                <w:rFonts w:ascii="Times New Roman" w:eastAsia="Calibri" w:hAnsi="Times New Roman"/>
                <w:sz w:val="26"/>
                <w:szCs w:val="26"/>
              </w:rPr>
            </w:pPr>
          </w:p>
        </w:tc>
        <w:tc>
          <w:tcPr>
            <w:tcW w:w="1051" w:type="pct"/>
            <w:shd w:val="clear" w:color="auto" w:fill="auto"/>
            <w:tcMar>
              <w:left w:w="97" w:type="dxa"/>
            </w:tcMar>
          </w:tcPr>
          <w:p w:rsidR="00F52953" w:rsidRPr="00F85550" w:rsidRDefault="00F52953" w:rsidP="00AB1265">
            <w:pPr>
              <w:spacing w:before="60" w:after="60" w:line="360" w:lineRule="auto"/>
              <w:jc w:val="both"/>
              <w:rPr>
                <w:rFonts w:ascii="Times New Roman" w:eastAsia="Calibri" w:hAnsi="Times New Roman"/>
                <w:sz w:val="26"/>
                <w:szCs w:val="26"/>
              </w:rPr>
            </w:pPr>
          </w:p>
        </w:tc>
      </w:tr>
    </w:tbl>
    <w:p w:rsidR="003D53A7" w:rsidRPr="00F85550" w:rsidRDefault="003D53A7" w:rsidP="00902664">
      <w:pPr>
        <w:spacing w:line="360" w:lineRule="auto"/>
        <w:jc w:val="both"/>
        <w:rPr>
          <w:rFonts w:ascii="Times New Roman" w:eastAsia="Times New Roman" w:hAnsi="Times New Roman"/>
          <w:sz w:val="26"/>
          <w:szCs w:val="26"/>
        </w:rPr>
      </w:pPr>
    </w:p>
    <w:p w:rsidR="00BF3623" w:rsidRPr="00F85550" w:rsidRDefault="003D53A7" w:rsidP="00902664">
      <w:pPr>
        <w:spacing w:line="360" w:lineRule="auto"/>
        <w:jc w:val="both"/>
        <w:rPr>
          <w:rFonts w:ascii="Times New Roman" w:eastAsia="Times New Roman" w:hAnsi="Times New Roman"/>
          <w:sz w:val="26"/>
          <w:szCs w:val="26"/>
        </w:rPr>
      </w:pPr>
      <w:r w:rsidRPr="00F85550">
        <w:rPr>
          <w:rFonts w:ascii="Times New Roman" w:eastAsia="Times New Roman" w:hAnsi="Times New Roman"/>
          <w:sz w:val="26"/>
          <w:szCs w:val="26"/>
        </w:rPr>
        <w:br w:type="page"/>
      </w:r>
    </w:p>
    <w:p w:rsidR="00752B27" w:rsidRPr="00F85550" w:rsidRDefault="00D4105F" w:rsidP="003A33DB">
      <w:pPr>
        <w:spacing w:line="360" w:lineRule="auto"/>
        <w:jc w:val="center"/>
        <w:rPr>
          <w:rStyle w:val="Strong"/>
          <w:rFonts w:ascii="Times New Roman" w:hAnsi="Times New Roman"/>
          <w:sz w:val="26"/>
          <w:szCs w:val="26"/>
        </w:rPr>
      </w:pPr>
      <w:r w:rsidRPr="00F85550">
        <w:rPr>
          <w:rStyle w:val="Strong"/>
          <w:rFonts w:ascii="Times New Roman" w:hAnsi="Times New Roman"/>
          <w:sz w:val="26"/>
          <w:szCs w:val="26"/>
        </w:rPr>
        <w:lastRenderedPageBreak/>
        <w:t>MỤC LỤC</w:t>
      </w:r>
    </w:p>
    <w:p w:rsidR="00C93814" w:rsidRPr="00C93814" w:rsidRDefault="000A6958">
      <w:pPr>
        <w:pStyle w:val="TOC1"/>
        <w:rPr>
          <w:rFonts w:ascii="Times New Roman" w:eastAsiaTheme="minorEastAsia" w:hAnsi="Times New Roman"/>
          <w:caps w:val="0"/>
          <w:noProof/>
          <w:kern w:val="0"/>
          <w:sz w:val="26"/>
          <w:szCs w:val="26"/>
          <w:lang w:eastAsia="en-US"/>
        </w:rPr>
      </w:pPr>
      <w:r w:rsidRPr="00C93814">
        <w:rPr>
          <w:rFonts w:ascii="Times New Roman" w:hAnsi="Times New Roman"/>
          <w:sz w:val="26"/>
          <w:szCs w:val="26"/>
        </w:rPr>
        <w:fldChar w:fldCharType="begin"/>
      </w:r>
      <w:r w:rsidR="005D15FB" w:rsidRPr="00C93814">
        <w:rPr>
          <w:rFonts w:ascii="Times New Roman" w:hAnsi="Times New Roman"/>
          <w:sz w:val="26"/>
          <w:szCs w:val="26"/>
        </w:rPr>
        <w:instrText xml:space="preserve"> TOC \o "1-1" \h \z \t "Heading 2,2,Heading 3,3" </w:instrText>
      </w:r>
      <w:r w:rsidRPr="00C93814">
        <w:rPr>
          <w:rFonts w:ascii="Times New Roman" w:hAnsi="Times New Roman"/>
          <w:sz w:val="26"/>
          <w:szCs w:val="26"/>
        </w:rPr>
        <w:fldChar w:fldCharType="separate"/>
      </w:r>
      <w:hyperlink w:anchor="_Toc530126159" w:history="1">
        <w:r w:rsidR="00C93814" w:rsidRPr="00C93814">
          <w:rPr>
            <w:rStyle w:val="Hyperlink"/>
            <w:rFonts w:ascii="Times New Roman" w:hAnsi="Times New Roman"/>
            <w:noProof/>
            <w:sz w:val="26"/>
            <w:szCs w:val="26"/>
          </w:rPr>
          <w:t>1. Giới thiệu</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_Toc530126159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60" w:history="1">
        <w:r w:rsidR="00C93814" w:rsidRPr="00C93814">
          <w:rPr>
            <w:rStyle w:val="Hyperlink"/>
            <w:rFonts w:ascii="Times New Roman" w:hAnsi="Times New Roman"/>
            <w:noProof/>
            <w:sz w:val="26"/>
            <w:szCs w:val="26"/>
          </w:rPr>
          <w:t>1.1 Mục đích</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_Toc530126160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61" w:history="1">
        <w:r w:rsidR="00C93814" w:rsidRPr="00C93814">
          <w:rPr>
            <w:rStyle w:val="Hyperlink"/>
            <w:rFonts w:ascii="Times New Roman" w:hAnsi="Times New Roman"/>
            <w:noProof/>
            <w:sz w:val="26"/>
            <w:szCs w:val="26"/>
          </w:rPr>
          <w:t>1.2 Phạm vi</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_Toc530126161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62" w:history="1">
        <w:r w:rsidR="00C93814" w:rsidRPr="00C93814">
          <w:rPr>
            <w:rStyle w:val="Hyperlink"/>
            <w:rFonts w:ascii="Times New Roman" w:hAnsi="Times New Roman"/>
            <w:noProof/>
            <w:sz w:val="26"/>
            <w:szCs w:val="26"/>
          </w:rPr>
          <w:t>1.3 Tài liệu tham khảo</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_Toc530126162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63" w:history="1">
        <w:r w:rsidR="00C93814" w:rsidRPr="00C93814">
          <w:rPr>
            <w:rStyle w:val="Hyperlink"/>
            <w:rFonts w:ascii="Times New Roman" w:hAnsi="Times New Roman"/>
            <w:noProof/>
            <w:sz w:val="26"/>
            <w:szCs w:val="26"/>
          </w:rPr>
          <w:t>2. Vị trí của hệ thống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_Toc530126163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64" w:history="1">
        <w:r w:rsidR="00C93814" w:rsidRPr="00C93814">
          <w:rPr>
            <w:rStyle w:val="Hyperlink"/>
            <w:rFonts w:ascii="Times New Roman" w:hAnsi="Times New Roman"/>
            <w:noProof/>
            <w:sz w:val="26"/>
            <w:szCs w:val="26"/>
          </w:rPr>
          <w:t>2.1 Vấn đề cần giải quyết</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_Toc530126164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65" w:history="1">
        <w:r w:rsidR="00C93814" w:rsidRPr="00C93814">
          <w:rPr>
            <w:rStyle w:val="Hyperlink"/>
            <w:rFonts w:ascii="Times New Roman" w:hAnsi="Times New Roman"/>
            <w:noProof/>
            <w:sz w:val="26"/>
            <w:szCs w:val="26"/>
          </w:rPr>
          <w:t>2.2 Trình bày vị trí của hệ thống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_Toc530126165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4</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66" w:history="1">
        <w:r w:rsidR="00C93814" w:rsidRPr="00C93814">
          <w:rPr>
            <w:rStyle w:val="Hyperlink"/>
            <w:rFonts w:ascii="Times New Roman" w:hAnsi="Times New Roman"/>
            <w:noProof/>
            <w:sz w:val="26"/>
            <w:szCs w:val="26"/>
          </w:rPr>
          <w:t>3. Đối tượng hưởng lợi và người dùng hệ thống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_Toc530126166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5</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67" w:history="1">
        <w:r w:rsidR="00C93814" w:rsidRPr="00C93814">
          <w:rPr>
            <w:rStyle w:val="Hyperlink"/>
            <w:rFonts w:ascii="Times New Roman" w:hAnsi="Times New Roman"/>
            <w:noProof/>
            <w:sz w:val="26"/>
            <w:szCs w:val="26"/>
          </w:rPr>
          <w:t>4. Văn bản bắt buộc tuân thủ</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_Toc530126167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5</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68" w:history="1">
        <w:r w:rsidR="00C93814" w:rsidRPr="00C93814">
          <w:rPr>
            <w:rStyle w:val="Hyperlink"/>
            <w:rFonts w:ascii="Times New Roman" w:hAnsi="Times New Roman"/>
            <w:noProof/>
            <w:sz w:val="26"/>
            <w:szCs w:val="26"/>
          </w:rPr>
          <w:t>5. Từ điển/ Thuật ngữ</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_Toc530126168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5</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69" w:history="1">
        <w:r w:rsidR="00C93814" w:rsidRPr="00C93814">
          <w:rPr>
            <w:rStyle w:val="Hyperlink"/>
            <w:rFonts w:ascii="Times New Roman" w:hAnsi="Times New Roman"/>
            <w:noProof/>
            <w:sz w:val="26"/>
            <w:szCs w:val="26"/>
          </w:rPr>
          <w:t>6. Cơ cấu tổ chức của khách hàng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_Toc530126169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6</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70" w:history="1">
        <w:r w:rsidR="00C93814" w:rsidRPr="00C93814">
          <w:rPr>
            <w:rStyle w:val="Hyperlink"/>
            <w:rFonts w:ascii="Times New Roman" w:hAnsi="Times New Roman"/>
            <w:noProof/>
            <w:sz w:val="26"/>
            <w:szCs w:val="26"/>
          </w:rPr>
          <w:t>7. Tổng quan về hệ thống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_Toc530126170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6</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71" w:history="1">
        <w:r w:rsidR="00C93814" w:rsidRPr="00C93814">
          <w:rPr>
            <w:rStyle w:val="Hyperlink"/>
            <w:rFonts w:ascii="Times New Roman" w:hAnsi="Times New Roman"/>
            <w:noProof/>
            <w:sz w:val="26"/>
            <w:szCs w:val="26"/>
          </w:rPr>
          <w:t>7.1 Mô hình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_Toc530126171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6</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72" w:history="1">
        <w:r w:rsidR="00C93814" w:rsidRPr="00C93814">
          <w:rPr>
            <w:rStyle w:val="Hyperlink"/>
            <w:rFonts w:ascii="Times New Roman" w:hAnsi="Times New Roman"/>
            <w:noProof/>
            <w:sz w:val="26"/>
            <w:szCs w:val="26"/>
          </w:rPr>
          <w:t>7.2 Các ràng buộc của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_Toc530126172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7</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73" w:history="1">
        <w:r w:rsidR="00C93814" w:rsidRPr="00C93814">
          <w:rPr>
            <w:rStyle w:val="Hyperlink"/>
            <w:rFonts w:ascii="Times New Roman" w:hAnsi="Times New Roman"/>
            <w:noProof/>
            <w:sz w:val="26"/>
            <w:szCs w:val="26"/>
          </w:rPr>
          <w:t>8. Yêu cầu chức năng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_Toc530126173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7</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74" w:history="1">
        <w:r w:rsidR="00C93814" w:rsidRPr="00C93814">
          <w:rPr>
            <w:rStyle w:val="Hyperlink"/>
            <w:rFonts w:ascii="Times New Roman" w:hAnsi="Times New Roman"/>
            <w:noProof/>
            <w:sz w:val="26"/>
            <w:szCs w:val="26"/>
          </w:rPr>
          <w:t>8.1 Quy trình …</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_Toc530126174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7</w:t>
        </w:r>
        <w:r w:rsidR="00C93814" w:rsidRPr="00C93814">
          <w:rPr>
            <w:rFonts w:ascii="Times New Roman" w:hAnsi="Times New Roman"/>
            <w:noProof/>
            <w:webHidden/>
            <w:sz w:val="26"/>
            <w:szCs w:val="26"/>
          </w:rPr>
          <w:fldChar w:fldCharType="end"/>
        </w:r>
      </w:hyperlink>
    </w:p>
    <w:p w:rsidR="00C93814" w:rsidRPr="00C93814" w:rsidRDefault="00B17A13">
      <w:pPr>
        <w:pStyle w:val="TOC3"/>
        <w:rPr>
          <w:rFonts w:ascii="Times New Roman" w:eastAsiaTheme="minorEastAsia" w:hAnsi="Times New Roman"/>
          <w:noProof/>
          <w:sz w:val="26"/>
          <w:szCs w:val="26"/>
          <w:lang w:eastAsia="en-US"/>
        </w:rPr>
      </w:pPr>
      <w:hyperlink w:anchor="_Toc530126175" w:history="1">
        <w:r w:rsidR="00C93814" w:rsidRPr="00C93814">
          <w:rPr>
            <w:rStyle w:val="Hyperlink"/>
            <w:rFonts w:ascii="Times New Roman" w:hAnsi="Times New Roman"/>
            <w:noProof/>
            <w:sz w:val="26"/>
            <w:szCs w:val="26"/>
          </w:rPr>
          <w:t>8.1.1 Quy trình nghiệp vụ</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_Toc530126175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8</w:t>
        </w:r>
        <w:r w:rsidR="00C93814" w:rsidRPr="00C93814">
          <w:rPr>
            <w:rFonts w:ascii="Times New Roman" w:hAnsi="Times New Roman"/>
            <w:noProof/>
            <w:webHidden/>
            <w:sz w:val="26"/>
            <w:szCs w:val="26"/>
          </w:rPr>
          <w:fldChar w:fldCharType="end"/>
        </w:r>
      </w:hyperlink>
    </w:p>
    <w:p w:rsidR="00C93814" w:rsidRPr="00C93814" w:rsidRDefault="00B17A13">
      <w:pPr>
        <w:pStyle w:val="TOC3"/>
        <w:rPr>
          <w:rFonts w:ascii="Times New Roman" w:eastAsiaTheme="minorEastAsia" w:hAnsi="Times New Roman"/>
          <w:noProof/>
          <w:sz w:val="26"/>
          <w:szCs w:val="26"/>
          <w:lang w:eastAsia="en-US"/>
        </w:rPr>
      </w:pPr>
      <w:hyperlink w:anchor="_Toc530126176" w:history="1">
        <w:r w:rsidR="00C93814" w:rsidRPr="00C93814">
          <w:rPr>
            <w:rStyle w:val="Hyperlink"/>
            <w:rFonts w:ascii="Times New Roman" w:hAnsi="Times New Roman"/>
            <w:noProof/>
            <w:sz w:val="26"/>
            <w:szCs w:val="26"/>
          </w:rPr>
          <w:t>8.1.2 Các yêu cầu khác</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_Toc530126176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9</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77" w:history="1">
        <w:r w:rsidR="00C93814" w:rsidRPr="00C93814">
          <w:rPr>
            <w:rStyle w:val="Hyperlink"/>
            <w:rFonts w:ascii="Times New Roman" w:hAnsi="Times New Roman"/>
            <w:noProof/>
            <w:sz w:val="26"/>
            <w:szCs w:val="26"/>
          </w:rPr>
          <w:t>8.2 Quy trình…</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_Toc530126177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9</w:t>
        </w:r>
        <w:r w:rsidR="00C93814" w:rsidRPr="00C93814">
          <w:rPr>
            <w:rFonts w:ascii="Times New Roman" w:hAnsi="Times New Roman"/>
            <w:noProof/>
            <w:webHidden/>
            <w:sz w:val="26"/>
            <w:szCs w:val="26"/>
          </w:rPr>
          <w:fldChar w:fldCharType="end"/>
        </w:r>
      </w:hyperlink>
    </w:p>
    <w:p w:rsidR="00C93814" w:rsidRPr="00C93814" w:rsidRDefault="00B17A13">
      <w:pPr>
        <w:pStyle w:val="TOC3"/>
        <w:rPr>
          <w:rFonts w:ascii="Times New Roman" w:eastAsiaTheme="minorEastAsia" w:hAnsi="Times New Roman"/>
          <w:noProof/>
          <w:sz w:val="26"/>
          <w:szCs w:val="26"/>
          <w:lang w:eastAsia="en-US"/>
        </w:rPr>
      </w:pPr>
      <w:hyperlink w:anchor="_Toc530126178" w:history="1">
        <w:r w:rsidR="00C93814" w:rsidRPr="00C93814">
          <w:rPr>
            <w:rStyle w:val="Hyperlink"/>
            <w:rFonts w:ascii="Times New Roman" w:hAnsi="Times New Roman"/>
            <w:noProof/>
            <w:sz w:val="26"/>
            <w:szCs w:val="26"/>
          </w:rPr>
          <w:t>8.2.1 Quy trình nghiệp vụ</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_Toc530126178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9</w:t>
        </w:r>
        <w:r w:rsidR="00C93814" w:rsidRPr="00C93814">
          <w:rPr>
            <w:rFonts w:ascii="Times New Roman" w:hAnsi="Times New Roman"/>
            <w:noProof/>
            <w:webHidden/>
            <w:sz w:val="26"/>
            <w:szCs w:val="26"/>
          </w:rPr>
          <w:fldChar w:fldCharType="end"/>
        </w:r>
      </w:hyperlink>
    </w:p>
    <w:p w:rsidR="00C93814" w:rsidRPr="00C93814" w:rsidRDefault="00B17A13">
      <w:pPr>
        <w:pStyle w:val="TOC3"/>
        <w:rPr>
          <w:rFonts w:ascii="Times New Roman" w:eastAsiaTheme="minorEastAsia" w:hAnsi="Times New Roman"/>
          <w:noProof/>
          <w:sz w:val="26"/>
          <w:szCs w:val="26"/>
          <w:lang w:eastAsia="en-US"/>
        </w:rPr>
      </w:pPr>
      <w:hyperlink w:anchor="_Toc530126179" w:history="1">
        <w:r w:rsidR="00C93814" w:rsidRPr="00C93814">
          <w:rPr>
            <w:rStyle w:val="Hyperlink"/>
            <w:rFonts w:ascii="Times New Roman" w:hAnsi="Times New Roman"/>
            <w:noProof/>
            <w:sz w:val="26"/>
            <w:szCs w:val="26"/>
          </w:rPr>
          <w:t>8.2.2 Các yêu cầu khác</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_Toc530126179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9</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80" w:history="1">
        <w:r w:rsidR="00C93814" w:rsidRPr="00C93814">
          <w:rPr>
            <w:rStyle w:val="Hyperlink"/>
            <w:rFonts w:ascii="Times New Roman" w:hAnsi="Times New Roman"/>
            <w:noProof/>
            <w:sz w:val="26"/>
            <w:szCs w:val="26"/>
          </w:rPr>
          <w:t>9. Yêu cầu khác đối với hệ thống phần mềm</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_Toc530126180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1" w:history="1">
        <w:r w:rsidR="00C93814" w:rsidRPr="00C93814">
          <w:rPr>
            <w:rStyle w:val="Hyperlink"/>
            <w:rFonts w:ascii="Times New Roman" w:hAnsi="Times New Roman"/>
            <w:noProof/>
            <w:sz w:val="26"/>
            <w:szCs w:val="26"/>
          </w:rPr>
          <w:t>9.1 Yêu cầu hợp chuẩn</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_Toc530126181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2" w:history="1">
        <w:r w:rsidR="00C93814" w:rsidRPr="00C93814">
          <w:rPr>
            <w:rStyle w:val="Hyperlink"/>
            <w:rFonts w:ascii="Times New Roman" w:hAnsi="Times New Roman"/>
            <w:noProof/>
            <w:sz w:val="26"/>
            <w:szCs w:val="26"/>
          </w:rPr>
          <w:t>9.2 Yêu cầu hệ thống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_Toc530126182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3" w:history="1">
        <w:r w:rsidR="00C93814" w:rsidRPr="00C93814">
          <w:rPr>
            <w:rStyle w:val="Hyperlink"/>
            <w:rFonts w:ascii="Times New Roman" w:hAnsi="Times New Roman"/>
            <w:noProof/>
            <w:sz w:val="26"/>
            <w:szCs w:val="26"/>
          </w:rPr>
          <w:t>9.3 Yêu cầu hiệu suất</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_Toc530126183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4" w:history="1">
        <w:r w:rsidR="00C93814" w:rsidRPr="00C93814">
          <w:rPr>
            <w:rStyle w:val="Hyperlink"/>
            <w:rFonts w:ascii="Times New Roman" w:hAnsi="Times New Roman"/>
            <w:noProof/>
            <w:sz w:val="26"/>
            <w:szCs w:val="26"/>
          </w:rPr>
          <w:t>9.4 Yêu cầu môi trường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_Toc530126184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5" w:history="1">
        <w:r w:rsidR="00C93814" w:rsidRPr="00C93814">
          <w:rPr>
            <w:rStyle w:val="Hyperlink"/>
            <w:rFonts w:ascii="Times New Roman" w:hAnsi="Times New Roman"/>
            <w:noProof/>
            <w:sz w:val="26"/>
            <w:szCs w:val="26"/>
          </w:rPr>
          <w:t>9.5 Yêu cầu kết nối</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_Toc530126185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1"/>
        <w:rPr>
          <w:rFonts w:ascii="Times New Roman" w:eastAsiaTheme="minorEastAsia" w:hAnsi="Times New Roman"/>
          <w:caps w:val="0"/>
          <w:noProof/>
          <w:kern w:val="0"/>
          <w:sz w:val="26"/>
          <w:szCs w:val="26"/>
          <w:lang w:eastAsia="en-US"/>
        </w:rPr>
      </w:pPr>
      <w:hyperlink w:anchor="_Toc530126186" w:history="1">
        <w:r w:rsidR="00C93814" w:rsidRPr="00C93814">
          <w:rPr>
            <w:rStyle w:val="Hyperlink"/>
            <w:rFonts w:ascii="Times New Roman" w:hAnsi="Times New Roman"/>
            <w:noProof/>
            <w:sz w:val="26"/>
            <w:szCs w:val="26"/>
          </w:rPr>
          <w:t>10. Yêu cầu về tài liệu</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_Toc530126186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7" w:history="1">
        <w:r w:rsidR="00C93814" w:rsidRPr="00C93814">
          <w:rPr>
            <w:rStyle w:val="Hyperlink"/>
            <w:rFonts w:ascii="Times New Roman" w:hAnsi="Times New Roman"/>
            <w:noProof/>
            <w:sz w:val="26"/>
            <w:szCs w:val="26"/>
          </w:rPr>
          <w:t>10.1 Tài liệu người dùng</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_Toc530126187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8" w:history="1">
        <w:r w:rsidR="00C93814" w:rsidRPr="00C93814">
          <w:rPr>
            <w:rStyle w:val="Hyperlink"/>
            <w:rFonts w:ascii="Times New Roman" w:hAnsi="Times New Roman"/>
            <w:noProof/>
            <w:sz w:val="26"/>
            <w:szCs w:val="26"/>
          </w:rPr>
          <w:t>10.2 Tài liệu hỗ trợ sử dụng trực tuyến</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_Toc530126188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93814" w:rsidRPr="00C93814" w:rsidRDefault="00B17A13">
      <w:pPr>
        <w:pStyle w:val="TOC2"/>
        <w:rPr>
          <w:rFonts w:ascii="Times New Roman" w:eastAsiaTheme="minorEastAsia" w:hAnsi="Times New Roman"/>
          <w:noProof/>
          <w:kern w:val="0"/>
          <w:sz w:val="26"/>
          <w:szCs w:val="26"/>
          <w:lang w:eastAsia="en-US"/>
        </w:rPr>
      </w:pPr>
      <w:hyperlink w:anchor="_Toc530126189" w:history="1">
        <w:r w:rsidR="00C93814" w:rsidRPr="00C93814">
          <w:rPr>
            <w:rStyle w:val="Hyperlink"/>
            <w:rFonts w:ascii="Times New Roman" w:hAnsi="Times New Roman"/>
            <w:noProof/>
            <w:sz w:val="26"/>
            <w:szCs w:val="26"/>
          </w:rPr>
          <w:t>10.3 Hướng dẫn cài đặt, cấu hình</w:t>
        </w:r>
        <w:r w:rsidR="00C93814" w:rsidRPr="00C93814">
          <w:rPr>
            <w:rFonts w:ascii="Times New Roman" w:hAnsi="Times New Roman"/>
            <w:noProof/>
            <w:webHidden/>
            <w:sz w:val="26"/>
            <w:szCs w:val="26"/>
          </w:rPr>
          <w:tab/>
        </w:r>
        <w:r w:rsidR="00C93814" w:rsidRPr="00C93814">
          <w:rPr>
            <w:rFonts w:ascii="Times New Roman" w:hAnsi="Times New Roman"/>
            <w:noProof/>
            <w:webHidden/>
            <w:sz w:val="26"/>
            <w:szCs w:val="26"/>
          </w:rPr>
          <w:fldChar w:fldCharType="begin"/>
        </w:r>
        <w:r w:rsidR="00C93814" w:rsidRPr="00C93814">
          <w:rPr>
            <w:rFonts w:ascii="Times New Roman" w:hAnsi="Times New Roman"/>
            <w:noProof/>
            <w:webHidden/>
            <w:sz w:val="26"/>
            <w:szCs w:val="26"/>
          </w:rPr>
          <w:instrText xml:space="preserve"> PAGEREF _Toc530126189 \h </w:instrText>
        </w:r>
        <w:r w:rsidR="00C93814" w:rsidRPr="00C93814">
          <w:rPr>
            <w:rFonts w:ascii="Times New Roman" w:hAnsi="Times New Roman"/>
            <w:noProof/>
            <w:webHidden/>
            <w:sz w:val="26"/>
            <w:szCs w:val="26"/>
          </w:rPr>
        </w:r>
        <w:r w:rsidR="00C93814" w:rsidRPr="00C93814">
          <w:rPr>
            <w:rFonts w:ascii="Times New Roman" w:hAnsi="Times New Roman"/>
            <w:noProof/>
            <w:webHidden/>
            <w:sz w:val="26"/>
            <w:szCs w:val="26"/>
          </w:rPr>
          <w:fldChar w:fldCharType="separate"/>
        </w:r>
        <w:r w:rsidR="00C93814" w:rsidRPr="00C93814">
          <w:rPr>
            <w:rFonts w:ascii="Times New Roman" w:hAnsi="Times New Roman"/>
            <w:noProof/>
            <w:webHidden/>
            <w:sz w:val="26"/>
            <w:szCs w:val="26"/>
          </w:rPr>
          <w:t>10</w:t>
        </w:r>
        <w:r w:rsidR="00C93814" w:rsidRPr="00C93814">
          <w:rPr>
            <w:rFonts w:ascii="Times New Roman" w:hAnsi="Times New Roman"/>
            <w:noProof/>
            <w:webHidden/>
            <w:sz w:val="26"/>
            <w:szCs w:val="26"/>
          </w:rPr>
          <w:fldChar w:fldCharType="end"/>
        </w:r>
      </w:hyperlink>
    </w:p>
    <w:p w:rsidR="00CC75E8" w:rsidRPr="00C93814" w:rsidRDefault="000A6958" w:rsidP="00902664">
      <w:pPr>
        <w:spacing w:line="360" w:lineRule="auto"/>
        <w:jc w:val="both"/>
        <w:rPr>
          <w:rFonts w:ascii="Times New Roman" w:hAnsi="Times New Roman"/>
          <w:b/>
          <w:caps/>
          <w:color w:val="FFFFFF"/>
          <w:spacing w:val="15"/>
          <w:sz w:val="26"/>
          <w:szCs w:val="26"/>
        </w:rPr>
      </w:pPr>
      <w:r w:rsidRPr="00C93814">
        <w:rPr>
          <w:rFonts w:ascii="Times New Roman" w:hAnsi="Times New Roman"/>
          <w:caps/>
          <w:kern w:val="22"/>
          <w:sz w:val="26"/>
          <w:szCs w:val="26"/>
          <w:lang w:eastAsia="ja-JP"/>
        </w:rPr>
        <w:fldChar w:fldCharType="end"/>
      </w:r>
      <w:r w:rsidR="00CC75E8" w:rsidRPr="00C93814">
        <w:rPr>
          <w:rFonts w:ascii="Times New Roman" w:hAnsi="Times New Roman"/>
          <w:sz w:val="26"/>
          <w:szCs w:val="26"/>
        </w:rPr>
        <w:br w:type="page"/>
      </w:r>
    </w:p>
    <w:p w:rsidR="007E7BDB" w:rsidRDefault="007E7BDB" w:rsidP="00C2359E">
      <w:pPr>
        <w:pStyle w:val="Heading1"/>
        <w:rPr>
          <w:sz w:val="26"/>
          <w:szCs w:val="26"/>
        </w:rPr>
      </w:pPr>
      <w:bookmarkStart w:id="0" w:name="_Toc530126159"/>
      <w:r>
        <w:rPr>
          <w:sz w:val="26"/>
          <w:szCs w:val="26"/>
        </w:rPr>
        <w:lastRenderedPageBreak/>
        <w:t>Giới thiệu</w:t>
      </w:r>
      <w:bookmarkEnd w:id="0"/>
    </w:p>
    <w:p w:rsidR="00BF3623" w:rsidRPr="00C2359E" w:rsidRDefault="00A45A87" w:rsidP="007E7BDB">
      <w:pPr>
        <w:pStyle w:val="Heading2"/>
      </w:pPr>
      <w:bookmarkStart w:id="1" w:name="_Toc530126160"/>
      <w:r w:rsidRPr="00C2359E">
        <w:t>Mục đích</w:t>
      </w:r>
      <w:bookmarkEnd w:id="1"/>
    </w:p>
    <w:p w:rsidR="000139D5" w:rsidRPr="00F85550" w:rsidRDefault="000139D5" w:rsidP="00902664">
      <w:pPr>
        <w:spacing w:before="0" w:after="0" w:line="360" w:lineRule="auto"/>
        <w:jc w:val="both"/>
        <w:rPr>
          <w:rFonts w:ascii="Times New Roman" w:hAnsi="Times New Roman"/>
          <w:sz w:val="26"/>
          <w:szCs w:val="26"/>
        </w:rPr>
      </w:pPr>
      <w:r w:rsidRPr="00F85550">
        <w:rPr>
          <w:rFonts w:ascii="Times New Roman" w:hAnsi="Times New Roman"/>
          <w:i/>
          <w:color w:val="0070C0"/>
          <w:sz w:val="26"/>
          <w:szCs w:val="26"/>
        </w:rPr>
        <w:t>[Ghi mục đích của tài liệu]</w:t>
      </w:r>
    </w:p>
    <w:p w:rsidR="000139D5" w:rsidRPr="00F85550" w:rsidRDefault="000139D5" w:rsidP="00902664">
      <w:pPr>
        <w:spacing w:before="0" w:after="0" w:line="360" w:lineRule="auto"/>
        <w:jc w:val="both"/>
        <w:rPr>
          <w:rFonts w:ascii="Times New Roman" w:hAnsi="Times New Roman"/>
          <w:sz w:val="26"/>
          <w:szCs w:val="26"/>
        </w:rPr>
      </w:pPr>
      <w:r w:rsidRPr="00F85550">
        <w:rPr>
          <w:rFonts w:ascii="Times New Roman" w:hAnsi="Times New Roman"/>
          <w:sz w:val="26"/>
          <w:szCs w:val="26"/>
        </w:rPr>
        <w:t>Ví dụ:</w:t>
      </w:r>
    </w:p>
    <w:p w:rsidR="00595A5D" w:rsidRPr="00F85550" w:rsidRDefault="00595A5D" w:rsidP="00896E44">
      <w:pPr>
        <w:spacing w:before="0" w:after="0" w:line="360" w:lineRule="auto"/>
        <w:jc w:val="both"/>
        <w:rPr>
          <w:rFonts w:ascii="Times New Roman" w:hAnsi="Times New Roman"/>
          <w:sz w:val="26"/>
          <w:szCs w:val="26"/>
        </w:rPr>
      </w:pPr>
      <w:r w:rsidRPr="00F85550">
        <w:rPr>
          <w:rFonts w:ascii="Times New Roman" w:hAnsi="Times New Roman"/>
          <w:sz w:val="26"/>
          <w:szCs w:val="26"/>
        </w:rPr>
        <w:t>Tài liệu này mô tả yêu cầu nghiệp vụ đối vớ</w:t>
      </w:r>
      <w:r w:rsidR="00E1143E" w:rsidRPr="00F85550">
        <w:rPr>
          <w:rFonts w:ascii="Times New Roman" w:hAnsi="Times New Roman"/>
          <w:sz w:val="26"/>
          <w:szCs w:val="26"/>
        </w:rPr>
        <w:t xml:space="preserve">i </w:t>
      </w:r>
      <w:r w:rsidR="00A65961" w:rsidRPr="00F85550">
        <w:rPr>
          <w:rFonts w:ascii="Times New Roman" w:hAnsi="Times New Roman"/>
          <w:sz w:val="26"/>
          <w:szCs w:val="26"/>
        </w:rPr>
        <w:t>nhu cầu quản lý, xử lý hồ sơ công việc, trao đổi thông tin, điều hành tác nghiệp, khởi tạo và quản lý văn bản tài liệu, công văn, báo cáo</w:t>
      </w:r>
      <w:r w:rsidR="001654D7" w:rsidRPr="00F85550">
        <w:rPr>
          <w:rFonts w:ascii="Times New Roman" w:hAnsi="Times New Roman"/>
          <w:sz w:val="26"/>
          <w:szCs w:val="26"/>
        </w:rPr>
        <w:t xml:space="preserve"> trong các đơn vị/</w:t>
      </w:r>
      <w:r w:rsidR="008D56DE" w:rsidRPr="00F85550">
        <w:rPr>
          <w:rFonts w:ascii="Times New Roman" w:hAnsi="Times New Roman"/>
          <w:sz w:val="26"/>
          <w:szCs w:val="26"/>
        </w:rPr>
        <w:t xml:space="preserve"> </w:t>
      </w:r>
      <w:r w:rsidR="001654D7" w:rsidRPr="00F85550">
        <w:rPr>
          <w:rFonts w:ascii="Times New Roman" w:hAnsi="Times New Roman"/>
          <w:sz w:val="26"/>
          <w:szCs w:val="26"/>
        </w:rPr>
        <w:t>tổ chức/</w:t>
      </w:r>
      <w:r w:rsidR="008D56DE" w:rsidRPr="00F85550">
        <w:rPr>
          <w:rFonts w:ascii="Times New Roman" w:hAnsi="Times New Roman"/>
          <w:sz w:val="26"/>
          <w:szCs w:val="26"/>
        </w:rPr>
        <w:t xml:space="preserve"> </w:t>
      </w:r>
      <w:r w:rsidR="001654D7" w:rsidRPr="00F85550">
        <w:rPr>
          <w:rFonts w:ascii="Times New Roman" w:hAnsi="Times New Roman"/>
          <w:sz w:val="26"/>
          <w:szCs w:val="26"/>
        </w:rPr>
        <w:t>cơ quan nhà nước.</w:t>
      </w:r>
    </w:p>
    <w:p w:rsidR="007E7BDB" w:rsidRDefault="007E7BDB" w:rsidP="00AB1265">
      <w:pPr>
        <w:pStyle w:val="Heading2"/>
      </w:pPr>
      <w:bookmarkStart w:id="2" w:name="_Toc530126161"/>
      <w:r>
        <w:t>P</w:t>
      </w:r>
      <w:r w:rsidR="00AF16E8" w:rsidRPr="00C2359E">
        <w:t>hạm vi</w:t>
      </w:r>
      <w:bookmarkEnd w:id="2"/>
    </w:p>
    <w:p w:rsid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[Mô tả ngắn gọn phạm vi của tài liệu, những dự án liên quan và tất cả mọi thứ chịu ảnh hưởng hay bị chi phối bởi tài liệu này]</w:t>
      </w:r>
    </w:p>
    <w:p w:rsidR="007E7BDB" w:rsidRPr="00593A80" w:rsidRDefault="007E7BDB" w:rsidP="00AB1265">
      <w:pPr>
        <w:pStyle w:val="Heading2"/>
      </w:pPr>
      <w:bookmarkStart w:id="3" w:name="_Toc505672386"/>
      <w:bookmarkStart w:id="4" w:name="_Toc72310784"/>
      <w:bookmarkStart w:id="5" w:name="_Toc138562630"/>
      <w:bookmarkStart w:id="6" w:name="_Toc530126162"/>
      <w:r w:rsidRPr="00593A80">
        <w:t xml:space="preserve">Tài liệu tham </w:t>
      </w:r>
      <w:bookmarkEnd w:id="3"/>
      <w:r w:rsidRPr="00593A80">
        <w:t>khảo</w:t>
      </w:r>
      <w:bookmarkEnd w:id="4"/>
      <w:bookmarkEnd w:id="5"/>
      <w:bookmarkEnd w:id="6"/>
    </w:p>
    <w:p w:rsidR="007E7BDB" w:rsidRP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[Phần này cung cấp danh sách tất cả các tài liệu</w:t>
      </w:r>
      <w:r>
        <w:rPr>
          <w:rFonts w:ascii="Times New Roman" w:hAnsi="Times New Roman"/>
          <w:i/>
          <w:color w:val="0070C0"/>
          <w:sz w:val="26"/>
          <w:szCs w:val="26"/>
        </w:rPr>
        <w:t xml:space="preserve"> được </w:t>
      </w:r>
      <w:r w:rsidRPr="007E7BDB">
        <w:rPr>
          <w:rFonts w:ascii="Times New Roman" w:hAnsi="Times New Roman"/>
          <w:i/>
          <w:color w:val="0070C0"/>
          <w:sz w:val="26"/>
          <w:szCs w:val="26"/>
        </w:rPr>
        <w:t>tham chiếu. Mỗi tài liệu phải có nhan đề, số báo cáo (nếu có), ngày và tổ chức ban hành. Xác định rõ nội dung các tham chiếu qua phụ lục hay một tài liệu khác.</w:t>
      </w:r>
      <w:r w:rsidR="00AB1265">
        <w:rPr>
          <w:rFonts w:ascii="Times New Roman" w:hAnsi="Times New Roman"/>
          <w:i/>
          <w:color w:val="0070C0"/>
          <w:sz w:val="26"/>
          <w:szCs w:val="26"/>
        </w:rPr>
        <w:t xml:space="preserve"> </w:t>
      </w:r>
      <w:r>
        <w:rPr>
          <w:rFonts w:ascii="Times New Roman" w:hAnsi="Times New Roman"/>
          <w:i/>
          <w:color w:val="0070C0"/>
          <w:sz w:val="26"/>
          <w:szCs w:val="26"/>
        </w:rPr>
        <w:t>Trong trường hợp tổ chức khảo sát, cần tham chiếu đến báo cáo khảo sát</w:t>
      </w:r>
      <w:r w:rsidRPr="007E7BDB">
        <w:rPr>
          <w:rFonts w:ascii="Times New Roman" w:hAnsi="Times New Roman"/>
          <w:i/>
          <w:color w:val="0070C0"/>
          <w:sz w:val="26"/>
          <w:szCs w:val="26"/>
        </w:rPr>
        <w:t>]</w:t>
      </w:r>
    </w:p>
    <w:p w:rsidR="007E7BDB" w:rsidRDefault="007E7BDB" w:rsidP="00AB1265">
      <w:pPr>
        <w:pStyle w:val="Heading1"/>
        <w:spacing w:before="120"/>
        <w:rPr>
          <w:sz w:val="26"/>
          <w:szCs w:val="26"/>
        </w:rPr>
      </w:pPr>
      <w:bookmarkStart w:id="7" w:name="_Toc530126163"/>
      <w:r>
        <w:rPr>
          <w:sz w:val="26"/>
          <w:szCs w:val="26"/>
        </w:rPr>
        <w:t>Vị trí của hệ thống phần mềm</w:t>
      </w:r>
      <w:bookmarkEnd w:id="7"/>
    </w:p>
    <w:p w:rsidR="007E7BDB" w:rsidRPr="00593A80" w:rsidRDefault="007E7BDB" w:rsidP="00AB1265">
      <w:pPr>
        <w:pStyle w:val="Heading2"/>
      </w:pPr>
      <w:bookmarkStart w:id="8" w:name="_Toc72310788"/>
      <w:bookmarkStart w:id="9" w:name="_Toc138562634"/>
      <w:bookmarkStart w:id="10" w:name="_Toc530126164"/>
      <w:r w:rsidRPr="00593A80">
        <w:t>Vấn đề cần giải quyết</w:t>
      </w:r>
      <w:bookmarkEnd w:id="8"/>
      <w:bookmarkEnd w:id="9"/>
      <w:bookmarkEnd w:id="10"/>
    </w:p>
    <w:p w:rsidR="007E7BDB" w:rsidRP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[Mô tả tóm tắt những vấn đề mà dự án giải quyết được. Có thể sử dụng khuôn dạng sau]</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2802"/>
        <w:gridCol w:w="6486"/>
      </w:tblGrid>
      <w:tr w:rsidR="007E7BDB" w:rsidRPr="007E7BDB" w:rsidTr="00AB1265">
        <w:trPr>
          <w:trHeight w:val="322"/>
        </w:trPr>
        <w:tc>
          <w:tcPr>
            <w:tcW w:w="2802" w:type="dxa"/>
            <w:shd w:val="clear" w:color="auto" w:fill="E6E6E6"/>
            <w:vAlign w:val="center"/>
          </w:tcPr>
          <w:p w:rsidR="007E7BDB" w:rsidRPr="00C93814" w:rsidRDefault="007E7BDB" w:rsidP="00AB1265">
            <w:pPr>
              <w:spacing w:before="120" w:after="0" w:line="360" w:lineRule="auto"/>
              <w:rPr>
                <w:rFonts w:ascii="Times New Roman" w:hAnsi="Times New Roman"/>
                <w:i/>
                <w:color w:val="0070C0"/>
                <w:sz w:val="26"/>
                <w:szCs w:val="26"/>
              </w:rPr>
            </w:pPr>
            <w:r w:rsidRPr="00C93814">
              <w:rPr>
                <w:rFonts w:ascii="Times New Roman" w:hAnsi="Times New Roman"/>
                <w:i/>
                <w:color w:val="0070C0"/>
                <w:sz w:val="26"/>
                <w:szCs w:val="26"/>
              </w:rPr>
              <w:t>Vấn đề</w:t>
            </w:r>
          </w:p>
        </w:tc>
        <w:tc>
          <w:tcPr>
            <w:tcW w:w="6486" w:type="dxa"/>
            <w:shd w:val="clear" w:color="auto" w:fill="E6E6E6"/>
            <w:vAlign w:val="center"/>
          </w:tcPr>
          <w:p w:rsidR="007E7BDB" w:rsidRPr="00C93814" w:rsidRDefault="007E7BDB" w:rsidP="00AB1265">
            <w:pPr>
              <w:spacing w:before="120" w:after="0" w:line="360" w:lineRule="auto"/>
              <w:rPr>
                <w:rFonts w:ascii="Times New Roman" w:hAnsi="Times New Roman"/>
                <w:i/>
                <w:color w:val="0070C0"/>
                <w:sz w:val="26"/>
                <w:szCs w:val="26"/>
              </w:rPr>
            </w:pPr>
            <w:r w:rsidRPr="00C93814">
              <w:rPr>
                <w:rFonts w:ascii="Times New Roman" w:hAnsi="Times New Roman"/>
                <w:i/>
                <w:color w:val="0070C0"/>
                <w:sz w:val="26"/>
                <w:szCs w:val="26"/>
              </w:rPr>
              <w:t>Mô tả vấn đề</w:t>
            </w:r>
          </w:p>
        </w:tc>
      </w:tr>
      <w:tr w:rsidR="007E7BDB" w:rsidRPr="007E7BDB" w:rsidTr="00AB1265">
        <w:trPr>
          <w:trHeight w:val="307"/>
        </w:trPr>
        <w:tc>
          <w:tcPr>
            <w:tcW w:w="2802" w:type="dxa"/>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Ảnh hưởng tới</w:t>
            </w:r>
          </w:p>
        </w:tc>
        <w:tc>
          <w:tcPr>
            <w:tcW w:w="6486" w:type="dxa"/>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Những người chịu ảnh hưởng</w:t>
            </w:r>
          </w:p>
        </w:tc>
      </w:tr>
      <w:tr w:rsidR="007E7BDB" w:rsidRPr="007E7BDB" w:rsidTr="00AB1265">
        <w:trPr>
          <w:trHeight w:val="160"/>
        </w:trPr>
        <w:tc>
          <w:tcPr>
            <w:tcW w:w="2802" w:type="dxa"/>
            <w:shd w:val="clear" w:color="auto" w:fill="F3F3F3"/>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Hậu quả là</w:t>
            </w:r>
          </w:p>
        </w:tc>
        <w:tc>
          <w:tcPr>
            <w:tcW w:w="6486" w:type="dxa"/>
            <w:shd w:val="clear" w:color="auto" w:fill="F3F3F3"/>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Những hậu quả của vấn đề</w:t>
            </w:r>
          </w:p>
        </w:tc>
      </w:tr>
      <w:tr w:rsidR="007E7BDB" w:rsidRPr="007E7BDB" w:rsidTr="00AB1265">
        <w:tc>
          <w:tcPr>
            <w:tcW w:w="2802" w:type="dxa"/>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Một giải pháp tốt có khả năng đem lại</w:t>
            </w:r>
          </w:p>
        </w:tc>
        <w:tc>
          <w:tcPr>
            <w:tcW w:w="6486" w:type="dxa"/>
            <w:vAlign w:val="center"/>
          </w:tcPr>
          <w:p w:rsidR="007E7BDB" w:rsidRPr="007E7BDB" w:rsidRDefault="007E7BDB" w:rsidP="00AB1265">
            <w:pPr>
              <w:spacing w:before="120" w:after="0" w:line="360" w:lineRule="auto"/>
              <w:rPr>
                <w:rFonts w:ascii="Times New Roman" w:hAnsi="Times New Roman"/>
                <w:i/>
                <w:color w:val="0070C0"/>
                <w:sz w:val="26"/>
                <w:szCs w:val="26"/>
              </w:rPr>
            </w:pPr>
            <w:r w:rsidRPr="007E7BDB">
              <w:rPr>
                <w:rFonts w:ascii="Times New Roman" w:hAnsi="Times New Roman"/>
                <w:i/>
                <w:color w:val="0070C0"/>
                <w:sz w:val="26"/>
                <w:szCs w:val="26"/>
              </w:rPr>
              <w:t>Liệt kê vài ưu điểm của giải pháp này</w:t>
            </w:r>
          </w:p>
        </w:tc>
      </w:tr>
    </w:tbl>
    <w:p w:rsidR="007E7BDB" w:rsidRPr="00593A80" w:rsidRDefault="007E7BDB" w:rsidP="00AB1265">
      <w:pPr>
        <w:pStyle w:val="Heading2"/>
      </w:pPr>
      <w:bookmarkStart w:id="11" w:name="_Toc72310789"/>
      <w:bookmarkStart w:id="12" w:name="_Toc138562635"/>
      <w:bookmarkStart w:id="13" w:name="_Toc530126165"/>
      <w:r w:rsidRPr="00593A80">
        <w:t>Trình bày vị trí của hệ thống phần mềm</w:t>
      </w:r>
      <w:bookmarkEnd w:id="11"/>
      <w:bookmarkEnd w:id="12"/>
      <w:bookmarkEnd w:id="13"/>
    </w:p>
    <w:p w:rsidR="007E7BDB" w:rsidRP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[Phát biểu tóm tắt ở mức cao nhất vị trí của hệ thống phần mềm đối với thị trường. Có thể sử dụng khuôn dạng sau]</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3130"/>
        <w:gridCol w:w="6158"/>
      </w:tblGrid>
      <w:tr w:rsidR="007E7BDB" w:rsidRPr="007E7BDB" w:rsidTr="00AB1265">
        <w:tc>
          <w:tcPr>
            <w:tcW w:w="1685" w:type="pct"/>
            <w:shd w:val="clear" w:color="auto" w:fill="E6E6E6"/>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lastRenderedPageBreak/>
              <w:t>Cho</w:t>
            </w:r>
          </w:p>
        </w:tc>
        <w:tc>
          <w:tcPr>
            <w:tcW w:w="3315" w:type="pct"/>
            <w:shd w:val="clear" w:color="auto" w:fill="E6E6E6"/>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Đối tượng nào</w:t>
            </w:r>
          </w:p>
        </w:tc>
      </w:tr>
      <w:tr w:rsidR="007E7BDB" w:rsidRPr="007E7BDB" w:rsidTr="00AB1265">
        <w:tc>
          <w:tcPr>
            <w:tcW w:w="168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Vì</w:t>
            </w:r>
          </w:p>
        </w:tc>
        <w:tc>
          <w:tcPr>
            <w:tcW w:w="331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Trình bày nhu cầu hoặc cơ hội</w:t>
            </w:r>
          </w:p>
        </w:tc>
      </w:tr>
      <w:tr w:rsidR="007E7BDB" w:rsidRPr="007E7BDB" w:rsidTr="00AB1265">
        <w:tc>
          <w:tcPr>
            <w:tcW w:w="1685" w:type="pct"/>
            <w:shd w:val="clear" w:color="auto" w:fill="F3F3F3"/>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Tên hệ thống phần mềm</w:t>
            </w:r>
          </w:p>
        </w:tc>
        <w:tc>
          <w:tcPr>
            <w:tcW w:w="3315" w:type="pct"/>
            <w:shd w:val="clear" w:color="auto" w:fill="F3F3F3"/>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Là loại hệ thống phần mềm nào</w:t>
            </w:r>
          </w:p>
        </w:tc>
      </w:tr>
      <w:tr w:rsidR="007E7BDB" w:rsidRPr="007E7BDB" w:rsidTr="00AB1265">
        <w:tc>
          <w:tcPr>
            <w:tcW w:w="168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Có</w:t>
            </w:r>
          </w:p>
        </w:tc>
        <w:tc>
          <w:tcPr>
            <w:tcW w:w="331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Những ưu điểm làm cho hệ thống phần mềm hấp dẫn</w:t>
            </w:r>
          </w:p>
        </w:tc>
      </w:tr>
      <w:tr w:rsidR="007E7BDB" w:rsidRPr="007E7BDB" w:rsidTr="00AB1265">
        <w:tc>
          <w:tcPr>
            <w:tcW w:w="1685" w:type="pct"/>
            <w:shd w:val="clear" w:color="auto" w:fill="F3F3F3"/>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Khác với</w:t>
            </w:r>
          </w:p>
        </w:tc>
        <w:tc>
          <w:tcPr>
            <w:tcW w:w="3315" w:type="pct"/>
            <w:shd w:val="clear" w:color="auto" w:fill="F3F3F3"/>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Những hệ thống phần mềm cạnh tranh chính</w:t>
            </w:r>
          </w:p>
        </w:tc>
      </w:tr>
      <w:tr w:rsidR="007E7BDB" w:rsidRPr="007E7BDB" w:rsidTr="00AB1265">
        <w:tc>
          <w:tcPr>
            <w:tcW w:w="168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Hệ thống phần mềm của chúng tôi</w:t>
            </w:r>
          </w:p>
        </w:tc>
        <w:tc>
          <w:tcPr>
            <w:tcW w:w="3315"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Trình bày những nét khác biệt chính</w:t>
            </w:r>
          </w:p>
        </w:tc>
      </w:tr>
    </w:tbl>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[Trình bày vị trí của hệ thống phần mềm nhằm mục đích nhấn mạnh sự quan trọng của dự án cho những người quan tâm.].</w:t>
      </w:r>
    </w:p>
    <w:p w:rsidR="007E7BDB" w:rsidRP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[Chú ý có thể không cần cơ cấu thành bảng nhưng thể hiện những nội dung trên]</w:t>
      </w:r>
    </w:p>
    <w:p w:rsidR="007E7BDB" w:rsidRDefault="007E7BDB" w:rsidP="00AB1265">
      <w:pPr>
        <w:pStyle w:val="Heading1"/>
        <w:spacing w:before="120"/>
        <w:rPr>
          <w:sz w:val="26"/>
          <w:szCs w:val="26"/>
        </w:rPr>
      </w:pPr>
      <w:bookmarkStart w:id="14" w:name="_Toc530126166"/>
      <w:r>
        <w:rPr>
          <w:sz w:val="26"/>
          <w:szCs w:val="26"/>
        </w:rPr>
        <w:t>Đối tượng hưởng lợi và người dùng hệ thống</w:t>
      </w:r>
      <w:bookmarkEnd w:id="14"/>
    </w:p>
    <w:p w:rsidR="007E7BDB" w:rsidRPr="007E7BDB" w:rsidRDefault="007E7BDB" w:rsidP="007E7BDB">
      <w:pPr>
        <w:spacing w:before="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 xml:space="preserve">[Trình bày tóm tắt những </w:t>
      </w:r>
      <w:r w:rsidR="000B4141">
        <w:rPr>
          <w:rFonts w:ascii="Times New Roman" w:hAnsi="Times New Roman"/>
          <w:i/>
          <w:color w:val="0070C0"/>
          <w:sz w:val="26"/>
          <w:szCs w:val="26"/>
        </w:rPr>
        <w:t>vai trò được hưởng lợi từ hệ thống, người dùng của hệ thống</w:t>
      </w:r>
      <w:r w:rsidRPr="007E7BDB">
        <w:rPr>
          <w:rFonts w:ascii="Times New Roman" w:hAnsi="Times New Roman"/>
          <w:i/>
          <w:color w:val="0070C0"/>
          <w:sz w:val="26"/>
          <w:szCs w:val="26"/>
        </w:rPr>
        <w:t>]</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422"/>
        <w:gridCol w:w="3433"/>
        <w:gridCol w:w="3433"/>
      </w:tblGrid>
      <w:tr w:rsidR="007E7BDB" w:rsidRPr="007E7BDB" w:rsidTr="00C93814">
        <w:tc>
          <w:tcPr>
            <w:tcW w:w="1304" w:type="pct"/>
            <w:shd w:val="clear" w:color="auto" w:fill="E6E6E6"/>
          </w:tcPr>
          <w:p w:rsidR="007E7BDB" w:rsidRPr="00AB1265" w:rsidRDefault="007E7BDB" w:rsidP="00AB1265">
            <w:pPr>
              <w:spacing w:before="120" w:after="0" w:line="360" w:lineRule="auto"/>
              <w:jc w:val="center"/>
              <w:rPr>
                <w:rFonts w:ascii="Times New Roman" w:hAnsi="Times New Roman"/>
                <w:b/>
                <w:i/>
                <w:color w:val="0070C0"/>
                <w:sz w:val="26"/>
                <w:szCs w:val="26"/>
              </w:rPr>
            </w:pPr>
            <w:r w:rsidRPr="00AB1265">
              <w:rPr>
                <w:rFonts w:ascii="Times New Roman" w:hAnsi="Times New Roman"/>
                <w:b/>
                <w:i/>
                <w:color w:val="0070C0"/>
                <w:sz w:val="26"/>
                <w:szCs w:val="26"/>
              </w:rPr>
              <w:t>Tên</w:t>
            </w:r>
          </w:p>
        </w:tc>
        <w:tc>
          <w:tcPr>
            <w:tcW w:w="1848" w:type="pct"/>
            <w:shd w:val="clear" w:color="auto" w:fill="E6E6E6"/>
          </w:tcPr>
          <w:p w:rsidR="007E7BDB" w:rsidRPr="00AB1265" w:rsidRDefault="007E7BDB" w:rsidP="00AB1265">
            <w:pPr>
              <w:spacing w:before="120" w:after="0" w:line="360" w:lineRule="auto"/>
              <w:jc w:val="center"/>
              <w:rPr>
                <w:rFonts w:ascii="Times New Roman" w:hAnsi="Times New Roman"/>
                <w:b/>
                <w:i/>
                <w:color w:val="0070C0"/>
                <w:sz w:val="26"/>
                <w:szCs w:val="26"/>
              </w:rPr>
            </w:pPr>
            <w:r w:rsidRPr="00AB1265">
              <w:rPr>
                <w:rFonts w:ascii="Times New Roman" w:hAnsi="Times New Roman"/>
                <w:b/>
                <w:i/>
                <w:color w:val="0070C0"/>
                <w:sz w:val="26"/>
                <w:szCs w:val="26"/>
              </w:rPr>
              <w:t>Đại diện</w:t>
            </w:r>
          </w:p>
        </w:tc>
        <w:tc>
          <w:tcPr>
            <w:tcW w:w="1848" w:type="pct"/>
            <w:shd w:val="clear" w:color="auto" w:fill="E6E6E6"/>
          </w:tcPr>
          <w:p w:rsidR="007E7BDB" w:rsidRPr="00AB1265" w:rsidRDefault="007E7BDB" w:rsidP="00AB1265">
            <w:pPr>
              <w:spacing w:before="120" w:after="0" w:line="360" w:lineRule="auto"/>
              <w:jc w:val="center"/>
              <w:rPr>
                <w:rFonts w:ascii="Times New Roman" w:hAnsi="Times New Roman"/>
                <w:b/>
                <w:i/>
                <w:color w:val="0070C0"/>
                <w:sz w:val="26"/>
                <w:szCs w:val="26"/>
              </w:rPr>
            </w:pPr>
            <w:r w:rsidRPr="00AB1265">
              <w:rPr>
                <w:rFonts w:ascii="Times New Roman" w:hAnsi="Times New Roman"/>
                <w:b/>
                <w:i/>
                <w:color w:val="0070C0"/>
                <w:sz w:val="26"/>
                <w:szCs w:val="26"/>
              </w:rPr>
              <w:t>Vai trò</w:t>
            </w:r>
          </w:p>
        </w:tc>
      </w:tr>
      <w:tr w:rsidR="007E7BDB" w:rsidRPr="007E7BDB" w:rsidTr="00C93814">
        <w:tc>
          <w:tcPr>
            <w:tcW w:w="1304" w:type="pct"/>
          </w:tcPr>
          <w:p w:rsidR="007E7BDB" w:rsidRPr="007E7BDB" w:rsidRDefault="007E7BDB" w:rsidP="00AB1265">
            <w:pPr>
              <w:spacing w:before="120" w:after="0" w:line="360" w:lineRule="auto"/>
              <w:jc w:val="both"/>
              <w:rPr>
                <w:rFonts w:ascii="Times New Roman" w:hAnsi="Times New Roman"/>
                <w:i/>
                <w:color w:val="0070C0"/>
                <w:sz w:val="26"/>
                <w:szCs w:val="26"/>
              </w:rPr>
            </w:pPr>
            <w:r w:rsidRPr="007E7BDB">
              <w:rPr>
                <w:rFonts w:ascii="Times New Roman" w:hAnsi="Times New Roman"/>
                <w:i/>
                <w:color w:val="0070C0"/>
                <w:sz w:val="26"/>
                <w:szCs w:val="26"/>
              </w:rPr>
              <w:t>&lt;Đặt tên cho từng loại người có vai trò và sử dụng&gt;</w:t>
            </w:r>
          </w:p>
        </w:tc>
        <w:tc>
          <w:tcPr>
            <w:tcW w:w="1848" w:type="pct"/>
          </w:tcPr>
          <w:p w:rsidR="007E7BDB" w:rsidRPr="007E7BDB" w:rsidRDefault="007E7BDB" w:rsidP="00AB1265">
            <w:pPr>
              <w:spacing w:before="120" w:after="0" w:line="360" w:lineRule="auto"/>
              <w:jc w:val="both"/>
              <w:rPr>
                <w:rFonts w:ascii="Times New Roman" w:hAnsi="Times New Roman"/>
                <w:i/>
                <w:color w:val="0070C0"/>
                <w:sz w:val="26"/>
                <w:szCs w:val="26"/>
              </w:rPr>
            </w:pPr>
          </w:p>
        </w:tc>
        <w:tc>
          <w:tcPr>
            <w:tcW w:w="1848" w:type="pct"/>
          </w:tcPr>
          <w:p w:rsidR="007E7BDB" w:rsidRPr="007E7BDB" w:rsidRDefault="007E7BDB" w:rsidP="00AB1265">
            <w:pPr>
              <w:spacing w:before="120" w:after="0" w:line="360" w:lineRule="auto"/>
              <w:jc w:val="both"/>
              <w:rPr>
                <w:rFonts w:ascii="Times New Roman" w:hAnsi="Times New Roman"/>
                <w:i/>
                <w:color w:val="0070C0"/>
                <w:sz w:val="26"/>
                <w:szCs w:val="26"/>
              </w:rPr>
            </w:pPr>
          </w:p>
        </w:tc>
      </w:tr>
    </w:tbl>
    <w:p w:rsidR="0017022E" w:rsidRPr="00C2359E" w:rsidRDefault="0017022E" w:rsidP="00AB1265">
      <w:pPr>
        <w:pStyle w:val="Heading1"/>
        <w:spacing w:before="120"/>
        <w:rPr>
          <w:sz w:val="26"/>
          <w:szCs w:val="26"/>
        </w:rPr>
      </w:pPr>
      <w:bookmarkStart w:id="15" w:name="_Toc530126167"/>
      <w:r w:rsidRPr="00C2359E">
        <w:rPr>
          <w:sz w:val="26"/>
          <w:szCs w:val="26"/>
        </w:rPr>
        <w:t>Văn bản bắt buộc tuân thủ</w:t>
      </w:r>
      <w:bookmarkEnd w:id="15"/>
    </w:p>
    <w:tbl>
      <w:tblPr>
        <w:tblStyle w:val="TableGrid"/>
        <w:tblW w:w="0" w:type="auto"/>
        <w:tblLook w:val="04A0" w:firstRow="1" w:lastRow="0" w:firstColumn="1" w:lastColumn="0" w:noHBand="0" w:noVBand="1"/>
      </w:tblPr>
      <w:tblGrid>
        <w:gridCol w:w="708"/>
        <w:gridCol w:w="4520"/>
        <w:gridCol w:w="4060"/>
      </w:tblGrid>
      <w:tr w:rsidR="004865E8" w:rsidRPr="00F85550" w:rsidTr="00AC0A11">
        <w:trPr>
          <w:tblHeader/>
        </w:trPr>
        <w:tc>
          <w:tcPr>
            <w:tcW w:w="675" w:type="dxa"/>
            <w:shd w:val="clear" w:color="auto" w:fill="D9D9D9" w:themeFill="background1" w:themeFillShade="D9"/>
          </w:tcPr>
          <w:p w:rsidR="004865E8" w:rsidRPr="00F85550" w:rsidRDefault="004865E8" w:rsidP="00AB1265">
            <w:pPr>
              <w:spacing w:before="60" w:after="60"/>
              <w:jc w:val="center"/>
              <w:rPr>
                <w:rFonts w:ascii="Times New Roman" w:hAnsi="Times New Roman"/>
                <w:b/>
                <w:sz w:val="26"/>
                <w:szCs w:val="26"/>
              </w:rPr>
            </w:pPr>
            <w:r w:rsidRPr="00F85550">
              <w:rPr>
                <w:rFonts w:ascii="Times New Roman" w:hAnsi="Times New Roman"/>
                <w:b/>
                <w:sz w:val="26"/>
                <w:szCs w:val="26"/>
              </w:rPr>
              <w:t>STT</w:t>
            </w:r>
          </w:p>
        </w:tc>
        <w:tc>
          <w:tcPr>
            <w:tcW w:w="4536" w:type="dxa"/>
            <w:shd w:val="clear" w:color="auto" w:fill="D9D9D9" w:themeFill="background1" w:themeFillShade="D9"/>
          </w:tcPr>
          <w:p w:rsidR="004865E8" w:rsidRPr="00F85550" w:rsidRDefault="004865E8" w:rsidP="00AB1265">
            <w:pPr>
              <w:spacing w:before="60" w:after="60"/>
              <w:jc w:val="center"/>
              <w:rPr>
                <w:rFonts w:ascii="Times New Roman" w:hAnsi="Times New Roman"/>
                <w:b/>
                <w:sz w:val="26"/>
                <w:szCs w:val="26"/>
              </w:rPr>
            </w:pPr>
            <w:r w:rsidRPr="00F85550">
              <w:rPr>
                <w:rFonts w:ascii="Times New Roman" w:hAnsi="Times New Roman"/>
                <w:b/>
                <w:sz w:val="26"/>
                <w:szCs w:val="26"/>
              </w:rPr>
              <w:t>Văn bản</w:t>
            </w:r>
          </w:p>
        </w:tc>
        <w:tc>
          <w:tcPr>
            <w:tcW w:w="4077" w:type="dxa"/>
            <w:shd w:val="clear" w:color="auto" w:fill="D9D9D9" w:themeFill="background1" w:themeFillShade="D9"/>
          </w:tcPr>
          <w:p w:rsidR="004865E8" w:rsidRPr="00F85550" w:rsidRDefault="004865E8" w:rsidP="00AB1265">
            <w:pPr>
              <w:spacing w:before="60" w:after="60"/>
              <w:jc w:val="center"/>
              <w:rPr>
                <w:rFonts w:ascii="Times New Roman" w:hAnsi="Times New Roman"/>
                <w:b/>
                <w:sz w:val="26"/>
                <w:szCs w:val="26"/>
              </w:rPr>
            </w:pPr>
            <w:r w:rsidRPr="00F85550">
              <w:rPr>
                <w:rFonts w:ascii="Times New Roman" w:hAnsi="Times New Roman"/>
                <w:b/>
                <w:sz w:val="26"/>
                <w:szCs w:val="26"/>
              </w:rPr>
              <w:t>Lý do phải tuân thủ</w:t>
            </w:r>
          </w:p>
        </w:tc>
      </w:tr>
      <w:tr w:rsidR="004865E8" w:rsidRPr="00F85550" w:rsidTr="007A4517">
        <w:tc>
          <w:tcPr>
            <w:tcW w:w="675" w:type="dxa"/>
            <w:shd w:val="clear" w:color="auto" w:fill="FFFFFF" w:themeFill="background1"/>
          </w:tcPr>
          <w:p w:rsidR="004865E8" w:rsidRPr="00F85550" w:rsidRDefault="004865E8" w:rsidP="00AB1265">
            <w:pPr>
              <w:pStyle w:val="ListParagraph"/>
              <w:numPr>
                <w:ilvl w:val="0"/>
                <w:numId w:val="5"/>
              </w:numPr>
              <w:spacing w:before="60" w:after="60"/>
              <w:jc w:val="both"/>
              <w:rPr>
                <w:rFonts w:ascii="Times New Roman" w:hAnsi="Times New Roman"/>
                <w:b/>
                <w:sz w:val="26"/>
                <w:szCs w:val="26"/>
              </w:rPr>
            </w:pPr>
          </w:p>
        </w:tc>
        <w:tc>
          <w:tcPr>
            <w:tcW w:w="4536" w:type="dxa"/>
            <w:shd w:val="clear" w:color="auto" w:fill="FFFFFF" w:themeFill="background1"/>
          </w:tcPr>
          <w:p w:rsidR="004865E8" w:rsidRPr="00F85550" w:rsidRDefault="00124A2E" w:rsidP="00AB1265">
            <w:pPr>
              <w:spacing w:before="60" w:after="60"/>
              <w:jc w:val="both"/>
              <w:rPr>
                <w:rFonts w:ascii="Times New Roman" w:hAnsi="Times New Roman"/>
                <w:b/>
                <w:sz w:val="26"/>
                <w:szCs w:val="26"/>
              </w:rPr>
            </w:pPr>
            <w:r w:rsidRPr="00F85550">
              <w:rPr>
                <w:rFonts w:ascii="Times New Roman" w:hAnsi="Times New Roman"/>
                <w:color w:val="000000"/>
                <w:sz w:val="26"/>
                <w:szCs w:val="26"/>
                <w:shd w:val="clear" w:color="auto" w:fill="FFFFFF"/>
              </w:rPr>
              <w:t xml:space="preserve">Thông tư </w:t>
            </w:r>
            <w:r w:rsidR="004865E8" w:rsidRPr="00F85550">
              <w:rPr>
                <w:rFonts w:ascii="Times New Roman" w:hAnsi="Times New Roman"/>
                <w:color w:val="000000"/>
                <w:sz w:val="26"/>
                <w:szCs w:val="26"/>
                <w:shd w:val="clear" w:color="auto" w:fill="FFFFFF"/>
              </w:rPr>
              <w:t>30/2014/TT-BGDĐT</w:t>
            </w:r>
            <w:r w:rsidR="007A4517" w:rsidRPr="00F85550">
              <w:rPr>
                <w:rFonts w:ascii="Times New Roman" w:hAnsi="Times New Roman"/>
                <w:color w:val="000000"/>
                <w:sz w:val="26"/>
                <w:szCs w:val="26"/>
                <w:shd w:val="clear" w:color="auto" w:fill="FFFFFF"/>
              </w:rPr>
              <w:t xml:space="preserve"> về quy định đánh giá học sinh tiểu học có hiệu lực thi hành kể từ ngày 15 tháng 10 năm 2014</w:t>
            </w:r>
          </w:p>
        </w:tc>
        <w:tc>
          <w:tcPr>
            <w:tcW w:w="4077" w:type="dxa"/>
            <w:shd w:val="clear" w:color="auto" w:fill="FFFFFF" w:themeFill="background1"/>
          </w:tcPr>
          <w:p w:rsidR="004865E8" w:rsidRPr="00F85550" w:rsidRDefault="007A4517" w:rsidP="00AB1265">
            <w:pPr>
              <w:spacing w:before="60" w:after="60"/>
              <w:jc w:val="both"/>
              <w:rPr>
                <w:rFonts w:ascii="Times New Roman" w:hAnsi="Times New Roman"/>
                <w:sz w:val="26"/>
                <w:szCs w:val="26"/>
              </w:rPr>
            </w:pPr>
            <w:r w:rsidRPr="00F85550">
              <w:rPr>
                <w:rFonts w:ascii="Times New Roman" w:hAnsi="Times New Roman"/>
                <w:sz w:val="26"/>
                <w:szCs w:val="26"/>
              </w:rPr>
              <w:t>Để</w:t>
            </w:r>
            <w:r w:rsidR="001E2BE1">
              <w:rPr>
                <w:rFonts w:ascii="Times New Roman" w:hAnsi="Times New Roman"/>
                <w:sz w:val="26"/>
                <w:szCs w:val="26"/>
              </w:rPr>
              <w:t xml:space="preserve"> </w:t>
            </w:r>
            <w:r w:rsidRPr="00F85550">
              <w:rPr>
                <w:rFonts w:ascii="Times New Roman" w:hAnsi="Times New Roman"/>
                <w:sz w:val="26"/>
                <w:szCs w:val="26"/>
              </w:rPr>
              <w:t>đáp ứng yêu cầu về việc đánh giá học sinh tiểu học</w:t>
            </w:r>
          </w:p>
        </w:tc>
      </w:tr>
      <w:tr w:rsidR="00F46F9C" w:rsidRPr="00F85550" w:rsidTr="007A4517">
        <w:tc>
          <w:tcPr>
            <w:tcW w:w="675" w:type="dxa"/>
            <w:shd w:val="clear" w:color="auto" w:fill="FFFFFF" w:themeFill="background1"/>
          </w:tcPr>
          <w:p w:rsidR="00F46F9C" w:rsidRPr="00F85550" w:rsidRDefault="00F46F9C" w:rsidP="00AB1265">
            <w:pPr>
              <w:pStyle w:val="ListParagraph"/>
              <w:numPr>
                <w:ilvl w:val="0"/>
                <w:numId w:val="5"/>
              </w:numPr>
              <w:spacing w:before="60" w:after="60"/>
              <w:jc w:val="both"/>
              <w:rPr>
                <w:rFonts w:ascii="Times New Roman" w:hAnsi="Times New Roman"/>
                <w:b/>
                <w:sz w:val="26"/>
                <w:szCs w:val="26"/>
              </w:rPr>
            </w:pPr>
          </w:p>
        </w:tc>
        <w:tc>
          <w:tcPr>
            <w:tcW w:w="4536" w:type="dxa"/>
            <w:shd w:val="clear" w:color="auto" w:fill="FFFFFF" w:themeFill="background1"/>
          </w:tcPr>
          <w:p w:rsidR="00F46F9C" w:rsidRPr="00F85550" w:rsidRDefault="00F46F9C" w:rsidP="00AB1265">
            <w:pPr>
              <w:spacing w:before="60" w:after="60"/>
              <w:jc w:val="both"/>
              <w:rPr>
                <w:rFonts w:ascii="Times New Roman" w:hAnsi="Times New Roman"/>
                <w:color w:val="000000"/>
                <w:sz w:val="26"/>
                <w:szCs w:val="26"/>
                <w:shd w:val="clear" w:color="auto" w:fill="FFFFFF"/>
              </w:rPr>
            </w:pPr>
          </w:p>
        </w:tc>
        <w:tc>
          <w:tcPr>
            <w:tcW w:w="4077" w:type="dxa"/>
            <w:shd w:val="clear" w:color="auto" w:fill="FFFFFF" w:themeFill="background1"/>
          </w:tcPr>
          <w:p w:rsidR="00F46F9C" w:rsidRPr="00F85550" w:rsidRDefault="00F46F9C" w:rsidP="00AB1265">
            <w:pPr>
              <w:spacing w:before="60" w:after="60"/>
              <w:jc w:val="both"/>
              <w:rPr>
                <w:rFonts w:ascii="Times New Roman" w:hAnsi="Times New Roman"/>
                <w:sz w:val="26"/>
                <w:szCs w:val="26"/>
              </w:rPr>
            </w:pPr>
          </w:p>
        </w:tc>
      </w:tr>
      <w:tr w:rsidR="00F46F9C" w:rsidRPr="00F85550" w:rsidTr="007A4517">
        <w:tc>
          <w:tcPr>
            <w:tcW w:w="675" w:type="dxa"/>
            <w:shd w:val="clear" w:color="auto" w:fill="FFFFFF" w:themeFill="background1"/>
          </w:tcPr>
          <w:p w:rsidR="00F46F9C" w:rsidRPr="00F85550" w:rsidRDefault="00F46F9C" w:rsidP="00AB1265">
            <w:pPr>
              <w:pStyle w:val="ListParagraph"/>
              <w:numPr>
                <w:ilvl w:val="0"/>
                <w:numId w:val="5"/>
              </w:numPr>
              <w:spacing w:before="60" w:after="60"/>
              <w:jc w:val="both"/>
              <w:rPr>
                <w:rFonts w:ascii="Times New Roman" w:hAnsi="Times New Roman"/>
                <w:b/>
                <w:sz w:val="26"/>
                <w:szCs w:val="26"/>
              </w:rPr>
            </w:pPr>
          </w:p>
        </w:tc>
        <w:tc>
          <w:tcPr>
            <w:tcW w:w="4536" w:type="dxa"/>
            <w:shd w:val="clear" w:color="auto" w:fill="FFFFFF" w:themeFill="background1"/>
          </w:tcPr>
          <w:p w:rsidR="00F46F9C" w:rsidRPr="00F85550" w:rsidRDefault="00F46F9C" w:rsidP="00AB1265">
            <w:pPr>
              <w:spacing w:before="60" w:after="60"/>
              <w:jc w:val="both"/>
              <w:rPr>
                <w:rFonts w:ascii="Times New Roman" w:hAnsi="Times New Roman"/>
                <w:color w:val="000000"/>
                <w:sz w:val="26"/>
                <w:szCs w:val="26"/>
                <w:shd w:val="clear" w:color="auto" w:fill="FFFFFF"/>
              </w:rPr>
            </w:pPr>
          </w:p>
        </w:tc>
        <w:tc>
          <w:tcPr>
            <w:tcW w:w="4077" w:type="dxa"/>
            <w:shd w:val="clear" w:color="auto" w:fill="FFFFFF" w:themeFill="background1"/>
          </w:tcPr>
          <w:p w:rsidR="00F46F9C" w:rsidRPr="00F85550" w:rsidRDefault="00F46F9C" w:rsidP="00AB1265">
            <w:pPr>
              <w:spacing w:before="60" w:after="60"/>
              <w:jc w:val="both"/>
              <w:rPr>
                <w:rFonts w:ascii="Times New Roman" w:hAnsi="Times New Roman"/>
                <w:sz w:val="26"/>
                <w:szCs w:val="26"/>
              </w:rPr>
            </w:pPr>
          </w:p>
        </w:tc>
      </w:tr>
      <w:tr w:rsidR="006620F6" w:rsidRPr="00F85550" w:rsidTr="007A4517">
        <w:tc>
          <w:tcPr>
            <w:tcW w:w="675" w:type="dxa"/>
            <w:shd w:val="clear" w:color="auto" w:fill="FFFFFF" w:themeFill="background1"/>
          </w:tcPr>
          <w:p w:rsidR="006620F6" w:rsidRPr="00F85550" w:rsidRDefault="006620F6" w:rsidP="00AB1265">
            <w:pPr>
              <w:pStyle w:val="ListParagraph"/>
              <w:numPr>
                <w:ilvl w:val="0"/>
                <w:numId w:val="5"/>
              </w:numPr>
              <w:spacing w:before="60" w:after="60"/>
              <w:jc w:val="both"/>
              <w:rPr>
                <w:rFonts w:ascii="Times New Roman" w:hAnsi="Times New Roman"/>
                <w:b/>
                <w:sz w:val="26"/>
                <w:szCs w:val="26"/>
              </w:rPr>
            </w:pPr>
          </w:p>
        </w:tc>
        <w:tc>
          <w:tcPr>
            <w:tcW w:w="4536" w:type="dxa"/>
            <w:shd w:val="clear" w:color="auto" w:fill="FFFFFF" w:themeFill="background1"/>
          </w:tcPr>
          <w:p w:rsidR="006620F6" w:rsidRPr="00F85550" w:rsidRDefault="006620F6" w:rsidP="00AB1265">
            <w:pPr>
              <w:spacing w:before="60" w:after="60"/>
              <w:jc w:val="both"/>
              <w:rPr>
                <w:rFonts w:ascii="Times New Roman" w:hAnsi="Times New Roman"/>
                <w:color w:val="000000"/>
                <w:sz w:val="26"/>
                <w:szCs w:val="26"/>
                <w:shd w:val="clear" w:color="auto" w:fill="FFFFFF"/>
              </w:rPr>
            </w:pPr>
          </w:p>
        </w:tc>
        <w:tc>
          <w:tcPr>
            <w:tcW w:w="4077" w:type="dxa"/>
            <w:shd w:val="clear" w:color="auto" w:fill="FFFFFF" w:themeFill="background1"/>
          </w:tcPr>
          <w:p w:rsidR="006620F6" w:rsidRPr="00F85550" w:rsidRDefault="006620F6" w:rsidP="00AB1265">
            <w:pPr>
              <w:spacing w:before="60" w:after="60"/>
              <w:jc w:val="both"/>
              <w:rPr>
                <w:rFonts w:ascii="Times New Roman" w:hAnsi="Times New Roman"/>
                <w:sz w:val="26"/>
                <w:szCs w:val="26"/>
              </w:rPr>
            </w:pPr>
          </w:p>
        </w:tc>
      </w:tr>
    </w:tbl>
    <w:p w:rsidR="00932CDF" w:rsidRPr="00C2359E" w:rsidRDefault="002D6E55" w:rsidP="00C2359E">
      <w:pPr>
        <w:pStyle w:val="Heading1"/>
        <w:rPr>
          <w:sz w:val="26"/>
          <w:szCs w:val="26"/>
        </w:rPr>
      </w:pPr>
      <w:bookmarkStart w:id="16" w:name="_Toc530126168"/>
      <w:r w:rsidRPr="00C2359E">
        <w:rPr>
          <w:sz w:val="26"/>
          <w:szCs w:val="26"/>
        </w:rPr>
        <w:t>Từ điển/</w:t>
      </w:r>
      <w:r w:rsidR="00E00AAF" w:rsidRPr="00C2359E">
        <w:rPr>
          <w:sz w:val="26"/>
          <w:szCs w:val="26"/>
        </w:rPr>
        <w:t xml:space="preserve"> </w:t>
      </w:r>
      <w:r w:rsidRPr="00C2359E">
        <w:rPr>
          <w:sz w:val="26"/>
          <w:szCs w:val="26"/>
        </w:rPr>
        <w:t>Thuật ngữ</w:t>
      </w:r>
      <w:bookmarkEnd w:id="16"/>
    </w:p>
    <w:p w:rsidR="000139D5" w:rsidRPr="00F85550" w:rsidRDefault="000139D5" w:rsidP="00902664">
      <w:pPr>
        <w:spacing w:before="0" w:after="0" w:line="360" w:lineRule="auto"/>
        <w:jc w:val="both"/>
        <w:rPr>
          <w:rFonts w:ascii="Times New Roman" w:hAnsi="Times New Roman"/>
          <w:i/>
          <w:color w:val="0070C0"/>
          <w:sz w:val="26"/>
          <w:szCs w:val="26"/>
        </w:rPr>
      </w:pPr>
      <w:r w:rsidRPr="00F85550">
        <w:rPr>
          <w:rFonts w:ascii="Times New Roman" w:hAnsi="Times New Roman"/>
          <w:i/>
          <w:color w:val="0070C0"/>
          <w:sz w:val="26"/>
          <w:szCs w:val="26"/>
        </w:rPr>
        <w:t>[Định nghĩa các khái niệm dùng trong tài liệu]</w:t>
      </w:r>
    </w:p>
    <w:p w:rsidR="000139D5" w:rsidRPr="00F85550" w:rsidRDefault="000139D5" w:rsidP="00902664">
      <w:pPr>
        <w:spacing w:before="0" w:after="0" w:line="360" w:lineRule="auto"/>
        <w:jc w:val="both"/>
        <w:rPr>
          <w:rFonts w:ascii="Times New Roman" w:hAnsi="Times New Roman"/>
          <w:sz w:val="26"/>
          <w:szCs w:val="26"/>
        </w:rPr>
      </w:pPr>
      <w:r w:rsidRPr="00F85550">
        <w:rPr>
          <w:rFonts w:ascii="Times New Roman" w:hAnsi="Times New Roman"/>
          <w:sz w:val="26"/>
          <w:szCs w:val="26"/>
        </w:rPr>
        <w:lastRenderedPageBreak/>
        <w:t>Ví dụ:</w:t>
      </w:r>
    </w:p>
    <w:tbl>
      <w:tblPr>
        <w:tblStyle w:val="TableGrid"/>
        <w:tblW w:w="0" w:type="auto"/>
        <w:tblLook w:val="04A0" w:firstRow="1" w:lastRow="0" w:firstColumn="1" w:lastColumn="0" w:noHBand="0" w:noVBand="1"/>
      </w:tblPr>
      <w:tblGrid>
        <w:gridCol w:w="709"/>
        <w:gridCol w:w="2120"/>
        <w:gridCol w:w="1554"/>
        <w:gridCol w:w="4905"/>
      </w:tblGrid>
      <w:tr w:rsidR="00D60CC3" w:rsidRPr="00F85550" w:rsidTr="00AC0A11">
        <w:trPr>
          <w:tblHeader/>
        </w:trPr>
        <w:tc>
          <w:tcPr>
            <w:tcW w:w="675" w:type="dxa"/>
            <w:shd w:val="clear" w:color="auto" w:fill="D9D9D9" w:themeFill="background1" w:themeFillShade="D9"/>
            <w:vAlign w:val="center"/>
          </w:tcPr>
          <w:p w:rsidR="00D60CC3" w:rsidRPr="00F85550" w:rsidRDefault="00D60CC3" w:rsidP="00AB1265">
            <w:pPr>
              <w:spacing w:before="60" w:after="60" w:line="360" w:lineRule="auto"/>
              <w:jc w:val="center"/>
              <w:rPr>
                <w:rFonts w:ascii="Times New Roman" w:hAnsi="Times New Roman"/>
                <w:b/>
                <w:sz w:val="26"/>
                <w:szCs w:val="26"/>
              </w:rPr>
            </w:pPr>
            <w:r w:rsidRPr="00F85550">
              <w:rPr>
                <w:rFonts w:ascii="Times New Roman" w:hAnsi="Times New Roman"/>
                <w:b/>
                <w:sz w:val="26"/>
                <w:szCs w:val="26"/>
              </w:rPr>
              <w:t>STT</w:t>
            </w:r>
          </w:p>
        </w:tc>
        <w:tc>
          <w:tcPr>
            <w:tcW w:w="2127" w:type="dxa"/>
            <w:shd w:val="clear" w:color="auto" w:fill="D9D9D9" w:themeFill="background1" w:themeFillShade="D9"/>
            <w:vAlign w:val="center"/>
          </w:tcPr>
          <w:p w:rsidR="00D60CC3" w:rsidRPr="00F85550" w:rsidRDefault="00D60CC3" w:rsidP="00AB1265">
            <w:pPr>
              <w:spacing w:before="60" w:after="60" w:line="360" w:lineRule="auto"/>
              <w:jc w:val="center"/>
              <w:rPr>
                <w:rFonts w:ascii="Times New Roman" w:hAnsi="Times New Roman"/>
                <w:b/>
                <w:sz w:val="26"/>
                <w:szCs w:val="26"/>
              </w:rPr>
            </w:pPr>
            <w:r w:rsidRPr="00F85550">
              <w:rPr>
                <w:rFonts w:ascii="Times New Roman" w:hAnsi="Times New Roman"/>
                <w:b/>
                <w:sz w:val="26"/>
                <w:szCs w:val="26"/>
              </w:rPr>
              <w:t>Thuật ngữ</w:t>
            </w:r>
          </w:p>
        </w:tc>
        <w:tc>
          <w:tcPr>
            <w:tcW w:w="1559" w:type="dxa"/>
            <w:shd w:val="clear" w:color="auto" w:fill="D9D9D9" w:themeFill="background1" w:themeFillShade="D9"/>
            <w:vAlign w:val="center"/>
          </w:tcPr>
          <w:p w:rsidR="00D60CC3" w:rsidRPr="00F85550" w:rsidRDefault="00D60CC3" w:rsidP="00AB1265">
            <w:pPr>
              <w:spacing w:before="60" w:after="60" w:line="360" w:lineRule="auto"/>
              <w:jc w:val="center"/>
              <w:rPr>
                <w:rFonts w:ascii="Times New Roman" w:hAnsi="Times New Roman"/>
                <w:b/>
                <w:sz w:val="26"/>
                <w:szCs w:val="26"/>
              </w:rPr>
            </w:pPr>
            <w:r w:rsidRPr="00F85550">
              <w:rPr>
                <w:rFonts w:ascii="Times New Roman" w:hAnsi="Times New Roman"/>
                <w:b/>
                <w:sz w:val="26"/>
                <w:szCs w:val="26"/>
              </w:rPr>
              <w:t>Viết tắt</w:t>
            </w:r>
          </w:p>
        </w:tc>
        <w:tc>
          <w:tcPr>
            <w:tcW w:w="4927" w:type="dxa"/>
            <w:shd w:val="clear" w:color="auto" w:fill="D9D9D9" w:themeFill="background1" w:themeFillShade="D9"/>
            <w:vAlign w:val="center"/>
          </w:tcPr>
          <w:p w:rsidR="00D60CC3" w:rsidRPr="00F85550" w:rsidRDefault="00D60CC3" w:rsidP="00AB1265">
            <w:pPr>
              <w:spacing w:before="60" w:after="60" w:line="360" w:lineRule="auto"/>
              <w:jc w:val="center"/>
              <w:rPr>
                <w:rFonts w:ascii="Times New Roman" w:hAnsi="Times New Roman"/>
                <w:b/>
                <w:sz w:val="26"/>
                <w:szCs w:val="26"/>
              </w:rPr>
            </w:pPr>
            <w:r w:rsidRPr="00F85550">
              <w:rPr>
                <w:rFonts w:ascii="Times New Roman" w:hAnsi="Times New Roman"/>
                <w:b/>
                <w:sz w:val="26"/>
                <w:szCs w:val="26"/>
              </w:rPr>
              <w:t>Giải thích</w:t>
            </w:r>
          </w:p>
        </w:tc>
      </w:tr>
      <w:tr w:rsidR="00D60CC3" w:rsidRPr="00F85550" w:rsidTr="00AC0A11">
        <w:tc>
          <w:tcPr>
            <w:tcW w:w="675" w:type="dxa"/>
            <w:vAlign w:val="center"/>
          </w:tcPr>
          <w:p w:rsidR="00D60CC3" w:rsidRPr="00F85550" w:rsidRDefault="00D60CC3" w:rsidP="00AB1265">
            <w:pPr>
              <w:pStyle w:val="ListParagraph"/>
              <w:numPr>
                <w:ilvl w:val="0"/>
                <w:numId w:val="4"/>
              </w:numPr>
              <w:spacing w:before="60" w:after="60" w:line="360" w:lineRule="auto"/>
              <w:jc w:val="both"/>
              <w:rPr>
                <w:rFonts w:ascii="Times New Roman" w:hAnsi="Times New Roman"/>
                <w:sz w:val="26"/>
                <w:szCs w:val="26"/>
              </w:rPr>
            </w:pPr>
          </w:p>
        </w:tc>
        <w:tc>
          <w:tcPr>
            <w:tcW w:w="2127" w:type="dxa"/>
            <w:vAlign w:val="center"/>
          </w:tcPr>
          <w:p w:rsidR="00D60CC3" w:rsidRPr="00F85550" w:rsidRDefault="00D60CC3" w:rsidP="00AB1265">
            <w:pPr>
              <w:spacing w:before="60" w:after="60" w:line="360" w:lineRule="auto"/>
              <w:jc w:val="both"/>
              <w:rPr>
                <w:rFonts w:ascii="Times New Roman" w:hAnsi="Times New Roman"/>
                <w:sz w:val="26"/>
                <w:szCs w:val="26"/>
              </w:rPr>
            </w:pPr>
            <w:r w:rsidRPr="00F85550">
              <w:rPr>
                <w:rFonts w:ascii="Times New Roman" w:hAnsi="Times New Roman"/>
                <w:sz w:val="26"/>
                <w:szCs w:val="26"/>
              </w:rPr>
              <w:t>Văn bản đi</w:t>
            </w:r>
          </w:p>
        </w:tc>
        <w:tc>
          <w:tcPr>
            <w:tcW w:w="1559" w:type="dxa"/>
            <w:vAlign w:val="center"/>
          </w:tcPr>
          <w:p w:rsidR="00D60CC3" w:rsidRPr="00F85550" w:rsidRDefault="00D60CC3" w:rsidP="00AB1265">
            <w:pPr>
              <w:spacing w:before="60" w:after="60" w:line="360" w:lineRule="auto"/>
              <w:jc w:val="both"/>
              <w:rPr>
                <w:rFonts w:ascii="Times New Roman" w:hAnsi="Times New Roman"/>
                <w:sz w:val="26"/>
                <w:szCs w:val="26"/>
              </w:rPr>
            </w:pPr>
          </w:p>
        </w:tc>
        <w:tc>
          <w:tcPr>
            <w:tcW w:w="4927" w:type="dxa"/>
            <w:vAlign w:val="center"/>
          </w:tcPr>
          <w:p w:rsidR="00D60CC3" w:rsidRPr="00F85550" w:rsidRDefault="00D60CC3" w:rsidP="00AB1265">
            <w:pPr>
              <w:spacing w:before="60" w:after="60" w:line="360" w:lineRule="auto"/>
              <w:jc w:val="both"/>
              <w:rPr>
                <w:rFonts w:ascii="Times New Roman" w:hAnsi="Times New Roman"/>
                <w:sz w:val="26"/>
                <w:szCs w:val="26"/>
              </w:rPr>
            </w:pPr>
            <w:r w:rsidRPr="00F85550">
              <w:rPr>
                <w:rFonts w:ascii="Times New Roman" w:hAnsi="Times New Roman"/>
                <w:sz w:val="26"/>
                <w:szCs w:val="26"/>
              </w:rPr>
              <w:t>Là tất cả các loại văn bản, bao gồm văn bản quy phạm pháp luật, văn bản hành chính và văn bản chuyên ngành (kể cả bản sao văn bản, văn bản nội bộ và văn bản mật) do cơ quan, tổ chức phát hành</w:t>
            </w:r>
          </w:p>
        </w:tc>
      </w:tr>
      <w:tr w:rsidR="00D60CC3" w:rsidRPr="00F85550" w:rsidTr="00AC0A11">
        <w:tc>
          <w:tcPr>
            <w:tcW w:w="675" w:type="dxa"/>
            <w:vAlign w:val="center"/>
          </w:tcPr>
          <w:p w:rsidR="00D60CC3" w:rsidRPr="00F85550" w:rsidRDefault="00D60CC3" w:rsidP="00AB1265">
            <w:pPr>
              <w:pStyle w:val="ListParagraph"/>
              <w:numPr>
                <w:ilvl w:val="0"/>
                <w:numId w:val="4"/>
              </w:numPr>
              <w:spacing w:before="60" w:after="60" w:line="360" w:lineRule="auto"/>
              <w:jc w:val="both"/>
              <w:rPr>
                <w:rFonts w:ascii="Times New Roman" w:hAnsi="Times New Roman"/>
                <w:sz w:val="26"/>
                <w:szCs w:val="26"/>
              </w:rPr>
            </w:pPr>
          </w:p>
        </w:tc>
        <w:tc>
          <w:tcPr>
            <w:tcW w:w="2127" w:type="dxa"/>
            <w:vAlign w:val="center"/>
          </w:tcPr>
          <w:p w:rsidR="00D60CC3" w:rsidRPr="00F85550" w:rsidRDefault="00D60CC3" w:rsidP="00AB1265">
            <w:pPr>
              <w:spacing w:before="60" w:after="60" w:line="360" w:lineRule="auto"/>
              <w:jc w:val="both"/>
              <w:rPr>
                <w:rFonts w:ascii="Times New Roman" w:hAnsi="Times New Roman"/>
                <w:sz w:val="26"/>
                <w:szCs w:val="26"/>
              </w:rPr>
            </w:pPr>
            <w:r w:rsidRPr="00F85550">
              <w:rPr>
                <w:rFonts w:ascii="Times New Roman" w:hAnsi="Times New Roman"/>
                <w:sz w:val="26"/>
                <w:szCs w:val="26"/>
              </w:rPr>
              <w:t>Văn bản đến</w:t>
            </w:r>
          </w:p>
        </w:tc>
        <w:tc>
          <w:tcPr>
            <w:tcW w:w="1559" w:type="dxa"/>
            <w:vAlign w:val="center"/>
          </w:tcPr>
          <w:p w:rsidR="00D60CC3" w:rsidRPr="00F85550" w:rsidRDefault="00D60CC3" w:rsidP="00AB1265">
            <w:pPr>
              <w:spacing w:before="60" w:after="60" w:line="360" w:lineRule="auto"/>
              <w:jc w:val="both"/>
              <w:rPr>
                <w:rFonts w:ascii="Times New Roman" w:hAnsi="Times New Roman"/>
                <w:sz w:val="26"/>
                <w:szCs w:val="26"/>
              </w:rPr>
            </w:pPr>
          </w:p>
        </w:tc>
        <w:tc>
          <w:tcPr>
            <w:tcW w:w="4927" w:type="dxa"/>
            <w:vAlign w:val="center"/>
          </w:tcPr>
          <w:p w:rsidR="00D60CC3" w:rsidRPr="00F85550" w:rsidRDefault="00D60CC3" w:rsidP="00AB1265">
            <w:pPr>
              <w:spacing w:before="60" w:after="60" w:line="360" w:lineRule="auto"/>
              <w:jc w:val="both"/>
              <w:rPr>
                <w:rFonts w:ascii="Times New Roman" w:hAnsi="Times New Roman"/>
                <w:sz w:val="26"/>
                <w:szCs w:val="26"/>
              </w:rPr>
            </w:pPr>
            <w:r w:rsidRPr="00F85550">
              <w:rPr>
                <w:rFonts w:ascii="Times New Roman" w:hAnsi="Times New Roman"/>
                <w:sz w:val="26"/>
                <w:szCs w:val="26"/>
              </w:rPr>
              <w:t>Là tất cả các loại văn bản, bao gồm văn bản quy phạm pháp luật, văn bản hành chính và văn bản chuyên ngành (kể cả bản Fax, văn bản được chuyển qua mạng, văn bản mật) và đơn, thư gửi đến cơ quan, tổ chức</w:t>
            </w:r>
          </w:p>
        </w:tc>
      </w:tr>
    </w:tbl>
    <w:p w:rsidR="000F35B0" w:rsidRPr="00F85550" w:rsidRDefault="000F35B0" w:rsidP="00C2359E">
      <w:pPr>
        <w:pStyle w:val="Heading1"/>
        <w:rPr>
          <w:sz w:val="26"/>
          <w:szCs w:val="26"/>
        </w:rPr>
      </w:pPr>
      <w:bookmarkStart w:id="17" w:name="_Toc530126169"/>
      <w:r w:rsidRPr="00F85550">
        <w:rPr>
          <w:sz w:val="26"/>
          <w:szCs w:val="26"/>
        </w:rPr>
        <w:t xml:space="preserve">Cơ cấu tổ chức </w:t>
      </w:r>
      <w:r w:rsidR="00E00AAF" w:rsidRPr="00F85550">
        <w:rPr>
          <w:sz w:val="26"/>
          <w:szCs w:val="26"/>
        </w:rPr>
        <w:t>của khách hàng</w:t>
      </w:r>
      <w:bookmarkEnd w:id="17"/>
    </w:p>
    <w:p w:rsidR="000F35B0" w:rsidRPr="00F85550" w:rsidRDefault="000F35B0" w:rsidP="0048456F">
      <w:pPr>
        <w:spacing w:before="120" w:after="120" w:line="360" w:lineRule="auto"/>
        <w:jc w:val="both"/>
        <w:rPr>
          <w:rFonts w:ascii="Times New Roman" w:hAnsi="Times New Roman"/>
          <w:sz w:val="26"/>
          <w:szCs w:val="26"/>
        </w:rPr>
      </w:pPr>
      <w:r w:rsidRPr="00F85550">
        <w:rPr>
          <w:rFonts w:ascii="Times New Roman" w:hAnsi="Times New Roman"/>
          <w:sz w:val="26"/>
          <w:szCs w:val="26"/>
        </w:rPr>
        <w:t>Mô hình hóa cách tổ chức phòng ban, nhân sự</w:t>
      </w:r>
      <w:r w:rsidR="008D56DE" w:rsidRPr="00F85550">
        <w:rPr>
          <w:rFonts w:ascii="Times New Roman" w:hAnsi="Times New Roman"/>
          <w:sz w:val="26"/>
          <w:szCs w:val="26"/>
        </w:rPr>
        <w:t xml:space="preserve"> </w:t>
      </w:r>
      <w:r w:rsidR="00361DE2" w:rsidRPr="00F85550">
        <w:rPr>
          <w:rFonts w:ascii="Times New Roman" w:hAnsi="Times New Roman"/>
          <w:sz w:val="26"/>
          <w:szCs w:val="26"/>
        </w:rPr>
        <w:t>của công ty khách hàng</w:t>
      </w:r>
    </w:p>
    <w:p w:rsidR="00AC0B55" w:rsidRDefault="000B4141" w:rsidP="0048456F">
      <w:pPr>
        <w:pStyle w:val="Heading1"/>
        <w:spacing w:before="120"/>
        <w:ind w:left="357" w:hanging="357"/>
        <w:rPr>
          <w:sz w:val="26"/>
          <w:szCs w:val="26"/>
        </w:rPr>
      </w:pPr>
      <w:bookmarkStart w:id="18" w:name="_Toc530126170"/>
      <w:r>
        <w:rPr>
          <w:sz w:val="26"/>
          <w:szCs w:val="26"/>
        </w:rPr>
        <w:t>Tổng quan về hệ thống phần mềm</w:t>
      </w:r>
      <w:bookmarkEnd w:id="18"/>
    </w:p>
    <w:p w:rsidR="000B4141" w:rsidRPr="000B4141" w:rsidRDefault="000B4141" w:rsidP="000B4141">
      <w:pPr>
        <w:pStyle w:val="Heading2"/>
      </w:pPr>
      <w:bookmarkStart w:id="19" w:name="_Toc530126171"/>
      <w:r w:rsidRPr="000B4141">
        <w:t>Mô hình phần mềm</w:t>
      </w:r>
      <w:bookmarkEnd w:id="19"/>
    </w:p>
    <w:p w:rsidR="00E41FDA" w:rsidRPr="00F85550" w:rsidRDefault="00E41FDA" w:rsidP="00902664">
      <w:pPr>
        <w:spacing w:before="0" w:after="0" w:line="360" w:lineRule="auto"/>
        <w:jc w:val="both"/>
        <w:rPr>
          <w:rFonts w:ascii="Times New Roman" w:hAnsi="Times New Roman"/>
          <w:i/>
          <w:color w:val="0070C0"/>
          <w:sz w:val="26"/>
          <w:szCs w:val="26"/>
        </w:rPr>
      </w:pPr>
      <w:r w:rsidRPr="00F85550">
        <w:rPr>
          <w:rFonts w:ascii="Times New Roman" w:hAnsi="Times New Roman"/>
          <w:i/>
          <w:color w:val="0070C0"/>
          <w:sz w:val="26"/>
          <w:szCs w:val="26"/>
        </w:rPr>
        <w:t>[Có thể là lưu đồ</w:t>
      </w:r>
      <w:r w:rsidR="000B4141">
        <w:rPr>
          <w:rFonts w:ascii="Times New Roman" w:hAnsi="Times New Roman"/>
          <w:i/>
          <w:color w:val="0070C0"/>
          <w:sz w:val="26"/>
          <w:szCs w:val="26"/>
        </w:rPr>
        <w:t xml:space="preserve"> usecase, sơ đồ triển khai hệ thống phần mềm... sao cho mô tả nhiều nhất về hệ thống phần mềm</w:t>
      </w:r>
      <w:r w:rsidR="00E17B7F" w:rsidRPr="00F85550">
        <w:rPr>
          <w:rFonts w:ascii="Times New Roman" w:hAnsi="Times New Roman"/>
          <w:i/>
          <w:color w:val="0070C0"/>
          <w:sz w:val="26"/>
          <w:szCs w:val="26"/>
        </w:rPr>
        <w:t>]</w:t>
      </w:r>
    </w:p>
    <w:p w:rsidR="00E17B7F" w:rsidRPr="00F85550" w:rsidRDefault="00E17B7F" w:rsidP="00902664">
      <w:pPr>
        <w:spacing w:before="0" w:after="0" w:line="360" w:lineRule="auto"/>
        <w:jc w:val="both"/>
        <w:rPr>
          <w:rFonts w:ascii="Times New Roman" w:hAnsi="Times New Roman"/>
          <w:sz w:val="26"/>
          <w:szCs w:val="26"/>
        </w:rPr>
      </w:pPr>
      <w:r w:rsidRPr="00F85550">
        <w:rPr>
          <w:rFonts w:ascii="Times New Roman" w:hAnsi="Times New Roman"/>
          <w:sz w:val="26"/>
          <w:szCs w:val="26"/>
        </w:rPr>
        <w:t>Ví dụ:</w:t>
      </w:r>
    </w:p>
    <w:p w:rsidR="00E17B7F" w:rsidRPr="00F85550" w:rsidRDefault="00D326EA" w:rsidP="00902664">
      <w:pPr>
        <w:spacing w:before="0" w:after="0" w:line="360" w:lineRule="auto"/>
        <w:jc w:val="both"/>
        <w:rPr>
          <w:rFonts w:ascii="Times New Roman" w:hAnsi="Times New Roman"/>
          <w:sz w:val="26"/>
          <w:szCs w:val="26"/>
        </w:rPr>
      </w:pPr>
      <w:r w:rsidRPr="00F85550">
        <w:rPr>
          <w:rFonts w:ascii="Times New Roman" w:hAnsi="Times New Roman"/>
          <w:noProof/>
          <w:sz w:val="26"/>
          <w:szCs w:val="26"/>
        </w:rPr>
        <w:lastRenderedPageBreak/>
        <w:drawing>
          <wp:inline distT="0" distB="0" distL="0" distR="0" wp14:anchorId="7EE8C1C3" wp14:editId="425E5DC3">
            <wp:extent cx="6102985" cy="61233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985" cy="6123305"/>
                    </a:xfrm>
                    <a:prstGeom prst="rect">
                      <a:avLst/>
                    </a:prstGeom>
                    <a:noFill/>
                    <a:ln>
                      <a:noFill/>
                    </a:ln>
                  </pic:spPr>
                </pic:pic>
              </a:graphicData>
            </a:graphic>
          </wp:inline>
        </w:drawing>
      </w:r>
    </w:p>
    <w:p w:rsidR="000B4141" w:rsidRDefault="000B4141" w:rsidP="000B4141">
      <w:pPr>
        <w:pStyle w:val="Heading2"/>
      </w:pPr>
      <w:bookmarkStart w:id="20" w:name="_Toc530126172"/>
      <w:r>
        <w:t>Các ràng buộc của phần mềm</w:t>
      </w:r>
      <w:bookmarkEnd w:id="20"/>
    </w:p>
    <w:p w:rsidR="000B4141" w:rsidRPr="000B4141" w:rsidRDefault="000B4141" w:rsidP="000B4141">
      <w:pPr>
        <w:spacing w:line="360" w:lineRule="auto"/>
        <w:jc w:val="both"/>
        <w:rPr>
          <w:rFonts w:ascii="Times New Roman" w:hAnsi="Times New Roman"/>
          <w:i/>
          <w:color w:val="0070C0"/>
          <w:sz w:val="26"/>
          <w:szCs w:val="26"/>
        </w:rPr>
      </w:pPr>
      <w:r w:rsidRPr="000B4141">
        <w:rPr>
          <w:rFonts w:ascii="Times New Roman" w:hAnsi="Times New Roman"/>
          <w:i/>
          <w:color w:val="0070C0"/>
          <w:sz w:val="26"/>
          <w:szCs w:val="26"/>
        </w:rPr>
        <w:t>[Ghi chú các ràng buộc về thiết kế, thời gian, chính sách bản quyền, các giả định, ràng buộc đối với bên ngoài hay đối với hệ thống khác.]</w:t>
      </w:r>
    </w:p>
    <w:p w:rsidR="00197666" w:rsidRPr="00F85550" w:rsidRDefault="000B4141" w:rsidP="00C2359E">
      <w:pPr>
        <w:pStyle w:val="Heading1"/>
        <w:rPr>
          <w:sz w:val="26"/>
          <w:szCs w:val="26"/>
        </w:rPr>
      </w:pPr>
      <w:bookmarkStart w:id="21" w:name="_Toc530126173"/>
      <w:r>
        <w:rPr>
          <w:sz w:val="26"/>
          <w:szCs w:val="26"/>
        </w:rPr>
        <w:t>Yêu cầu chức năng</w:t>
      </w:r>
      <w:bookmarkEnd w:id="21"/>
    </w:p>
    <w:p w:rsidR="004C214E" w:rsidRPr="00F85550" w:rsidRDefault="004C214E" w:rsidP="00902664">
      <w:pPr>
        <w:spacing w:line="360" w:lineRule="auto"/>
        <w:jc w:val="both"/>
        <w:rPr>
          <w:rFonts w:ascii="Times New Roman" w:hAnsi="Times New Roman"/>
          <w:i/>
          <w:color w:val="0070C0"/>
          <w:sz w:val="26"/>
          <w:szCs w:val="26"/>
        </w:rPr>
      </w:pPr>
      <w:r w:rsidRPr="00F85550">
        <w:rPr>
          <w:rFonts w:ascii="Times New Roman" w:hAnsi="Times New Roman"/>
          <w:i/>
          <w:color w:val="0070C0"/>
          <w:sz w:val="26"/>
          <w:szCs w:val="26"/>
        </w:rPr>
        <w:t>[Mô tả</w:t>
      </w:r>
      <w:r w:rsidR="000B4141">
        <w:rPr>
          <w:rFonts w:ascii="Times New Roman" w:hAnsi="Times New Roman"/>
          <w:i/>
          <w:color w:val="0070C0"/>
          <w:sz w:val="26"/>
          <w:szCs w:val="26"/>
        </w:rPr>
        <w:t xml:space="preserve"> các chức năng mà người dùng cần hệ thống cung cấp, các chức năng này có thể được gom nhóm theo nhiều cách khác nhau như theo chức năng nhiệm vụ, hoặc theo quy trình, hoặc theo từng module...</w:t>
      </w:r>
      <w:r w:rsidRPr="00F85550">
        <w:rPr>
          <w:rFonts w:ascii="Times New Roman" w:hAnsi="Times New Roman"/>
          <w:i/>
          <w:color w:val="0070C0"/>
          <w:sz w:val="26"/>
          <w:szCs w:val="26"/>
        </w:rPr>
        <w:t>]</w:t>
      </w:r>
    </w:p>
    <w:p w:rsidR="00145FCB" w:rsidRPr="00F85550" w:rsidRDefault="00326BF3" w:rsidP="00597842">
      <w:pPr>
        <w:pStyle w:val="Heading2"/>
        <w:rPr>
          <w:szCs w:val="26"/>
        </w:rPr>
      </w:pPr>
      <w:bookmarkStart w:id="22" w:name="_Toc530126174"/>
      <w:r w:rsidRPr="00F85550">
        <w:rPr>
          <w:szCs w:val="26"/>
        </w:rPr>
        <w:t xml:space="preserve">Quy trình </w:t>
      </w:r>
      <w:r w:rsidR="004C214E" w:rsidRPr="00F85550">
        <w:rPr>
          <w:szCs w:val="26"/>
        </w:rPr>
        <w:t>…</w:t>
      </w:r>
      <w:bookmarkEnd w:id="22"/>
    </w:p>
    <w:p w:rsidR="008320F4" w:rsidRPr="00F85550" w:rsidRDefault="00F062ED" w:rsidP="00902664">
      <w:pPr>
        <w:pStyle w:val="Heading3"/>
        <w:spacing w:line="360" w:lineRule="auto"/>
        <w:jc w:val="both"/>
        <w:rPr>
          <w:rFonts w:ascii="Times New Roman" w:hAnsi="Times New Roman"/>
          <w:sz w:val="26"/>
          <w:szCs w:val="26"/>
        </w:rPr>
      </w:pPr>
      <w:bookmarkStart w:id="23" w:name="_Toc530126175"/>
      <w:r w:rsidRPr="00F85550">
        <w:rPr>
          <w:rFonts w:ascii="Times New Roman" w:hAnsi="Times New Roman"/>
          <w:sz w:val="26"/>
          <w:szCs w:val="26"/>
        </w:rPr>
        <w:lastRenderedPageBreak/>
        <w:t>Quy trình nghi</w:t>
      </w:r>
      <w:r w:rsidR="0006015D" w:rsidRPr="00F85550">
        <w:rPr>
          <w:rFonts w:ascii="Times New Roman" w:hAnsi="Times New Roman"/>
          <w:sz w:val="26"/>
          <w:szCs w:val="26"/>
        </w:rPr>
        <w:t>ệ</w:t>
      </w:r>
      <w:r w:rsidRPr="00F85550">
        <w:rPr>
          <w:rFonts w:ascii="Times New Roman" w:hAnsi="Times New Roman"/>
          <w:sz w:val="26"/>
          <w:szCs w:val="26"/>
        </w:rPr>
        <w:t>p vụ</w:t>
      </w:r>
      <w:bookmarkEnd w:id="23"/>
    </w:p>
    <w:p w:rsidR="004C214E" w:rsidRPr="00F85550" w:rsidRDefault="004E73D6" w:rsidP="00902664">
      <w:pPr>
        <w:pStyle w:val="Heading4"/>
        <w:spacing w:line="360" w:lineRule="auto"/>
        <w:jc w:val="both"/>
        <w:rPr>
          <w:sz w:val="26"/>
          <w:szCs w:val="26"/>
        </w:rPr>
      </w:pPr>
      <w:r w:rsidRPr="00F85550">
        <w:rPr>
          <w:sz w:val="26"/>
          <w:szCs w:val="26"/>
        </w:rPr>
        <w:t>Sơ đồ quy trình</w:t>
      </w:r>
    </w:p>
    <w:p w:rsidR="0024562C" w:rsidRPr="00F85550" w:rsidRDefault="004C214E" w:rsidP="00902664">
      <w:pPr>
        <w:spacing w:line="360" w:lineRule="auto"/>
        <w:jc w:val="both"/>
        <w:rPr>
          <w:rFonts w:ascii="Times New Roman" w:hAnsi="Times New Roman"/>
          <w:i/>
          <w:color w:val="0070C0"/>
          <w:sz w:val="26"/>
          <w:szCs w:val="26"/>
        </w:rPr>
      </w:pPr>
      <w:r w:rsidRPr="00F85550">
        <w:rPr>
          <w:rFonts w:ascii="Times New Roman" w:hAnsi="Times New Roman"/>
          <w:i/>
          <w:color w:val="0070C0"/>
          <w:sz w:val="26"/>
          <w:szCs w:val="26"/>
        </w:rPr>
        <w:t>[Sơ đồ của quy trình/</w:t>
      </w:r>
      <w:r w:rsidR="0004537A" w:rsidRPr="00F85550">
        <w:rPr>
          <w:rFonts w:ascii="Times New Roman" w:hAnsi="Times New Roman"/>
          <w:i/>
          <w:color w:val="0070C0"/>
          <w:sz w:val="26"/>
          <w:szCs w:val="26"/>
        </w:rPr>
        <w:t xml:space="preserve"> </w:t>
      </w:r>
      <w:r w:rsidRPr="00F85550">
        <w:rPr>
          <w:rFonts w:ascii="Times New Roman" w:hAnsi="Times New Roman"/>
          <w:i/>
          <w:color w:val="0070C0"/>
          <w:sz w:val="26"/>
          <w:szCs w:val="26"/>
        </w:rPr>
        <w:t>chức năng đang mô tả]</w:t>
      </w:r>
    </w:p>
    <w:p w:rsidR="00CF5613" w:rsidRPr="00F85550" w:rsidRDefault="00D326EA" w:rsidP="00902664">
      <w:pPr>
        <w:spacing w:line="360" w:lineRule="auto"/>
        <w:jc w:val="both"/>
        <w:rPr>
          <w:rFonts w:ascii="Times New Roman" w:hAnsi="Times New Roman"/>
          <w:sz w:val="26"/>
          <w:szCs w:val="26"/>
          <w:lang w:val="en-GB"/>
        </w:rPr>
      </w:pPr>
      <w:r w:rsidRPr="00F85550">
        <w:rPr>
          <w:rFonts w:ascii="Times New Roman" w:hAnsi="Times New Roman"/>
          <w:noProof/>
          <w:sz w:val="26"/>
          <w:szCs w:val="26"/>
        </w:rPr>
        <w:drawing>
          <wp:inline distT="0" distB="0" distL="0" distR="0" wp14:anchorId="393FC87F" wp14:editId="5EFB94FD">
            <wp:extent cx="6102985" cy="439737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985" cy="4397375"/>
                    </a:xfrm>
                    <a:prstGeom prst="rect">
                      <a:avLst/>
                    </a:prstGeom>
                    <a:noFill/>
                    <a:ln>
                      <a:noFill/>
                    </a:ln>
                  </pic:spPr>
                </pic:pic>
              </a:graphicData>
            </a:graphic>
          </wp:inline>
        </w:drawing>
      </w:r>
    </w:p>
    <w:p w:rsidR="0024562C" w:rsidRPr="00F85550" w:rsidRDefault="0024562C" w:rsidP="00902664">
      <w:pPr>
        <w:pStyle w:val="Heading4"/>
        <w:spacing w:line="360" w:lineRule="auto"/>
        <w:jc w:val="both"/>
        <w:rPr>
          <w:sz w:val="26"/>
          <w:szCs w:val="26"/>
        </w:rPr>
      </w:pPr>
      <w:r w:rsidRPr="00F85550">
        <w:rPr>
          <w:sz w:val="26"/>
          <w:szCs w:val="26"/>
        </w:rPr>
        <w:t>Mô tả qu</w:t>
      </w:r>
      <w:r w:rsidR="00AA5DD5" w:rsidRPr="00F85550">
        <w:rPr>
          <w:sz w:val="26"/>
          <w:szCs w:val="26"/>
        </w:rPr>
        <w:t>Y</w:t>
      </w:r>
      <w:r w:rsidRPr="00F85550">
        <w:rPr>
          <w:sz w:val="26"/>
          <w:szCs w:val="26"/>
        </w:rPr>
        <w:t xml:space="preserve"> trình</w:t>
      </w:r>
    </w:p>
    <w:p w:rsidR="000F35B0" w:rsidRPr="00F85550" w:rsidRDefault="004C214E" w:rsidP="00902664">
      <w:pPr>
        <w:spacing w:before="0" w:after="0" w:line="360" w:lineRule="auto"/>
        <w:jc w:val="both"/>
        <w:rPr>
          <w:rFonts w:ascii="Times New Roman" w:hAnsi="Times New Roman"/>
          <w:i/>
          <w:color w:val="0070C0"/>
          <w:sz w:val="26"/>
          <w:szCs w:val="26"/>
        </w:rPr>
      </w:pPr>
      <w:r w:rsidRPr="00F85550">
        <w:rPr>
          <w:rFonts w:ascii="Times New Roman" w:hAnsi="Times New Roman"/>
          <w:i/>
          <w:color w:val="0070C0"/>
          <w:sz w:val="26"/>
          <w:szCs w:val="26"/>
        </w:rPr>
        <w:t>[</w:t>
      </w:r>
      <w:r w:rsidR="000F35B0" w:rsidRPr="00F85550">
        <w:rPr>
          <w:rFonts w:ascii="Times New Roman" w:hAnsi="Times New Roman"/>
          <w:i/>
          <w:color w:val="0070C0"/>
          <w:sz w:val="26"/>
          <w:szCs w:val="26"/>
        </w:rPr>
        <w:t>Mô tả các yêu cầu đầu vào để thực hiệ</w:t>
      </w:r>
      <w:r w:rsidR="00E52C19" w:rsidRPr="00F85550">
        <w:rPr>
          <w:rFonts w:ascii="Times New Roman" w:hAnsi="Times New Roman"/>
          <w:i/>
          <w:color w:val="0070C0"/>
          <w:sz w:val="26"/>
          <w:szCs w:val="26"/>
        </w:rPr>
        <w:t>n quy</w:t>
      </w:r>
      <w:r w:rsidR="000F35B0" w:rsidRPr="00F85550">
        <w:rPr>
          <w:rFonts w:ascii="Times New Roman" w:hAnsi="Times New Roman"/>
          <w:i/>
          <w:color w:val="0070C0"/>
          <w:sz w:val="26"/>
          <w:szCs w:val="26"/>
        </w:rPr>
        <w:t xml:space="preserve"> trình</w:t>
      </w:r>
      <w:r w:rsidRPr="00F85550">
        <w:rPr>
          <w:rFonts w:ascii="Times New Roman" w:hAnsi="Times New Roman"/>
          <w:i/>
          <w:color w:val="0070C0"/>
          <w:sz w:val="26"/>
          <w:szCs w:val="26"/>
        </w:rPr>
        <w:t>]</w:t>
      </w:r>
    </w:p>
    <w:p w:rsidR="004C214E" w:rsidRDefault="004C214E" w:rsidP="00902664">
      <w:pPr>
        <w:spacing w:before="0" w:after="0" w:line="360" w:lineRule="auto"/>
        <w:jc w:val="both"/>
        <w:rPr>
          <w:rFonts w:ascii="Times New Roman" w:hAnsi="Times New Roman"/>
          <w:sz w:val="26"/>
          <w:szCs w:val="26"/>
        </w:rPr>
      </w:pPr>
      <w:r w:rsidRPr="00F85550">
        <w:rPr>
          <w:rFonts w:ascii="Times New Roman" w:hAnsi="Times New Roman"/>
          <w:sz w:val="26"/>
          <w:szCs w:val="26"/>
        </w:rPr>
        <w:t>Ví dụ:</w:t>
      </w:r>
    </w:p>
    <w:tbl>
      <w:tblPr>
        <w:tblStyle w:val="TableGrid"/>
        <w:tblW w:w="0" w:type="auto"/>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60"/>
        <w:gridCol w:w="6628"/>
      </w:tblGrid>
      <w:tr w:rsidR="00A233F1" w:rsidTr="00A233F1">
        <w:tc>
          <w:tcPr>
            <w:tcW w:w="2660" w:type="dxa"/>
            <w:shd w:val="clear" w:color="auto" w:fill="BFBFBF" w:themeFill="background1" w:themeFillShade="BF"/>
          </w:tcPr>
          <w:p w:rsidR="00A233F1" w:rsidRPr="00A233F1" w:rsidRDefault="00A233F1" w:rsidP="00A233F1">
            <w:pPr>
              <w:spacing w:before="120" w:after="0" w:line="360" w:lineRule="auto"/>
              <w:jc w:val="center"/>
              <w:rPr>
                <w:rFonts w:ascii="Times New Roman" w:hAnsi="Times New Roman"/>
                <w:b/>
                <w:sz w:val="26"/>
                <w:szCs w:val="26"/>
              </w:rPr>
            </w:pPr>
            <w:r w:rsidRPr="00A233F1">
              <w:rPr>
                <w:rFonts w:ascii="Times New Roman" w:hAnsi="Times New Roman"/>
                <w:b/>
                <w:sz w:val="26"/>
                <w:szCs w:val="26"/>
              </w:rPr>
              <w:t>Bước thực hiện</w:t>
            </w:r>
          </w:p>
        </w:tc>
        <w:tc>
          <w:tcPr>
            <w:tcW w:w="6628" w:type="dxa"/>
            <w:shd w:val="clear" w:color="auto" w:fill="BFBFBF" w:themeFill="background1" w:themeFillShade="BF"/>
          </w:tcPr>
          <w:p w:rsidR="00A233F1" w:rsidRPr="00A233F1" w:rsidRDefault="00A233F1" w:rsidP="00A233F1">
            <w:pPr>
              <w:spacing w:before="120" w:after="0" w:line="360" w:lineRule="auto"/>
              <w:jc w:val="center"/>
              <w:rPr>
                <w:rFonts w:ascii="Times New Roman" w:hAnsi="Times New Roman"/>
                <w:b/>
                <w:sz w:val="26"/>
                <w:szCs w:val="26"/>
              </w:rPr>
            </w:pPr>
            <w:r w:rsidRPr="00A233F1">
              <w:rPr>
                <w:rFonts w:ascii="Times New Roman" w:hAnsi="Times New Roman"/>
                <w:b/>
                <w:sz w:val="26"/>
                <w:szCs w:val="26"/>
              </w:rPr>
              <w:t>Mô tả chi tiết</w:t>
            </w:r>
          </w:p>
        </w:tc>
      </w:tr>
      <w:tr w:rsidR="00A233F1" w:rsidTr="00A233F1">
        <w:tc>
          <w:tcPr>
            <w:tcW w:w="2660" w:type="dxa"/>
          </w:tcPr>
          <w:p w:rsidR="00A233F1" w:rsidRPr="00A233F1" w:rsidRDefault="00A233F1" w:rsidP="00A233F1">
            <w:pPr>
              <w:spacing w:before="120" w:after="0" w:line="360" w:lineRule="auto"/>
              <w:jc w:val="both"/>
              <w:rPr>
                <w:rFonts w:ascii="Times New Roman" w:hAnsi="Times New Roman"/>
                <w:b/>
                <w:sz w:val="26"/>
                <w:szCs w:val="26"/>
              </w:rPr>
            </w:pPr>
            <w:r w:rsidRPr="00A233F1">
              <w:rPr>
                <w:rFonts w:ascii="Times New Roman" w:hAnsi="Times New Roman"/>
                <w:b/>
                <w:sz w:val="26"/>
                <w:szCs w:val="26"/>
              </w:rPr>
              <w:t xml:space="preserve">Ghi nhận văn bản </w:t>
            </w:r>
          </w:p>
        </w:tc>
        <w:tc>
          <w:tcPr>
            <w:tcW w:w="6628" w:type="dxa"/>
          </w:tcPr>
          <w:p w:rsidR="00A233F1" w:rsidRDefault="00A233F1" w:rsidP="00A233F1">
            <w:pPr>
              <w:spacing w:before="120" w:after="0" w:line="360" w:lineRule="auto"/>
              <w:jc w:val="both"/>
              <w:rPr>
                <w:rFonts w:ascii="Times New Roman" w:hAnsi="Times New Roman"/>
                <w:sz w:val="26"/>
                <w:szCs w:val="26"/>
              </w:rPr>
            </w:pPr>
            <w:r w:rsidRPr="00F85550">
              <w:rPr>
                <w:rFonts w:ascii="Times New Roman" w:hAnsi="Times New Roman"/>
                <w:sz w:val="26"/>
                <w:szCs w:val="26"/>
              </w:rPr>
              <w:t>Văn thư ghi nhận văn bản đến, chuyển văn bản cho Lãnh đạo văn phòng để xin ý kiến tham mưu</w:t>
            </w:r>
          </w:p>
        </w:tc>
      </w:tr>
      <w:tr w:rsidR="00A233F1" w:rsidTr="00A233F1">
        <w:tc>
          <w:tcPr>
            <w:tcW w:w="2660" w:type="dxa"/>
          </w:tcPr>
          <w:p w:rsidR="00A233F1" w:rsidRPr="00A233F1" w:rsidRDefault="00A233F1" w:rsidP="00A233F1">
            <w:pPr>
              <w:spacing w:before="120" w:after="0" w:line="360" w:lineRule="auto"/>
              <w:jc w:val="both"/>
              <w:rPr>
                <w:rFonts w:ascii="Times New Roman" w:hAnsi="Times New Roman"/>
                <w:b/>
                <w:sz w:val="26"/>
                <w:szCs w:val="26"/>
              </w:rPr>
            </w:pPr>
            <w:r w:rsidRPr="00A233F1">
              <w:rPr>
                <w:rFonts w:ascii="Times New Roman" w:hAnsi="Times New Roman"/>
                <w:b/>
                <w:sz w:val="26"/>
                <w:szCs w:val="26"/>
              </w:rPr>
              <w:t>Tóm tắt nội dung</w:t>
            </w:r>
          </w:p>
        </w:tc>
        <w:tc>
          <w:tcPr>
            <w:tcW w:w="6628" w:type="dxa"/>
          </w:tcPr>
          <w:p w:rsidR="00A233F1" w:rsidRDefault="00A233F1" w:rsidP="00A233F1">
            <w:pPr>
              <w:spacing w:before="120" w:after="0" w:line="360" w:lineRule="auto"/>
              <w:jc w:val="both"/>
              <w:rPr>
                <w:rFonts w:ascii="Times New Roman" w:hAnsi="Times New Roman"/>
                <w:sz w:val="26"/>
                <w:szCs w:val="26"/>
              </w:rPr>
            </w:pPr>
            <w:r w:rsidRPr="00F85550">
              <w:rPr>
                <w:rFonts w:ascii="Times New Roman" w:hAnsi="Times New Roman"/>
                <w:sz w:val="26"/>
                <w:szCs w:val="26"/>
              </w:rPr>
              <w:t xml:space="preserve">Tại một số đơn vị, ví dụ Văn phòng UBND TP Hà Nội, vì trong ngày phải giải quyết số lượng văn bản rất lớn, TB có 350 VB đến/ngày, 300 VB đi/ngày, ngày cao điểm (như thứ 2, thứ 6) có thể lên tới 500 văn bản. Vì vậy nên số lượng văn </w:t>
            </w:r>
            <w:r w:rsidRPr="00F85550">
              <w:rPr>
                <w:rFonts w:ascii="Times New Roman" w:hAnsi="Times New Roman"/>
                <w:sz w:val="26"/>
                <w:szCs w:val="26"/>
              </w:rPr>
              <w:lastRenderedPageBreak/>
              <w:t>thư rất đông (14 người), mỗi người phụ trách mảng công việc riêng, người nhập văn bản vào hệ thống riêng, người scan và đính kèm văn bản điện tử riêng, hay là trước khi chuyển văn bản tới lãnh đạo để cho ý kiến tham mưu thì cần có văn thư tóm tắt nội dung văn bản, để làm nổi bật được trọng tâm chính của văn bản gửi đến, để khi Chủ tịch/ Phó chủ tịch đọc phần tóm tắt này, là đã hiểu được nội dung văn bản, không cần phải đọc toàn văn.</w:t>
            </w:r>
          </w:p>
        </w:tc>
      </w:tr>
    </w:tbl>
    <w:p w:rsidR="00D8462A" w:rsidRPr="00F85550" w:rsidRDefault="000F35B0" w:rsidP="00597842">
      <w:pPr>
        <w:pStyle w:val="Heading3"/>
        <w:rPr>
          <w:rFonts w:ascii="Times New Roman" w:hAnsi="Times New Roman"/>
          <w:sz w:val="26"/>
          <w:szCs w:val="26"/>
        </w:rPr>
      </w:pPr>
      <w:bookmarkStart w:id="24" w:name="_Toc530126176"/>
      <w:r w:rsidRPr="00F85550">
        <w:rPr>
          <w:rFonts w:ascii="Times New Roman" w:hAnsi="Times New Roman"/>
          <w:sz w:val="26"/>
          <w:szCs w:val="26"/>
        </w:rPr>
        <w:lastRenderedPageBreak/>
        <w:t>Các yêu cầu khác</w:t>
      </w:r>
      <w:bookmarkEnd w:id="24"/>
    </w:p>
    <w:p w:rsidR="004C214E" w:rsidRPr="00F85550" w:rsidRDefault="004C214E" w:rsidP="00902664">
      <w:pPr>
        <w:spacing w:before="0" w:after="0" w:line="360" w:lineRule="auto"/>
        <w:jc w:val="both"/>
        <w:rPr>
          <w:rFonts w:ascii="Times New Roman" w:hAnsi="Times New Roman"/>
          <w:i/>
          <w:color w:val="0070C0"/>
          <w:sz w:val="26"/>
          <w:szCs w:val="26"/>
        </w:rPr>
      </w:pPr>
      <w:r w:rsidRPr="00F85550">
        <w:rPr>
          <w:rFonts w:ascii="Times New Roman" w:hAnsi="Times New Roman"/>
          <w:i/>
          <w:color w:val="0070C0"/>
          <w:sz w:val="26"/>
          <w:szCs w:val="26"/>
        </w:rPr>
        <w:t>[Mô tả thêm các yêu cầu khác của quy trình/ chức năng nếu có]</w:t>
      </w:r>
    </w:p>
    <w:p w:rsidR="004C214E" w:rsidRPr="00F85550" w:rsidRDefault="004C214E" w:rsidP="00902664">
      <w:pPr>
        <w:spacing w:before="0" w:after="0" w:line="360" w:lineRule="auto"/>
        <w:jc w:val="both"/>
        <w:rPr>
          <w:rFonts w:ascii="Times New Roman" w:hAnsi="Times New Roman"/>
          <w:sz w:val="26"/>
          <w:szCs w:val="26"/>
        </w:rPr>
      </w:pPr>
      <w:r w:rsidRPr="00F85550">
        <w:rPr>
          <w:rFonts w:ascii="Times New Roman" w:hAnsi="Times New Roman"/>
          <w:sz w:val="26"/>
          <w:szCs w:val="26"/>
        </w:rPr>
        <w:t>Ví dụ:</w:t>
      </w:r>
    </w:p>
    <w:p w:rsidR="00FD6BA5" w:rsidRPr="00F85550" w:rsidRDefault="00360EC3" w:rsidP="009B11E7">
      <w:pPr>
        <w:pStyle w:val="ListParagraph"/>
        <w:numPr>
          <w:ilvl w:val="0"/>
          <w:numId w:val="3"/>
        </w:numPr>
        <w:spacing w:before="0" w:after="0" w:line="360" w:lineRule="auto"/>
        <w:jc w:val="both"/>
        <w:rPr>
          <w:rFonts w:ascii="Times New Roman" w:hAnsi="Times New Roman"/>
          <w:sz w:val="26"/>
          <w:szCs w:val="26"/>
        </w:rPr>
      </w:pPr>
      <w:r w:rsidRPr="00F85550">
        <w:rPr>
          <w:rFonts w:ascii="Times New Roman" w:hAnsi="Times New Roman"/>
          <w:sz w:val="26"/>
          <w:szCs w:val="26"/>
        </w:rPr>
        <w:t>Toàn bộ từng bước xử lý văn bản từ Cán bộ đến Cán bộ, từ phòng ban sang phòng ban sẽ được ghi lại thành Nhật ký, dựng thành Quy trình xử lý văn bản ghi rõ từng bước xử lý, kết quả xử lý (Kết quả xử lý cuối cùng của văn bản là gì, tạo ra văn bản dự thảo là văn bản nào, link đến văn bản dự thảo đó).</w:t>
      </w:r>
    </w:p>
    <w:p w:rsidR="00360EC3" w:rsidRPr="00F85550" w:rsidRDefault="00360EC3" w:rsidP="009B11E7">
      <w:pPr>
        <w:pStyle w:val="ListParagraph"/>
        <w:numPr>
          <w:ilvl w:val="0"/>
          <w:numId w:val="3"/>
        </w:numPr>
        <w:spacing w:before="0" w:after="0" w:line="360" w:lineRule="auto"/>
        <w:jc w:val="both"/>
        <w:rPr>
          <w:rFonts w:ascii="Times New Roman" w:hAnsi="Times New Roman"/>
          <w:sz w:val="26"/>
          <w:szCs w:val="26"/>
        </w:rPr>
      </w:pPr>
      <w:r w:rsidRPr="00F85550">
        <w:rPr>
          <w:rFonts w:ascii="Times New Roman" w:hAnsi="Times New Roman"/>
          <w:sz w:val="26"/>
          <w:szCs w:val="26"/>
        </w:rPr>
        <w:t>Cho phép nhận biết các trạng thái của văn bản dựa vào ghi chú màu sắc, đặc biệt là 2 trạng thái Quá hạn và Đã xử lý xong.</w:t>
      </w:r>
    </w:p>
    <w:p w:rsidR="000105CE" w:rsidRPr="00F85550" w:rsidRDefault="00926513" w:rsidP="00A233F1">
      <w:pPr>
        <w:pStyle w:val="Heading2"/>
        <w:rPr>
          <w:szCs w:val="26"/>
        </w:rPr>
      </w:pPr>
      <w:bookmarkStart w:id="25" w:name="_Toc530126177"/>
      <w:r w:rsidRPr="00F85550">
        <w:rPr>
          <w:szCs w:val="26"/>
        </w:rPr>
        <w:t>Quy trình</w:t>
      </w:r>
      <w:r w:rsidR="004C214E" w:rsidRPr="00F85550">
        <w:rPr>
          <w:szCs w:val="26"/>
        </w:rPr>
        <w:t>…</w:t>
      </w:r>
      <w:bookmarkEnd w:id="25"/>
    </w:p>
    <w:p w:rsidR="00926513" w:rsidRPr="00F85550" w:rsidRDefault="00175E9A" w:rsidP="00597842">
      <w:pPr>
        <w:pStyle w:val="Heading3"/>
        <w:rPr>
          <w:rFonts w:ascii="Times New Roman" w:hAnsi="Times New Roman"/>
          <w:sz w:val="26"/>
          <w:szCs w:val="26"/>
        </w:rPr>
      </w:pPr>
      <w:bookmarkStart w:id="26" w:name="_Toc530126178"/>
      <w:r w:rsidRPr="00F85550">
        <w:rPr>
          <w:rFonts w:ascii="Times New Roman" w:hAnsi="Times New Roman"/>
          <w:sz w:val="26"/>
          <w:szCs w:val="26"/>
        </w:rPr>
        <w:t>Quy trình nghiệp vụ</w:t>
      </w:r>
      <w:bookmarkEnd w:id="26"/>
    </w:p>
    <w:p w:rsidR="00C73EC6" w:rsidRPr="00F85550" w:rsidRDefault="00C73EC6" w:rsidP="00902664">
      <w:pPr>
        <w:pStyle w:val="Heading4"/>
        <w:spacing w:line="360" w:lineRule="auto"/>
        <w:jc w:val="both"/>
        <w:rPr>
          <w:sz w:val="26"/>
          <w:szCs w:val="26"/>
        </w:rPr>
      </w:pPr>
      <w:r w:rsidRPr="00F85550">
        <w:rPr>
          <w:sz w:val="26"/>
          <w:szCs w:val="26"/>
        </w:rPr>
        <w:t>SƠ ĐỒ QUY TRÌNH</w:t>
      </w:r>
    </w:p>
    <w:p w:rsidR="0050182C" w:rsidRPr="00F85550" w:rsidRDefault="004C214E" w:rsidP="00902664">
      <w:pPr>
        <w:spacing w:line="360" w:lineRule="auto"/>
        <w:jc w:val="both"/>
        <w:rPr>
          <w:rFonts w:ascii="Times New Roman" w:hAnsi="Times New Roman"/>
          <w:i/>
          <w:color w:val="0070C0"/>
          <w:sz w:val="26"/>
          <w:szCs w:val="26"/>
        </w:rPr>
      </w:pPr>
      <w:r w:rsidRPr="00F85550">
        <w:rPr>
          <w:rFonts w:ascii="Times New Roman" w:hAnsi="Times New Roman"/>
          <w:i/>
          <w:color w:val="0070C0"/>
          <w:sz w:val="26"/>
          <w:szCs w:val="26"/>
        </w:rPr>
        <w:t>[Sơ đồ của quy trình/chức năng đang mô tả]</w:t>
      </w:r>
    </w:p>
    <w:p w:rsidR="0050182C" w:rsidRPr="00F85550" w:rsidRDefault="00C73EC6" w:rsidP="00902664">
      <w:pPr>
        <w:pStyle w:val="Heading4"/>
        <w:spacing w:line="360" w:lineRule="auto"/>
        <w:jc w:val="both"/>
        <w:rPr>
          <w:sz w:val="26"/>
          <w:szCs w:val="26"/>
        </w:rPr>
      </w:pPr>
      <w:r w:rsidRPr="00F85550">
        <w:rPr>
          <w:sz w:val="26"/>
          <w:szCs w:val="26"/>
        </w:rPr>
        <w:t>MÔ TẢ QUY TRÌNH</w:t>
      </w:r>
    </w:p>
    <w:p w:rsidR="00C25E10" w:rsidRDefault="00C25E10" w:rsidP="00902664">
      <w:pPr>
        <w:spacing w:before="0" w:after="0" w:line="360" w:lineRule="auto"/>
        <w:jc w:val="both"/>
        <w:rPr>
          <w:rFonts w:ascii="Times New Roman" w:hAnsi="Times New Roman"/>
          <w:i/>
          <w:color w:val="0070C0"/>
          <w:sz w:val="26"/>
          <w:szCs w:val="26"/>
        </w:rPr>
      </w:pPr>
      <w:r w:rsidRPr="00F85550">
        <w:rPr>
          <w:rFonts w:ascii="Times New Roman" w:hAnsi="Times New Roman"/>
          <w:i/>
          <w:color w:val="0070C0"/>
          <w:sz w:val="26"/>
          <w:szCs w:val="26"/>
        </w:rPr>
        <w:t>[Mô tả các yêu cầu đầu vào để thực hiện quy trình]</w:t>
      </w:r>
    </w:p>
    <w:tbl>
      <w:tblPr>
        <w:tblStyle w:val="TableGrid"/>
        <w:tblW w:w="0" w:type="auto"/>
        <w:tblLook w:val="04A0" w:firstRow="1" w:lastRow="0" w:firstColumn="1" w:lastColumn="0" w:noHBand="0" w:noVBand="1"/>
      </w:tblPr>
      <w:tblGrid>
        <w:gridCol w:w="4644"/>
        <w:gridCol w:w="4644"/>
      </w:tblGrid>
      <w:tr w:rsidR="00A233F1" w:rsidRPr="00A233F1" w:rsidTr="00A233F1">
        <w:tc>
          <w:tcPr>
            <w:tcW w:w="4644" w:type="dxa"/>
            <w:shd w:val="clear" w:color="auto" w:fill="BFBFBF" w:themeFill="background1" w:themeFillShade="BF"/>
          </w:tcPr>
          <w:p w:rsidR="00A233F1" w:rsidRPr="00A233F1" w:rsidRDefault="00A233F1" w:rsidP="00A233F1">
            <w:pPr>
              <w:spacing w:before="120" w:after="0" w:line="360" w:lineRule="auto"/>
              <w:jc w:val="center"/>
              <w:rPr>
                <w:rFonts w:ascii="Times New Roman" w:hAnsi="Times New Roman"/>
                <w:b/>
                <w:sz w:val="26"/>
                <w:szCs w:val="26"/>
              </w:rPr>
            </w:pPr>
            <w:r w:rsidRPr="00A233F1">
              <w:rPr>
                <w:rFonts w:ascii="Times New Roman" w:hAnsi="Times New Roman"/>
                <w:b/>
                <w:sz w:val="26"/>
                <w:szCs w:val="26"/>
              </w:rPr>
              <w:t>Bước thực hiện</w:t>
            </w:r>
          </w:p>
        </w:tc>
        <w:tc>
          <w:tcPr>
            <w:tcW w:w="4644" w:type="dxa"/>
            <w:shd w:val="clear" w:color="auto" w:fill="BFBFBF" w:themeFill="background1" w:themeFillShade="BF"/>
          </w:tcPr>
          <w:p w:rsidR="00A233F1" w:rsidRPr="00A233F1" w:rsidRDefault="00A233F1" w:rsidP="00A233F1">
            <w:pPr>
              <w:spacing w:before="120" w:after="0" w:line="360" w:lineRule="auto"/>
              <w:jc w:val="center"/>
              <w:rPr>
                <w:rFonts w:ascii="Times New Roman" w:hAnsi="Times New Roman"/>
                <w:b/>
                <w:sz w:val="26"/>
                <w:szCs w:val="26"/>
              </w:rPr>
            </w:pPr>
            <w:r w:rsidRPr="00A233F1">
              <w:rPr>
                <w:rFonts w:ascii="Times New Roman" w:hAnsi="Times New Roman"/>
                <w:b/>
                <w:sz w:val="26"/>
                <w:szCs w:val="26"/>
              </w:rPr>
              <w:t>Mô tả chi tiết</w:t>
            </w:r>
          </w:p>
        </w:tc>
      </w:tr>
      <w:tr w:rsidR="00A233F1" w:rsidRPr="00A233F1" w:rsidTr="00A233F1">
        <w:tc>
          <w:tcPr>
            <w:tcW w:w="4644" w:type="dxa"/>
          </w:tcPr>
          <w:p w:rsidR="00A233F1" w:rsidRPr="00A233F1" w:rsidRDefault="00A233F1" w:rsidP="00A233F1">
            <w:pPr>
              <w:spacing w:before="120" w:after="0" w:line="360" w:lineRule="auto"/>
              <w:jc w:val="both"/>
              <w:rPr>
                <w:rFonts w:ascii="Times New Roman" w:hAnsi="Times New Roman"/>
                <w:sz w:val="26"/>
                <w:szCs w:val="26"/>
              </w:rPr>
            </w:pPr>
          </w:p>
        </w:tc>
        <w:tc>
          <w:tcPr>
            <w:tcW w:w="4644" w:type="dxa"/>
          </w:tcPr>
          <w:p w:rsidR="00A233F1" w:rsidRPr="00A233F1" w:rsidRDefault="00A233F1" w:rsidP="00A233F1">
            <w:pPr>
              <w:spacing w:before="120" w:after="0" w:line="360" w:lineRule="auto"/>
              <w:jc w:val="both"/>
              <w:rPr>
                <w:rFonts w:ascii="Times New Roman" w:hAnsi="Times New Roman"/>
                <w:sz w:val="26"/>
                <w:szCs w:val="26"/>
              </w:rPr>
            </w:pPr>
          </w:p>
        </w:tc>
      </w:tr>
      <w:tr w:rsidR="00A233F1" w:rsidRPr="00A233F1" w:rsidTr="00A233F1">
        <w:tc>
          <w:tcPr>
            <w:tcW w:w="4644" w:type="dxa"/>
          </w:tcPr>
          <w:p w:rsidR="00A233F1" w:rsidRPr="00A233F1" w:rsidRDefault="00A233F1" w:rsidP="00A233F1">
            <w:pPr>
              <w:spacing w:before="120" w:after="0" w:line="360" w:lineRule="auto"/>
              <w:jc w:val="both"/>
              <w:rPr>
                <w:rFonts w:ascii="Times New Roman" w:hAnsi="Times New Roman"/>
                <w:sz w:val="26"/>
                <w:szCs w:val="26"/>
              </w:rPr>
            </w:pPr>
          </w:p>
        </w:tc>
        <w:tc>
          <w:tcPr>
            <w:tcW w:w="4644" w:type="dxa"/>
          </w:tcPr>
          <w:p w:rsidR="00A233F1" w:rsidRPr="00A233F1" w:rsidRDefault="00A233F1" w:rsidP="00A233F1">
            <w:pPr>
              <w:spacing w:before="120" w:after="0" w:line="360" w:lineRule="auto"/>
              <w:jc w:val="both"/>
              <w:rPr>
                <w:rFonts w:ascii="Times New Roman" w:hAnsi="Times New Roman"/>
                <w:sz w:val="26"/>
                <w:szCs w:val="26"/>
              </w:rPr>
            </w:pPr>
          </w:p>
        </w:tc>
      </w:tr>
    </w:tbl>
    <w:p w:rsidR="008E11E5" w:rsidRPr="00F85550" w:rsidRDefault="00175E9A" w:rsidP="00902664">
      <w:pPr>
        <w:pStyle w:val="Heading3"/>
        <w:spacing w:line="360" w:lineRule="auto"/>
        <w:jc w:val="both"/>
        <w:rPr>
          <w:rFonts w:ascii="Times New Roman" w:hAnsi="Times New Roman"/>
          <w:sz w:val="26"/>
          <w:szCs w:val="26"/>
        </w:rPr>
      </w:pPr>
      <w:bookmarkStart w:id="27" w:name="_Toc530126179"/>
      <w:r w:rsidRPr="00F85550">
        <w:rPr>
          <w:rFonts w:ascii="Times New Roman" w:hAnsi="Times New Roman"/>
          <w:sz w:val="26"/>
          <w:szCs w:val="26"/>
        </w:rPr>
        <w:t>Các yêu cầu khác</w:t>
      </w:r>
      <w:bookmarkEnd w:id="27"/>
    </w:p>
    <w:p w:rsidR="000B4141" w:rsidRDefault="000B4141" w:rsidP="00C2359E">
      <w:pPr>
        <w:pStyle w:val="Heading1"/>
        <w:spacing w:before="120"/>
        <w:ind w:left="357" w:hanging="357"/>
        <w:rPr>
          <w:sz w:val="26"/>
          <w:szCs w:val="26"/>
        </w:rPr>
      </w:pPr>
      <w:bookmarkStart w:id="28" w:name="_Toc530126180"/>
      <w:bookmarkStart w:id="29" w:name="_Toc465845072"/>
      <w:r>
        <w:rPr>
          <w:sz w:val="26"/>
          <w:szCs w:val="26"/>
        </w:rPr>
        <w:lastRenderedPageBreak/>
        <w:t>Yêu cầu khác đối với hệ thống phần mềm</w:t>
      </w:r>
      <w:bookmarkEnd w:id="28"/>
    </w:p>
    <w:p w:rsidR="000B4141" w:rsidRPr="000B4141" w:rsidRDefault="000B4141" w:rsidP="000B4141">
      <w:pPr>
        <w:pStyle w:val="Heading2"/>
      </w:pPr>
      <w:bookmarkStart w:id="30" w:name="_Toc138562647"/>
      <w:bookmarkStart w:id="31" w:name="_Toc530126181"/>
      <w:bookmarkStart w:id="32" w:name="_Toc451843227"/>
      <w:bookmarkStart w:id="33" w:name="_Toc72310802"/>
      <w:r w:rsidRPr="000B4141">
        <w:t>Yêu cầu hợp chuẩn</w:t>
      </w:r>
      <w:bookmarkEnd w:id="30"/>
      <w:bookmarkEnd w:id="31"/>
    </w:p>
    <w:p w:rsidR="000B4141" w:rsidRPr="000B4141" w:rsidRDefault="000B4141" w:rsidP="000B4141">
      <w:pPr>
        <w:spacing w:before="0" w:after="0" w:line="360" w:lineRule="auto"/>
        <w:jc w:val="both"/>
        <w:rPr>
          <w:rFonts w:ascii="Times New Roman" w:hAnsi="Times New Roman"/>
          <w:i/>
          <w:color w:val="0070C0"/>
          <w:sz w:val="26"/>
          <w:szCs w:val="26"/>
        </w:rPr>
      </w:pPr>
      <w:r w:rsidRPr="000B4141">
        <w:rPr>
          <w:rFonts w:ascii="Times New Roman" w:hAnsi="Times New Roman"/>
          <w:i/>
          <w:color w:val="0070C0"/>
          <w:sz w:val="26"/>
          <w:szCs w:val="26"/>
        </w:rPr>
        <w:t>[Liệt kê và tham chiếu tới các tiêu chuẩn công nghệ và các giới hạn khi áp dụng: vd: HTML, Java, …]</w:t>
      </w:r>
    </w:p>
    <w:p w:rsidR="000B4141" w:rsidRPr="00593A80" w:rsidRDefault="000B4141" w:rsidP="000B4141">
      <w:pPr>
        <w:pStyle w:val="Heading2"/>
      </w:pPr>
      <w:bookmarkStart w:id="34" w:name="_Toc138562648"/>
      <w:bookmarkStart w:id="35" w:name="_Toc530126182"/>
      <w:r w:rsidRPr="00593A80">
        <w:t xml:space="preserve">Yêu cầu </w:t>
      </w:r>
      <w:r>
        <w:t>hệ thống</w:t>
      </w:r>
      <w:bookmarkEnd w:id="32"/>
      <w:bookmarkEnd w:id="33"/>
      <w:bookmarkEnd w:id="34"/>
      <w:bookmarkEnd w:id="35"/>
    </w:p>
    <w:p w:rsidR="000B4141" w:rsidRPr="000B4141" w:rsidRDefault="000B4141" w:rsidP="000B4141">
      <w:pPr>
        <w:spacing w:before="0" w:after="0" w:line="360" w:lineRule="auto"/>
        <w:jc w:val="both"/>
        <w:rPr>
          <w:rFonts w:ascii="Times New Roman" w:hAnsi="Times New Roman"/>
          <w:i/>
          <w:color w:val="0070C0"/>
          <w:sz w:val="26"/>
          <w:szCs w:val="26"/>
        </w:rPr>
      </w:pPr>
      <w:bookmarkStart w:id="36" w:name="_Toc17196890"/>
      <w:bookmarkStart w:id="37" w:name="_Toc451843228"/>
      <w:r w:rsidRPr="000B4141">
        <w:rPr>
          <w:rFonts w:ascii="Times New Roman" w:hAnsi="Times New Roman"/>
          <w:i/>
          <w:color w:val="0070C0"/>
          <w:sz w:val="26"/>
          <w:szCs w:val="26"/>
        </w:rPr>
        <w:t>[</w:t>
      </w:r>
      <w:r w:rsidRPr="000B4141">
        <w:rPr>
          <w:rFonts w:ascii="Times New Roman" w:hAnsi="Times New Roman" w:hint="eastAsia"/>
          <w:i/>
          <w:color w:val="0070C0"/>
          <w:sz w:val="26"/>
          <w:szCs w:val="26"/>
        </w:rPr>
        <w:t>Đ</w:t>
      </w:r>
      <w:r w:rsidRPr="000B4141">
        <w:rPr>
          <w:rFonts w:ascii="Times New Roman" w:hAnsi="Times New Roman"/>
          <w:i/>
          <w:color w:val="0070C0"/>
          <w:sz w:val="26"/>
          <w:szCs w:val="26"/>
        </w:rPr>
        <w:t>ộ tin cậy</w:t>
      </w:r>
      <w:bookmarkEnd w:id="36"/>
      <w:bookmarkEnd w:id="37"/>
      <w:r w:rsidRPr="000B4141">
        <w:rPr>
          <w:rFonts w:ascii="Times New Roman" w:hAnsi="Times New Roman"/>
          <w:i/>
          <w:color w:val="0070C0"/>
          <w:sz w:val="26"/>
          <w:szCs w:val="26"/>
        </w:rPr>
        <w:t xml:space="preserve">, </w:t>
      </w:r>
      <w:bookmarkStart w:id="38" w:name="_Toc17196891"/>
      <w:bookmarkStart w:id="39" w:name="_Toc451843229"/>
      <w:r w:rsidRPr="000B4141">
        <w:rPr>
          <w:rFonts w:ascii="Times New Roman" w:hAnsi="Times New Roman"/>
          <w:i/>
          <w:color w:val="0070C0"/>
          <w:sz w:val="26"/>
          <w:szCs w:val="26"/>
        </w:rPr>
        <w:t xml:space="preserve">khả năng </w:t>
      </w:r>
      <w:bookmarkEnd w:id="38"/>
      <w:r w:rsidRPr="000B4141">
        <w:rPr>
          <w:rFonts w:ascii="Times New Roman" w:hAnsi="Times New Roman"/>
          <w:i/>
          <w:color w:val="0070C0"/>
          <w:sz w:val="26"/>
          <w:szCs w:val="26"/>
        </w:rPr>
        <w:t>backup</w:t>
      </w:r>
      <w:bookmarkStart w:id="40" w:name="_Toc17196892"/>
      <w:bookmarkStart w:id="41" w:name="_Toc451843230"/>
      <w:bookmarkEnd w:id="39"/>
      <w:r w:rsidRPr="000B4141">
        <w:rPr>
          <w:rFonts w:ascii="Times New Roman" w:hAnsi="Times New Roman"/>
          <w:i/>
          <w:color w:val="0070C0"/>
          <w:sz w:val="26"/>
          <w:szCs w:val="26"/>
        </w:rPr>
        <w:t xml:space="preserve"> và phục hồi hệ </w:t>
      </w:r>
      <w:bookmarkEnd w:id="40"/>
      <w:r w:rsidRPr="000B4141">
        <w:rPr>
          <w:rFonts w:ascii="Times New Roman" w:hAnsi="Times New Roman"/>
          <w:i/>
          <w:color w:val="0070C0"/>
          <w:sz w:val="26"/>
          <w:szCs w:val="26"/>
        </w:rPr>
        <w:t>thống</w:t>
      </w:r>
      <w:bookmarkEnd w:id="41"/>
      <w:r w:rsidRPr="000B4141">
        <w:rPr>
          <w:rFonts w:ascii="Times New Roman" w:hAnsi="Times New Roman"/>
          <w:i/>
          <w:color w:val="0070C0"/>
          <w:sz w:val="26"/>
          <w:szCs w:val="26"/>
        </w:rPr>
        <w:t xml:space="preserve">, </w:t>
      </w:r>
      <w:bookmarkStart w:id="42" w:name="_Toc17196893"/>
      <w:bookmarkStart w:id="43" w:name="_Toc451843231"/>
      <w:r w:rsidRPr="000B4141">
        <w:rPr>
          <w:rFonts w:ascii="Times New Roman" w:hAnsi="Times New Roman"/>
          <w:i/>
          <w:color w:val="0070C0"/>
          <w:sz w:val="26"/>
          <w:szCs w:val="26"/>
        </w:rPr>
        <w:t xml:space="preserve">hệ thống dự </w:t>
      </w:r>
      <w:bookmarkEnd w:id="42"/>
      <w:r w:rsidRPr="000B4141">
        <w:rPr>
          <w:rFonts w:ascii="Times New Roman" w:hAnsi="Times New Roman"/>
          <w:i/>
          <w:color w:val="0070C0"/>
          <w:sz w:val="26"/>
          <w:szCs w:val="26"/>
        </w:rPr>
        <w:t>phòng</w:t>
      </w:r>
      <w:bookmarkStart w:id="44" w:name="_Toc451843232"/>
      <w:bookmarkStart w:id="45" w:name="_Toc72310803"/>
      <w:bookmarkEnd w:id="43"/>
      <w:r w:rsidRPr="000B4141">
        <w:rPr>
          <w:rFonts w:ascii="Times New Roman" w:hAnsi="Times New Roman"/>
          <w:i/>
          <w:color w:val="0070C0"/>
          <w:sz w:val="26"/>
          <w:szCs w:val="26"/>
        </w:rPr>
        <w:t>, bảo mật</w:t>
      </w:r>
      <w:bookmarkEnd w:id="44"/>
      <w:bookmarkEnd w:id="45"/>
      <w:r w:rsidRPr="000B4141">
        <w:rPr>
          <w:rFonts w:ascii="Times New Roman" w:hAnsi="Times New Roman"/>
          <w:i/>
          <w:color w:val="0070C0"/>
          <w:sz w:val="26"/>
          <w:szCs w:val="26"/>
        </w:rPr>
        <w:t>]</w:t>
      </w:r>
    </w:p>
    <w:p w:rsidR="000B4141" w:rsidRPr="00593A80" w:rsidRDefault="000B4141" w:rsidP="000B4141">
      <w:pPr>
        <w:pStyle w:val="Heading2"/>
      </w:pPr>
      <w:bookmarkStart w:id="46" w:name="_Toc138562649"/>
      <w:bookmarkStart w:id="47" w:name="_Toc530126183"/>
      <w:r w:rsidRPr="00593A80">
        <w:t>Yêu cầu hiệu suất</w:t>
      </w:r>
      <w:bookmarkEnd w:id="46"/>
      <w:bookmarkEnd w:id="47"/>
    </w:p>
    <w:p w:rsidR="000B4141" w:rsidRPr="000B4141" w:rsidRDefault="000B4141" w:rsidP="000B4141">
      <w:pPr>
        <w:spacing w:before="0" w:after="0" w:line="360" w:lineRule="auto"/>
        <w:jc w:val="both"/>
        <w:rPr>
          <w:rFonts w:ascii="Times New Roman" w:hAnsi="Times New Roman"/>
          <w:i/>
          <w:color w:val="0070C0"/>
          <w:sz w:val="26"/>
          <w:szCs w:val="26"/>
        </w:rPr>
      </w:pPr>
      <w:r w:rsidRPr="000B4141">
        <w:rPr>
          <w:rFonts w:ascii="Times New Roman" w:hAnsi="Times New Roman"/>
          <w:i/>
          <w:color w:val="0070C0"/>
          <w:sz w:val="26"/>
          <w:szCs w:val="26"/>
        </w:rPr>
        <w:t>[Mô tả chi tiết về hiệu suất cần đạt được như tính chuẩn xác, độ tin cậy, thời gian phản ứng trong nhiều tình huống.]</w:t>
      </w:r>
    </w:p>
    <w:p w:rsidR="000B4141" w:rsidRPr="00593A80" w:rsidRDefault="000B4141" w:rsidP="000B4141">
      <w:pPr>
        <w:pStyle w:val="Heading2"/>
      </w:pPr>
      <w:bookmarkStart w:id="48" w:name="_Toc138562650"/>
      <w:bookmarkStart w:id="49" w:name="_Toc530126184"/>
      <w:r w:rsidRPr="00593A80">
        <w:t>Yêu cầu môi trường</w:t>
      </w:r>
      <w:bookmarkEnd w:id="48"/>
      <w:bookmarkEnd w:id="49"/>
    </w:p>
    <w:p w:rsidR="000B4141" w:rsidRPr="000B4141" w:rsidRDefault="000B4141" w:rsidP="000B4141">
      <w:pPr>
        <w:spacing w:before="0" w:after="0" w:line="360" w:lineRule="auto"/>
        <w:jc w:val="both"/>
        <w:rPr>
          <w:rFonts w:ascii="Times New Roman" w:hAnsi="Times New Roman"/>
          <w:i/>
          <w:color w:val="0070C0"/>
          <w:sz w:val="26"/>
          <w:szCs w:val="26"/>
        </w:rPr>
      </w:pPr>
      <w:r w:rsidRPr="000B4141">
        <w:rPr>
          <w:rFonts w:ascii="Times New Roman" w:hAnsi="Times New Roman"/>
          <w:i/>
          <w:color w:val="0070C0"/>
          <w:sz w:val="26"/>
          <w:szCs w:val="26"/>
        </w:rPr>
        <w:t>[Mô tả chi tiết về yêu cầu môi trường như môi trường đối với người sử dụng các tài nguyên, điều khiển lỗi, bảo trì, khôi phục…]</w:t>
      </w:r>
    </w:p>
    <w:p w:rsidR="000B4141" w:rsidRDefault="000B4141" w:rsidP="000B4141">
      <w:pPr>
        <w:spacing w:before="0" w:after="0" w:line="360" w:lineRule="auto"/>
        <w:jc w:val="both"/>
        <w:rPr>
          <w:rFonts w:ascii="Times New Roman" w:hAnsi="Times New Roman"/>
          <w:i/>
          <w:color w:val="0070C0"/>
          <w:sz w:val="26"/>
          <w:szCs w:val="26"/>
        </w:rPr>
      </w:pPr>
      <w:r w:rsidRPr="000B4141">
        <w:rPr>
          <w:rFonts w:ascii="Times New Roman" w:hAnsi="Times New Roman"/>
          <w:i/>
          <w:color w:val="0070C0"/>
          <w:sz w:val="26"/>
          <w:szCs w:val="26"/>
        </w:rPr>
        <w:t>[Bổ sung các yêu cầu khác nếu có]</w:t>
      </w:r>
    </w:p>
    <w:p w:rsidR="00C5452A" w:rsidRPr="00C5452A" w:rsidRDefault="00C5452A" w:rsidP="00C5452A">
      <w:pPr>
        <w:pStyle w:val="Heading2"/>
      </w:pPr>
      <w:bookmarkStart w:id="50" w:name="_Toc530126185"/>
      <w:r w:rsidRPr="00C5452A">
        <w:t>Yêu cầu kết nối</w:t>
      </w:r>
      <w:bookmarkEnd w:id="50"/>
    </w:p>
    <w:p w:rsidR="00C5452A" w:rsidRPr="000B4141" w:rsidRDefault="00C5452A" w:rsidP="000B4141">
      <w:pPr>
        <w:spacing w:before="0" w:after="0" w:line="360" w:lineRule="auto"/>
        <w:jc w:val="both"/>
        <w:rPr>
          <w:rFonts w:ascii="Times New Roman" w:hAnsi="Times New Roman"/>
          <w:i/>
          <w:color w:val="0070C0"/>
          <w:sz w:val="26"/>
          <w:szCs w:val="26"/>
        </w:rPr>
      </w:pPr>
      <w:r>
        <w:rPr>
          <w:rFonts w:ascii="Times New Roman" w:hAnsi="Times New Roman"/>
          <w:i/>
          <w:color w:val="0070C0"/>
          <w:sz w:val="26"/>
          <w:szCs w:val="26"/>
        </w:rPr>
        <w:t>[Mô tả các yêu cầu kết nối tới các hệ thống khác]</w:t>
      </w:r>
    </w:p>
    <w:p w:rsidR="00EE3D25" w:rsidRDefault="00EE3D25" w:rsidP="00C2359E">
      <w:pPr>
        <w:pStyle w:val="Heading1"/>
        <w:spacing w:before="120"/>
        <w:ind w:left="357" w:hanging="357"/>
        <w:rPr>
          <w:sz w:val="26"/>
          <w:szCs w:val="26"/>
        </w:rPr>
      </w:pPr>
      <w:bookmarkStart w:id="51" w:name="_Toc530126186"/>
      <w:r>
        <w:rPr>
          <w:sz w:val="26"/>
          <w:szCs w:val="26"/>
        </w:rPr>
        <w:t>Yêu cầu về tài liệu</w:t>
      </w:r>
      <w:bookmarkEnd w:id="51"/>
    </w:p>
    <w:p w:rsidR="00EE3D25" w:rsidRDefault="00EE3D25" w:rsidP="00EE3D25">
      <w:pPr>
        <w:pStyle w:val="Heading2"/>
      </w:pPr>
      <w:bookmarkStart w:id="52" w:name="_Toc138562652"/>
      <w:bookmarkStart w:id="53" w:name="_Toc530126187"/>
      <w:r>
        <w:t>Tài liệu người dùng</w:t>
      </w:r>
      <w:bookmarkEnd w:id="52"/>
      <w:bookmarkEnd w:id="53"/>
    </w:p>
    <w:p w:rsidR="00D319BD" w:rsidRPr="00D319BD" w:rsidRDefault="00D319BD" w:rsidP="00D319BD"/>
    <w:p w:rsidR="00EE3D25" w:rsidRDefault="00EE3D25" w:rsidP="00EE3D25">
      <w:pPr>
        <w:pStyle w:val="Heading2"/>
      </w:pPr>
      <w:bookmarkStart w:id="54" w:name="_Toc138562653"/>
      <w:bookmarkStart w:id="55" w:name="_Toc530126188"/>
      <w:r>
        <w:t>Tài liệu hỗ trợ sử dụng trực tuyến</w:t>
      </w:r>
      <w:bookmarkEnd w:id="54"/>
      <w:bookmarkEnd w:id="55"/>
    </w:p>
    <w:p w:rsidR="00EE3D25" w:rsidRPr="00EE3D25" w:rsidRDefault="00EE3D25" w:rsidP="00EE3D25">
      <w:pPr>
        <w:spacing w:before="0" w:after="0" w:line="360" w:lineRule="auto"/>
        <w:jc w:val="both"/>
        <w:rPr>
          <w:rFonts w:ascii="Times New Roman" w:hAnsi="Times New Roman"/>
          <w:i/>
          <w:color w:val="0070C0"/>
          <w:sz w:val="26"/>
          <w:szCs w:val="26"/>
        </w:rPr>
      </w:pPr>
      <w:r w:rsidRPr="00EE3D25">
        <w:rPr>
          <w:rFonts w:ascii="Times New Roman" w:hAnsi="Times New Roman"/>
          <w:i/>
          <w:color w:val="0070C0"/>
          <w:sz w:val="26"/>
          <w:szCs w:val="26"/>
        </w:rPr>
        <w:t>[Liệt kê và tham chiếu tới các yêu cầu về hệ thống trợ giúp trực tuyến – online help. Nếu không đề là: Không áp dụng hoặc xóa mục này.]</w:t>
      </w:r>
    </w:p>
    <w:p w:rsidR="00EE3D25" w:rsidRPr="00EE3D25" w:rsidRDefault="00EE3D25" w:rsidP="00EE3D25">
      <w:pPr>
        <w:pStyle w:val="Heading2"/>
      </w:pPr>
      <w:bookmarkStart w:id="56" w:name="_Toc138562654"/>
      <w:bookmarkStart w:id="57" w:name="_Toc530126189"/>
      <w:r>
        <w:t>Hướng dẫn cài đặt, cấu hình</w:t>
      </w:r>
      <w:bookmarkEnd w:id="29"/>
      <w:bookmarkEnd w:id="56"/>
      <w:bookmarkEnd w:id="57"/>
    </w:p>
    <w:sectPr w:rsidR="00EE3D25" w:rsidRPr="00EE3D25" w:rsidSect="00842670">
      <w:headerReference w:type="even" r:id="rId13"/>
      <w:headerReference w:type="default" r:id="rId14"/>
      <w:footerReference w:type="even" r:id="rId15"/>
      <w:footerReference w:type="default" r:id="rId16"/>
      <w:headerReference w:type="first" r:id="rId17"/>
      <w:footerReference w:type="first" r:id="rId18"/>
      <w:pgSz w:w="11907" w:h="16839" w:code="9"/>
      <w:pgMar w:top="1134" w:right="1134" w:bottom="1134" w:left="1701" w:header="431"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13" w:rsidRDefault="00B17A13" w:rsidP="005940EA">
      <w:pPr>
        <w:spacing w:before="0" w:after="0" w:line="240" w:lineRule="auto"/>
      </w:pPr>
      <w:r>
        <w:separator/>
      </w:r>
    </w:p>
  </w:endnote>
  <w:endnote w:type="continuationSeparator" w:id="0">
    <w:p w:rsidR="00B17A13" w:rsidRDefault="00B17A13"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F1" w:rsidRDefault="009730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000000"/>
      </w:tblBorders>
      <w:tblLook w:val="04A0" w:firstRow="1" w:lastRow="0" w:firstColumn="1" w:lastColumn="0" w:noHBand="0" w:noVBand="1"/>
    </w:tblPr>
    <w:tblGrid>
      <w:gridCol w:w="7668"/>
      <w:gridCol w:w="1620"/>
    </w:tblGrid>
    <w:tr w:rsidR="00187D7B" w:rsidRPr="009730F1" w:rsidTr="005A2650">
      <w:tc>
        <w:tcPr>
          <w:tcW w:w="4128" w:type="pct"/>
          <w:shd w:val="clear" w:color="auto" w:fill="auto"/>
        </w:tcPr>
        <w:p w:rsidR="00187D7B" w:rsidRPr="009730F1" w:rsidRDefault="00187D7B" w:rsidP="006F363E">
          <w:pPr>
            <w:pStyle w:val="Footer"/>
            <w:spacing w:before="120"/>
            <w:rPr>
              <w:rFonts w:ascii="Times New Roman" w:hAnsi="Times New Roman"/>
              <w:sz w:val="26"/>
              <w:szCs w:val="26"/>
            </w:rPr>
          </w:pPr>
          <w:bookmarkStart w:id="58" w:name="_GoBack"/>
        </w:p>
      </w:tc>
      <w:tc>
        <w:tcPr>
          <w:tcW w:w="872" w:type="pct"/>
          <w:shd w:val="clear" w:color="auto" w:fill="auto"/>
        </w:tcPr>
        <w:p w:rsidR="00187D7B" w:rsidRPr="009730F1" w:rsidRDefault="00C54E17" w:rsidP="00C54E17">
          <w:pPr>
            <w:pStyle w:val="Footer"/>
            <w:spacing w:before="120"/>
            <w:jc w:val="right"/>
            <w:rPr>
              <w:rFonts w:ascii="Times New Roman" w:hAnsi="Times New Roman"/>
              <w:sz w:val="26"/>
              <w:szCs w:val="26"/>
            </w:rPr>
          </w:pPr>
          <w:r w:rsidRPr="009730F1">
            <w:rPr>
              <w:rFonts w:ascii="Times New Roman" w:hAnsi="Times New Roman"/>
              <w:sz w:val="26"/>
              <w:szCs w:val="26"/>
            </w:rPr>
            <w:t>T</w:t>
          </w:r>
          <w:r w:rsidR="00187D7B" w:rsidRPr="009730F1">
            <w:rPr>
              <w:rFonts w:ascii="Times New Roman" w:hAnsi="Times New Roman"/>
              <w:sz w:val="26"/>
              <w:szCs w:val="26"/>
            </w:rPr>
            <w:t xml:space="preserve">rang: </w:t>
          </w:r>
          <w:r w:rsidR="00187D7B" w:rsidRPr="009730F1">
            <w:rPr>
              <w:rFonts w:ascii="Times New Roman" w:hAnsi="Times New Roman"/>
              <w:sz w:val="26"/>
              <w:szCs w:val="26"/>
            </w:rPr>
            <w:fldChar w:fldCharType="begin"/>
          </w:r>
          <w:r w:rsidR="00187D7B" w:rsidRPr="009730F1">
            <w:rPr>
              <w:rFonts w:ascii="Times New Roman" w:hAnsi="Times New Roman"/>
              <w:sz w:val="26"/>
              <w:szCs w:val="26"/>
            </w:rPr>
            <w:instrText xml:space="preserve"> PAGE  \* Arabic  \* MERGEFORMAT </w:instrText>
          </w:r>
          <w:r w:rsidR="00187D7B" w:rsidRPr="009730F1">
            <w:rPr>
              <w:rFonts w:ascii="Times New Roman" w:hAnsi="Times New Roman"/>
              <w:sz w:val="26"/>
              <w:szCs w:val="26"/>
            </w:rPr>
            <w:fldChar w:fldCharType="separate"/>
          </w:r>
          <w:r w:rsidR="009730F1">
            <w:rPr>
              <w:rFonts w:ascii="Times New Roman" w:hAnsi="Times New Roman"/>
              <w:noProof/>
              <w:sz w:val="26"/>
              <w:szCs w:val="26"/>
            </w:rPr>
            <w:t>2</w:t>
          </w:r>
          <w:r w:rsidR="00187D7B" w:rsidRPr="009730F1">
            <w:rPr>
              <w:rFonts w:ascii="Times New Roman" w:hAnsi="Times New Roman"/>
              <w:sz w:val="26"/>
              <w:szCs w:val="26"/>
            </w:rPr>
            <w:fldChar w:fldCharType="end"/>
          </w:r>
          <w:r w:rsidRPr="009730F1">
            <w:rPr>
              <w:rFonts w:ascii="Times New Roman" w:hAnsi="Times New Roman"/>
              <w:sz w:val="26"/>
              <w:szCs w:val="26"/>
            </w:rPr>
            <w:t>/</w:t>
          </w:r>
          <w:r w:rsidR="00187D7B" w:rsidRPr="009730F1">
            <w:rPr>
              <w:rFonts w:ascii="Times New Roman" w:hAnsi="Times New Roman"/>
              <w:sz w:val="26"/>
              <w:szCs w:val="26"/>
            </w:rPr>
            <w:fldChar w:fldCharType="begin"/>
          </w:r>
          <w:r w:rsidR="00187D7B" w:rsidRPr="009730F1">
            <w:rPr>
              <w:rFonts w:ascii="Times New Roman" w:hAnsi="Times New Roman"/>
              <w:sz w:val="26"/>
              <w:szCs w:val="26"/>
            </w:rPr>
            <w:instrText xml:space="preserve"> NUMPAGES  \* Arabic  \* MERGEFORMAT </w:instrText>
          </w:r>
          <w:r w:rsidR="00187D7B" w:rsidRPr="009730F1">
            <w:rPr>
              <w:rFonts w:ascii="Times New Roman" w:hAnsi="Times New Roman"/>
              <w:sz w:val="26"/>
              <w:szCs w:val="26"/>
            </w:rPr>
            <w:fldChar w:fldCharType="separate"/>
          </w:r>
          <w:r w:rsidR="009730F1">
            <w:rPr>
              <w:rFonts w:ascii="Times New Roman" w:hAnsi="Times New Roman"/>
              <w:noProof/>
              <w:sz w:val="26"/>
              <w:szCs w:val="26"/>
            </w:rPr>
            <w:t>10</w:t>
          </w:r>
          <w:r w:rsidR="00187D7B" w:rsidRPr="009730F1">
            <w:rPr>
              <w:rFonts w:ascii="Times New Roman" w:hAnsi="Times New Roman"/>
              <w:noProof/>
              <w:sz w:val="26"/>
              <w:szCs w:val="26"/>
            </w:rPr>
            <w:fldChar w:fldCharType="end"/>
          </w:r>
        </w:p>
      </w:tc>
    </w:tr>
    <w:bookmarkEnd w:id="58"/>
  </w:tbl>
  <w:p w:rsidR="00187D7B" w:rsidRPr="005A2650" w:rsidRDefault="00187D7B">
    <w:pPr>
      <w:pStyle w:val="Footer"/>
      <w:rPr>
        <w:rFonts w:ascii="Times New Roman" w:hAnsi="Times New Roman"/>
        <w:i/>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F1" w:rsidRDefault="00973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13" w:rsidRDefault="00B17A13" w:rsidP="005940EA">
      <w:pPr>
        <w:spacing w:before="0" w:after="0" w:line="240" w:lineRule="auto"/>
      </w:pPr>
      <w:r>
        <w:separator/>
      </w:r>
    </w:p>
  </w:footnote>
  <w:footnote w:type="continuationSeparator" w:id="0">
    <w:p w:rsidR="00B17A13" w:rsidRDefault="00B17A13" w:rsidP="005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F1" w:rsidRDefault="009730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37" w:type="pct"/>
      <w:tblInd w:w="-34" w:type="dxa"/>
      <w:tblBorders>
        <w:bottom w:val="single" w:sz="8" w:space="0" w:color="000000"/>
      </w:tblBorders>
      <w:tblLook w:val="04A0" w:firstRow="1" w:lastRow="0" w:firstColumn="1" w:lastColumn="0" w:noHBand="0" w:noVBand="1"/>
    </w:tblPr>
    <w:tblGrid>
      <w:gridCol w:w="5670"/>
      <w:gridCol w:w="3687"/>
    </w:tblGrid>
    <w:tr w:rsidR="00187D7B" w:rsidRPr="005C5F0D" w:rsidTr="00D319BD">
      <w:tc>
        <w:tcPr>
          <w:tcW w:w="3030" w:type="pct"/>
          <w:shd w:val="clear" w:color="auto" w:fill="auto"/>
        </w:tcPr>
        <w:p w:rsidR="00187D7B" w:rsidRPr="005C5F0D" w:rsidRDefault="00187D7B" w:rsidP="00EB4B58">
          <w:pPr>
            <w:spacing w:before="0" w:after="120" w:line="240" w:lineRule="auto"/>
            <w:rPr>
              <w:rFonts w:ascii="Times New Roman" w:eastAsia="Times New Roman" w:hAnsi="Times New Roman"/>
              <w:b/>
              <w:sz w:val="26"/>
              <w:szCs w:val="26"/>
            </w:rPr>
          </w:pPr>
          <w:r w:rsidRPr="005C5F0D">
            <w:rPr>
              <w:rFonts w:ascii="Times New Roman" w:hAnsi="Times New Roman"/>
              <w:sz w:val="26"/>
              <w:szCs w:val="26"/>
            </w:rPr>
            <w:fldChar w:fldCharType="begin"/>
          </w:r>
          <w:r w:rsidRPr="005C5F0D">
            <w:rPr>
              <w:rFonts w:ascii="Times New Roman" w:hAnsi="Times New Roman"/>
              <w:sz w:val="26"/>
              <w:szCs w:val="26"/>
            </w:rPr>
            <w:instrText xml:space="preserve"> DOCPROPERTY  Title  \* MERGEFORMAT </w:instrText>
          </w:r>
          <w:r w:rsidRPr="005C5F0D">
            <w:rPr>
              <w:rFonts w:ascii="Times New Roman" w:hAnsi="Times New Roman"/>
              <w:sz w:val="26"/>
              <w:szCs w:val="26"/>
            </w:rPr>
            <w:fldChar w:fldCharType="separate"/>
          </w:r>
          <w:r w:rsidR="00876891" w:rsidRPr="00876891">
            <w:rPr>
              <w:rFonts w:ascii="Times New Roman" w:eastAsia="Times New Roman" w:hAnsi="Times New Roman"/>
              <w:b/>
              <w:sz w:val="26"/>
              <w:szCs w:val="26"/>
            </w:rPr>
            <w:t>TÀI LIỆU MÔ TẢ YÊU CẦU</w:t>
          </w:r>
          <w:r w:rsidR="00876891" w:rsidRPr="00876891">
            <w:rPr>
              <w:rFonts w:ascii="Times New Roman" w:hAnsi="Times New Roman"/>
              <w:b/>
              <w:sz w:val="26"/>
              <w:szCs w:val="26"/>
            </w:rPr>
            <w:t xml:space="preserve"> NGƯỜI DÙNG</w:t>
          </w:r>
          <w:r w:rsidRPr="005C5F0D">
            <w:rPr>
              <w:rFonts w:ascii="Times New Roman" w:hAnsi="Times New Roman"/>
              <w:b/>
              <w:sz w:val="26"/>
              <w:szCs w:val="26"/>
            </w:rPr>
            <w:fldChar w:fldCharType="end"/>
          </w:r>
        </w:p>
      </w:tc>
      <w:tc>
        <w:tcPr>
          <w:tcW w:w="1970" w:type="pct"/>
          <w:shd w:val="clear" w:color="auto" w:fill="auto"/>
        </w:tcPr>
        <w:p w:rsidR="00187D7B" w:rsidRPr="005C5F0D" w:rsidRDefault="00187D7B" w:rsidP="005C5F0D">
          <w:pPr>
            <w:spacing w:before="0" w:after="120" w:line="240" w:lineRule="auto"/>
            <w:ind w:left="-170"/>
            <w:jc w:val="right"/>
            <w:rPr>
              <w:rFonts w:ascii="Times New Roman" w:eastAsia="Times New Roman" w:hAnsi="Times New Roman"/>
              <w:sz w:val="26"/>
              <w:szCs w:val="26"/>
            </w:rPr>
          </w:pPr>
        </w:p>
      </w:tc>
    </w:tr>
  </w:tbl>
  <w:p w:rsidR="00187D7B" w:rsidRPr="005C5F0D" w:rsidRDefault="00187D7B">
    <w:pPr>
      <w:pStyle w:val="Header"/>
      <w:rPr>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F1" w:rsidRDefault="00973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9EC5848"/>
    <w:multiLevelType w:val="multilevel"/>
    <w:tmpl w:val="23749D6A"/>
    <w:lvl w:ilvl="0">
      <w:start w:val="1"/>
      <w:numFmt w:val="decimal"/>
      <w:pStyle w:val="Heading1"/>
      <w:suff w:val="space"/>
      <w:lvlText w:val="%1."/>
      <w:lvlJc w:val="left"/>
      <w:pPr>
        <w:ind w:left="360" w:hanging="360"/>
      </w:pPr>
      <w:rPr>
        <w:rFonts w:hint="default"/>
        <w:b/>
        <w:bCs w:val="0"/>
        <w:i w:val="0"/>
        <w:iCs w:val="0"/>
        <w:caps w:val="0"/>
        <w:smallCaps w:val="0"/>
        <w:strike w:val="0"/>
        <w:dstrike w:val="0"/>
        <w:noProof w:val="0"/>
        <w:vanish w:val="0"/>
        <w:color w:val="FFFFFF"/>
        <w:spacing w:val="0"/>
        <w:kern w:val="0"/>
        <w:position w:val="0"/>
        <w:u w:val="none"/>
        <w:effect w:val="none"/>
        <w:vertAlign w:val="baseline"/>
        <w:em w:val="none"/>
        <w:specVanish w: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355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23D34CB"/>
    <w:multiLevelType w:val="hybridMultilevel"/>
    <w:tmpl w:val="B04E2806"/>
    <w:lvl w:ilvl="0" w:tplc="DA102110">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44286456"/>
    <w:multiLevelType w:val="hybridMultilevel"/>
    <w:tmpl w:val="D34A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763BE8"/>
    <w:multiLevelType w:val="multilevel"/>
    <w:tmpl w:val="F2E03882"/>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47" w:hanging="432"/>
      </w:pPr>
      <w:rPr>
        <w:rFonts w:hint="default"/>
      </w:rPr>
    </w:lvl>
    <w:lvl w:ilvl="2">
      <w:start w:val="1"/>
      <w:numFmt w:val="decimal"/>
      <w:pStyle w:val="tvHeading111"/>
      <w:suff w:val="space"/>
      <w:lvlText w:val="%1.%2.%3"/>
      <w:lvlJc w:val="left"/>
      <w:pPr>
        <w:ind w:left="1224" w:hanging="504"/>
      </w:pPr>
      <w:rPr>
        <w:rFonts w:hint="default"/>
        <w:color w:val="auto"/>
      </w:rPr>
    </w:lvl>
    <w:lvl w:ilvl="3">
      <w:start w:val="1"/>
      <w:numFmt w:val="bullet"/>
      <w:lvlText w:val=""/>
      <w:lvlJc w:val="left"/>
      <w:pPr>
        <w:tabs>
          <w:tab w:val="num" w:pos="1728"/>
        </w:tabs>
        <w:ind w:left="1728" w:hanging="648"/>
      </w:pPr>
      <w:rPr>
        <w:rFonts w:ascii="Wingdings" w:hAnsi="Wingdings" w:hint="default"/>
      </w:rPr>
    </w:lvl>
    <w:lvl w:ilvl="4">
      <w:start w:val="1"/>
      <w:numFmt w:val="bullet"/>
      <w:lvlText w:val=""/>
      <w:lvlJc w:val="left"/>
      <w:pPr>
        <w:tabs>
          <w:tab w:val="num" w:pos="2232"/>
        </w:tabs>
        <w:ind w:left="2232" w:hanging="792"/>
      </w:pPr>
      <w:rPr>
        <w:rFonts w:ascii="Wingdings" w:hAnsi="Wingdings" w:hint="default"/>
      </w:rPr>
    </w:lvl>
    <w:lvl w:ilvl="5">
      <w:start w:val="1"/>
      <w:numFmt w:val="bullet"/>
      <w:lvlText w:val="o"/>
      <w:lvlJc w:val="left"/>
      <w:pPr>
        <w:tabs>
          <w:tab w:val="num" w:pos="2736"/>
        </w:tabs>
        <w:ind w:left="2736" w:hanging="936"/>
      </w:pPr>
      <w:rPr>
        <w:rFonts w:ascii="Courier New" w:hAnsi="Courier New" w:cs="Courier New"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652F1AA6"/>
    <w:multiLevelType w:val="hybridMultilevel"/>
    <w:tmpl w:val="30E0670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67491E89"/>
    <w:multiLevelType w:val="multilevel"/>
    <w:tmpl w:val="AA121A98"/>
    <w:lvl w:ilvl="0">
      <w:start w:val="1"/>
      <w:numFmt w:val="decimal"/>
      <w:pStyle w:val="StyleReqItalicBlue"/>
      <w:lvlText w:val="YC %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5"/>
  </w:num>
  <w:num w:numId="2">
    <w:abstractNumId w:val="8"/>
  </w:num>
  <w:num w:numId="3">
    <w:abstractNumId w:val="7"/>
  </w:num>
  <w:num w:numId="4">
    <w:abstractNumId w:val="9"/>
  </w:num>
  <w:num w:numId="5">
    <w:abstractNumId w:val="6"/>
  </w:num>
  <w:num w:numId="6">
    <w:abstractNumId w:val="10"/>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EA"/>
    <w:rsid w:val="0000043B"/>
    <w:rsid w:val="00000CC7"/>
    <w:rsid w:val="000048C0"/>
    <w:rsid w:val="000105CE"/>
    <w:rsid w:val="000107AF"/>
    <w:rsid w:val="00013220"/>
    <w:rsid w:val="000139D5"/>
    <w:rsid w:val="000172C8"/>
    <w:rsid w:val="00034231"/>
    <w:rsid w:val="00041D0C"/>
    <w:rsid w:val="0004370F"/>
    <w:rsid w:val="0004537A"/>
    <w:rsid w:val="00047D8C"/>
    <w:rsid w:val="0006015D"/>
    <w:rsid w:val="000610C8"/>
    <w:rsid w:val="00067ACD"/>
    <w:rsid w:val="00073520"/>
    <w:rsid w:val="00082E1C"/>
    <w:rsid w:val="0008403F"/>
    <w:rsid w:val="00085E26"/>
    <w:rsid w:val="00093302"/>
    <w:rsid w:val="000937EB"/>
    <w:rsid w:val="000943F2"/>
    <w:rsid w:val="00095CD2"/>
    <w:rsid w:val="000963ED"/>
    <w:rsid w:val="00097710"/>
    <w:rsid w:val="000A2906"/>
    <w:rsid w:val="000A2B47"/>
    <w:rsid w:val="000A3920"/>
    <w:rsid w:val="000A6958"/>
    <w:rsid w:val="000B0619"/>
    <w:rsid w:val="000B2C91"/>
    <w:rsid w:val="000B30AA"/>
    <w:rsid w:val="000B4141"/>
    <w:rsid w:val="000B497A"/>
    <w:rsid w:val="000B6AB9"/>
    <w:rsid w:val="000C22BB"/>
    <w:rsid w:val="000C3DEC"/>
    <w:rsid w:val="000C4567"/>
    <w:rsid w:val="000C51FA"/>
    <w:rsid w:val="000C6924"/>
    <w:rsid w:val="000D5A22"/>
    <w:rsid w:val="000D63FE"/>
    <w:rsid w:val="000D6BE1"/>
    <w:rsid w:val="000E1036"/>
    <w:rsid w:val="000E6F41"/>
    <w:rsid w:val="000F1FFA"/>
    <w:rsid w:val="000F35B0"/>
    <w:rsid w:val="000F4587"/>
    <w:rsid w:val="000F7E4C"/>
    <w:rsid w:val="001000E2"/>
    <w:rsid w:val="001163CC"/>
    <w:rsid w:val="0011733C"/>
    <w:rsid w:val="00121359"/>
    <w:rsid w:val="00122C16"/>
    <w:rsid w:val="00124A2E"/>
    <w:rsid w:val="00133095"/>
    <w:rsid w:val="00134CD2"/>
    <w:rsid w:val="00136F93"/>
    <w:rsid w:val="0014205A"/>
    <w:rsid w:val="00142221"/>
    <w:rsid w:val="00143915"/>
    <w:rsid w:val="00145305"/>
    <w:rsid w:val="00145D83"/>
    <w:rsid w:val="00145FCB"/>
    <w:rsid w:val="00146758"/>
    <w:rsid w:val="00146CD8"/>
    <w:rsid w:val="00146E43"/>
    <w:rsid w:val="00147841"/>
    <w:rsid w:val="00147E1E"/>
    <w:rsid w:val="00153C72"/>
    <w:rsid w:val="00157416"/>
    <w:rsid w:val="0015759D"/>
    <w:rsid w:val="001629EF"/>
    <w:rsid w:val="001654D7"/>
    <w:rsid w:val="00167A18"/>
    <w:rsid w:val="0017022E"/>
    <w:rsid w:val="00170776"/>
    <w:rsid w:val="001708E6"/>
    <w:rsid w:val="00170974"/>
    <w:rsid w:val="00173E46"/>
    <w:rsid w:val="00175E9A"/>
    <w:rsid w:val="0017648B"/>
    <w:rsid w:val="001806F6"/>
    <w:rsid w:val="00180ABF"/>
    <w:rsid w:val="00181D9E"/>
    <w:rsid w:val="0018268F"/>
    <w:rsid w:val="001848EB"/>
    <w:rsid w:val="00185849"/>
    <w:rsid w:val="00187D7B"/>
    <w:rsid w:val="001929BD"/>
    <w:rsid w:val="00197666"/>
    <w:rsid w:val="001976EA"/>
    <w:rsid w:val="001A1617"/>
    <w:rsid w:val="001A1971"/>
    <w:rsid w:val="001B664D"/>
    <w:rsid w:val="001C036F"/>
    <w:rsid w:val="001C1F6B"/>
    <w:rsid w:val="001C5606"/>
    <w:rsid w:val="001D3559"/>
    <w:rsid w:val="001E2BE1"/>
    <w:rsid w:val="001E3568"/>
    <w:rsid w:val="001E4489"/>
    <w:rsid w:val="001E47ED"/>
    <w:rsid w:val="001F5212"/>
    <w:rsid w:val="001F5C3E"/>
    <w:rsid w:val="0021053E"/>
    <w:rsid w:val="00212978"/>
    <w:rsid w:val="0021635F"/>
    <w:rsid w:val="00216369"/>
    <w:rsid w:val="00221332"/>
    <w:rsid w:val="002266D0"/>
    <w:rsid w:val="002328CA"/>
    <w:rsid w:val="00233BE8"/>
    <w:rsid w:val="0024242E"/>
    <w:rsid w:val="00245383"/>
    <w:rsid w:val="0024562C"/>
    <w:rsid w:val="00250E9E"/>
    <w:rsid w:val="00263775"/>
    <w:rsid w:val="0027316B"/>
    <w:rsid w:val="002815B3"/>
    <w:rsid w:val="002A4B91"/>
    <w:rsid w:val="002A681A"/>
    <w:rsid w:val="002A7AD7"/>
    <w:rsid w:val="002B19E4"/>
    <w:rsid w:val="002B1BF7"/>
    <w:rsid w:val="002B3FBB"/>
    <w:rsid w:val="002B445F"/>
    <w:rsid w:val="002C0C37"/>
    <w:rsid w:val="002C1A06"/>
    <w:rsid w:val="002D0BE2"/>
    <w:rsid w:val="002D6E55"/>
    <w:rsid w:val="002E266E"/>
    <w:rsid w:val="002E26AE"/>
    <w:rsid w:val="002E3461"/>
    <w:rsid w:val="002E5618"/>
    <w:rsid w:val="002F1E62"/>
    <w:rsid w:val="002F2AFC"/>
    <w:rsid w:val="002F6515"/>
    <w:rsid w:val="00305CF0"/>
    <w:rsid w:val="00311FCE"/>
    <w:rsid w:val="003132FC"/>
    <w:rsid w:val="00325F87"/>
    <w:rsid w:val="003263A5"/>
    <w:rsid w:val="00326BF3"/>
    <w:rsid w:val="00326D9F"/>
    <w:rsid w:val="00330DB9"/>
    <w:rsid w:val="00341FA7"/>
    <w:rsid w:val="00343617"/>
    <w:rsid w:val="0035081B"/>
    <w:rsid w:val="003539C1"/>
    <w:rsid w:val="003566BA"/>
    <w:rsid w:val="00360EC3"/>
    <w:rsid w:val="00361522"/>
    <w:rsid w:val="00361DE2"/>
    <w:rsid w:val="00371F64"/>
    <w:rsid w:val="00395AB7"/>
    <w:rsid w:val="003A1725"/>
    <w:rsid w:val="003A33DB"/>
    <w:rsid w:val="003A5DC7"/>
    <w:rsid w:val="003A7B07"/>
    <w:rsid w:val="003B67BA"/>
    <w:rsid w:val="003B6808"/>
    <w:rsid w:val="003B7824"/>
    <w:rsid w:val="003C0E11"/>
    <w:rsid w:val="003D163D"/>
    <w:rsid w:val="003D53A7"/>
    <w:rsid w:val="003E1A0F"/>
    <w:rsid w:val="003E2E47"/>
    <w:rsid w:val="003E344F"/>
    <w:rsid w:val="003E64B0"/>
    <w:rsid w:val="003F20A2"/>
    <w:rsid w:val="003F2713"/>
    <w:rsid w:val="003F51A0"/>
    <w:rsid w:val="003F6759"/>
    <w:rsid w:val="00403066"/>
    <w:rsid w:val="00411CF7"/>
    <w:rsid w:val="004137D8"/>
    <w:rsid w:val="00414145"/>
    <w:rsid w:val="004173AD"/>
    <w:rsid w:val="00421B56"/>
    <w:rsid w:val="004233F2"/>
    <w:rsid w:val="0042407E"/>
    <w:rsid w:val="004265D5"/>
    <w:rsid w:val="00431EEB"/>
    <w:rsid w:val="0044185E"/>
    <w:rsid w:val="00447C45"/>
    <w:rsid w:val="00450D57"/>
    <w:rsid w:val="00455740"/>
    <w:rsid w:val="004561E2"/>
    <w:rsid w:val="004576C3"/>
    <w:rsid w:val="00466C48"/>
    <w:rsid w:val="00467A71"/>
    <w:rsid w:val="004711D5"/>
    <w:rsid w:val="004775C5"/>
    <w:rsid w:val="0048456F"/>
    <w:rsid w:val="00484DD8"/>
    <w:rsid w:val="004865E8"/>
    <w:rsid w:val="00490F7F"/>
    <w:rsid w:val="0049142C"/>
    <w:rsid w:val="004934A1"/>
    <w:rsid w:val="0049548B"/>
    <w:rsid w:val="004A37DF"/>
    <w:rsid w:val="004A7A14"/>
    <w:rsid w:val="004B41FD"/>
    <w:rsid w:val="004B7F55"/>
    <w:rsid w:val="004C214E"/>
    <w:rsid w:val="004C2CD4"/>
    <w:rsid w:val="004C3323"/>
    <w:rsid w:val="004C6E82"/>
    <w:rsid w:val="004C7414"/>
    <w:rsid w:val="004D0A03"/>
    <w:rsid w:val="004E065A"/>
    <w:rsid w:val="004E1FF6"/>
    <w:rsid w:val="004E22EF"/>
    <w:rsid w:val="004E5306"/>
    <w:rsid w:val="004E6070"/>
    <w:rsid w:val="004E73D6"/>
    <w:rsid w:val="004E7835"/>
    <w:rsid w:val="004F2E28"/>
    <w:rsid w:val="004F4DC6"/>
    <w:rsid w:val="005013E8"/>
    <w:rsid w:val="0050182C"/>
    <w:rsid w:val="00505BC5"/>
    <w:rsid w:val="00515B5C"/>
    <w:rsid w:val="00515CC9"/>
    <w:rsid w:val="005171A4"/>
    <w:rsid w:val="005316F6"/>
    <w:rsid w:val="00531A87"/>
    <w:rsid w:val="0054029E"/>
    <w:rsid w:val="00553947"/>
    <w:rsid w:val="005623B0"/>
    <w:rsid w:val="00563D5E"/>
    <w:rsid w:val="005663C5"/>
    <w:rsid w:val="005677B2"/>
    <w:rsid w:val="00575CD1"/>
    <w:rsid w:val="00577AA4"/>
    <w:rsid w:val="00585558"/>
    <w:rsid w:val="005940EA"/>
    <w:rsid w:val="00595A5D"/>
    <w:rsid w:val="00597842"/>
    <w:rsid w:val="005A239C"/>
    <w:rsid w:val="005A2650"/>
    <w:rsid w:val="005B7F28"/>
    <w:rsid w:val="005C0C17"/>
    <w:rsid w:val="005C5F0D"/>
    <w:rsid w:val="005D15FB"/>
    <w:rsid w:val="005D2F49"/>
    <w:rsid w:val="005D6250"/>
    <w:rsid w:val="005E63E1"/>
    <w:rsid w:val="005F070E"/>
    <w:rsid w:val="005F364F"/>
    <w:rsid w:val="005F518D"/>
    <w:rsid w:val="005F6A1C"/>
    <w:rsid w:val="006036F9"/>
    <w:rsid w:val="006151EF"/>
    <w:rsid w:val="00616EDA"/>
    <w:rsid w:val="0062204F"/>
    <w:rsid w:val="00630342"/>
    <w:rsid w:val="00630A93"/>
    <w:rsid w:val="00631E5F"/>
    <w:rsid w:val="006521F0"/>
    <w:rsid w:val="00652904"/>
    <w:rsid w:val="00656590"/>
    <w:rsid w:val="0066181A"/>
    <w:rsid w:val="006620F6"/>
    <w:rsid w:val="006669CE"/>
    <w:rsid w:val="00667206"/>
    <w:rsid w:val="0067069B"/>
    <w:rsid w:val="00671CED"/>
    <w:rsid w:val="006739E8"/>
    <w:rsid w:val="006759E3"/>
    <w:rsid w:val="00677F0A"/>
    <w:rsid w:val="00681CC2"/>
    <w:rsid w:val="00684411"/>
    <w:rsid w:val="00693784"/>
    <w:rsid w:val="00695FA7"/>
    <w:rsid w:val="006A10A0"/>
    <w:rsid w:val="006A13F6"/>
    <w:rsid w:val="006A1886"/>
    <w:rsid w:val="006A3161"/>
    <w:rsid w:val="006A395A"/>
    <w:rsid w:val="006A3B5C"/>
    <w:rsid w:val="006A5AD7"/>
    <w:rsid w:val="006B18E1"/>
    <w:rsid w:val="006B21A3"/>
    <w:rsid w:val="006B2467"/>
    <w:rsid w:val="006B797B"/>
    <w:rsid w:val="006C6247"/>
    <w:rsid w:val="006D3FF7"/>
    <w:rsid w:val="006D49A8"/>
    <w:rsid w:val="006D6041"/>
    <w:rsid w:val="006D6AE2"/>
    <w:rsid w:val="006E655C"/>
    <w:rsid w:val="006F0769"/>
    <w:rsid w:val="006F363E"/>
    <w:rsid w:val="006F579D"/>
    <w:rsid w:val="006F688F"/>
    <w:rsid w:val="00702861"/>
    <w:rsid w:val="00702952"/>
    <w:rsid w:val="00703A07"/>
    <w:rsid w:val="00705C99"/>
    <w:rsid w:val="00714405"/>
    <w:rsid w:val="00715732"/>
    <w:rsid w:val="00716A47"/>
    <w:rsid w:val="007215C4"/>
    <w:rsid w:val="007256F3"/>
    <w:rsid w:val="007345C7"/>
    <w:rsid w:val="00737883"/>
    <w:rsid w:val="00742833"/>
    <w:rsid w:val="00747DCF"/>
    <w:rsid w:val="00752B27"/>
    <w:rsid w:val="007536E0"/>
    <w:rsid w:val="00753AB8"/>
    <w:rsid w:val="00754BD5"/>
    <w:rsid w:val="007553E8"/>
    <w:rsid w:val="0076733C"/>
    <w:rsid w:val="007701E0"/>
    <w:rsid w:val="0077225B"/>
    <w:rsid w:val="007724E7"/>
    <w:rsid w:val="00774768"/>
    <w:rsid w:val="00776FA9"/>
    <w:rsid w:val="007772AD"/>
    <w:rsid w:val="00783AA7"/>
    <w:rsid w:val="00787647"/>
    <w:rsid w:val="00790674"/>
    <w:rsid w:val="0079456D"/>
    <w:rsid w:val="007953B7"/>
    <w:rsid w:val="00796EAA"/>
    <w:rsid w:val="007A4517"/>
    <w:rsid w:val="007A5EA7"/>
    <w:rsid w:val="007B3EEF"/>
    <w:rsid w:val="007C01FE"/>
    <w:rsid w:val="007C151A"/>
    <w:rsid w:val="007C21EE"/>
    <w:rsid w:val="007C563D"/>
    <w:rsid w:val="007D01A2"/>
    <w:rsid w:val="007D161E"/>
    <w:rsid w:val="007D3579"/>
    <w:rsid w:val="007D7829"/>
    <w:rsid w:val="007E0795"/>
    <w:rsid w:val="007E11A8"/>
    <w:rsid w:val="007E6844"/>
    <w:rsid w:val="007E7BDB"/>
    <w:rsid w:val="007F291A"/>
    <w:rsid w:val="007F46BB"/>
    <w:rsid w:val="00800B88"/>
    <w:rsid w:val="0080464F"/>
    <w:rsid w:val="00805E17"/>
    <w:rsid w:val="008100C0"/>
    <w:rsid w:val="008177F1"/>
    <w:rsid w:val="0082063D"/>
    <w:rsid w:val="00821828"/>
    <w:rsid w:val="00822EFA"/>
    <w:rsid w:val="00822F4D"/>
    <w:rsid w:val="00831624"/>
    <w:rsid w:val="008320F4"/>
    <w:rsid w:val="0083659E"/>
    <w:rsid w:val="00837408"/>
    <w:rsid w:val="00842670"/>
    <w:rsid w:val="00845FA5"/>
    <w:rsid w:val="00850D59"/>
    <w:rsid w:val="008520FE"/>
    <w:rsid w:val="00854935"/>
    <w:rsid w:val="00856C3F"/>
    <w:rsid w:val="008667CE"/>
    <w:rsid w:val="00875D0C"/>
    <w:rsid w:val="00876891"/>
    <w:rsid w:val="008821ED"/>
    <w:rsid w:val="0088230F"/>
    <w:rsid w:val="00896E44"/>
    <w:rsid w:val="00897544"/>
    <w:rsid w:val="00897D32"/>
    <w:rsid w:val="008A24D2"/>
    <w:rsid w:val="008A5D9B"/>
    <w:rsid w:val="008A62BC"/>
    <w:rsid w:val="008A74E3"/>
    <w:rsid w:val="008A764D"/>
    <w:rsid w:val="008B0ED3"/>
    <w:rsid w:val="008B4434"/>
    <w:rsid w:val="008B64F4"/>
    <w:rsid w:val="008B7C0F"/>
    <w:rsid w:val="008C0063"/>
    <w:rsid w:val="008C00FA"/>
    <w:rsid w:val="008C1424"/>
    <w:rsid w:val="008C2015"/>
    <w:rsid w:val="008C2090"/>
    <w:rsid w:val="008C3C95"/>
    <w:rsid w:val="008D04F6"/>
    <w:rsid w:val="008D3D71"/>
    <w:rsid w:val="008D496E"/>
    <w:rsid w:val="008D56DE"/>
    <w:rsid w:val="008E11E5"/>
    <w:rsid w:val="008E1912"/>
    <w:rsid w:val="008E1F0A"/>
    <w:rsid w:val="008E38AC"/>
    <w:rsid w:val="008E59EC"/>
    <w:rsid w:val="008F01FD"/>
    <w:rsid w:val="008F106E"/>
    <w:rsid w:val="008F24CF"/>
    <w:rsid w:val="008F2AF0"/>
    <w:rsid w:val="008F6C3B"/>
    <w:rsid w:val="008F77A5"/>
    <w:rsid w:val="00902664"/>
    <w:rsid w:val="00906AB1"/>
    <w:rsid w:val="0091174B"/>
    <w:rsid w:val="00914E06"/>
    <w:rsid w:val="00925602"/>
    <w:rsid w:val="00925BFE"/>
    <w:rsid w:val="00926513"/>
    <w:rsid w:val="00931426"/>
    <w:rsid w:val="00932CDF"/>
    <w:rsid w:val="00936EF9"/>
    <w:rsid w:val="00937A90"/>
    <w:rsid w:val="0094093A"/>
    <w:rsid w:val="00940E01"/>
    <w:rsid w:val="00943102"/>
    <w:rsid w:val="0095543E"/>
    <w:rsid w:val="00961893"/>
    <w:rsid w:val="0096253A"/>
    <w:rsid w:val="009730F1"/>
    <w:rsid w:val="009759BB"/>
    <w:rsid w:val="00977A02"/>
    <w:rsid w:val="0098005A"/>
    <w:rsid w:val="009853A2"/>
    <w:rsid w:val="0099132A"/>
    <w:rsid w:val="009A3E32"/>
    <w:rsid w:val="009A4249"/>
    <w:rsid w:val="009A72EC"/>
    <w:rsid w:val="009B11E7"/>
    <w:rsid w:val="009B5A6C"/>
    <w:rsid w:val="009B6D56"/>
    <w:rsid w:val="009C0033"/>
    <w:rsid w:val="009C1061"/>
    <w:rsid w:val="009C2C59"/>
    <w:rsid w:val="009D1EA0"/>
    <w:rsid w:val="009E1677"/>
    <w:rsid w:val="009F5F87"/>
    <w:rsid w:val="009F7A3F"/>
    <w:rsid w:val="00A01ABD"/>
    <w:rsid w:val="00A02F21"/>
    <w:rsid w:val="00A07CD6"/>
    <w:rsid w:val="00A117C3"/>
    <w:rsid w:val="00A14E95"/>
    <w:rsid w:val="00A1528C"/>
    <w:rsid w:val="00A15AA7"/>
    <w:rsid w:val="00A233F1"/>
    <w:rsid w:val="00A2539E"/>
    <w:rsid w:val="00A324F8"/>
    <w:rsid w:val="00A32C50"/>
    <w:rsid w:val="00A37224"/>
    <w:rsid w:val="00A378BE"/>
    <w:rsid w:val="00A45A87"/>
    <w:rsid w:val="00A46D99"/>
    <w:rsid w:val="00A50E2D"/>
    <w:rsid w:val="00A54257"/>
    <w:rsid w:val="00A553AB"/>
    <w:rsid w:val="00A601D4"/>
    <w:rsid w:val="00A610E0"/>
    <w:rsid w:val="00A64879"/>
    <w:rsid w:val="00A64A6A"/>
    <w:rsid w:val="00A65961"/>
    <w:rsid w:val="00A678AB"/>
    <w:rsid w:val="00A73217"/>
    <w:rsid w:val="00A732A7"/>
    <w:rsid w:val="00A73681"/>
    <w:rsid w:val="00A736B2"/>
    <w:rsid w:val="00A7430D"/>
    <w:rsid w:val="00A777AB"/>
    <w:rsid w:val="00A81AA2"/>
    <w:rsid w:val="00A840CB"/>
    <w:rsid w:val="00A84636"/>
    <w:rsid w:val="00A87F36"/>
    <w:rsid w:val="00AA07D6"/>
    <w:rsid w:val="00AA2088"/>
    <w:rsid w:val="00AA37DD"/>
    <w:rsid w:val="00AA49B7"/>
    <w:rsid w:val="00AA4ADA"/>
    <w:rsid w:val="00AA50C2"/>
    <w:rsid w:val="00AA5DD5"/>
    <w:rsid w:val="00AB1265"/>
    <w:rsid w:val="00AB1A94"/>
    <w:rsid w:val="00AB40FA"/>
    <w:rsid w:val="00AB636D"/>
    <w:rsid w:val="00AB646B"/>
    <w:rsid w:val="00AC0A11"/>
    <w:rsid w:val="00AC0B55"/>
    <w:rsid w:val="00AC1661"/>
    <w:rsid w:val="00AC2487"/>
    <w:rsid w:val="00AD2BF3"/>
    <w:rsid w:val="00AE0037"/>
    <w:rsid w:val="00AE2B6A"/>
    <w:rsid w:val="00AE3112"/>
    <w:rsid w:val="00AE3751"/>
    <w:rsid w:val="00AE73DD"/>
    <w:rsid w:val="00AE78EE"/>
    <w:rsid w:val="00AF16E8"/>
    <w:rsid w:val="00AF3288"/>
    <w:rsid w:val="00B06A36"/>
    <w:rsid w:val="00B125C9"/>
    <w:rsid w:val="00B169D6"/>
    <w:rsid w:val="00B17A13"/>
    <w:rsid w:val="00B2339E"/>
    <w:rsid w:val="00B371B1"/>
    <w:rsid w:val="00B427C8"/>
    <w:rsid w:val="00B44BDA"/>
    <w:rsid w:val="00B45CF9"/>
    <w:rsid w:val="00B46934"/>
    <w:rsid w:val="00B5039D"/>
    <w:rsid w:val="00B5349C"/>
    <w:rsid w:val="00B7010E"/>
    <w:rsid w:val="00B70D17"/>
    <w:rsid w:val="00B710C9"/>
    <w:rsid w:val="00B71AFA"/>
    <w:rsid w:val="00B768AF"/>
    <w:rsid w:val="00B82E2B"/>
    <w:rsid w:val="00B8484E"/>
    <w:rsid w:val="00B86E2D"/>
    <w:rsid w:val="00B871A3"/>
    <w:rsid w:val="00B87295"/>
    <w:rsid w:val="00B8796D"/>
    <w:rsid w:val="00B9062B"/>
    <w:rsid w:val="00B917DD"/>
    <w:rsid w:val="00B9397B"/>
    <w:rsid w:val="00B94E02"/>
    <w:rsid w:val="00B9573B"/>
    <w:rsid w:val="00B96625"/>
    <w:rsid w:val="00B97741"/>
    <w:rsid w:val="00BA05BF"/>
    <w:rsid w:val="00BA465C"/>
    <w:rsid w:val="00BA6956"/>
    <w:rsid w:val="00BB1F37"/>
    <w:rsid w:val="00BB485E"/>
    <w:rsid w:val="00BB62AB"/>
    <w:rsid w:val="00BB708A"/>
    <w:rsid w:val="00BC2F5F"/>
    <w:rsid w:val="00BC72F2"/>
    <w:rsid w:val="00BD3B7D"/>
    <w:rsid w:val="00BD5C98"/>
    <w:rsid w:val="00BE09E0"/>
    <w:rsid w:val="00BE6163"/>
    <w:rsid w:val="00BF015E"/>
    <w:rsid w:val="00BF3623"/>
    <w:rsid w:val="00BF3CC9"/>
    <w:rsid w:val="00BF7EDD"/>
    <w:rsid w:val="00C0075E"/>
    <w:rsid w:val="00C06796"/>
    <w:rsid w:val="00C07BB6"/>
    <w:rsid w:val="00C10A22"/>
    <w:rsid w:val="00C1174E"/>
    <w:rsid w:val="00C13FAB"/>
    <w:rsid w:val="00C16829"/>
    <w:rsid w:val="00C21C4C"/>
    <w:rsid w:val="00C21F04"/>
    <w:rsid w:val="00C220BB"/>
    <w:rsid w:val="00C2359E"/>
    <w:rsid w:val="00C25E10"/>
    <w:rsid w:val="00C34E18"/>
    <w:rsid w:val="00C40010"/>
    <w:rsid w:val="00C45033"/>
    <w:rsid w:val="00C45910"/>
    <w:rsid w:val="00C46D64"/>
    <w:rsid w:val="00C51E10"/>
    <w:rsid w:val="00C52631"/>
    <w:rsid w:val="00C5356F"/>
    <w:rsid w:val="00C5452A"/>
    <w:rsid w:val="00C54E17"/>
    <w:rsid w:val="00C67417"/>
    <w:rsid w:val="00C73C5B"/>
    <w:rsid w:val="00C73EC6"/>
    <w:rsid w:val="00C86BC0"/>
    <w:rsid w:val="00C87F66"/>
    <w:rsid w:val="00C93814"/>
    <w:rsid w:val="00CA43A7"/>
    <w:rsid w:val="00CA6D4B"/>
    <w:rsid w:val="00CA7A93"/>
    <w:rsid w:val="00CA7C03"/>
    <w:rsid w:val="00CA7E5D"/>
    <w:rsid w:val="00CB1B26"/>
    <w:rsid w:val="00CB3A5A"/>
    <w:rsid w:val="00CC6005"/>
    <w:rsid w:val="00CC75E8"/>
    <w:rsid w:val="00CD2F9A"/>
    <w:rsid w:val="00CD3ED3"/>
    <w:rsid w:val="00CD5E0F"/>
    <w:rsid w:val="00CE33AE"/>
    <w:rsid w:val="00CE5746"/>
    <w:rsid w:val="00CE676F"/>
    <w:rsid w:val="00CF4138"/>
    <w:rsid w:val="00CF5613"/>
    <w:rsid w:val="00D0747B"/>
    <w:rsid w:val="00D10399"/>
    <w:rsid w:val="00D1083C"/>
    <w:rsid w:val="00D20E75"/>
    <w:rsid w:val="00D2739A"/>
    <w:rsid w:val="00D319BD"/>
    <w:rsid w:val="00D326EA"/>
    <w:rsid w:val="00D3616E"/>
    <w:rsid w:val="00D40F6A"/>
    <w:rsid w:val="00D4105F"/>
    <w:rsid w:val="00D45591"/>
    <w:rsid w:val="00D46F82"/>
    <w:rsid w:val="00D551DE"/>
    <w:rsid w:val="00D60CC3"/>
    <w:rsid w:val="00D655F2"/>
    <w:rsid w:val="00D66BD5"/>
    <w:rsid w:val="00D73A42"/>
    <w:rsid w:val="00D74AF8"/>
    <w:rsid w:val="00D803A6"/>
    <w:rsid w:val="00D837B9"/>
    <w:rsid w:val="00D8462A"/>
    <w:rsid w:val="00D876AC"/>
    <w:rsid w:val="00D93BD2"/>
    <w:rsid w:val="00DA7DA9"/>
    <w:rsid w:val="00DB0D98"/>
    <w:rsid w:val="00DC0406"/>
    <w:rsid w:val="00DD1E79"/>
    <w:rsid w:val="00DD28DD"/>
    <w:rsid w:val="00DD37A0"/>
    <w:rsid w:val="00DE01E6"/>
    <w:rsid w:val="00DE16B3"/>
    <w:rsid w:val="00DE21B4"/>
    <w:rsid w:val="00DE28A0"/>
    <w:rsid w:val="00DE5F7A"/>
    <w:rsid w:val="00DE61BF"/>
    <w:rsid w:val="00DF1EE6"/>
    <w:rsid w:val="00E00AAF"/>
    <w:rsid w:val="00E1029C"/>
    <w:rsid w:val="00E10472"/>
    <w:rsid w:val="00E1143E"/>
    <w:rsid w:val="00E12795"/>
    <w:rsid w:val="00E12A26"/>
    <w:rsid w:val="00E17B7F"/>
    <w:rsid w:val="00E21E35"/>
    <w:rsid w:val="00E26758"/>
    <w:rsid w:val="00E27178"/>
    <w:rsid w:val="00E3151C"/>
    <w:rsid w:val="00E33646"/>
    <w:rsid w:val="00E41FDA"/>
    <w:rsid w:val="00E444FA"/>
    <w:rsid w:val="00E52C19"/>
    <w:rsid w:val="00E57809"/>
    <w:rsid w:val="00E60F12"/>
    <w:rsid w:val="00E72AFC"/>
    <w:rsid w:val="00E74504"/>
    <w:rsid w:val="00E83A3D"/>
    <w:rsid w:val="00E94834"/>
    <w:rsid w:val="00EA7717"/>
    <w:rsid w:val="00EB074D"/>
    <w:rsid w:val="00EB39FB"/>
    <w:rsid w:val="00EB4B58"/>
    <w:rsid w:val="00EB52C4"/>
    <w:rsid w:val="00EB6BD1"/>
    <w:rsid w:val="00EC48C0"/>
    <w:rsid w:val="00EC71EF"/>
    <w:rsid w:val="00ED53E1"/>
    <w:rsid w:val="00EE0311"/>
    <w:rsid w:val="00EE3D25"/>
    <w:rsid w:val="00EE4FA2"/>
    <w:rsid w:val="00EF1D2B"/>
    <w:rsid w:val="00EF4B14"/>
    <w:rsid w:val="00EF7F12"/>
    <w:rsid w:val="00F01578"/>
    <w:rsid w:val="00F05FEE"/>
    <w:rsid w:val="00F0608B"/>
    <w:rsid w:val="00F062ED"/>
    <w:rsid w:val="00F0772A"/>
    <w:rsid w:val="00F13181"/>
    <w:rsid w:val="00F14DC8"/>
    <w:rsid w:val="00F200F2"/>
    <w:rsid w:val="00F24C1F"/>
    <w:rsid w:val="00F27D92"/>
    <w:rsid w:val="00F30488"/>
    <w:rsid w:val="00F30C6C"/>
    <w:rsid w:val="00F311B9"/>
    <w:rsid w:val="00F3220C"/>
    <w:rsid w:val="00F37F8C"/>
    <w:rsid w:val="00F46868"/>
    <w:rsid w:val="00F46F9C"/>
    <w:rsid w:val="00F50474"/>
    <w:rsid w:val="00F52953"/>
    <w:rsid w:val="00F5673E"/>
    <w:rsid w:val="00F6110E"/>
    <w:rsid w:val="00F65790"/>
    <w:rsid w:val="00F668BB"/>
    <w:rsid w:val="00F672DA"/>
    <w:rsid w:val="00F70FD8"/>
    <w:rsid w:val="00F7110C"/>
    <w:rsid w:val="00F73B9E"/>
    <w:rsid w:val="00F85550"/>
    <w:rsid w:val="00F90F69"/>
    <w:rsid w:val="00F919A9"/>
    <w:rsid w:val="00F97981"/>
    <w:rsid w:val="00FA1029"/>
    <w:rsid w:val="00FA26A7"/>
    <w:rsid w:val="00FA4F9F"/>
    <w:rsid w:val="00FB5A2E"/>
    <w:rsid w:val="00FB763E"/>
    <w:rsid w:val="00FB78C8"/>
    <w:rsid w:val="00FC5454"/>
    <w:rsid w:val="00FD56F6"/>
    <w:rsid w:val="00FD6BA5"/>
    <w:rsid w:val="00FD774B"/>
    <w:rsid w:val="00FE2982"/>
    <w:rsid w:val="00FF1B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53"/>
    <w:pPr>
      <w:spacing w:before="100" w:after="200" w:line="276" w:lineRule="auto"/>
    </w:pPr>
    <w:rPr>
      <w:sz w:val="24"/>
      <w:lang w:eastAsia="en-US"/>
    </w:rPr>
  </w:style>
  <w:style w:type="paragraph" w:styleId="Heading1">
    <w:name w:val="heading 1"/>
    <w:basedOn w:val="Normal"/>
    <w:next w:val="Normal"/>
    <w:link w:val="Heading1Char"/>
    <w:uiPriority w:val="9"/>
    <w:qFormat/>
    <w:rsid w:val="004C214E"/>
    <w:pPr>
      <w:numPr>
        <w:numId w:val="1"/>
      </w:numPr>
      <w:pBdr>
        <w:top w:val="single" w:sz="24" w:space="0" w:color="0F6FC6"/>
        <w:left w:val="single" w:sz="24" w:space="0" w:color="0F6FC6"/>
        <w:bottom w:val="single" w:sz="24" w:space="0" w:color="0F6FC6"/>
        <w:right w:val="single" w:sz="24" w:space="0" w:color="0F6FC6"/>
      </w:pBdr>
      <w:shd w:val="clear" w:color="auto" w:fill="0F6FC6"/>
      <w:spacing w:before="360" w:after="120"/>
      <w:outlineLvl w:val="0"/>
    </w:pPr>
    <w:rPr>
      <w:rFonts w:ascii="Times New Roman" w:hAnsi="Times New Roman"/>
      <w:b/>
      <w:caps/>
      <w:color w:val="FFFFFF"/>
      <w:spacing w:val="15"/>
      <w:szCs w:val="22"/>
    </w:rPr>
  </w:style>
  <w:style w:type="paragraph" w:styleId="Heading2">
    <w:name w:val="heading 2"/>
    <w:basedOn w:val="Normal"/>
    <w:next w:val="Normal"/>
    <w:link w:val="Heading2Char"/>
    <w:uiPriority w:val="9"/>
    <w:unhideWhenUsed/>
    <w:qFormat/>
    <w:rsid w:val="0017648B"/>
    <w:pPr>
      <w:numPr>
        <w:ilvl w:val="1"/>
        <w:numId w:val="1"/>
      </w:numPr>
      <w:pBdr>
        <w:top w:val="single" w:sz="24" w:space="0" w:color="C7E2FA"/>
        <w:left w:val="single" w:sz="24" w:space="0" w:color="C7E2FA"/>
        <w:bottom w:val="single" w:sz="24" w:space="0" w:color="C7E2FA"/>
        <w:right w:val="single" w:sz="24" w:space="0" w:color="C7E2FA"/>
      </w:pBdr>
      <w:shd w:val="clear" w:color="auto" w:fill="C7E2FA"/>
      <w:spacing w:before="120" w:after="120"/>
      <w:outlineLvl w:val="1"/>
    </w:pPr>
    <w:rPr>
      <w:rFonts w:ascii="Times New Roman" w:hAnsi="Times New Roman"/>
      <w:b/>
      <w:spacing w:val="15"/>
      <w:sz w:val="26"/>
    </w:rPr>
  </w:style>
  <w:style w:type="paragraph" w:styleId="Heading3">
    <w:name w:val="heading 3"/>
    <w:basedOn w:val="Normal"/>
    <w:next w:val="Normal"/>
    <w:link w:val="Heading3Char"/>
    <w:uiPriority w:val="9"/>
    <w:unhideWhenUsed/>
    <w:qFormat/>
    <w:rsid w:val="00C25E10"/>
    <w:pPr>
      <w:numPr>
        <w:ilvl w:val="2"/>
        <w:numId w:val="1"/>
      </w:numPr>
      <w:pBdr>
        <w:top w:val="single" w:sz="6" w:space="2" w:color="0F6FC6"/>
      </w:pBdr>
      <w:spacing w:before="300" w:after="0"/>
      <w:outlineLvl w:val="2"/>
    </w:pPr>
    <w:rPr>
      <w:caps/>
      <w:color w:val="0F6FC6"/>
      <w:spacing w:val="15"/>
    </w:rPr>
  </w:style>
  <w:style w:type="paragraph" w:styleId="Heading4">
    <w:name w:val="heading 4"/>
    <w:basedOn w:val="Normal"/>
    <w:next w:val="Normal"/>
    <w:link w:val="Heading4Char"/>
    <w:uiPriority w:val="9"/>
    <w:unhideWhenUsed/>
    <w:qFormat/>
    <w:rsid w:val="000F4587"/>
    <w:pPr>
      <w:numPr>
        <w:ilvl w:val="3"/>
        <w:numId w:val="1"/>
      </w:numPr>
      <w:pBdr>
        <w:top w:val="dotted" w:sz="6" w:space="2" w:color="0F6FC6"/>
      </w:pBdr>
      <w:spacing w:before="200" w:after="0"/>
      <w:ind w:left="864"/>
      <w:outlineLvl w:val="3"/>
    </w:pPr>
    <w:rPr>
      <w:rFonts w:ascii="Times New Roman" w:hAnsi="Times New Roman"/>
      <w:caps/>
      <w:color w:val="0F6FC6"/>
      <w:spacing w:val="10"/>
    </w:rPr>
  </w:style>
  <w:style w:type="paragraph" w:styleId="Heading5">
    <w:name w:val="heading 5"/>
    <w:basedOn w:val="Normal"/>
    <w:next w:val="Normal"/>
    <w:link w:val="Heading5Char"/>
    <w:uiPriority w:val="9"/>
    <w:unhideWhenUsed/>
    <w:qFormat/>
    <w:rsid w:val="00DE28A0"/>
    <w:pPr>
      <w:numPr>
        <w:ilvl w:val="4"/>
        <w:numId w:val="1"/>
      </w:numPr>
      <w:pBdr>
        <w:bottom w:val="single" w:sz="6" w:space="1" w:color="0F6FC6"/>
      </w:pBdr>
      <w:spacing w:before="200" w:after="0"/>
      <w:outlineLvl w:val="4"/>
    </w:pPr>
    <w:rPr>
      <w:caps/>
      <w:color w:val="0B5294"/>
      <w:spacing w:val="10"/>
    </w:rPr>
  </w:style>
  <w:style w:type="paragraph" w:styleId="Heading6">
    <w:name w:val="heading 6"/>
    <w:basedOn w:val="Normal"/>
    <w:next w:val="Normal"/>
    <w:link w:val="Heading6Char"/>
    <w:uiPriority w:val="9"/>
    <w:semiHidden/>
    <w:unhideWhenUsed/>
    <w:qFormat/>
    <w:rsid w:val="00DE28A0"/>
    <w:pPr>
      <w:numPr>
        <w:ilvl w:val="5"/>
        <w:numId w:val="1"/>
      </w:numPr>
      <w:pBdr>
        <w:bottom w:val="dotted" w:sz="6" w:space="1" w:color="0F6FC6"/>
      </w:pBdr>
      <w:spacing w:before="200" w:after="0"/>
      <w:outlineLvl w:val="5"/>
    </w:pPr>
    <w:rPr>
      <w:caps/>
      <w:color w:val="0B5294"/>
      <w:spacing w:val="10"/>
    </w:rPr>
  </w:style>
  <w:style w:type="paragraph" w:styleId="Heading7">
    <w:name w:val="heading 7"/>
    <w:basedOn w:val="Normal"/>
    <w:next w:val="Normal"/>
    <w:link w:val="Heading7Char"/>
    <w:uiPriority w:val="9"/>
    <w:semiHidden/>
    <w:unhideWhenUsed/>
    <w:qFormat/>
    <w:rsid w:val="00DE28A0"/>
    <w:pPr>
      <w:numPr>
        <w:ilvl w:val="6"/>
        <w:numId w:val="1"/>
      </w:numPr>
      <w:spacing w:before="200" w:after="0"/>
      <w:outlineLvl w:val="6"/>
    </w:pPr>
    <w:rPr>
      <w:caps/>
      <w:color w:val="0B5294"/>
      <w:spacing w:val="10"/>
    </w:rPr>
  </w:style>
  <w:style w:type="paragraph" w:styleId="Heading8">
    <w:name w:val="heading 8"/>
    <w:basedOn w:val="Normal"/>
    <w:next w:val="Normal"/>
    <w:link w:val="Heading8Char"/>
    <w:uiPriority w:val="9"/>
    <w:semiHidden/>
    <w:unhideWhenUsed/>
    <w:qFormat/>
    <w:rsid w:val="00DE28A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14E"/>
    <w:rPr>
      <w:rFonts w:ascii="Times New Roman" w:hAnsi="Times New Roman"/>
      <w:b/>
      <w:caps/>
      <w:color w:val="FFFFFF"/>
      <w:spacing w:val="15"/>
      <w:sz w:val="24"/>
      <w:szCs w:val="22"/>
      <w:shd w:val="clear" w:color="auto" w:fill="0F6FC6"/>
      <w:lang w:eastAsia="en-US"/>
    </w:rPr>
  </w:style>
  <w:style w:type="character" w:styleId="Strong">
    <w:name w:val="Strong"/>
    <w:uiPriority w:val="22"/>
    <w:qFormat/>
    <w:rsid w:val="00DE28A0"/>
    <w:rPr>
      <w:b/>
      <w:bCs/>
    </w:rPr>
  </w:style>
  <w:style w:type="character" w:customStyle="1" w:styleId="Heading2Char">
    <w:name w:val="Heading 2 Char"/>
    <w:link w:val="Heading2"/>
    <w:uiPriority w:val="9"/>
    <w:rsid w:val="0017648B"/>
    <w:rPr>
      <w:rFonts w:ascii="Times New Roman" w:hAnsi="Times New Roman"/>
      <w:b/>
      <w:spacing w:val="15"/>
      <w:sz w:val="26"/>
      <w:shd w:val="clear" w:color="auto" w:fill="C7E2FA"/>
      <w:lang w:eastAsia="en-US"/>
    </w:rPr>
  </w:style>
  <w:style w:type="paragraph" w:styleId="ListParagraph">
    <w:name w:val="List Paragraph"/>
    <w:basedOn w:val="Normal"/>
    <w:link w:val="ListParagraphChar"/>
    <w:uiPriority w:val="34"/>
    <w:qFormat/>
    <w:rsid w:val="00B917DD"/>
    <w:pPr>
      <w:ind w:left="720"/>
      <w:contextualSpacing/>
    </w:pPr>
  </w:style>
  <w:style w:type="character" w:styleId="Hyperlink">
    <w:name w:val="Hyperlink"/>
    <w:uiPriority w:val="99"/>
    <w:unhideWhenUsed/>
    <w:rsid w:val="00B917DD"/>
    <w:rPr>
      <w:color w:val="F49100"/>
      <w:u w:val="single"/>
    </w:rPr>
  </w:style>
  <w:style w:type="character" w:customStyle="1" w:styleId="Heading3Char">
    <w:name w:val="Heading 3 Char"/>
    <w:link w:val="Heading3"/>
    <w:uiPriority w:val="9"/>
    <w:rsid w:val="00C25E10"/>
    <w:rPr>
      <w:caps/>
      <w:color w:val="0F6FC6"/>
      <w:spacing w:val="15"/>
      <w:sz w:val="24"/>
      <w:lang w:eastAsia="en-US"/>
    </w:rPr>
  </w:style>
  <w:style w:type="character" w:customStyle="1" w:styleId="Heading4Char">
    <w:name w:val="Heading 4 Char"/>
    <w:link w:val="Heading4"/>
    <w:uiPriority w:val="9"/>
    <w:rsid w:val="000F4587"/>
    <w:rPr>
      <w:rFonts w:ascii="Times New Roman" w:hAnsi="Times New Roman"/>
      <w:caps/>
      <w:color w:val="0F6FC6"/>
      <w:spacing w:val="10"/>
      <w:sz w:val="24"/>
      <w:lang w:eastAsia="en-US"/>
    </w:rPr>
  </w:style>
  <w:style w:type="character" w:customStyle="1" w:styleId="Heading5Char">
    <w:name w:val="Heading 5 Char"/>
    <w:link w:val="Heading5"/>
    <w:uiPriority w:val="9"/>
    <w:rsid w:val="00DE28A0"/>
    <w:rPr>
      <w:caps/>
      <w:color w:val="0B5294"/>
      <w:spacing w:val="10"/>
      <w:sz w:val="24"/>
      <w:lang w:eastAsia="en-US"/>
    </w:rPr>
  </w:style>
  <w:style w:type="character" w:customStyle="1" w:styleId="Heading6Char">
    <w:name w:val="Heading 6 Char"/>
    <w:link w:val="Heading6"/>
    <w:uiPriority w:val="9"/>
    <w:semiHidden/>
    <w:rsid w:val="00DE28A0"/>
    <w:rPr>
      <w:caps/>
      <w:color w:val="0B5294"/>
      <w:spacing w:val="10"/>
      <w:sz w:val="24"/>
      <w:lang w:eastAsia="en-US"/>
    </w:rPr>
  </w:style>
  <w:style w:type="character" w:customStyle="1" w:styleId="Heading7Char">
    <w:name w:val="Heading 7 Char"/>
    <w:link w:val="Heading7"/>
    <w:uiPriority w:val="9"/>
    <w:semiHidden/>
    <w:rsid w:val="00DE28A0"/>
    <w:rPr>
      <w:caps/>
      <w:color w:val="0B5294"/>
      <w:spacing w:val="10"/>
      <w:sz w:val="24"/>
      <w:lang w:eastAsia="en-US"/>
    </w:rPr>
  </w:style>
  <w:style w:type="character" w:customStyle="1" w:styleId="Heading8Char">
    <w:name w:val="Heading 8 Char"/>
    <w:link w:val="Heading8"/>
    <w:uiPriority w:val="9"/>
    <w:semiHidden/>
    <w:rsid w:val="00DE28A0"/>
    <w:rPr>
      <w:caps/>
      <w:spacing w:val="10"/>
      <w:sz w:val="18"/>
      <w:szCs w:val="18"/>
      <w:lang w:eastAsia="en-US"/>
    </w:rPr>
  </w:style>
  <w:style w:type="character" w:customStyle="1" w:styleId="Heading9Char">
    <w:name w:val="Heading 9 Char"/>
    <w:link w:val="Heading9"/>
    <w:uiPriority w:val="9"/>
    <w:semiHidden/>
    <w:rsid w:val="00DE28A0"/>
    <w:rPr>
      <w:i/>
      <w:iCs/>
      <w:caps/>
      <w:spacing w:val="10"/>
      <w:sz w:val="18"/>
      <w:szCs w:val="18"/>
      <w:lang w:eastAsia="en-US"/>
    </w:rPr>
  </w:style>
  <w:style w:type="paragraph" w:styleId="Caption">
    <w:name w:val="caption"/>
    <w:basedOn w:val="Normal"/>
    <w:next w:val="Normal"/>
    <w:uiPriority w:val="35"/>
    <w:semiHidden/>
    <w:unhideWhenUsed/>
    <w:qFormat/>
    <w:rsid w:val="00DE28A0"/>
    <w:rPr>
      <w:b/>
      <w:bCs/>
      <w:color w:val="0B5294"/>
      <w:sz w:val="16"/>
      <w:szCs w:val="16"/>
    </w:rPr>
  </w:style>
  <w:style w:type="paragraph" w:styleId="Title">
    <w:name w:val="Title"/>
    <w:basedOn w:val="Normal"/>
    <w:next w:val="Normal"/>
    <w:link w:val="TitleChar"/>
    <w:uiPriority w:val="10"/>
    <w:qFormat/>
    <w:rsid w:val="00DE28A0"/>
    <w:pPr>
      <w:spacing w:before="0" w:after="0"/>
    </w:pPr>
    <w:rPr>
      <w:rFonts w:ascii="Cambria" w:eastAsia="MS Gothic" w:hAnsi="Cambria"/>
      <w:caps/>
      <w:color w:val="0F6FC6"/>
      <w:spacing w:val="10"/>
      <w:sz w:val="52"/>
      <w:szCs w:val="52"/>
    </w:rPr>
  </w:style>
  <w:style w:type="character" w:customStyle="1" w:styleId="TitleChar">
    <w:name w:val="Title Char"/>
    <w:link w:val="Title"/>
    <w:uiPriority w:val="10"/>
    <w:rsid w:val="00DE28A0"/>
    <w:rPr>
      <w:rFonts w:ascii="Cambria" w:eastAsia="MS Gothic" w:hAnsi="Cambria" w:cs="Times New Roman"/>
      <w:caps/>
      <w:color w:val="0F6FC6"/>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spacing w:val="10"/>
      <w:sz w:val="21"/>
      <w:szCs w:val="21"/>
    </w:rPr>
  </w:style>
  <w:style w:type="character" w:customStyle="1" w:styleId="SubtitleChar">
    <w:name w:val="Subtitle Char"/>
    <w:link w:val="Subtitle"/>
    <w:uiPriority w:val="11"/>
    <w:rsid w:val="00DE28A0"/>
    <w:rPr>
      <w:caps/>
      <w:color w:val="595959"/>
      <w:spacing w:val="10"/>
      <w:sz w:val="21"/>
      <w:szCs w:val="21"/>
    </w:rPr>
  </w:style>
  <w:style w:type="character" w:styleId="Emphasis">
    <w:name w:val="Emphasis"/>
    <w:uiPriority w:val="20"/>
    <w:qFormat/>
    <w:rsid w:val="00DE28A0"/>
    <w:rPr>
      <w:caps/>
      <w:color w:val="073662"/>
      <w:spacing w:val="5"/>
    </w:rPr>
  </w:style>
  <w:style w:type="paragraph" w:styleId="NoSpacing">
    <w:name w:val="No Spacing"/>
    <w:link w:val="NoSpacingChar"/>
    <w:uiPriority w:val="1"/>
    <w:qFormat/>
    <w:rsid w:val="00DE28A0"/>
    <w:pPr>
      <w:spacing w:before="100"/>
    </w:pPr>
    <w:rPr>
      <w:lang w:eastAsia="en-US"/>
    </w:r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0F6FC6"/>
      <w:szCs w:val="24"/>
    </w:rPr>
  </w:style>
  <w:style w:type="character" w:customStyle="1" w:styleId="IntenseQuoteChar">
    <w:name w:val="Intense Quote Char"/>
    <w:link w:val="IntenseQuote"/>
    <w:uiPriority w:val="30"/>
    <w:rsid w:val="00DE28A0"/>
    <w:rPr>
      <w:color w:val="0F6FC6"/>
      <w:sz w:val="24"/>
      <w:szCs w:val="24"/>
    </w:rPr>
  </w:style>
  <w:style w:type="character" w:styleId="SubtleEmphasis">
    <w:name w:val="Subtle Emphasis"/>
    <w:uiPriority w:val="19"/>
    <w:qFormat/>
    <w:rsid w:val="00DE28A0"/>
    <w:rPr>
      <w:i/>
      <w:iCs/>
      <w:color w:val="073662"/>
    </w:rPr>
  </w:style>
  <w:style w:type="character" w:styleId="IntenseEmphasis">
    <w:name w:val="Intense Emphasis"/>
    <w:uiPriority w:val="21"/>
    <w:qFormat/>
    <w:rsid w:val="00DE28A0"/>
    <w:rPr>
      <w:b/>
      <w:bCs/>
      <w:caps/>
      <w:color w:val="073662"/>
      <w:spacing w:val="10"/>
    </w:rPr>
  </w:style>
  <w:style w:type="character" w:styleId="SubtleReference">
    <w:name w:val="Subtle Reference"/>
    <w:uiPriority w:val="31"/>
    <w:qFormat/>
    <w:rsid w:val="00752B27"/>
    <w:rPr>
      <w:b/>
      <w:bCs/>
      <w:color w:val="000000"/>
    </w:rPr>
  </w:style>
  <w:style w:type="character" w:styleId="IntenseReference">
    <w:name w:val="Intense Reference"/>
    <w:uiPriority w:val="32"/>
    <w:qFormat/>
    <w:rsid w:val="00DE28A0"/>
    <w:rPr>
      <w:b/>
      <w:bCs/>
      <w:i/>
      <w:iCs/>
      <w:caps/>
      <w:color w:val="0F6FC6"/>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after="200" w:line="276" w:lineRule="auto"/>
    </w:pPr>
    <w:rPr>
      <w:sz w:val="22"/>
      <w:szCs w:val="22"/>
    </w:rPr>
  </w:style>
  <w:style w:type="table" w:styleId="LightGrid">
    <w:name w:val="Light Grid"/>
    <w:basedOn w:val="TableNormal"/>
    <w:uiPriority w:val="62"/>
    <w:rsid w:val="00652904"/>
    <w:rPr>
      <w:rFonts w:eastAsia="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unhideWhenUsed/>
    <w:qFormat/>
    <w:rsid w:val="00F7110C"/>
    <w:pPr>
      <w:tabs>
        <w:tab w:val="left" w:pos="440"/>
        <w:tab w:val="right" w:leader="dot" w:pos="9639"/>
      </w:tabs>
      <w:spacing w:before="120" w:after="100" w:line="240" w:lineRule="auto"/>
      <w:ind w:right="72"/>
    </w:pPr>
    <w:rPr>
      <w:caps/>
      <w:kern w:val="22"/>
      <w:sz w:val="22"/>
      <w:szCs w:val="22"/>
      <w:lang w:eastAsia="ja-JP"/>
    </w:rPr>
  </w:style>
  <w:style w:type="paragraph" w:styleId="TOC2">
    <w:name w:val="toc 2"/>
    <w:basedOn w:val="Normal"/>
    <w:next w:val="Normal"/>
    <w:autoRedefine/>
    <w:uiPriority w:val="39"/>
    <w:unhideWhenUsed/>
    <w:qFormat/>
    <w:rsid w:val="002F2AFC"/>
    <w:pPr>
      <w:tabs>
        <w:tab w:val="left" w:pos="880"/>
        <w:tab w:val="right" w:leader="dot" w:pos="9639"/>
      </w:tabs>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styleId="LightList-Accent1">
    <w:name w:val="Light List Accent 1"/>
    <w:basedOn w:val="TableNormal"/>
    <w:uiPriority w:val="61"/>
    <w:rsid w:val="009B5A6C"/>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paragraph" w:styleId="TOC3">
    <w:name w:val="toc 3"/>
    <w:basedOn w:val="Normal"/>
    <w:next w:val="Normal"/>
    <w:autoRedefine/>
    <w:uiPriority w:val="39"/>
    <w:unhideWhenUsed/>
    <w:qFormat/>
    <w:rsid w:val="002F2AFC"/>
    <w:pPr>
      <w:tabs>
        <w:tab w:val="left" w:pos="1320"/>
        <w:tab w:val="right" w:leader="dot" w:pos="9639"/>
      </w:tabs>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eastAsia="SimSun"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eastAsia="Times New Roman"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eastAsia="Times New Roman" w:cs="Calibri"/>
      <w:kern w:val="1"/>
      <w:szCs w:val="24"/>
      <w:lang w:eastAsia="zh-CN"/>
    </w:rPr>
  </w:style>
  <w:style w:type="paragraph" w:styleId="BodyText">
    <w:name w:val="Body Text"/>
    <w:basedOn w:val="Normal"/>
    <w:link w:val="BodyTextChar"/>
    <w:uiPriority w:val="99"/>
    <w:semiHidden/>
    <w:unhideWhenUsed/>
    <w:rsid w:val="00371F64"/>
    <w:pPr>
      <w:spacing w:after="120"/>
    </w:pPr>
  </w:style>
  <w:style w:type="character" w:customStyle="1" w:styleId="BodyTextChar">
    <w:name w:val="Body Text Char"/>
    <w:link w:val="BodyText"/>
    <w:uiPriority w:val="99"/>
    <w:semiHidden/>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link w:val="Headerfooterba"/>
    <w:rsid w:val="001163CC"/>
    <w:rPr>
      <w:rFonts w:ascii="Times New Roman" w:hAnsi="Times New Roman"/>
      <w:b/>
      <w:spacing w:val="15"/>
      <w:sz w:val="24"/>
      <w:shd w:val="clear" w:color="auto" w:fill="C7E2FA"/>
    </w:rPr>
  </w:style>
  <w:style w:type="paragraph" w:customStyle="1" w:styleId="ITSNormal">
    <w:name w:val="ITS Normal"/>
    <w:basedOn w:val="Normal"/>
    <w:rsid w:val="000610C8"/>
    <w:pPr>
      <w:widowControl w:val="0"/>
      <w:suppressAutoHyphens/>
      <w:spacing w:before="31" w:after="31" w:line="240" w:lineRule="auto"/>
    </w:pPr>
    <w:rPr>
      <w:rFonts w:eastAsia="SimSun" w:cs="Calibri"/>
      <w:bCs/>
      <w:color w:val="000000"/>
      <w:kern w:val="1"/>
      <w:szCs w:val="28"/>
      <w:lang w:val="vi-VN" w:eastAsia="zh-CN" w:bidi="hi-IN"/>
    </w:rPr>
  </w:style>
  <w:style w:type="paragraph" w:customStyle="1" w:styleId="tvHeading1">
    <w:name w:val="tvHeading 1"/>
    <w:basedOn w:val="Normal"/>
    <w:rsid w:val="0077225B"/>
    <w:pPr>
      <w:numPr>
        <w:numId w:val="2"/>
      </w:numPr>
      <w:spacing w:before="360" w:after="120" w:line="240" w:lineRule="auto"/>
    </w:pPr>
    <w:rPr>
      <w:rFonts w:ascii="Times New Roman" w:eastAsia="Times New Roman" w:hAnsi="Times New Roman"/>
      <w:b/>
      <w:bCs/>
      <w:color w:val="800000"/>
      <w:szCs w:val="24"/>
    </w:rPr>
  </w:style>
  <w:style w:type="paragraph" w:customStyle="1" w:styleId="tvHeading11">
    <w:name w:val="tvHeading 1.1"/>
    <w:basedOn w:val="Normal"/>
    <w:rsid w:val="0077225B"/>
    <w:pPr>
      <w:numPr>
        <w:ilvl w:val="1"/>
        <w:numId w:val="2"/>
      </w:numPr>
      <w:spacing w:before="240" w:after="120" w:line="240" w:lineRule="auto"/>
    </w:pPr>
    <w:rPr>
      <w:rFonts w:ascii="Times New Roman" w:eastAsia="Times New Roman" w:hAnsi="Times New Roman"/>
      <w:b/>
      <w:bCs/>
      <w:color w:val="000080"/>
      <w:szCs w:val="24"/>
    </w:rPr>
  </w:style>
  <w:style w:type="paragraph" w:customStyle="1" w:styleId="tvHeading111">
    <w:name w:val="tvHeading 1.1.1"/>
    <w:basedOn w:val="Normal"/>
    <w:rsid w:val="0077225B"/>
    <w:pPr>
      <w:numPr>
        <w:ilvl w:val="2"/>
        <w:numId w:val="2"/>
      </w:numPr>
      <w:spacing w:before="120" w:after="120" w:line="240" w:lineRule="auto"/>
    </w:pPr>
    <w:rPr>
      <w:rFonts w:ascii="Times New Roman" w:eastAsia="Times New Roman" w:hAnsi="Times New Roman"/>
      <w:b/>
      <w:bCs/>
      <w:i/>
      <w:iCs/>
      <w:szCs w:val="24"/>
    </w:rPr>
  </w:style>
  <w:style w:type="table" w:customStyle="1" w:styleId="GridTable1Light1">
    <w:name w:val="Grid Table 1 Light1"/>
    <w:basedOn w:val="TableNormal"/>
    <w:uiPriority w:val="46"/>
    <w:rsid w:val="00805E1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0172C8"/>
    <w:rPr>
      <w:sz w:val="24"/>
    </w:rPr>
  </w:style>
  <w:style w:type="character" w:styleId="FootnoteReference">
    <w:name w:val="footnote reference"/>
    <w:semiHidden/>
    <w:rsid w:val="00AE78EE"/>
    <w:rPr>
      <w:vertAlign w:val="superscript"/>
    </w:rPr>
  </w:style>
  <w:style w:type="paragraph" w:customStyle="1" w:styleId="StyleReqItalicBlue">
    <w:name w:val="Style Req + Italic Blue"/>
    <w:basedOn w:val="Normal"/>
    <w:rsid w:val="007E7BDB"/>
    <w:pPr>
      <w:keepLines/>
      <w:widowControl w:val="0"/>
      <w:numPr>
        <w:numId w:val="6"/>
      </w:numPr>
      <w:tabs>
        <w:tab w:val="clear" w:pos="1080"/>
        <w:tab w:val="num" w:pos="1440"/>
      </w:tabs>
      <w:spacing w:before="120" w:beforeAutospacing="1" w:after="0" w:line="300" w:lineRule="atLeast"/>
      <w:ind w:left="1440"/>
      <w:jc w:val="both"/>
    </w:pPr>
    <w:rPr>
      <w:rFonts w:ascii="Times New Roman" w:eastAsia="Times New Roman" w:hAnsi="Times New Roman"/>
      <w:iCs/>
      <w:color w:val="0000FF"/>
      <w:sz w:val="20"/>
    </w:rPr>
  </w:style>
  <w:style w:type="paragraph" w:customStyle="1" w:styleId="Tabletext">
    <w:name w:val="Tabletext"/>
    <w:basedOn w:val="Normal"/>
    <w:rsid w:val="007E7BDB"/>
    <w:pPr>
      <w:keepNext/>
      <w:widowControl w:val="0"/>
      <w:tabs>
        <w:tab w:val="left" w:pos="720"/>
      </w:tabs>
      <w:spacing w:beforeAutospacing="1" w:after="0" w:line="300" w:lineRule="atLeast"/>
      <w:jc w:val="both"/>
    </w:pPr>
    <w:rPr>
      <w:rFonts w:ascii="Arial" w:eastAsia="Times New Roman" w:hAnsi="Arial"/>
      <w:sz w:val="20"/>
    </w:rPr>
  </w:style>
  <w:style w:type="paragraph" w:customStyle="1" w:styleId="StyleNormalsampleBefore6pt">
    <w:name w:val="Style Normal sample + Before:  6 pt"/>
    <w:basedOn w:val="Normal"/>
    <w:rsid w:val="000B4141"/>
    <w:pPr>
      <w:spacing w:before="120" w:after="0" w:line="360" w:lineRule="auto"/>
      <w:ind w:left="432"/>
      <w:jc w:val="both"/>
    </w:pPr>
    <w:rPr>
      <w:rFonts w:ascii="Arial" w:hAnsi="Arial"/>
      <w:i/>
      <w:iCs/>
      <w:kern w:val="32"/>
      <w:sz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53"/>
    <w:pPr>
      <w:spacing w:before="100" w:after="200" w:line="276" w:lineRule="auto"/>
    </w:pPr>
    <w:rPr>
      <w:sz w:val="24"/>
      <w:lang w:eastAsia="en-US"/>
    </w:rPr>
  </w:style>
  <w:style w:type="paragraph" w:styleId="Heading1">
    <w:name w:val="heading 1"/>
    <w:basedOn w:val="Normal"/>
    <w:next w:val="Normal"/>
    <w:link w:val="Heading1Char"/>
    <w:uiPriority w:val="9"/>
    <w:qFormat/>
    <w:rsid w:val="004C214E"/>
    <w:pPr>
      <w:numPr>
        <w:numId w:val="1"/>
      </w:numPr>
      <w:pBdr>
        <w:top w:val="single" w:sz="24" w:space="0" w:color="0F6FC6"/>
        <w:left w:val="single" w:sz="24" w:space="0" w:color="0F6FC6"/>
        <w:bottom w:val="single" w:sz="24" w:space="0" w:color="0F6FC6"/>
        <w:right w:val="single" w:sz="24" w:space="0" w:color="0F6FC6"/>
      </w:pBdr>
      <w:shd w:val="clear" w:color="auto" w:fill="0F6FC6"/>
      <w:spacing w:before="360" w:after="120"/>
      <w:outlineLvl w:val="0"/>
    </w:pPr>
    <w:rPr>
      <w:rFonts w:ascii="Times New Roman" w:hAnsi="Times New Roman"/>
      <w:b/>
      <w:caps/>
      <w:color w:val="FFFFFF"/>
      <w:spacing w:val="15"/>
      <w:szCs w:val="22"/>
    </w:rPr>
  </w:style>
  <w:style w:type="paragraph" w:styleId="Heading2">
    <w:name w:val="heading 2"/>
    <w:basedOn w:val="Normal"/>
    <w:next w:val="Normal"/>
    <w:link w:val="Heading2Char"/>
    <w:uiPriority w:val="9"/>
    <w:unhideWhenUsed/>
    <w:qFormat/>
    <w:rsid w:val="0017648B"/>
    <w:pPr>
      <w:numPr>
        <w:ilvl w:val="1"/>
        <w:numId w:val="1"/>
      </w:numPr>
      <w:pBdr>
        <w:top w:val="single" w:sz="24" w:space="0" w:color="C7E2FA"/>
        <w:left w:val="single" w:sz="24" w:space="0" w:color="C7E2FA"/>
        <w:bottom w:val="single" w:sz="24" w:space="0" w:color="C7E2FA"/>
        <w:right w:val="single" w:sz="24" w:space="0" w:color="C7E2FA"/>
      </w:pBdr>
      <w:shd w:val="clear" w:color="auto" w:fill="C7E2FA"/>
      <w:spacing w:before="120" w:after="120"/>
      <w:outlineLvl w:val="1"/>
    </w:pPr>
    <w:rPr>
      <w:rFonts w:ascii="Times New Roman" w:hAnsi="Times New Roman"/>
      <w:b/>
      <w:spacing w:val="15"/>
      <w:sz w:val="26"/>
    </w:rPr>
  </w:style>
  <w:style w:type="paragraph" w:styleId="Heading3">
    <w:name w:val="heading 3"/>
    <w:basedOn w:val="Normal"/>
    <w:next w:val="Normal"/>
    <w:link w:val="Heading3Char"/>
    <w:uiPriority w:val="9"/>
    <w:unhideWhenUsed/>
    <w:qFormat/>
    <w:rsid w:val="00C25E10"/>
    <w:pPr>
      <w:numPr>
        <w:ilvl w:val="2"/>
        <w:numId w:val="1"/>
      </w:numPr>
      <w:pBdr>
        <w:top w:val="single" w:sz="6" w:space="2" w:color="0F6FC6"/>
      </w:pBdr>
      <w:spacing w:before="300" w:after="0"/>
      <w:outlineLvl w:val="2"/>
    </w:pPr>
    <w:rPr>
      <w:caps/>
      <w:color w:val="0F6FC6"/>
      <w:spacing w:val="15"/>
    </w:rPr>
  </w:style>
  <w:style w:type="paragraph" w:styleId="Heading4">
    <w:name w:val="heading 4"/>
    <w:basedOn w:val="Normal"/>
    <w:next w:val="Normal"/>
    <w:link w:val="Heading4Char"/>
    <w:uiPriority w:val="9"/>
    <w:unhideWhenUsed/>
    <w:qFormat/>
    <w:rsid w:val="000F4587"/>
    <w:pPr>
      <w:numPr>
        <w:ilvl w:val="3"/>
        <w:numId w:val="1"/>
      </w:numPr>
      <w:pBdr>
        <w:top w:val="dotted" w:sz="6" w:space="2" w:color="0F6FC6"/>
      </w:pBdr>
      <w:spacing w:before="200" w:after="0"/>
      <w:ind w:left="864"/>
      <w:outlineLvl w:val="3"/>
    </w:pPr>
    <w:rPr>
      <w:rFonts w:ascii="Times New Roman" w:hAnsi="Times New Roman"/>
      <w:caps/>
      <w:color w:val="0F6FC6"/>
      <w:spacing w:val="10"/>
    </w:rPr>
  </w:style>
  <w:style w:type="paragraph" w:styleId="Heading5">
    <w:name w:val="heading 5"/>
    <w:basedOn w:val="Normal"/>
    <w:next w:val="Normal"/>
    <w:link w:val="Heading5Char"/>
    <w:uiPriority w:val="9"/>
    <w:unhideWhenUsed/>
    <w:qFormat/>
    <w:rsid w:val="00DE28A0"/>
    <w:pPr>
      <w:numPr>
        <w:ilvl w:val="4"/>
        <w:numId w:val="1"/>
      </w:numPr>
      <w:pBdr>
        <w:bottom w:val="single" w:sz="6" w:space="1" w:color="0F6FC6"/>
      </w:pBdr>
      <w:spacing w:before="200" w:after="0"/>
      <w:outlineLvl w:val="4"/>
    </w:pPr>
    <w:rPr>
      <w:caps/>
      <w:color w:val="0B5294"/>
      <w:spacing w:val="10"/>
    </w:rPr>
  </w:style>
  <w:style w:type="paragraph" w:styleId="Heading6">
    <w:name w:val="heading 6"/>
    <w:basedOn w:val="Normal"/>
    <w:next w:val="Normal"/>
    <w:link w:val="Heading6Char"/>
    <w:uiPriority w:val="9"/>
    <w:semiHidden/>
    <w:unhideWhenUsed/>
    <w:qFormat/>
    <w:rsid w:val="00DE28A0"/>
    <w:pPr>
      <w:numPr>
        <w:ilvl w:val="5"/>
        <w:numId w:val="1"/>
      </w:numPr>
      <w:pBdr>
        <w:bottom w:val="dotted" w:sz="6" w:space="1" w:color="0F6FC6"/>
      </w:pBdr>
      <w:spacing w:before="200" w:after="0"/>
      <w:outlineLvl w:val="5"/>
    </w:pPr>
    <w:rPr>
      <w:caps/>
      <w:color w:val="0B5294"/>
      <w:spacing w:val="10"/>
    </w:rPr>
  </w:style>
  <w:style w:type="paragraph" w:styleId="Heading7">
    <w:name w:val="heading 7"/>
    <w:basedOn w:val="Normal"/>
    <w:next w:val="Normal"/>
    <w:link w:val="Heading7Char"/>
    <w:uiPriority w:val="9"/>
    <w:semiHidden/>
    <w:unhideWhenUsed/>
    <w:qFormat/>
    <w:rsid w:val="00DE28A0"/>
    <w:pPr>
      <w:numPr>
        <w:ilvl w:val="6"/>
        <w:numId w:val="1"/>
      </w:numPr>
      <w:spacing w:before="200" w:after="0"/>
      <w:outlineLvl w:val="6"/>
    </w:pPr>
    <w:rPr>
      <w:caps/>
      <w:color w:val="0B5294"/>
      <w:spacing w:val="10"/>
    </w:rPr>
  </w:style>
  <w:style w:type="paragraph" w:styleId="Heading8">
    <w:name w:val="heading 8"/>
    <w:basedOn w:val="Normal"/>
    <w:next w:val="Normal"/>
    <w:link w:val="Heading8Char"/>
    <w:uiPriority w:val="9"/>
    <w:semiHidden/>
    <w:unhideWhenUsed/>
    <w:qFormat/>
    <w:rsid w:val="00DE28A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14E"/>
    <w:rPr>
      <w:rFonts w:ascii="Times New Roman" w:hAnsi="Times New Roman"/>
      <w:b/>
      <w:caps/>
      <w:color w:val="FFFFFF"/>
      <w:spacing w:val="15"/>
      <w:sz w:val="24"/>
      <w:szCs w:val="22"/>
      <w:shd w:val="clear" w:color="auto" w:fill="0F6FC6"/>
      <w:lang w:eastAsia="en-US"/>
    </w:rPr>
  </w:style>
  <w:style w:type="character" w:styleId="Strong">
    <w:name w:val="Strong"/>
    <w:uiPriority w:val="22"/>
    <w:qFormat/>
    <w:rsid w:val="00DE28A0"/>
    <w:rPr>
      <w:b/>
      <w:bCs/>
    </w:rPr>
  </w:style>
  <w:style w:type="character" w:customStyle="1" w:styleId="Heading2Char">
    <w:name w:val="Heading 2 Char"/>
    <w:link w:val="Heading2"/>
    <w:uiPriority w:val="9"/>
    <w:rsid w:val="0017648B"/>
    <w:rPr>
      <w:rFonts w:ascii="Times New Roman" w:hAnsi="Times New Roman"/>
      <w:b/>
      <w:spacing w:val="15"/>
      <w:sz w:val="26"/>
      <w:shd w:val="clear" w:color="auto" w:fill="C7E2FA"/>
      <w:lang w:eastAsia="en-US"/>
    </w:rPr>
  </w:style>
  <w:style w:type="paragraph" w:styleId="ListParagraph">
    <w:name w:val="List Paragraph"/>
    <w:basedOn w:val="Normal"/>
    <w:link w:val="ListParagraphChar"/>
    <w:uiPriority w:val="34"/>
    <w:qFormat/>
    <w:rsid w:val="00B917DD"/>
    <w:pPr>
      <w:ind w:left="720"/>
      <w:contextualSpacing/>
    </w:pPr>
  </w:style>
  <w:style w:type="character" w:styleId="Hyperlink">
    <w:name w:val="Hyperlink"/>
    <w:uiPriority w:val="99"/>
    <w:unhideWhenUsed/>
    <w:rsid w:val="00B917DD"/>
    <w:rPr>
      <w:color w:val="F49100"/>
      <w:u w:val="single"/>
    </w:rPr>
  </w:style>
  <w:style w:type="character" w:customStyle="1" w:styleId="Heading3Char">
    <w:name w:val="Heading 3 Char"/>
    <w:link w:val="Heading3"/>
    <w:uiPriority w:val="9"/>
    <w:rsid w:val="00C25E10"/>
    <w:rPr>
      <w:caps/>
      <w:color w:val="0F6FC6"/>
      <w:spacing w:val="15"/>
      <w:sz w:val="24"/>
      <w:lang w:eastAsia="en-US"/>
    </w:rPr>
  </w:style>
  <w:style w:type="character" w:customStyle="1" w:styleId="Heading4Char">
    <w:name w:val="Heading 4 Char"/>
    <w:link w:val="Heading4"/>
    <w:uiPriority w:val="9"/>
    <w:rsid w:val="000F4587"/>
    <w:rPr>
      <w:rFonts w:ascii="Times New Roman" w:hAnsi="Times New Roman"/>
      <w:caps/>
      <w:color w:val="0F6FC6"/>
      <w:spacing w:val="10"/>
      <w:sz w:val="24"/>
      <w:lang w:eastAsia="en-US"/>
    </w:rPr>
  </w:style>
  <w:style w:type="character" w:customStyle="1" w:styleId="Heading5Char">
    <w:name w:val="Heading 5 Char"/>
    <w:link w:val="Heading5"/>
    <w:uiPriority w:val="9"/>
    <w:rsid w:val="00DE28A0"/>
    <w:rPr>
      <w:caps/>
      <w:color w:val="0B5294"/>
      <w:spacing w:val="10"/>
      <w:sz w:val="24"/>
      <w:lang w:eastAsia="en-US"/>
    </w:rPr>
  </w:style>
  <w:style w:type="character" w:customStyle="1" w:styleId="Heading6Char">
    <w:name w:val="Heading 6 Char"/>
    <w:link w:val="Heading6"/>
    <w:uiPriority w:val="9"/>
    <w:semiHidden/>
    <w:rsid w:val="00DE28A0"/>
    <w:rPr>
      <w:caps/>
      <w:color w:val="0B5294"/>
      <w:spacing w:val="10"/>
      <w:sz w:val="24"/>
      <w:lang w:eastAsia="en-US"/>
    </w:rPr>
  </w:style>
  <w:style w:type="character" w:customStyle="1" w:styleId="Heading7Char">
    <w:name w:val="Heading 7 Char"/>
    <w:link w:val="Heading7"/>
    <w:uiPriority w:val="9"/>
    <w:semiHidden/>
    <w:rsid w:val="00DE28A0"/>
    <w:rPr>
      <w:caps/>
      <w:color w:val="0B5294"/>
      <w:spacing w:val="10"/>
      <w:sz w:val="24"/>
      <w:lang w:eastAsia="en-US"/>
    </w:rPr>
  </w:style>
  <w:style w:type="character" w:customStyle="1" w:styleId="Heading8Char">
    <w:name w:val="Heading 8 Char"/>
    <w:link w:val="Heading8"/>
    <w:uiPriority w:val="9"/>
    <w:semiHidden/>
    <w:rsid w:val="00DE28A0"/>
    <w:rPr>
      <w:caps/>
      <w:spacing w:val="10"/>
      <w:sz w:val="18"/>
      <w:szCs w:val="18"/>
      <w:lang w:eastAsia="en-US"/>
    </w:rPr>
  </w:style>
  <w:style w:type="character" w:customStyle="1" w:styleId="Heading9Char">
    <w:name w:val="Heading 9 Char"/>
    <w:link w:val="Heading9"/>
    <w:uiPriority w:val="9"/>
    <w:semiHidden/>
    <w:rsid w:val="00DE28A0"/>
    <w:rPr>
      <w:i/>
      <w:iCs/>
      <w:caps/>
      <w:spacing w:val="10"/>
      <w:sz w:val="18"/>
      <w:szCs w:val="18"/>
      <w:lang w:eastAsia="en-US"/>
    </w:rPr>
  </w:style>
  <w:style w:type="paragraph" w:styleId="Caption">
    <w:name w:val="caption"/>
    <w:basedOn w:val="Normal"/>
    <w:next w:val="Normal"/>
    <w:uiPriority w:val="35"/>
    <w:semiHidden/>
    <w:unhideWhenUsed/>
    <w:qFormat/>
    <w:rsid w:val="00DE28A0"/>
    <w:rPr>
      <w:b/>
      <w:bCs/>
      <w:color w:val="0B5294"/>
      <w:sz w:val="16"/>
      <w:szCs w:val="16"/>
    </w:rPr>
  </w:style>
  <w:style w:type="paragraph" w:styleId="Title">
    <w:name w:val="Title"/>
    <w:basedOn w:val="Normal"/>
    <w:next w:val="Normal"/>
    <w:link w:val="TitleChar"/>
    <w:uiPriority w:val="10"/>
    <w:qFormat/>
    <w:rsid w:val="00DE28A0"/>
    <w:pPr>
      <w:spacing w:before="0" w:after="0"/>
    </w:pPr>
    <w:rPr>
      <w:rFonts w:ascii="Cambria" w:eastAsia="MS Gothic" w:hAnsi="Cambria"/>
      <w:caps/>
      <w:color w:val="0F6FC6"/>
      <w:spacing w:val="10"/>
      <w:sz w:val="52"/>
      <w:szCs w:val="52"/>
    </w:rPr>
  </w:style>
  <w:style w:type="character" w:customStyle="1" w:styleId="TitleChar">
    <w:name w:val="Title Char"/>
    <w:link w:val="Title"/>
    <w:uiPriority w:val="10"/>
    <w:rsid w:val="00DE28A0"/>
    <w:rPr>
      <w:rFonts w:ascii="Cambria" w:eastAsia="MS Gothic" w:hAnsi="Cambria" w:cs="Times New Roman"/>
      <w:caps/>
      <w:color w:val="0F6FC6"/>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spacing w:val="10"/>
      <w:sz w:val="21"/>
      <w:szCs w:val="21"/>
    </w:rPr>
  </w:style>
  <w:style w:type="character" w:customStyle="1" w:styleId="SubtitleChar">
    <w:name w:val="Subtitle Char"/>
    <w:link w:val="Subtitle"/>
    <w:uiPriority w:val="11"/>
    <w:rsid w:val="00DE28A0"/>
    <w:rPr>
      <w:caps/>
      <w:color w:val="595959"/>
      <w:spacing w:val="10"/>
      <w:sz w:val="21"/>
      <w:szCs w:val="21"/>
    </w:rPr>
  </w:style>
  <w:style w:type="character" w:styleId="Emphasis">
    <w:name w:val="Emphasis"/>
    <w:uiPriority w:val="20"/>
    <w:qFormat/>
    <w:rsid w:val="00DE28A0"/>
    <w:rPr>
      <w:caps/>
      <w:color w:val="073662"/>
      <w:spacing w:val="5"/>
    </w:rPr>
  </w:style>
  <w:style w:type="paragraph" w:styleId="NoSpacing">
    <w:name w:val="No Spacing"/>
    <w:link w:val="NoSpacingChar"/>
    <w:uiPriority w:val="1"/>
    <w:qFormat/>
    <w:rsid w:val="00DE28A0"/>
    <w:pPr>
      <w:spacing w:before="100"/>
    </w:pPr>
    <w:rPr>
      <w:lang w:eastAsia="en-US"/>
    </w:r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0F6FC6"/>
      <w:szCs w:val="24"/>
    </w:rPr>
  </w:style>
  <w:style w:type="character" w:customStyle="1" w:styleId="IntenseQuoteChar">
    <w:name w:val="Intense Quote Char"/>
    <w:link w:val="IntenseQuote"/>
    <w:uiPriority w:val="30"/>
    <w:rsid w:val="00DE28A0"/>
    <w:rPr>
      <w:color w:val="0F6FC6"/>
      <w:sz w:val="24"/>
      <w:szCs w:val="24"/>
    </w:rPr>
  </w:style>
  <w:style w:type="character" w:styleId="SubtleEmphasis">
    <w:name w:val="Subtle Emphasis"/>
    <w:uiPriority w:val="19"/>
    <w:qFormat/>
    <w:rsid w:val="00DE28A0"/>
    <w:rPr>
      <w:i/>
      <w:iCs/>
      <w:color w:val="073662"/>
    </w:rPr>
  </w:style>
  <w:style w:type="character" w:styleId="IntenseEmphasis">
    <w:name w:val="Intense Emphasis"/>
    <w:uiPriority w:val="21"/>
    <w:qFormat/>
    <w:rsid w:val="00DE28A0"/>
    <w:rPr>
      <w:b/>
      <w:bCs/>
      <w:caps/>
      <w:color w:val="073662"/>
      <w:spacing w:val="10"/>
    </w:rPr>
  </w:style>
  <w:style w:type="character" w:styleId="SubtleReference">
    <w:name w:val="Subtle Reference"/>
    <w:uiPriority w:val="31"/>
    <w:qFormat/>
    <w:rsid w:val="00752B27"/>
    <w:rPr>
      <w:b/>
      <w:bCs/>
      <w:color w:val="000000"/>
    </w:rPr>
  </w:style>
  <w:style w:type="character" w:styleId="IntenseReference">
    <w:name w:val="Intense Reference"/>
    <w:uiPriority w:val="32"/>
    <w:qFormat/>
    <w:rsid w:val="00DE28A0"/>
    <w:rPr>
      <w:b/>
      <w:bCs/>
      <w:i/>
      <w:iCs/>
      <w:caps/>
      <w:color w:val="0F6FC6"/>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after="200" w:line="276" w:lineRule="auto"/>
    </w:pPr>
    <w:rPr>
      <w:sz w:val="22"/>
      <w:szCs w:val="22"/>
    </w:rPr>
  </w:style>
  <w:style w:type="table" w:styleId="LightGrid">
    <w:name w:val="Light Grid"/>
    <w:basedOn w:val="TableNormal"/>
    <w:uiPriority w:val="62"/>
    <w:rsid w:val="00652904"/>
    <w:rPr>
      <w:rFonts w:eastAsia="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unhideWhenUsed/>
    <w:qFormat/>
    <w:rsid w:val="00F7110C"/>
    <w:pPr>
      <w:tabs>
        <w:tab w:val="left" w:pos="440"/>
        <w:tab w:val="right" w:leader="dot" w:pos="9639"/>
      </w:tabs>
      <w:spacing w:before="120" w:after="100" w:line="240" w:lineRule="auto"/>
      <w:ind w:right="72"/>
    </w:pPr>
    <w:rPr>
      <w:caps/>
      <w:kern w:val="22"/>
      <w:sz w:val="22"/>
      <w:szCs w:val="22"/>
      <w:lang w:eastAsia="ja-JP"/>
    </w:rPr>
  </w:style>
  <w:style w:type="paragraph" w:styleId="TOC2">
    <w:name w:val="toc 2"/>
    <w:basedOn w:val="Normal"/>
    <w:next w:val="Normal"/>
    <w:autoRedefine/>
    <w:uiPriority w:val="39"/>
    <w:unhideWhenUsed/>
    <w:qFormat/>
    <w:rsid w:val="002F2AFC"/>
    <w:pPr>
      <w:tabs>
        <w:tab w:val="left" w:pos="880"/>
        <w:tab w:val="right" w:leader="dot" w:pos="9639"/>
      </w:tabs>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styleId="LightList-Accent1">
    <w:name w:val="Light List Accent 1"/>
    <w:basedOn w:val="TableNormal"/>
    <w:uiPriority w:val="61"/>
    <w:rsid w:val="009B5A6C"/>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paragraph" w:styleId="TOC3">
    <w:name w:val="toc 3"/>
    <w:basedOn w:val="Normal"/>
    <w:next w:val="Normal"/>
    <w:autoRedefine/>
    <w:uiPriority w:val="39"/>
    <w:unhideWhenUsed/>
    <w:qFormat/>
    <w:rsid w:val="002F2AFC"/>
    <w:pPr>
      <w:tabs>
        <w:tab w:val="left" w:pos="1320"/>
        <w:tab w:val="right" w:leader="dot" w:pos="9639"/>
      </w:tabs>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eastAsia="SimSun"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eastAsia="Times New Roman"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eastAsia="Times New Roman" w:cs="Calibri"/>
      <w:kern w:val="1"/>
      <w:szCs w:val="24"/>
      <w:lang w:eastAsia="zh-CN"/>
    </w:rPr>
  </w:style>
  <w:style w:type="paragraph" w:styleId="BodyText">
    <w:name w:val="Body Text"/>
    <w:basedOn w:val="Normal"/>
    <w:link w:val="BodyTextChar"/>
    <w:uiPriority w:val="99"/>
    <w:semiHidden/>
    <w:unhideWhenUsed/>
    <w:rsid w:val="00371F64"/>
    <w:pPr>
      <w:spacing w:after="120"/>
    </w:pPr>
  </w:style>
  <w:style w:type="character" w:customStyle="1" w:styleId="BodyTextChar">
    <w:name w:val="Body Text Char"/>
    <w:link w:val="BodyText"/>
    <w:uiPriority w:val="99"/>
    <w:semiHidden/>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link w:val="Headerfooterba"/>
    <w:rsid w:val="001163CC"/>
    <w:rPr>
      <w:rFonts w:ascii="Times New Roman" w:hAnsi="Times New Roman"/>
      <w:b/>
      <w:spacing w:val="15"/>
      <w:sz w:val="24"/>
      <w:shd w:val="clear" w:color="auto" w:fill="C7E2FA"/>
    </w:rPr>
  </w:style>
  <w:style w:type="paragraph" w:customStyle="1" w:styleId="ITSNormal">
    <w:name w:val="ITS Normal"/>
    <w:basedOn w:val="Normal"/>
    <w:rsid w:val="000610C8"/>
    <w:pPr>
      <w:widowControl w:val="0"/>
      <w:suppressAutoHyphens/>
      <w:spacing w:before="31" w:after="31" w:line="240" w:lineRule="auto"/>
    </w:pPr>
    <w:rPr>
      <w:rFonts w:eastAsia="SimSun" w:cs="Calibri"/>
      <w:bCs/>
      <w:color w:val="000000"/>
      <w:kern w:val="1"/>
      <w:szCs w:val="28"/>
      <w:lang w:val="vi-VN" w:eastAsia="zh-CN" w:bidi="hi-IN"/>
    </w:rPr>
  </w:style>
  <w:style w:type="paragraph" w:customStyle="1" w:styleId="tvHeading1">
    <w:name w:val="tvHeading 1"/>
    <w:basedOn w:val="Normal"/>
    <w:rsid w:val="0077225B"/>
    <w:pPr>
      <w:numPr>
        <w:numId w:val="2"/>
      </w:numPr>
      <w:spacing w:before="360" w:after="120" w:line="240" w:lineRule="auto"/>
    </w:pPr>
    <w:rPr>
      <w:rFonts w:ascii="Times New Roman" w:eastAsia="Times New Roman" w:hAnsi="Times New Roman"/>
      <w:b/>
      <w:bCs/>
      <w:color w:val="800000"/>
      <w:szCs w:val="24"/>
    </w:rPr>
  </w:style>
  <w:style w:type="paragraph" w:customStyle="1" w:styleId="tvHeading11">
    <w:name w:val="tvHeading 1.1"/>
    <w:basedOn w:val="Normal"/>
    <w:rsid w:val="0077225B"/>
    <w:pPr>
      <w:numPr>
        <w:ilvl w:val="1"/>
        <w:numId w:val="2"/>
      </w:numPr>
      <w:spacing w:before="240" w:after="120" w:line="240" w:lineRule="auto"/>
    </w:pPr>
    <w:rPr>
      <w:rFonts w:ascii="Times New Roman" w:eastAsia="Times New Roman" w:hAnsi="Times New Roman"/>
      <w:b/>
      <w:bCs/>
      <w:color w:val="000080"/>
      <w:szCs w:val="24"/>
    </w:rPr>
  </w:style>
  <w:style w:type="paragraph" w:customStyle="1" w:styleId="tvHeading111">
    <w:name w:val="tvHeading 1.1.1"/>
    <w:basedOn w:val="Normal"/>
    <w:rsid w:val="0077225B"/>
    <w:pPr>
      <w:numPr>
        <w:ilvl w:val="2"/>
        <w:numId w:val="2"/>
      </w:numPr>
      <w:spacing w:before="120" w:after="120" w:line="240" w:lineRule="auto"/>
    </w:pPr>
    <w:rPr>
      <w:rFonts w:ascii="Times New Roman" w:eastAsia="Times New Roman" w:hAnsi="Times New Roman"/>
      <w:b/>
      <w:bCs/>
      <w:i/>
      <w:iCs/>
      <w:szCs w:val="24"/>
    </w:rPr>
  </w:style>
  <w:style w:type="table" w:customStyle="1" w:styleId="GridTable1Light1">
    <w:name w:val="Grid Table 1 Light1"/>
    <w:basedOn w:val="TableNormal"/>
    <w:uiPriority w:val="46"/>
    <w:rsid w:val="00805E1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0172C8"/>
    <w:rPr>
      <w:sz w:val="24"/>
    </w:rPr>
  </w:style>
  <w:style w:type="character" w:styleId="FootnoteReference">
    <w:name w:val="footnote reference"/>
    <w:semiHidden/>
    <w:rsid w:val="00AE78EE"/>
    <w:rPr>
      <w:vertAlign w:val="superscript"/>
    </w:rPr>
  </w:style>
  <w:style w:type="paragraph" w:customStyle="1" w:styleId="StyleReqItalicBlue">
    <w:name w:val="Style Req + Italic Blue"/>
    <w:basedOn w:val="Normal"/>
    <w:rsid w:val="007E7BDB"/>
    <w:pPr>
      <w:keepLines/>
      <w:widowControl w:val="0"/>
      <w:numPr>
        <w:numId w:val="6"/>
      </w:numPr>
      <w:tabs>
        <w:tab w:val="clear" w:pos="1080"/>
        <w:tab w:val="num" w:pos="1440"/>
      </w:tabs>
      <w:spacing w:before="120" w:beforeAutospacing="1" w:after="0" w:line="300" w:lineRule="atLeast"/>
      <w:ind w:left="1440"/>
      <w:jc w:val="both"/>
    </w:pPr>
    <w:rPr>
      <w:rFonts w:ascii="Times New Roman" w:eastAsia="Times New Roman" w:hAnsi="Times New Roman"/>
      <w:iCs/>
      <w:color w:val="0000FF"/>
      <w:sz w:val="20"/>
    </w:rPr>
  </w:style>
  <w:style w:type="paragraph" w:customStyle="1" w:styleId="Tabletext">
    <w:name w:val="Tabletext"/>
    <w:basedOn w:val="Normal"/>
    <w:rsid w:val="007E7BDB"/>
    <w:pPr>
      <w:keepNext/>
      <w:widowControl w:val="0"/>
      <w:tabs>
        <w:tab w:val="left" w:pos="720"/>
      </w:tabs>
      <w:spacing w:beforeAutospacing="1" w:after="0" w:line="300" w:lineRule="atLeast"/>
      <w:jc w:val="both"/>
    </w:pPr>
    <w:rPr>
      <w:rFonts w:ascii="Arial" w:eastAsia="Times New Roman" w:hAnsi="Arial"/>
      <w:sz w:val="20"/>
    </w:rPr>
  </w:style>
  <w:style w:type="paragraph" w:customStyle="1" w:styleId="StyleNormalsampleBefore6pt">
    <w:name w:val="Style Normal sample + Before:  6 pt"/>
    <w:basedOn w:val="Normal"/>
    <w:rsid w:val="000B4141"/>
    <w:pPr>
      <w:spacing w:before="120" w:after="0" w:line="360" w:lineRule="auto"/>
      <w:ind w:left="432"/>
      <w:jc w:val="both"/>
    </w:pPr>
    <w:rPr>
      <w:rFonts w:ascii="Arial" w:hAnsi="Arial"/>
      <w:i/>
      <w:iCs/>
      <w:kern w:val="32"/>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7982">
      <w:bodyDiv w:val="1"/>
      <w:marLeft w:val="0"/>
      <w:marRight w:val="0"/>
      <w:marTop w:val="0"/>
      <w:marBottom w:val="0"/>
      <w:divBdr>
        <w:top w:val="none" w:sz="0" w:space="0" w:color="auto"/>
        <w:left w:val="none" w:sz="0" w:space="0" w:color="auto"/>
        <w:bottom w:val="none" w:sz="0" w:space="0" w:color="auto"/>
        <w:right w:val="none" w:sz="0" w:space="0" w:color="auto"/>
      </w:divBdr>
    </w:div>
    <w:div w:id="91900761">
      <w:bodyDiv w:val="1"/>
      <w:marLeft w:val="0"/>
      <w:marRight w:val="0"/>
      <w:marTop w:val="0"/>
      <w:marBottom w:val="0"/>
      <w:divBdr>
        <w:top w:val="none" w:sz="0" w:space="0" w:color="auto"/>
        <w:left w:val="none" w:sz="0" w:space="0" w:color="auto"/>
        <w:bottom w:val="none" w:sz="0" w:space="0" w:color="auto"/>
        <w:right w:val="none" w:sz="0" w:space="0" w:color="auto"/>
      </w:divBdr>
    </w:div>
    <w:div w:id="102455028">
      <w:bodyDiv w:val="1"/>
      <w:marLeft w:val="0"/>
      <w:marRight w:val="0"/>
      <w:marTop w:val="0"/>
      <w:marBottom w:val="0"/>
      <w:divBdr>
        <w:top w:val="none" w:sz="0" w:space="0" w:color="auto"/>
        <w:left w:val="none" w:sz="0" w:space="0" w:color="auto"/>
        <w:bottom w:val="none" w:sz="0" w:space="0" w:color="auto"/>
        <w:right w:val="none" w:sz="0" w:space="0" w:color="auto"/>
      </w:divBdr>
    </w:div>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175807507">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694042430">
          <w:marLeft w:val="60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1625844941">
          <w:marLeft w:val="0"/>
          <w:marRight w:val="0"/>
          <w:marTop w:val="0"/>
          <w:marBottom w:val="0"/>
          <w:divBdr>
            <w:top w:val="none" w:sz="0" w:space="0" w:color="auto"/>
            <w:left w:val="none" w:sz="0" w:space="0" w:color="auto"/>
            <w:bottom w:val="none" w:sz="0" w:space="0" w:color="auto"/>
            <w:right w:val="none" w:sz="0" w:space="0" w:color="auto"/>
          </w:divBdr>
        </w:div>
      </w:divsChild>
    </w:div>
    <w:div w:id="1736780385">
      <w:bodyDiv w:val="1"/>
      <w:marLeft w:val="0"/>
      <w:marRight w:val="0"/>
      <w:marTop w:val="0"/>
      <w:marBottom w:val="0"/>
      <w:divBdr>
        <w:top w:val="none" w:sz="0" w:space="0" w:color="auto"/>
        <w:left w:val="none" w:sz="0" w:space="0" w:color="auto"/>
        <w:bottom w:val="none" w:sz="0" w:space="0" w:color="auto"/>
        <w:right w:val="none" w:sz="0" w:space="0" w:color="auto"/>
      </w:divBdr>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h%20dep%20trai\Desktop\QT%20kh&#7843;o%20s&#225;t%20y&#234;u%20c&#7847;u%20v&#224;%20ph&#226;n%20t&#237;ch\NCSW-DA-03-BM-04%20T&#224;i%20li&#7879;u%20m&#244;%20t&#7843;%20y&#234;u%20c&#7847;u%20ng&#432;&#7901;i%20d&#249;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FB478-D983-448D-8E96-39D2D300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NCSW-DA-03-BM-04 Tài liệu mô tả yêu cầu người dùng</Template>
  <TotalTime>26</TotalTime>
  <Pages>10</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TÀI LIỆU MÔ TẢ YÊU CẦU NGƯỜI DÙNG</vt:lpstr>
    </vt:vector>
  </TitlesOfParts>
  <Company>Nhật Cường Software</Company>
  <LinksUpToDate>false</LinksUpToDate>
  <CharactersWithSpaces>8864</CharactersWithSpaces>
  <SharedDoc>false</SharedDoc>
  <HLinks>
    <vt:vector size="84" baseType="variant">
      <vt:variant>
        <vt:i4>1441841</vt:i4>
      </vt:variant>
      <vt:variant>
        <vt:i4>80</vt:i4>
      </vt:variant>
      <vt:variant>
        <vt:i4>0</vt:i4>
      </vt:variant>
      <vt:variant>
        <vt:i4>5</vt:i4>
      </vt:variant>
      <vt:variant>
        <vt:lpwstr/>
      </vt:variant>
      <vt:variant>
        <vt:lpwstr>_Toc485819187</vt:lpwstr>
      </vt:variant>
      <vt:variant>
        <vt:i4>1441841</vt:i4>
      </vt:variant>
      <vt:variant>
        <vt:i4>74</vt:i4>
      </vt:variant>
      <vt:variant>
        <vt:i4>0</vt:i4>
      </vt:variant>
      <vt:variant>
        <vt:i4>5</vt:i4>
      </vt:variant>
      <vt:variant>
        <vt:lpwstr/>
      </vt:variant>
      <vt:variant>
        <vt:lpwstr>_Toc485819186</vt:lpwstr>
      </vt:variant>
      <vt:variant>
        <vt:i4>1441841</vt:i4>
      </vt:variant>
      <vt:variant>
        <vt:i4>68</vt:i4>
      </vt:variant>
      <vt:variant>
        <vt:i4>0</vt:i4>
      </vt:variant>
      <vt:variant>
        <vt:i4>5</vt:i4>
      </vt:variant>
      <vt:variant>
        <vt:lpwstr/>
      </vt:variant>
      <vt:variant>
        <vt:lpwstr>_Toc485819185</vt:lpwstr>
      </vt:variant>
      <vt:variant>
        <vt:i4>1441841</vt:i4>
      </vt:variant>
      <vt:variant>
        <vt:i4>62</vt:i4>
      </vt:variant>
      <vt:variant>
        <vt:i4>0</vt:i4>
      </vt:variant>
      <vt:variant>
        <vt:i4>5</vt:i4>
      </vt:variant>
      <vt:variant>
        <vt:lpwstr/>
      </vt:variant>
      <vt:variant>
        <vt:lpwstr>_Toc485819184</vt:lpwstr>
      </vt:variant>
      <vt:variant>
        <vt:i4>1441841</vt:i4>
      </vt:variant>
      <vt:variant>
        <vt:i4>56</vt:i4>
      </vt:variant>
      <vt:variant>
        <vt:i4>0</vt:i4>
      </vt:variant>
      <vt:variant>
        <vt:i4>5</vt:i4>
      </vt:variant>
      <vt:variant>
        <vt:lpwstr/>
      </vt:variant>
      <vt:variant>
        <vt:lpwstr>_Toc485819183</vt:lpwstr>
      </vt:variant>
      <vt:variant>
        <vt:i4>1441841</vt:i4>
      </vt:variant>
      <vt:variant>
        <vt:i4>50</vt:i4>
      </vt:variant>
      <vt:variant>
        <vt:i4>0</vt:i4>
      </vt:variant>
      <vt:variant>
        <vt:i4>5</vt:i4>
      </vt:variant>
      <vt:variant>
        <vt:lpwstr/>
      </vt:variant>
      <vt:variant>
        <vt:lpwstr>_Toc485819182</vt:lpwstr>
      </vt:variant>
      <vt:variant>
        <vt:i4>1441841</vt:i4>
      </vt:variant>
      <vt:variant>
        <vt:i4>44</vt:i4>
      </vt:variant>
      <vt:variant>
        <vt:i4>0</vt:i4>
      </vt:variant>
      <vt:variant>
        <vt:i4>5</vt:i4>
      </vt:variant>
      <vt:variant>
        <vt:lpwstr/>
      </vt:variant>
      <vt:variant>
        <vt:lpwstr>_Toc485819181</vt:lpwstr>
      </vt:variant>
      <vt:variant>
        <vt:i4>1441841</vt:i4>
      </vt:variant>
      <vt:variant>
        <vt:i4>38</vt:i4>
      </vt:variant>
      <vt:variant>
        <vt:i4>0</vt:i4>
      </vt:variant>
      <vt:variant>
        <vt:i4>5</vt:i4>
      </vt:variant>
      <vt:variant>
        <vt:lpwstr/>
      </vt:variant>
      <vt:variant>
        <vt:lpwstr>_Toc485819180</vt:lpwstr>
      </vt:variant>
      <vt:variant>
        <vt:i4>1638449</vt:i4>
      </vt:variant>
      <vt:variant>
        <vt:i4>32</vt:i4>
      </vt:variant>
      <vt:variant>
        <vt:i4>0</vt:i4>
      </vt:variant>
      <vt:variant>
        <vt:i4>5</vt:i4>
      </vt:variant>
      <vt:variant>
        <vt:lpwstr/>
      </vt:variant>
      <vt:variant>
        <vt:lpwstr>_Toc485819179</vt:lpwstr>
      </vt:variant>
      <vt:variant>
        <vt:i4>1638449</vt:i4>
      </vt:variant>
      <vt:variant>
        <vt:i4>26</vt:i4>
      </vt:variant>
      <vt:variant>
        <vt:i4>0</vt:i4>
      </vt:variant>
      <vt:variant>
        <vt:i4>5</vt:i4>
      </vt:variant>
      <vt:variant>
        <vt:lpwstr/>
      </vt:variant>
      <vt:variant>
        <vt:lpwstr>_Toc485819178</vt:lpwstr>
      </vt:variant>
      <vt:variant>
        <vt:i4>1638449</vt:i4>
      </vt:variant>
      <vt:variant>
        <vt:i4>20</vt:i4>
      </vt:variant>
      <vt:variant>
        <vt:i4>0</vt:i4>
      </vt:variant>
      <vt:variant>
        <vt:i4>5</vt:i4>
      </vt:variant>
      <vt:variant>
        <vt:lpwstr/>
      </vt:variant>
      <vt:variant>
        <vt:lpwstr>_Toc485819177</vt:lpwstr>
      </vt:variant>
      <vt:variant>
        <vt:i4>1638449</vt:i4>
      </vt:variant>
      <vt:variant>
        <vt:i4>14</vt:i4>
      </vt:variant>
      <vt:variant>
        <vt:i4>0</vt:i4>
      </vt:variant>
      <vt:variant>
        <vt:i4>5</vt:i4>
      </vt:variant>
      <vt:variant>
        <vt:lpwstr/>
      </vt:variant>
      <vt:variant>
        <vt:lpwstr>_Toc485819176</vt:lpwstr>
      </vt:variant>
      <vt:variant>
        <vt:i4>1638449</vt:i4>
      </vt:variant>
      <vt:variant>
        <vt:i4>8</vt:i4>
      </vt:variant>
      <vt:variant>
        <vt:i4>0</vt:i4>
      </vt:variant>
      <vt:variant>
        <vt:i4>5</vt:i4>
      </vt:variant>
      <vt:variant>
        <vt:lpwstr/>
      </vt:variant>
      <vt:variant>
        <vt:lpwstr>_Toc485819175</vt:lpwstr>
      </vt:variant>
      <vt:variant>
        <vt:i4>1638449</vt:i4>
      </vt:variant>
      <vt:variant>
        <vt:i4>2</vt:i4>
      </vt:variant>
      <vt:variant>
        <vt:i4>0</vt:i4>
      </vt:variant>
      <vt:variant>
        <vt:i4>5</vt:i4>
      </vt:variant>
      <vt:variant>
        <vt:lpwstr/>
      </vt:variant>
      <vt:variant>
        <vt:lpwstr>_Toc485819174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YÊU CẦU NGƯỜI DÙNG</dc:title>
  <dc:creator>Windows User</dc:creator>
  <cp:lastModifiedBy>Pham Thi Thanh Nhan</cp:lastModifiedBy>
  <cp:revision>5</cp:revision>
  <cp:lastPrinted>2018-08-21T08:29:00Z</cp:lastPrinted>
  <dcterms:created xsi:type="dcterms:W3CDTF">2018-11-16T02:39:00Z</dcterms:created>
  <dcterms:modified xsi:type="dcterms:W3CDTF">2018-11-16T09:56:00Z</dcterms:modified>
  <cp:category>MÃ DỰ ÁN:</cp:category>
</cp:coreProperties>
</file>