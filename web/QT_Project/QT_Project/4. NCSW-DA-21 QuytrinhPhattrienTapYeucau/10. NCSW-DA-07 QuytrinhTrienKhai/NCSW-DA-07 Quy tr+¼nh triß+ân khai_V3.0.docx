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szCs w:val="24"/>
        </w:rPr>
        <w:id w:val="1326555193"/>
        <w:docPartObj>
          <w:docPartGallery w:val="Cover Pages"/>
          <w:docPartUnique/>
        </w:docPartObj>
      </w:sdtPr>
      <w:sdtEndPr>
        <w:rPr>
          <w:rFonts w:eastAsia="Times New Roman"/>
        </w:rPr>
      </w:sdtEndPr>
      <w:sdtContent>
        <w:p w14:paraId="00AF2148" w14:textId="77777777" w:rsidR="002F6515" w:rsidRPr="00AB544A" w:rsidRDefault="002F6515" w:rsidP="006F4A6B">
          <w:pPr>
            <w:spacing w:before="120" w:after="120" w:line="240" w:lineRule="auto"/>
            <w:ind w:firstLine="697"/>
            <w:jc w:val="both"/>
            <w:rPr>
              <w:rFonts w:cstheme="minorHAnsi"/>
              <w:szCs w:val="24"/>
            </w:rPr>
          </w:pPr>
          <w:r w:rsidRPr="00AB544A">
            <w:rPr>
              <w:rFonts w:cstheme="minorHAnsi"/>
              <w:noProof/>
              <w:szCs w:val="24"/>
            </w:rPr>
            <mc:AlternateContent>
              <mc:Choice Requires="wps">
                <w:drawing>
                  <wp:anchor distT="0" distB="0" distL="114300" distR="114300" simplePos="0" relativeHeight="251657215" behindDoc="0" locked="0" layoutInCell="1" allowOverlap="1" wp14:anchorId="7C797176" wp14:editId="38D2ECE0">
                    <wp:simplePos x="0" y="0"/>
                    <wp:positionH relativeFrom="column">
                      <wp:posOffset>-33738</wp:posOffset>
                    </wp:positionH>
                    <wp:positionV relativeFrom="paragraph">
                      <wp:posOffset>-195303</wp:posOffset>
                    </wp:positionV>
                    <wp:extent cx="6029325" cy="9629030"/>
                    <wp:effectExtent l="38100" t="38100" r="47625" b="29845"/>
                    <wp:wrapNone/>
                    <wp:docPr id="3" name="Rectangle 3"/>
                    <wp:cNvGraphicFramePr/>
                    <a:graphic xmlns:a="http://schemas.openxmlformats.org/drawingml/2006/main">
                      <a:graphicData uri="http://schemas.microsoft.com/office/word/2010/wordprocessingShape">
                        <wps:wsp>
                          <wps:cNvSpPr/>
                          <wps:spPr>
                            <a:xfrm>
                              <a:off x="0" y="0"/>
                              <a:ext cx="6029325" cy="9629030"/>
                            </a:xfrm>
                            <a:prstGeom prst="rect">
                              <a:avLst/>
                            </a:prstGeom>
                            <a:ln w="76200" cmpd="tri"/>
                          </wps:spPr>
                          <wps:style>
                            <a:lnRef idx="2">
                              <a:schemeClr val="dk1"/>
                            </a:lnRef>
                            <a:fillRef idx="1">
                              <a:schemeClr val="lt1"/>
                            </a:fillRef>
                            <a:effectRef idx="0">
                              <a:schemeClr val="dk1"/>
                            </a:effectRef>
                            <a:fontRef idx="minor">
                              <a:schemeClr val="dk1"/>
                            </a:fontRef>
                          </wps:style>
                          <wps:txbx>
                            <w:txbxContent>
                              <w:p w14:paraId="66D5A216" w14:textId="77777777" w:rsidR="00AE415A" w:rsidRPr="00752B27" w:rsidRDefault="00AE415A" w:rsidP="00075B7A">
                                <w:pPr>
                                  <w:pStyle w:val="Headerfooterba"/>
                                  <w:spacing w:before="0"/>
                                  <w:rPr>
                                    <w:rStyle w:val="SubtleReference"/>
                                    <w:b/>
                                  </w:rPr>
                                </w:pPr>
                                <w:r w:rsidRPr="00752B27">
                                  <w:rPr>
                                    <w:rStyle w:val="SubtleReference"/>
                                    <w:b/>
                                  </w:rPr>
                                  <w:t>CÔNG TY TRÁCH NHIỆM HỮU HẠN GIẢI PHÁP PHẦN MỀM NHẬT CƯỜNG</w:t>
                                </w:r>
                              </w:p>
                              <w:p w14:paraId="2CB81D94" w14:textId="77777777" w:rsidR="00AE415A" w:rsidRDefault="00AE415A" w:rsidP="00AE73DD">
                                <w:pPr>
                                  <w:spacing w:before="360"/>
                                  <w:ind w:firstLine="720"/>
                                  <w:jc w:val="center"/>
                                </w:pPr>
                                <w:r>
                                  <w:rPr>
                                    <w:noProof/>
                                  </w:rPr>
                                  <w:drawing>
                                    <wp:inline distT="0" distB="0" distL="0" distR="0" wp14:anchorId="51BBBF1E" wp14:editId="2A9FD06B">
                                      <wp:extent cx="1981200" cy="99504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1200" cy="995045"/>
                                              </a:xfrm>
                                              <a:prstGeom prst="rect">
                                                <a:avLst/>
                                              </a:prstGeom>
                                            </pic:spPr>
                                          </pic:pic>
                                        </a:graphicData>
                                      </a:graphic>
                                    </wp:inline>
                                  </w:drawing>
                                </w:r>
                              </w:p>
                              <w:p w14:paraId="2E538CB6" w14:textId="74C0AAC5" w:rsidR="00AE415A" w:rsidRPr="004861D6" w:rsidRDefault="00AE415A" w:rsidP="00FE7562">
                                <w:pPr>
                                  <w:pStyle w:val="Title"/>
                                  <w:spacing w:before="2880" w:after="1080"/>
                                  <w:ind w:left="-90" w:right="-93"/>
                                  <w:jc w:val="center"/>
                                  <w:rPr>
                                    <w:b/>
                                    <w:sz w:val="100"/>
                                    <w:szCs w:val="100"/>
                                  </w:rPr>
                                </w:pPr>
                                <w:r w:rsidRPr="004861D6">
                                  <w:rPr>
                                    <w:b/>
                                    <w:sz w:val="100"/>
                                    <w:szCs w:val="100"/>
                                  </w:rPr>
                                  <w:fldChar w:fldCharType="begin"/>
                                </w:r>
                                <w:r w:rsidRPr="004861D6">
                                  <w:rPr>
                                    <w:b/>
                                    <w:sz w:val="100"/>
                                    <w:szCs w:val="100"/>
                                  </w:rPr>
                                  <w:instrText xml:space="preserve"> DOCPROPERTY  Title  \* MERGEFORMAT </w:instrText>
                                </w:r>
                                <w:r w:rsidRPr="004861D6">
                                  <w:rPr>
                                    <w:b/>
                                    <w:sz w:val="100"/>
                                    <w:szCs w:val="100"/>
                                  </w:rPr>
                                  <w:fldChar w:fldCharType="separate"/>
                                </w:r>
                                <w:r w:rsidRPr="004861D6">
                                  <w:rPr>
                                    <w:b/>
                                    <w:sz w:val="100"/>
                                    <w:szCs w:val="100"/>
                                  </w:rPr>
                                  <w:t xml:space="preserve">QUY TRÌNH </w:t>
                                </w:r>
                                <w:r w:rsidRPr="004861D6">
                                  <w:rPr>
                                    <w:b/>
                                    <w:sz w:val="100"/>
                                    <w:szCs w:val="100"/>
                                  </w:rPr>
                                  <w:br/>
                                  <w:t>TRiển Khai</w:t>
                                </w:r>
                                <w:r w:rsidRPr="004861D6">
                                  <w:rPr>
                                    <w:b/>
                                    <w:sz w:val="100"/>
                                    <w:szCs w:val="100"/>
                                  </w:rPr>
                                  <w:fldChar w:fldCharType="end"/>
                                </w:r>
                              </w:p>
                              <w:p w14:paraId="5649E2B4" w14:textId="76C3E057" w:rsidR="00AE415A" w:rsidRPr="009F7A3F" w:rsidRDefault="00AE415A" w:rsidP="00A4525D">
                                <w:pPr>
                                  <w:jc w:val="center"/>
                                  <w:rPr>
                                    <w:szCs w:val="24"/>
                                  </w:rPr>
                                </w:pPr>
                                <w:r w:rsidRPr="009F7A3F">
                                  <w:rPr>
                                    <w:szCs w:val="24"/>
                                  </w:rPr>
                                  <w:t xml:space="preserve">Mã hiệu: </w:t>
                                </w:r>
                                <w:r>
                                  <w:rPr>
                                    <w:b/>
                                    <w:szCs w:val="24"/>
                                  </w:rPr>
                                  <w:t>NCSW-DA-07</w:t>
                                </w:r>
                              </w:p>
                              <w:p w14:paraId="6B8B0342" w14:textId="150DB16B" w:rsidR="00AE415A" w:rsidRDefault="00AE415A" w:rsidP="00A4525D">
                                <w:pPr>
                                  <w:jc w:val="center"/>
                                  <w:rPr>
                                    <w:szCs w:val="24"/>
                                  </w:rPr>
                                </w:pPr>
                                <w:r w:rsidRPr="009F7A3F">
                                  <w:rPr>
                                    <w:szCs w:val="24"/>
                                  </w:rPr>
                                  <w:t>Phiên bản</w:t>
                                </w:r>
                                <w:r w:rsidRPr="005322F4">
                                  <w:rPr>
                                    <w:szCs w:val="24"/>
                                  </w:rPr>
                                  <w:t xml:space="preserve">: </w:t>
                                </w:r>
                                <w:r w:rsidRPr="005322F4">
                                  <w:rPr>
                                    <w:b/>
                                    <w:szCs w:val="24"/>
                                  </w:rPr>
                                  <w:t>v3.0</w:t>
                                </w:r>
                                <w:r w:rsidRPr="005322F4">
                                  <w:rPr>
                                    <w:szCs w:val="24"/>
                                  </w:rPr>
                                  <w:t>,</w:t>
                                </w:r>
                                <w:r w:rsidRPr="009F7A3F">
                                  <w:rPr>
                                    <w:szCs w:val="24"/>
                                  </w:rPr>
                                  <w:t xml:space="preserve"> áp dụng từ</w:t>
                                </w:r>
                                <w:r>
                                  <w:rPr>
                                    <w:szCs w:val="24"/>
                                  </w:rPr>
                                  <w:t xml:space="preserve"> ngày: </w:t>
                                </w:r>
                                <w:r w:rsidR="00E40591" w:rsidRPr="00E40591">
                                  <w:rPr>
                                    <w:szCs w:val="24"/>
                                  </w:rPr>
                                  <w:t>19</w:t>
                                </w:r>
                                <w:r>
                                  <w:rPr>
                                    <w:szCs w:val="24"/>
                                  </w:rPr>
                                  <w:t>/11/2018</w:t>
                                </w:r>
                              </w:p>
                              <w:p w14:paraId="5CC62328" w14:textId="383FA89F" w:rsidR="00AE415A" w:rsidRDefault="00AE415A" w:rsidP="00A4525D">
                                <w:pPr>
                                  <w:jc w:val="center"/>
                                  <w:rPr>
                                    <w:szCs w:val="24"/>
                                  </w:rPr>
                                </w:pPr>
                              </w:p>
                              <w:p w14:paraId="7D34B599" w14:textId="6A27A69D" w:rsidR="00AE415A" w:rsidRDefault="00AE415A" w:rsidP="00A4525D">
                                <w:pPr>
                                  <w:jc w:val="center"/>
                                  <w:rPr>
                                    <w:szCs w:val="24"/>
                                  </w:rPr>
                                </w:pPr>
                              </w:p>
                              <w:p w14:paraId="0E2FD4F1" w14:textId="5C08D759" w:rsidR="00AE415A" w:rsidRDefault="00AE415A" w:rsidP="00A4525D">
                                <w:pPr>
                                  <w:jc w:val="center"/>
                                  <w:rPr>
                                    <w:szCs w:val="24"/>
                                  </w:rPr>
                                </w:pPr>
                              </w:p>
                              <w:p w14:paraId="5A3A5B34" w14:textId="0BC9CCFC" w:rsidR="00AE415A" w:rsidRDefault="00AE415A" w:rsidP="00A4525D">
                                <w:pPr>
                                  <w:jc w:val="center"/>
                                  <w:rPr>
                                    <w:szCs w:val="24"/>
                                  </w:rPr>
                                </w:pPr>
                              </w:p>
                              <w:p w14:paraId="57C99306" w14:textId="6B1A1ED9" w:rsidR="00AE415A" w:rsidRDefault="00AE415A" w:rsidP="00A4525D">
                                <w:pPr>
                                  <w:jc w:val="center"/>
                                  <w:rPr>
                                    <w:szCs w:val="24"/>
                                  </w:rPr>
                                </w:pPr>
                              </w:p>
                              <w:p w14:paraId="641E6A95" w14:textId="7DEBCACA" w:rsidR="00AE415A" w:rsidRDefault="00AE415A" w:rsidP="00A4525D">
                                <w:pPr>
                                  <w:jc w:val="center"/>
                                  <w:rPr>
                                    <w:szCs w:val="24"/>
                                  </w:rPr>
                                </w:pPr>
                              </w:p>
                              <w:p w14:paraId="59CFA077" w14:textId="55A26088" w:rsidR="00AE415A" w:rsidRDefault="00AE415A" w:rsidP="00A4525D">
                                <w:pPr>
                                  <w:jc w:val="center"/>
                                  <w:rPr>
                                    <w:szCs w:val="24"/>
                                  </w:rPr>
                                </w:pPr>
                              </w:p>
                              <w:p w14:paraId="515E26B5" w14:textId="77777777" w:rsidR="00AE415A" w:rsidRDefault="00AE415A" w:rsidP="00A4525D">
                                <w:pPr>
                                  <w:jc w:val="center"/>
                                  <w:rPr>
                                    <w:szCs w:val="24"/>
                                  </w:rPr>
                                </w:pPr>
                              </w:p>
                              <w:p w14:paraId="76345654" w14:textId="05FAB086" w:rsidR="00AE415A" w:rsidRPr="00752B27" w:rsidRDefault="00AE415A" w:rsidP="003F6B4A">
                                <w:pPr>
                                  <w:pStyle w:val="Headerfooterba"/>
                                  <w:spacing w:before="0"/>
                                  <w:rPr>
                                    <w:rStyle w:val="SubtleReference"/>
                                    <w:b/>
                                  </w:rPr>
                                </w:pPr>
                                <w:r>
                                  <w:rPr>
                                    <w:rStyle w:val="SubtleReference"/>
                                    <w:b/>
                                  </w:rPr>
                                  <w:t>KHỐI DỰ ÁN</w:t>
                                </w:r>
                              </w:p>
                              <w:p w14:paraId="21EFFB0E" w14:textId="77777777" w:rsidR="00AE415A" w:rsidRPr="00F52953" w:rsidRDefault="00AE415A" w:rsidP="00F529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797176" id="Rectangle 3" o:spid="_x0000_s1026" style="position:absolute;left:0;text-align:left;margin-left:-2.65pt;margin-top:-15.4pt;width:474.75pt;height:758.2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" fillcolor="white [3201]" strokecolor="black [3200]" strokeweight="6pt">
                    <v:stroke linestyle="thickBetweenThin"/>
                    <v:textbox>
                      <w:txbxContent>
                        <w:p w14:paraId="66D5A216" w14:textId="77777777" w:rsidR="00AE415A" w:rsidRPr="00752B27" w:rsidRDefault="00AE415A" w:rsidP="00075B7A">
                          <w:pPr>
                            <w:pStyle w:val="Headerfooterba"/>
                            <w:spacing w:before="0"/>
                            <w:rPr>
                              <w:rStyle w:val="SubtleReference"/>
                              <w:b/>
                            </w:rPr>
                          </w:pPr>
                          <w:r w:rsidRPr="00752B27">
                            <w:rPr>
                              <w:rStyle w:val="SubtleReference"/>
                              <w:b/>
                            </w:rPr>
                            <w:t>CÔNG TY TRÁCH NHIỆM HỮU HẠN GIẢI PHÁP PHẦN MỀM NHẬT CƯỜNG</w:t>
                          </w:r>
                        </w:p>
                        <w:p w14:paraId="2CB81D94" w14:textId="77777777" w:rsidR="00AE415A" w:rsidRDefault="00AE415A" w:rsidP="00AE73DD">
                          <w:pPr>
                            <w:spacing w:before="360"/>
                            <w:ind w:firstLine="720"/>
                            <w:jc w:val="center"/>
                          </w:pPr>
                          <w:r>
                            <w:rPr>
                              <w:noProof/>
                            </w:rPr>
                            <w:drawing>
                              <wp:inline distT="0" distB="0" distL="0" distR="0" wp14:anchorId="51BBBF1E" wp14:editId="2A9FD06B">
                                <wp:extent cx="1981200" cy="99504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81200" cy="995045"/>
                                        </a:xfrm>
                                        <a:prstGeom prst="rect">
                                          <a:avLst/>
                                        </a:prstGeom>
                                      </pic:spPr>
                                    </pic:pic>
                                  </a:graphicData>
                                </a:graphic>
                              </wp:inline>
                            </w:drawing>
                          </w:r>
                        </w:p>
                        <w:p w14:paraId="2E538CB6" w14:textId="74C0AAC5" w:rsidR="00AE415A" w:rsidRPr="004861D6" w:rsidRDefault="00AE415A" w:rsidP="00FE7562">
                          <w:pPr>
                            <w:pStyle w:val="Title"/>
                            <w:spacing w:before="2880" w:after="1080"/>
                            <w:ind w:left="-90" w:right="-93"/>
                            <w:jc w:val="center"/>
                            <w:rPr>
                              <w:b/>
                              <w:sz w:val="100"/>
                              <w:szCs w:val="100"/>
                            </w:rPr>
                          </w:pPr>
                          <w:r w:rsidRPr="004861D6">
                            <w:rPr>
                              <w:b/>
                              <w:sz w:val="100"/>
                              <w:szCs w:val="100"/>
                            </w:rPr>
                            <w:fldChar w:fldCharType="begin"/>
                          </w:r>
                          <w:r w:rsidRPr="004861D6">
                            <w:rPr>
                              <w:b/>
                              <w:sz w:val="100"/>
                              <w:szCs w:val="100"/>
                            </w:rPr>
                            <w:instrText xml:space="preserve"> DOCPROPERTY  Title  \* MERGEFORMAT </w:instrText>
                          </w:r>
                          <w:r w:rsidRPr="004861D6">
                            <w:rPr>
                              <w:b/>
                              <w:sz w:val="100"/>
                              <w:szCs w:val="100"/>
                            </w:rPr>
                            <w:fldChar w:fldCharType="separate"/>
                          </w:r>
                          <w:r w:rsidRPr="004861D6">
                            <w:rPr>
                              <w:b/>
                              <w:sz w:val="100"/>
                              <w:szCs w:val="100"/>
                            </w:rPr>
                            <w:t xml:space="preserve">QUY TRÌNH </w:t>
                          </w:r>
                          <w:r w:rsidRPr="004861D6">
                            <w:rPr>
                              <w:b/>
                              <w:sz w:val="100"/>
                              <w:szCs w:val="100"/>
                            </w:rPr>
                            <w:br/>
                            <w:t>TRiển Khai</w:t>
                          </w:r>
                          <w:r w:rsidRPr="004861D6">
                            <w:rPr>
                              <w:b/>
                              <w:sz w:val="100"/>
                              <w:szCs w:val="100"/>
                            </w:rPr>
                            <w:fldChar w:fldCharType="end"/>
                          </w:r>
                        </w:p>
                        <w:p w14:paraId="5649E2B4" w14:textId="76C3E057" w:rsidR="00AE415A" w:rsidRPr="009F7A3F" w:rsidRDefault="00AE415A" w:rsidP="00A4525D">
                          <w:pPr>
                            <w:jc w:val="center"/>
                            <w:rPr>
                              <w:szCs w:val="24"/>
                            </w:rPr>
                          </w:pPr>
                          <w:r w:rsidRPr="009F7A3F">
                            <w:rPr>
                              <w:szCs w:val="24"/>
                            </w:rPr>
                            <w:t xml:space="preserve">Mã hiệu: </w:t>
                          </w:r>
                          <w:r>
                            <w:rPr>
                              <w:b/>
                              <w:szCs w:val="24"/>
                            </w:rPr>
                            <w:t>NCSW-DA-07</w:t>
                          </w:r>
                        </w:p>
                        <w:p w14:paraId="6B8B0342" w14:textId="150DB16B" w:rsidR="00AE415A" w:rsidRDefault="00AE415A" w:rsidP="00A4525D">
                          <w:pPr>
                            <w:jc w:val="center"/>
                            <w:rPr>
                              <w:szCs w:val="24"/>
                            </w:rPr>
                          </w:pPr>
                          <w:r w:rsidRPr="009F7A3F">
                            <w:rPr>
                              <w:szCs w:val="24"/>
                            </w:rPr>
                            <w:t>Phiên bản</w:t>
                          </w:r>
                          <w:r w:rsidRPr="005322F4">
                            <w:rPr>
                              <w:szCs w:val="24"/>
                            </w:rPr>
                            <w:t xml:space="preserve">: </w:t>
                          </w:r>
                          <w:r w:rsidRPr="005322F4">
                            <w:rPr>
                              <w:b/>
                              <w:szCs w:val="24"/>
                            </w:rPr>
                            <w:t>v3.0</w:t>
                          </w:r>
                          <w:r w:rsidRPr="005322F4">
                            <w:rPr>
                              <w:szCs w:val="24"/>
                            </w:rPr>
                            <w:t>,</w:t>
                          </w:r>
                          <w:r w:rsidRPr="009F7A3F">
                            <w:rPr>
                              <w:szCs w:val="24"/>
                            </w:rPr>
                            <w:t xml:space="preserve"> áp dụng từ</w:t>
                          </w:r>
                          <w:r>
                            <w:rPr>
                              <w:szCs w:val="24"/>
                            </w:rPr>
                            <w:t xml:space="preserve"> ngày: </w:t>
                          </w:r>
                          <w:r w:rsidR="00E40591" w:rsidRPr="00E40591">
                            <w:rPr>
                              <w:szCs w:val="24"/>
                            </w:rPr>
                            <w:t>19</w:t>
                          </w:r>
                          <w:r>
                            <w:rPr>
                              <w:szCs w:val="24"/>
                            </w:rPr>
                            <w:t>/11/2018</w:t>
                          </w:r>
                        </w:p>
                        <w:p w14:paraId="5CC62328" w14:textId="383FA89F" w:rsidR="00AE415A" w:rsidRDefault="00AE415A" w:rsidP="00A4525D">
                          <w:pPr>
                            <w:jc w:val="center"/>
                            <w:rPr>
                              <w:szCs w:val="24"/>
                            </w:rPr>
                          </w:pPr>
                        </w:p>
                        <w:p w14:paraId="7D34B599" w14:textId="6A27A69D" w:rsidR="00AE415A" w:rsidRDefault="00AE415A" w:rsidP="00A4525D">
                          <w:pPr>
                            <w:jc w:val="center"/>
                            <w:rPr>
                              <w:szCs w:val="24"/>
                            </w:rPr>
                          </w:pPr>
                        </w:p>
                        <w:p w14:paraId="0E2FD4F1" w14:textId="5C08D759" w:rsidR="00AE415A" w:rsidRDefault="00AE415A" w:rsidP="00A4525D">
                          <w:pPr>
                            <w:jc w:val="center"/>
                            <w:rPr>
                              <w:szCs w:val="24"/>
                            </w:rPr>
                          </w:pPr>
                        </w:p>
                        <w:p w14:paraId="5A3A5B34" w14:textId="0BC9CCFC" w:rsidR="00AE415A" w:rsidRDefault="00AE415A" w:rsidP="00A4525D">
                          <w:pPr>
                            <w:jc w:val="center"/>
                            <w:rPr>
                              <w:szCs w:val="24"/>
                            </w:rPr>
                          </w:pPr>
                        </w:p>
                        <w:p w14:paraId="57C99306" w14:textId="6B1A1ED9" w:rsidR="00AE415A" w:rsidRDefault="00AE415A" w:rsidP="00A4525D">
                          <w:pPr>
                            <w:jc w:val="center"/>
                            <w:rPr>
                              <w:szCs w:val="24"/>
                            </w:rPr>
                          </w:pPr>
                        </w:p>
                        <w:p w14:paraId="641E6A95" w14:textId="7DEBCACA" w:rsidR="00AE415A" w:rsidRDefault="00AE415A" w:rsidP="00A4525D">
                          <w:pPr>
                            <w:jc w:val="center"/>
                            <w:rPr>
                              <w:szCs w:val="24"/>
                            </w:rPr>
                          </w:pPr>
                        </w:p>
                        <w:p w14:paraId="59CFA077" w14:textId="55A26088" w:rsidR="00AE415A" w:rsidRDefault="00AE415A" w:rsidP="00A4525D">
                          <w:pPr>
                            <w:jc w:val="center"/>
                            <w:rPr>
                              <w:szCs w:val="24"/>
                            </w:rPr>
                          </w:pPr>
                        </w:p>
                        <w:p w14:paraId="515E26B5" w14:textId="77777777" w:rsidR="00AE415A" w:rsidRDefault="00AE415A" w:rsidP="00A4525D">
                          <w:pPr>
                            <w:jc w:val="center"/>
                            <w:rPr>
                              <w:szCs w:val="24"/>
                            </w:rPr>
                          </w:pPr>
                        </w:p>
                        <w:p w14:paraId="76345654" w14:textId="05FAB086" w:rsidR="00AE415A" w:rsidRPr="00752B27" w:rsidRDefault="00AE415A" w:rsidP="003F6B4A">
                          <w:pPr>
                            <w:pStyle w:val="Headerfooterba"/>
                            <w:spacing w:before="0"/>
                            <w:rPr>
                              <w:rStyle w:val="SubtleReference"/>
                              <w:b/>
                            </w:rPr>
                          </w:pPr>
                          <w:r>
                            <w:rPr>
                              <w:rStyle w:val="SubtleReference"/>
                              <w:b/>
                            </w:rPr>
                            <w:t>KHỐI DỰ ÁN</w:t>
                          </w:r>
                        </w:p>
                        <w:p w14:paraId="21EFFB0E" w14:textId="77777777" w:rsidR="00AE415A" w:rsidRPr="00F52953" w:rsidRDefault="00AE415A" w:rsidP="00F52953"/>
                      </w:txbxContent>
                    </v:textbox>
                  </v:rect>
                </w:pict>
              </mc:Fallback>
            </mc:AlternateContent>
          </w:r>
        </w:p>
        <w:p w14:paraId="599C72C4" w14:textId="77777777" w:rsidR="002F6515" w:rsidRPr="00AB544A" w:rsidRDefault="002F6515">
          <w:pPr>
            <w:rPr>
              <w:rFonts w:cstheme="minorHAnsi"/>
              <w:szCs w:val="24"/>
            </w:rPr>
          </w:pPr>
          <w:r w:rsidRPr="00AB544A">
            <w:rPr>
              <w:rFonts w:cstheme="minorHAnsi"/>
              <w:szCs w:val="24"/>
            </w:rPr>
            <w:br w:type="page"/>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3" w:type="dxa"/>
            </w:tblCellMar>
            <w:tblLook w:val="04A0" w:firstRow="1" w:lastRow="0" w:firstColumn="1" w:lastColumn="0" w:noHBand="0" w:noVBand="1"/>
          </w:tblPr>
          <w:tblGrid>
            <w:gridCol w:w="2968"/>
            <w:gridCol w:w="3060"/>
            <w:gridCol w:w="3611"/>
          </w:tblGrid>
          <w:tr w:rsidR="00F52953" w:rsidRPr="00AB544A" w14:paraId="6B403152" w14:textId="77777777" w:rsidTr="00BC4EB1">
            <w:tc>
              <w:tcPr>
                <w:tcW w:w="1539" w:type="pct"/>
                <w:shd w:val="clear" w:color="auto" w:fill="auto"/>
              </w:tcPr>
              <w:p w14:paraId="61EBAF19" w14:textId="77777777" w:rsidR="00F52953" w:rsidRPr="00AB544A" w:rsidRDefault="00F52953" w:rsidP="00F52953">
                <w:pPr>
                  <w:rPr>
                    <w:rFonts w:cstheme="minorHAnsi"/>
                    <w:szCs w:val="24"/>
                  </w:rPr>
                </w:pPr>
                <w:r w:rsidRPr="00AB544A">
                  <w:rPr>
                    <w:rFonts w:cstheme="minorHAnsi"/>
                    <w:b/>
                    <w:szCs w:val="24"/>
                  </w:rPr>
                  <w:lastRenderedPageBreak/>
                  <w:t>Tác giả</w:t>
                </w:r>
                <w:r w:rsidR="00F9443D">
                  <w:rPr>
                    <w:rFonts w:cstheme="minorHAnsi"/>
                    <w:szCs w:val="24"/>
                  </w:rPr>
                  <w:t>:</w:t>
                </w:r>
              </w:p>
            </w:tc>
            <w:tc>
              <w:tcPr>
                <w:tcW w:w="1587" w:type="pct"/>
                <w:shd w:val="clear" w:color="auto" w:fill="auto"/>
              </w:tcPr>
              <w:p w14:paraId="29A94061" w14:textId="3EF9DECE" w:rsidR="00F52953" w:rsidRPr="00376CC7" w:rsidRDefault="0037132D" w:rsidP="00F52953">
                <w:pPr>
                  <w:rPr>
                    <w:rFonts w:cstheme="minorHAnsi"/>
                    <w:szCs w:val="24"/>
                  </w:rPr>
                </w:pPr>
                <w:r>
                  <w:rPr>
                    <w:rFonts w:cstheme="minorHAnsi"/>
                    <w:szCs w:val="24"/>
                  </w:rPr>
                  <w:t>Phạm Văn Tuấn</w:t>
                </w:r>
              </w:p>
            </w:tc>
            <w:tc>
              <w:tcPr>
                <w:tcW w:w="1873" w:type="pct"/>
                <w:shd w:val="clear" w:color="auto" w:fill="auto"/>
              </w:tcPr>
              <w:p w14:paraId="5D178B19" w14:textId="72E3B62A" w:rsidR="00F52953" w:rsidRPr="00376CC7" w:rsidRDefault="00295287" w:rsidP="00850CAE">
                <w:pPr>
                  <w:rPr>
                    <w:rFonts w:cstheme="minorHAnsi"/>
                    <w:szCs w:val="24"/>
                  </w:rPr>
                </w:pPr>
                <w:r>
                  <w:rPr>
                    <w:rFonts w:cstheme="minorHAnsi"/>
                    <w:szCs w:val="24"/>
                  </w:rPr>
                  <w:t>TP. Triển khai</w:t>
                </w:r>
              </w:p>
            </w:tc>
          </w:tr>
          <w:tr w:rsidR="00F52953" w:rsidRPr="00AB544A" w14:paraId="393C6A06" w14:textId="77777777" w:rsidTr="00BC4EB1">
            <w:tc>
              <w:tcPr>
                <w:tcW w:w="1539" w:type="pct"/>
                <w:shd w:val="clear" w:color="auto" w:fill="auto"/>
              </w:tcPr>
              <w:p w14:paraId="18B0FE91" w14:textId="77777777" w:rsidR="00F52953" w:rsidRPr="00AB544A" w:rsidRDefault="00F52953" w:rsidP="00F52953">
                <w:pPr>
                  <w:rPr>
                    <w:rFonts w:cstheme="minorHAnsi"/>
                    <w:b/>
                    <w:szCs w:val="24"/>
                  </w:rPr>
                </w:pPr>
                <w:r w:rsidRPr="00AB544A">
                  <w:rPr>
                    <w:rFonts w:cstheme="minorHAnsi"/>
                    <w:b/>
                    <w:szCs w:val="24"/>
                  </w:rPr>
                  <w:t>Người xác nhận nộ</w:t>
                </w:r>
                <w:r w:rsidR="00914373">
                  <w:rPr>
                    <w:rFonts w:cstheme="minorHAnsi"/>
                    <w:b/>
                    <w:szCs w:val="24"/>
                  </w:rPr>
                  <w:t xml:space="preserve">i </w:t>
                </w:r>
                <w:r w:rsidRPr="00AB544A">
                  <w:rPr>
                    <w:rFonts w:cstheme="minorHAnsi"/>
                    <w:b/>
                    <w:szCs w:val="24"/>
                  </w:rPr>
                  <w:t>dung:</w:t>
                </w:r>
              </w:p>
            </w:tc>
            <w:tc>
              <w:tcPr>
                <w:tcW w:w="1587" w:type="pct"/>
                <w:shd w:val="clear" w:color="auto" w:fill="auto"/>
              </w:tcPr>
              <w:p w14:paraId="60D55E7A" w14:textId="77777777" w:rsidR="00914373" w:rsidRDefault="00F9443D" w:rsidP="00F52953">
                <w:pPr>
                  <w:rPr>
                    <w:rFonts w:cstheme="minorHAnsi"/>
                    <w:szCs w:val="24"/>
                  </w:rPr>
                </w:pPr>
                <w:r>
                  <w:rPr>
                    <w:rFonts w:cstheme="minorHAnsi"/>
                    <w:szCs w:val="24"/>
                  </w:rPr>
                  <w:t>Nguyễn Hoài Nam</w:t>
                </w:r>
              </w:p>
              <w:p w14:paraId="26B327D2" w14:textId="2D9370AE" w:rsidR="00B62731" w:rsidRPr="00AB544A" w:rsidRDefault="00B62731" w:rsidP="00F52953">
                <w:pPr>
                  <w:rPr>
                    <w:rFonts w:cstheme="minorHAnsi"/>
                    <w:szCs w:val="24"/>
                  </w:rPr>
                </w:pPr>
                <w:r>
                  <w:rPr>
                    <w:rFonts w:cstheme="minorHAnsi"/>
                    <w:szCs w:val="24"/>
                  </w:rPr>
                  <w:t>Nguyễn Mạnh Hùng</w:t>
                </w:r>
              </w:p>
            </w:tc>
            <w:tc>
              <w:tcPr>
                <w:tcW w:w="1873" w:type="pct"/>
                <w:shd w:val="clear" w:color="auto" w:fill="auto"/>
              </w:tcPr>
              <w:p w14:paraId="6EC030D4" w14:textId="77777777" w:rsidR="00F15161" w:rsidRDefault="00F9443D" w:rsidP="00093302">
                <w:pPr>
                  <w:rPr>
                    <w:rFonts w:cstheme="minorHAnsi"/>
                    <w:szCs w:val="24"/>
                  </w:rPr>
                </w:pPr>
                <w:proofErr w:type="gramStart"/>
                <w:r>
                  <w:rPr>
                    <w:rFonts w:cstheme="minorHAnsi"/>
                    <w:szCs w:val="24"/>
                  </w:rPr>
                  <w:t>P</w:t>
                </w:r>
                <w:r w:rsidR="00356E44">
                  <w:rPr>
                    <w:rFonts w:cstheme="minorHAnsi"/>
                    <w:szCs w:val="24"/>
                  </w:rPr>
                  <w:t>.</w:t>
                </w:r>
                <w:r>
                  <w:rPr>
                    <w:rFonts w:cstheme="minorHAnsi"/>
                    <w:szCs w:val="24"/>
                  </w:rPr>
                  <w:t>G</w:t>
                </w:r>
                <w:r w:rsidR="00D237FB">
                  <w:rPr>
                    <w:rFonts w:cstheme="minorHAnsi"/>
                    <w:szCs w:val="24"/>
                  </w:rPr>
                  <w:t>Đ</w:t>
                </w:r>
                <w:proofErr w:type="gramEnd"/>
                <w:r>
                  <w:rPr>
                    <w:rFonts w:cstheme="minorHAnsi"/>
                    <w:szCs w:val="24"/>
                  </w:rPr>
                  <w:t xml:space="preserve"> T</w:t>
                </w:r>
                <w:r w:rsidR="006D6017">
                  <w:rPr>
                    <w:rFonts w:cstheme="minorHAnsi"/>
                    <w:szCs w:val="24"/>
                  </w:rPr>
                  <w:t xml:space="preserve">T </w:t>
                </w:r>
                <w:r>
                  <w:rPr>
                    <w:rFonts w:cstheme="minorHAnsi"/>
                    <w:szCs w:val="24"/>
                  </w:rPr>
                  <w:t>Phần mềm</w:t>
                </w:r>
              </w:p>
              <w:p w14:paraId="4A6253FA" w14:textId="5248536E" w:rsidR="00B62731" w:rsidRPr="00AB544A" w:rsidRDefault="00B62731" w:rsidP="00093302">
                <w:pPr>
                  <w:rPr>
                    <w:rFonts w:cstheme="minorHAnsi"/>
                    <w:szCs w:val="24"/>
                  </w:rPr>
                </w:pPr>
                <w:r>
                  <w:rPr>
                    <w:rFonts w:cstheme="minorHAnsi"/>
                    <w:szCs w:val="24"/>
                  </w:rPr>
                  <w:t>TN. Hỗ trợ KH</w:t>
                </w:r>
              </w:p>
            </w:tc>
          </w:tr>
          <w:tr w:rsidR="00D3647C" w:rsidRPr="00AB544A" w14:paraId="1A1DE184" w14:textId="77777777" w:rsidTr="00BC4EB1">
            <w:tc>
              <w:tcPr>
                <w:tcW w:w="1539" w:type="pct"/>
                <w:shd w:val="clear" w:color="auto" w:fill="auto"/>
              </w:tcPr>
              <w:p w14:paraId="5DBC379A" w14:textId="77777777" w:rsidR="00D3647C" w:rsidRPr="00AB544A" w:rsidRDefault="00D3647C" w:rsidP="00F52953">
                <w:pPr>
                  <w:rPr>
                    <w:rFonts w:cstheme="minorHAnsi"/>
                    <w:b/>
                    <w:szCs w:val="24"/>
                  </w:rPr>
                </w:pPr>
                <w:r>
                  <w:rPr>
                    <w:rFonts w:cstheme="minorHAnsi"/>
                    <w:b/>
                    <w:szCs w:val="24"/>
                  </w:rPr>
                  <w:t>Người kiểm soát tài liệu:</w:t>
                </w:r>
              </w:p>
            </w:tc>
            <w:tc>
              <w:tcPr>
                <w:tcW w:w="1587" w:type="pct"/>
                <w:shd w:val="clear" w:color="auto" w:fill="auto"/>
              </w:tcPr>
              <w:p w14:paraId="18ADFD78" w14:textId="77777777" w:rsidR="00D3647C" w:rsidRDefault="00D3647C" w:rsidP="00F52953">
                <w:pPr>
                  <w:rPr>
                    <w:rFonts w:cstheme="minorHAnsi"/>
                    <w:szCs w:val="24"/>
                  </w:rPr>
                </w:pPr>
                <w:r>
                  <w:rPr>
                    <w:rFonts w:cstheme="minorHAnsi"/>
                    <w:szCs w:val="24"/>
                  </w:rPr>
                  <w:t xml:space="preserve">Nguyễn Thị Đào </w:t>
                </w:r>
              </w:p>
            </w:tc>
            <w:tc>
              <w:tcPr>
                <w:tcW w:w="1873" w:type="pct"/>
                <w:shd w:val="clear" w:color="auto" w:fill="auto"/>
              </w:tcPr>
              <w:p w14:paraId="65E194FF" w14:textId="77A0835B" w:rsidR="00D3647C" w:rsidRPr="00AB544A" w:rsidRDefault="00BC4EB1" w:rsidP="00914373">
                <w:pPr>
                  <w:rPr>
                    <w:rFonts w:cstheme="minorHAnsi"/>
                    <w:szCs w:val="24"/>
                  </w:rPr>
                </w:pPr>
                <w:r>
                  <w:rPr>
                    <w:rFonts w:cstheme="minorHAnsi"/>
                    <w:szCs w:val="24"/>
                  </w:rPr>
                  <w:t>N</w:t>
                </w:r>
                <w:r w:rsidR="00356E44">
                  <w:rPr>
                    <w:rFonts w:cstheme="minorHAnsi"/>
                    <w:szCs w:val="24"/>
                  </w:rPr>
                  <w:t xml:space="preserve">V </w:t>
                </w:r>
                <w:proofErr w:type="gramStart"/>
                <w:r w:rsidR="00356E44">
                  <w:rPr>
                    <w:rFonts w:cstheme="minorHAnsi"/>
                    <w:szCs w:val="24"/>
                  </w:rPr>
                  <w:t>P.</w:t>
                </w:r>
                <w:r w:rsidR="00D237FB">
                  <w:rPr>
                    <w:rFonts w:cstheme="minorHAnsi"/>
                    <w:szCs w:val="24"/>
                  </w:rPr>
                  <w:t>QLCL</w:t>
                </w:r>
                <w:proofErr w:type="gramEnd"/>
              </w:p>
            </w:tc>
          </w:tr>
          <w:tr w:rsidR="00F52953" w:rsidRPr="00AB544A" w14:paraId="30BE3E82" w14:textId="77777777" w:rsidTr="00BC4EB1">
            <w:tc>
              <w:tcPr>
                <w:tcW w:w="1539" w:type="pct"/>
                <w:shd w:val="clear" w:color="auto" w:fill="auto"/>
              </w:tcPr>
              <w:p w14:paraId="0761477E" w14:textId="77777777" w:rsidR="00F52953" w:rsidRPr="00AB544A" w:rsidRDefault="00F52953" w:rsidP="00F52953">
                <w:pPr>
                  <w:rPr>
                    <w:rFonts w:cstheme="minorHAnsi"/>
                    <w:szCs w:val="24"/>
                  </w:rPr>
                </w:pPr>
                <w:r w:rsidRPr="00AB544A">
                  <w:rPr>
                    <w:rFonts w:cstheme="minorHAnsi"/>
                    <w:b/>
                    <w:szCs w:val="24"/>
                  </w:rPr>
                  <w:t>Người duyệt</w:t>
                </w:r>
                <w:r w:rsidRPr="00AB544A">
                  <w:rPr>
                    <w:rFonts w:cstheme="minorHAnsi"/>
                    <w:szCs w:val="24"/>
                  </w:rPr>
                  <w:t xml:space="preserve">: </w:t>
                </w:r>
              </w:p>
            </w:tc>
            <w:tc>
              <w:tcPr>
                <w:tcW w:w="1587" w:type="pct"/>
                <w:shd w:val="clear" w:color="auto" w:fill="auto"/>
              </w:tcPr>
              <w:p w14:paraId="3A006BA4" w14:textId="068FA0D0" w:rsidR="00F52953" w:rsidRPr="00AB544A" w:rsidRDefault="00F9443D" w:rsidP="00F52953">
                <w:pPr>
                  <w:rPr>
                    <w:rFonts w:cstheme="minorHAnsi"/>
                    <w:szCs w:val="24"/>
                  </w:rPr>
                </w:pPr>
                <w:r>
                  <w:rPr>
                    <w:rFonts w:cstheme="minorHAnsi"/>
                    <w:szCs w:val="24"/>
                  </w:rPr>
                  <w:t xml:space="preserve">Bùi Thị Thanh Hương </w:t>
                </w:r>
                <w:r w:rsidR="00F04C23">
                  <w:rPr>
                    <w:rFonts w:cstheme="minorHAnsi"/>
                    <w:szCs w:val="24"/>
                  </w:rPr>
                  <w:t xml:space="preserve">- </w:t>
                </w:r>
                <w:proofErr w:type="gramStart"/>
                <w:r w:rsidR="00F04C23">
                  <w:rPr>
                    <w:rFonts w:cstheme="minorHAnsi"/>
                    <w:szCs w:val="24"/>
                  </w:rPr>
                  <w:t>P.GĐ</w:t>
                </w:r>
                <w:proofErr w:type="gramEnd"/>
              </w:p>
            </w:tc>
            <w:tc>
              <w:tcPr>
                <w:tcW w:w="1873" w:type="pct"/>
                <w:shd w:val="clear" w:color="auto" w:fill="auto"/>
              </w:tcPr>
              <w:p w14:paraId="3D2E3544" w14:textId="590AD479" w:rsidR="00F52953" w:rsidRPr="00AB544A" w:rsidRDefault="00F52953" w:rsidP="00093302">
                <w:pPr>
                  <w:rPr>
                    <w:rFonts w:cstheme="minorHAnsi"/>
                    <w:szCs w:val="24"/>
                  </w:rPr>
                </w:pPr>
                <w:r w:rsidRPr="00AB544A">
                  <w:rPr>
                    <w:rFonts w:cstheme="minorHAnsi"/>
                    <w:b/>
                    <w:szCs w:val="24"/>
                  </w:rPr>
                  <w:t>Ngày duyệt</w:t>
                </w:r>
                <w:r w:rsidRPr="00AB544A">
                  <w:rPr>
                    <w:rFonts w:cstheme="minorHAnsi"/>
                    <w:szCs w:val="24"/>
                  </w:rPr>
                  <w:t>:</w:t>
                </w:r>
                <w:r w:rsidR="00E40591">
                  <w:rPr>
                    <w:rFonts w:cstheme="minorHAnsi"/>
                    <w:szCs w:val="24"/>
                  </w:rPr>
                  <w:t xml:space="preserve"> 19</w:t>
                </w:r>
                <w:r w:rsidR="002D6253">
                  <w:rPr>
                    <w:rFonts w:cstheme="minorHAnsi"/>
                    <w:szCs w:val="24"/>
                  </w:rPr>
                  <w:t>/11/2018</w:t>
                </w:r>
              </w:p>
            </w:tc>
          </w:tr>
        </w:tbl>
        <w:p w14:paraId="0D70BBAD" w14:textId="5F42D6E4" w:rsidR="00652904" w:rsidRPr="00AB544A" w:rsidRDefault="00652904" w:rsidP="007D355E">
          <w:pPr>
            <w:pStyle w:val="Headerfooterba"/>
            <w:spacing w:before="600"/>
            <w:rPr>
              <w:rStyle w:val="SubtleReference"/>
              <w:rFonts w:cstheme="minorHAnsi"/>
              <w:b/>
              <w:szCs w:val="24"/>
            </w:rPr>
          </w:pPr>
          <w:r w:rsidRPr="00AB544A">
            <w:rPr>
              <w:rStyle w:val="SubtleReference"/>
              <w:rFonts w:cstheme="minorHAnsi"/>
              <w:b/>
              <w:szCs w:val="24"/>
            </w:rPr>
            <w:t>Lịch sử sửa đổi</w:t>
          </w:r>
        </w:p>
        <w:tbl>
          <w:tblPr>
            <w:tblStyle w:val="LightGrid"/>
            <w:tblW w:w="5000" w:type="pct"/>
            <w:tblBorders>
              <w:insideH w:val="dashed" w:sz="4" w:space="0" w:color="auto"/>
            </w:tblBorders>
            <w:tblCellMar>
              <w:left w:w="97" w:type="dxa"/>
            </w:tblCellMar>
            <w:tblLook w:val="0620" w:firstRow="1" w:lastRow="0" w:firstColumn="0" w:lastColumn="0" w:noHBand="1" w:noVBand="1"/>
          </w:tblPr>
          <w:tblGrid>
            <w:gridCol w:w="1407"/>
            <w:gridCol w:w="881"/>
            <w:gridCol w:w="1731"/>
            <w:gridCol w:w="3201"/>
            <w:gridCol w:w="2399"/>
          </w:tblGrid>
          <w:tr w:rsidR="00F52953" w:rsidRPr="00AB544A" w14:paraId="04FB2615" w14:textId="77777777" w:rsidTr="00CF4712">
            <w:trPr>
              <w:cnfStyle w:val="100000000000" w:firstRow="1" w:lastRow="0" w:firstColumn="0" w:lastColumn="0" w:oddVBand="0" w:evenVBand="0" w:oddHBand="0" w:evenHBand="0" w:firstRowFirstColumn="0" w:firstRowLastColumn="0" w:lastRowFirstColumn="0" w:lastRowLastColumn="0"/>
            </w:trPr>
            <w:tc>
              <w:tcPr>
                <w:tcW w:w="731" w:type="pct"/>
                <w:tcBorders>
                  <w:bottom w:val="single" w:sz="8" w:space="0" w:color="000000" w:themeColor="text1"/>
                </w:tcBorders>
                <w:shd w:val="clear" w:color="auto" w:fill="D9D9D9" w:themeFill="background1" w:themeFillShade="D9"/>
                <w:tcMar>
                  <w:left w:w="97" w:type="dxa"/>
                </w:tcMar>
                <w:vAlign w:val="center"/>
              </w:tcPr>
              <w:p w14:paraId="38DC8309" w14:textId="77777777" w:rsidR="00652904" w:rsidRPr="00AB544A" w:rsidRDefault="00652904" w:rsidP="00E01624">
                <w:pPr>
                  <w:spacing w:before="60" w:after="60"/>
                  <w:ind w:left="6" w:right="6"/>
                  <w:jc w:val="center"/>
                  <w:rPr>
                    <w:rFonts w:asciiTheme="minorHAnsi" w:hAnsiTheme="minorHAnsi" w:cstheme="minorHAnsi"/>
                    <w:szCs w:val="24"/>
                  </w:rPr>
                </w:pPr>
                <w:r w:rsidRPr="00AB544A">
                  <w:rPr>
                    <w:rFonts w:asciiTheme="minorHAnsi" w:eastAsia="MS Gothic" w:hAnsiTheme="minorHAnsi" w:cstheme="minorHAnsi"/>
                    <w:szCs w:val="24"/>
                  </w:rPr>
                  <w:t>Ngày áp dụng</w:t>
                </w:r>
              </w:p>
            </w:tc>
            <w:tc>
              <w:tcPr>
                <w:tcW w:w="458" w:type="pct"/>
                <w:tcBorders>
                  <w:bottom w:val="single" w:sz="8" w:space="0" w:color="000000" w:themeColor="text1"/>
                </w:tcBorders>
                <w:shd w:val="clear" w:color="auto" w:fill="D9D9D9" w:themeFill="background1" w:themeFillShade="D9"/>
                <w:tcMar>
                  <w:left w:w="97" w:type="dxa"/>
                </w:tcMar>
                <w:vAlign w:val="center"/>
              </w:tcPr>
              <w:p w14:paraId="7E9BCA08" w14:textId="77777777" w:rsidR="00652904" w:rsidRPr="00AB544A" w:rsidRDefault="00652904" w:rsidP="00E01624">
                <w:pPr>
                  <w:spacing w:before="60" w:after="60"/>
                  <w:ind w:left="6" w:right="6"/>
                  <w:jc w:val="center"/>
                  <w:rPr>
                    <w:rFonts w:asciiTheme="minorHAnsi" w:hAnsiTheme="minorHAnsi" w:cstheme="minorHAnsi"/>
                    <w:szCs w:val="24"/>
                  </w:rPr>
                </w:pPr>
                <w:r w:rsidRPr="00AB544A">
                  <w:rPr>
                    <w:rFonts w:asciiTheme="minorHAnsi" w:eastAsia="MS Gothic" w:hAnsiTheme="minorHAnsi" w:cstheme="minorHAnsi"/>
                    <w:szCs w:val="24"/>
                  </w:rPr>
                  <w:t>Phiên bản</w:t>
                </w:r>
              </w:p>
            </w:tc>
            <w:tc>
              <w:tcPr>
                <w:tcW w:w="900" w:type="pct"/>
                <w:tcBorders>
                  <w:bottom w:val="single" w:sz="8" w:space="0" w:color="000000" w:themeColor="text1"/>
                </w:tcBorders>
                <w:shd w:val="clear" w:color="auto" w:fill="D9D9D9" w:themeFill="background1" w:themeFillShade="D9"/>
                <w:tcMar>
                  <w:left w:w="97" w:type="dxa"/>
                </w:tcMar>
                <w:vAlign w:val="center"/>
              </w:tcPr>
              <w:p w14:paraId="39A285F9" w14:textId="77777777" w:rsidR="00652904" w:rsidRPr="00AB544A" w:rsidRDefault="00652904" w:rsidP="00E01624">
                <w:pPr>
                  <w:spacing w:before="60" w:after="60"/>
                  <w:ind w:left="6" w:right="6"/>
                  <w:jc w:val="center"/>
                  <w:rPr>
                    <w:rFonts w:asciiTheme="minorHAnsi" w:hAnsiTheme="minorHAnsi" w:cstheme="minorHAnsi"/>
                    <w:szCs w:val="24"/>
                  </w:rPr>
                </w:pPr>
                <w:r w:rsidRPr="00AB544A">
                  <w:rPr>
                    <w:rFonts w:asciiTheme="minorHAnsi" w:eastAsia="MS Gothic" w:hAnsiTheme="minorHAnsi" w:cstheme="minorHAnsi"/>
                    <w:szCs w:val="24"/>
                  </w:rPr>
                  <w:t>Phần sửa đổi</w:t>
                </w:r>
              </w:p>
            </w:tc>
            <w:tc>
              <w:tcPr>
                <w:tcW w:w="1664" w:type="pct"/>
                <w:tcBorders>
                  <w:bottom w:val="single" w:sz="8" w:space="0" w:color="000000" w:themeColor="text1"/>
                </w:tcBorders>
                <w:shd w:val="clear" w:color="auto" w:fill="D9D9D9" w:themeFill="background1" w:themeFillShade="D9"/>
                <w:tcMar>
                  <w:left w:w="97" w:type="dxa"/>
                </w:tcMar>
                <w:vAlign w:val="center"/>
              </w:tcPr>
              <w:p w14:paraId="2AFA7F0B" w14:textId="77777777" w:rsidR="00652904" w:rsidRPr="00AB544A" w:rsidRDefault="00652904" w:rsidP="00E01624">
                <w:pPr>
                  <w:spacing w:before="60" w:after="60"/>
                  <w:ind w:left="6" w:right="6"/>
                  <w:jc w:val="center"/>
                  <w:rPr>
                    <w:rFonts w:asciiTheme="minorHAnsi" w:hAnsiTheme="minorHAnsi" w:cstheme="minorHAnsi"/>
                    <w:szCs w:val="24"/>
                  </w:rPr>
                </w:pPr>
                <w:r w:rsidRPr="00AB544A">
                  <w:rPr>
                    <w:rFonts w:asciiTheme="minorHAnsi" w:eastAsia="MS Gothic" w:hAnsiTheme="minorHAnsi" w:cstheme="minorHAnsi"/>
                    <w:szCs w:val="24"/>
                  </w:rPr>
                  <w:t>Nội dung sửa</w:t>
                </w:r>
              </w:p>
            </w:tc>
            <w:tc>
              <w:tcPr>
                <w:tcW w:w="1247" w:type="pct"/>
                <w:tcBorders>
                  <w:bottom w:val="single" w:sz="8" w:space="0" w:color="000000" w:themeColor="text1"/>
                </w:tcBorders>
                <w:shd w:val="clear" w:color="auto" w:fill="D9D9D9" w:themeFill="background1" w:themeFillShade="D9"/>
                <w:tcMar>
                  <w:left w:w="97" w:type="dxa"/>
                </w:tcMar>
                <w:vAlign w:val="center"/>
              </w:tcPr>
              <w:p w14:paraId="66E89DD0" w14:textId="77777777" w:rsidR="00652904" w:rsidRPr="00AB544A" w:rsidRDefault="00652904" w:rsidP="00CF4712">
                <w:pPr>
                  <w:spacing w:before="60" w:after="60"/>
                  <w:ind w:left="6" w:right="6"/>
                  <w:jc w:val="center"/>
                  <w:rPr>
                    <w:rFonts w:asciiTheme="minorHAnsi" w:hAnsiTheme="minorHAnsi" w:cstheme="minorHAnsi"/>
                    <w:szCs w:val="24"/>
                  </w:rPr>
                </w:pPr>
                <w:r w:rsidRPr="00AB544A">
                  <w:rPr>
                    <w:rFonts w:asciiTheme="minorHAnsi" w:eastAsia="MS Gothic" w:hAnsiTheme="minorHAnsi" w:cstheme="minorHAnsi"/>
                    <w:szCs w:val="24"/>
                  </w:rPr>
                  <w:t>Người sửa</w:t>
                </w:r>
              </w:p>
            </w:tc>
          </w:tr>
          <w:tr w:rsidR="00652904" w:rsidRPr="00AB544A" w14:paraId="212B511D" w14:textId="77777777" w:rsidTr="00CF4712">
            <w:trPr>
              <w:trHeight w:val="372"/>
            </w:trPr>
            <w:tc>
              <w:tcPr>
                <w:tcW w:w="731" w:type="pct"/>
                <w:tcBorders>
                  <w:top w:val="single" w:sz="8" w:space="0" w:color="000000" w:themeColor="text1"/>
                </w:tcBorders>
                <w:shd w:val="clear" w:color="auto" w:fill="auto"/>
                <w:tcMar>
                  <w:left w:w="97" w:type="dxa"/>
                </w:tcMar>
              </w:tcPr>
              <w:p w14:paraId="31F0AE39" w14:textId="77777777" w:rsidR="00652904" w:rsidRPr="00AB544A" w:rsidRDefault="00935C95" w:rsidP="00E01624">
                <w:pPr>
                  <w:spacing w:before="60" w:after="60"/>
                  <w:ind w:left="6" w:right="6"/>
                  <w:jc w:val="center"/>
                  <w:rPr>
                    <w:rFonts w:cstheme="minorHAnsi"/>
                    <w:szCs w:val="24"/>
                  </w:rPr>
                </w:pPr>
                <w:r>
                  <w:rPr>
                    <w:rFonts w:cstheme="minorHAnsi"/>
                    <w:szCs w:val="24"/>
                  </w:rPr>
                  <w:t>15/01/2017</w:t>
                </w:r>
              </w:p>
            </w:tc>
            <w:tc>
              <w:tcPr>
                <w:tcW w:w="458" w:type="pct"/>
                <w:tcBorders>
                  <w:top w:val="single" w:sz="8" w:space="0" w:color="000000" w:themeColor="text1"/>
                </w:tcBorders>
                <w:shd w:val="clear" w:color="auto" w:fill="auto"/>
                <w:tcMar>
                  <w:left w:w="97" w:type="dxa"/>
                </w:tcMar>
              </w:tcPr>
              <w:p w14:paraId="79589C31" w14:textId="77777777" w:rsidR="00652904" w:rsidRPr="00AB544A" w:rsidRDefault="00652904" w:rsidP="00E01624">
                <w:pPr>
                  <w:spacing w:before="60" w:after="60"/>
                  <w:ind w:left="6" w:right="6"/>
                  <w:jc w:val="center"/>
                  <w:rPr>
                    <w:rFonts w:cstheme="minorHAnsi"/>
                    <w:szCs w:val="24"/>
                  </w:rPr>
                </w:pPr>
                <w:r w:rsidRPr="00AB544A">
                  <w:rPr>
                    <w:rFonts w:cstheme="minorHAnsi"/>
                    <w:szCs w:val="24"/>
                  </w:rPr>
                  <w:t>1.0</w:t>
                </w:r>
              </w:p>
            </w:tc>
            <w:tc>
              <w:tcPr>
                <w:tcW w:w="900" w:type="pct"/>
                <w:tcBorders>
                  <w:top w:val="single" w:sz="8" w:space="0" w:color="000000" w:themeColor="text1"/>
                </w:tcBorders>
                <w:shd w:val="clear" w:color="auto" w:fill="auto"/>
                <w:tcMar>
                  <w:left w:w="97" w:type="dxa"/>
                </w:tcMar>
              </w:tcPr>
              <w:p w14:paraId="576CFBAF" w14:textId="77777777" w:rsidR="00652904" w:rsidRPr="00AB544A" w:rsidRDefault="00652904" w:rsidP="00E01624">
                <w:pPr>
                  <w:spacing w:before="60" w:after="60"/>
                  <w:ind w:left="6" w:right="6"/>
                  <w:jc w:val="center"/>
                  <w:rPr>
                    <w:rFonts w:cstheme="minorHAnsi"/>
                    <w:szCs w:val="24"/>
                  </w:rPr>
                </w:pPr>
                <w:r w:rsidRPr="00AB544A">
                  <w:rPr>
                    <w:rFonts w:cstheme="minorHAnsi"/>
                    <w:szCs w:val="24"/>
                  </w:rPr>
                  <w:t>Tạo mới</w:t>
                </w:r>
              </w:p>
            </w:tc>
            <w:tc>
              <w:tcPr>
                <w:tcW w:w="1664" w:type="pct"/>
                <w:tcBorders>
                  <w:top w:val="single" w:sz="8" w:space="0" w:color="000000" w:themeColor="text1"/>
                </w:tcBorders>
                <w:shd w:val="clear" w:color="auto" w:fill="auto"/>
                <w:tcMar>
                  <w:left w:w="97" w:type="dxa"/>
                </w:tcMar>
              </w:tcPr>
              <w:p w14:paraId="0B005A65" w14:textId="77777777" w:rsidR="00652904" w:rsidRPr="00AB544A" w:rsidRDefault="00652904" w:rsidP="00E01624">
                <w:pPr>
                  <w:spacing w:before="60" w:after="60"/>
                  <w:ind w:left="6" w:right="6"/>
                  <w:rPr>
                    <w:rFonts w:cstheme="minorHAnsi"/>
                    <w:szCs w:val="24"/>
                  </w:rPr>
                </w:pPr>
              </w:p>
            </w:tc>
            <w:tc>
              <w:tcPr>
                <w:tcW w:w="1247" w:type="pct"/>
                <w:tcBorders>
                  <w:top w:val="single" w:sz="8" w:space="0" w:color="000000" w:themeColor="text1"/>
                </w:tcBorders>
                <w:shd w:val="clear" w:color="auto" w:fill="auto"/>
                <w:tcMar>
                  <w:left w:w="97" w:type="dxa"/>
                </w:tcMar>
                <w:vAlign w:val="center"/>
              </w:tcPr>
              <w:p w14:paraId="279884CC" w14:textId="77777777" w:rsidR="00652904" w:rsidRPr="00AB544A" w:rsidRDefault="00935C95" w:rsidP="00CF4712">
                <w:pPr>
                  <w:spacing w:before="60" w:after="60"/>
                  <w:ind w:left="6" w:right="6"/>
                  <w:rPr>
                    <w:rFonts w:cstheme="minorHAnsi"/>
                    <w:szCs w:val="24"/>
                  </w:rPr>
                </w:pPr>
                <w:r w:rsidRPr="001A6CD9">
                  <w:rPr>
                    <w:rFonts w:eastAsia="Calibri" w:cs="Calibri"/>
                    <w:szCs w:val="24"/>
                  </w:rPr>
                  <w:t>Bùi Thị Thanh Hương</w:t>
                </w:r>
              </w:p>
            </w:tc>
          </w:tr>
          <w:tr w:rsidR="00DA7959" w:rsidRPr="00AB544A" w14:paraId="45E21802" w14:textId="77777777" w:rsidTr="00CF4712">
            <w:trPr>
              <w:trHeight w:val="343"/>
            </w:trPr>
            <w:tc>
              <w:tcPr>
                <w:tcW w:w="731" w:type="pct"/>
                <w:shd w:val="clear" w:color="auto" w:fill="auto"/>
                <w:tcMar>
                  <w:left w:w="97" w:type="dxa"/>
                </w:tcMar>
              </w:tcPr>
              <w:p w14:paraId="56E6A7EA" w14:textId="0F930457" w:rsidR="00DA7959" w:rsidRPr="00376CC7" w:rsidRDefault="00DA7959" w:rsidP="00E01624">
                <w:pPr>
                  <w:spacing w:before="60" w:after="60"/>
                  <w:ind w:left="6" w:right="6"/>
                  <w:rPr>
                    <w:rFonts w:cstheme="minorHAnsi"/>
                    <w:szCs w:val="24"/>
                    <w:highlight w:val="magenta"/>
                  </w:rPr>
                </w:pPr>
                <w:r>
                  <w:rPr>
                    <w:rFonts w:eastAsia="Calibri" w:cs="Calibri"/>
                    <w:szCs w:val="24"/>
                  </w:rPr>
                  <w:t>20</w:t>
                </w:r>
                <w:r w:rsidRPr="001A6CD9">
                  <w:rPr>
                    <w:rFonts w:eastAsia="Calibri" w:cs="Calibri"/>
                    <w:szCs w:val="24"/>
                  </w:rPr>
                  <w:t>/06/2017</w:t>
                </w:r>
              </w:p>
            </w:tc>
            <w:tc>
              <w:tcPr>
                <w:tcW w:w="458" w:type="pct"/>
                <w:shd w:val="clear" w:color="auto" w:fill="auto"/>
                <w:tcMar>
                  <w:left w:w="97" w:type="dxa"/>
                </w:tcMar>
              </w:tcPr>
              <w:p w14:paraId="69C48DC1" w14:textId="161A2924" w:rsidR="00DA7959" w:rsidRDefault="00DA7959" w:rsidP="00E01624">
                <w:pPr>
                  <w:spacing w:before="60" w:after="60"/>
                  <w:ind w:left="6" w:right="6"/>
                  <w:jc w:val="center"/>
                  <w:rPr>
                    <w:rFonts w:cstheme="minorHAnsi"/>
                    <w:szCs w:val="24"/>
                  </w:rPr>
                </w:pPr>
                <w:r w:rsidRPr="001A6CD9">
                  <w:rPr>
                    <w:rFonts w:eastAsia="Calibri" w:cs="Calibri"/>
                    <w:szCs w:val="24"/>
                  </w:rPr>
                  <w:t>2.0</w:t>
                </w:r>
              </w:p>
            </w:tc>
            <w:tc>
              <w:tcPr>
                <w:tcW w:w="900" w:type="pct"/>
                <w:shd w:val="clear" w:color="auto" w:fill="auto"/>
                <w:tcMar>
                  <w:left w:w="97" w:type="dxa"/>
                </w:tcMar>
              </w:tcPr>
              <w:p w14:paraId="347F0579" w14:textId="04A91203" w:rsidR="00DA7959" w:rsidRDefault="00DA7959" w:rsidP="00E01624">
                <w:pPr>
                  <w:spacing w:before="60" w:after="60"/>
                  <w:ind w:left="6" w:right="6"/>
                  <w:jc w:val="center"/>
                  <w:rPr>
                    <w:rFonts w:cstheme="minorHAnsi"/>
                    <w:szCs w:val="24"/>
                  </w:rPr>
                </w:pPr>
                <w:r w:rsidRPr="001A6CD9">
                  <w:rPr>
                    <w:rFonts w:eastAsia="Calibri" w:cs="Calibri"/>
                    <w:szCs w:val="24"/>
                  </w:rPr>
                  <w:t>Chỉnh sửa</w:t>
                </w:r>
              </w:p>
            </w:tc>
            <w:tc>
              <w:tcPr>
                <w:tcW w:w="1664" w:type="pct"/>
                <w:shd w:val="clear" w:color="auto" w:fill="auto"/>
                <w:tcMar>
                  <w:left w:w="97" w:type="dxa"/>
                </w:tcMar>
              </w:tcPr>
              <w:p w14:paraId="0801BD11" w14:textId="0EBACF97" w:rsidR="00DA7959" w:rsidRPr="00CB6C86" w:rsidRDefault="00365C1F" w:rsidP="00E01624">
                <w:pPr>
                  <w:spacing w:before="60" w:after="60"/>
                  <w:ind w:left="6" w:right="6"/>
                </w:pPr>
                <w:r>
                  <w:rPr>
                    <w:rFonts w:eastAsia="Calibri" w:cs="Calibri"/>
                    <w:szCs w:val="24"/>
                  </w:rPr>
                  <w:t xml:space="preserve">  </w:t>
                </w:r>
                <w:r w:rsidR="00DA7959" w:rsidRPr="001A6CD9">
                  <w:rPr>
                    <w:rFonts w:eastAsia="Calibri" w:cs="Calibri"/>
                    <w:szCs w:val="24"/>
                  </w:rPr>
                  <w:t>Chỉnh sửa workflow</w:t>
                </w:r>
              </w:p>
            </w:tc>
            <w:tc>
              <w:tcPr>
                <w:tcW w:w="1247" w:type="pct"/>
                <w:shd w:val="clear" w:color="auto" w:fill="auto"/>
                <w:tcMar>
                  <w:left w:w="97" w:type="dxa"/>
                </w:tcMar>
                <w:vAlign w:val="center"/>
              </w:tcPr>
              <w:p w14:paraId="45BEDAF1" w14:textId="4DBE6384" w:rsidR="00DA7959" w:rsidRDefault="00DA7959" w:rsidP="00CF4712">
                <w:pPr>
                  <w:spacing w:before="60" w:after="60"/>
                  <w:ind w:left="6" w:right="6"/>
                  <w:rPr>
                    <w:rFonts w:cstheme="minorHAnsi"/>
                    <w:szCs w:val="24"/>
                  </w:rPr>
                </w:pPr>
                <w:r>
                  <w:rPr>
                    <w:rFonts w:eastAsia="Calibri" w:cs="Calibri"/>
                    <w:szCs w:val="24"/>
                  </w:rPr>
                  <w:t>Võ Thị Hoài</w:t>
                </w:r>
              </w:p>
            </w:tc>
          </w:tr>
          <w:tr w:rsidR="00DA7959" w:rsidRPr="00AB544A" w14:paraId="5D9D5241" w14:textId="77777777" w:rsidTr="00CF4712">
            <w:trPr>
              <w:trHeight w:val="343"/>
            </w:trPr>
            <w:tc>
              <w:tcPr>
                <w:tcW w:w="731" w:type="pct"/>
                <w:shd w:val="clear" w:color="auto" w:fill="auto"/>
                <w:tcMar>
                  <w:left w:w="97" w:type="dxa"/>
                </w:tcMar>
                <w:vAlign w:val="center"/>
              </w:tcPr>
              <w:p w14:paraId="798A41BA" w14:textId="1BFCA6BB" w:rsidR="00DA7959" w:rsidRPr="00376CC7" w:rsidRDefault="00DA7959" w:rsidP="00E01624">
                <w:pPr>
                  <w:spacing w:before="60" w:after="60"/>
                  <w:ind w:left="6" w:right="6"/>
                  <w:rPr>
                    <w:rFonts w:cstheme="minorHAnsi"/>
                    <w:szCs w:val="24"/>
                    <w:highlight w:val="magenta"/>
                  </w:rPr>
                </w:pPr>
                <w:r w:rsidRPr="00CB6C86">
                  <w:t>09/04/2018</w:t>
                </w:r>
              </w:p>
            </w:tc>
            <w:tc>
              <w:tcPr>
                <w:tcW w:w="458" w:type="pct"/>
                <w:shd w:val="clear" w:color="auto" w:fill="auto"/>
                <w:tcMar>
                  <w:left w:w="97" w:type="dxa"/>
                </w:tcMar>
                <w:vAlign w:val="center"/>
              </w:tcPr>
              <w:p w14:paraId="48086864" w14:textId="46951D5D" w:rsidR="00DA7959" w:rsidRDefault="00DA7959" w:rsidP="00E01624">
                <w:pPr>
                  <w:spacing w:before="60" w:after="60"/>
                  <w:ind w:left="6" w:right="6"/>
                  <w:jc w:val="center"/>
                  <w:rPr>
                    <w:rFonts w:cstheme="minorHAnsi"/>
                    <w:szCs w:val="24"/>
                  </w:rPr>
                </w:pPr>
                <w:r>
                  <w:t>2.1</w:t>
                </w:r>
              </w:p>
            </w:tc>
            <w:tc>
              <w:tcPr>
                <w:tcW w:w="900" w:type="pct"/>
                <w:shd w:val="clear" w:color="auto" w:fill="auto"/>
                <w:tcMar>
                  <w:left w:w="97" w:type="dxa"/>
                </w:tcMar>
              </w:tcPr>
              <w:p w14:paraId="0599ACDB" w14:textId="3F4DBD5A" w:rsidR="00DA7959" w:rsidRDefault="00DA7959" w:rsidP="00E01624">
                <w:pPr>
                  <w:spacing w:before="60" w:after="60"/>
                  <w:ind w:left="6" w:right="6"/>
                  <w:jc w:val="center"/>
                  <w:rPr>
                    <w:rFonts w:cstheme="minorHAnsi"/>
                    <w:szCs w:val="24"/>
                  </w:rPr>
                </w:pPr>
                <w:r w:rsidRPr="000D7438">
                  <w:rPr>
                    <w:rFonts w:eastAsia="Calibri" w:cs="Calibri"/>
                    <w:szCs w:val="24"/>
                  </w:rPr>
                  <w:t>Chỉnh sửa</w:t>
                </w:r>
              </w:p>
            </w:tc>
            <w:tc>
              <w:tcPr>
                <w:tcW w:w="1664" w:type="pct"/>
                <w:shd w:val="clear" w:color="auto" w:fill="auto"/>
                <w:tcMar>
                  <w:left w:w="97" w:type="dxa"/>
                </w:tcMar>
                <w:vAlign w:val="center"/>
              </w:tcPr>
              <w:p w14:paraId="73890FF1" w14:textId="3D1F8EB2" w:rsidR="00DA7959" w:rsidRPr="00CB6C86" w:rsidRDefault="007C46F3" w:rsidP="00E01624">
                <w:pPr>
                  <w:spacing w:before="60" w:after="60"/>
                  <w:ind w:left="6" w:right="6" w:firstLine="105"/>
                  <w:jc w:val="both"/>
                </w:pPr>
                <w:r w:rsidRPr="00CB6C86">
                  <w:t>Điều chỉnh theo Sơ đồ cơ cấu tổ chức mới</w:t>
                </w:r>
              </w:p>
            </w:tc>
            <w:tc>
              <w:tcPr>
                <w:tcW w:w="1247" w:type="pct"/>
                <w:shd w:val="clear" w:color="auto" w:fill="auto"/>
                <w:tcMar>
                  <w:left w:w="97" w:type="dxa"/>
                </w:tcMar>
                <w:vAlign w:val="center"/>
              </w:tcPr>
              <w:p w14:paraId="6C358E34" w14:textId="362D80CD" w:rsidR="00DA7959" w:rsidRDefault="00DA7959" w:rsidP="00CF4712">
                <w:pPr>
                  <w:spacing w:before="60" w:after="60"/>
                  <w:ind w:left="6" w:right="6"/>
                  <w:rPr>
                    <w:rFonts w:cstheme="minorHAnsi"/>
                    <w:szCs w:val="24"/>
                  </w:rPr>
                </w:pPr>
                <w:r>
                  <w:t>Ngô Thị Thu Hiền</w:t>
                </w:r>
              </w:p>
            </w:tc>
          </w:tr>
          <w:tr w:rsidR="00DA7959" w:rsidRPr="00AB544A" w14:paraId="4EC40C2D" w14:textId="77777777" w:rsidTr="00CF4712">
            <w:trPr>
              <w:trHeight w:val="343"/>
            </w:trPr>
            <w:tc>
              <w:tcPr>
                <w:tcW w:w="731" w:type="pct"/>
                <w:shd w:val="clear" w:color="auto" w:fill="auto"/>
                <w:tcMar>
                  <w:left w:w="97" w:type="dxa"/>
                </w:tcMar>
              </w:tcPr>
              <w:p w14:paraId="15D3988F" w14:textId="0069E0A8" w:rsidR="00DA7959" w:rsidRPr="00AB544A" w:rsidRDefault="00E40591" w:rsidP="00E01624">
                <w:pPr>
                  <w:spacing w:before="60" w:after="60"/>
                  <w:ind w:left="6" w:right="6"/>
                  <w:rPr>
                    <w:rFonts w:cstheme="minorHAnsi"/>
                    <w:szCs w:val="24"/>
                  </w:rPr>
                </w:pPr>
                <w:r w:rsidRPr="00E40591">
                  <w:rPr>
                    <w:rFonts w:cstheme="minorHAnsi"/>
                    <w:szCs w:val="24"/>
                  </w:rPr>
                  <w:t>19</w:t>
                </w:r>
                <w:r w:rsidR="00DA7959">
                  <w:rPr>
                    <w:rFonts w:cstheme="minorHAnsi"/>
                    <w:szCs w:val="24"/>
                  </w:rPr>
                  <w:t>/11/2018</w:t>
                </w:r>
              </w:p>
            </w:tc>
            <w:tc>
              <w:tcPr>
                <w:tcW w:w="458" w:type="pct"/>
                <w:shd w:val="clear" w:color="auto" w:fill="auto"/>
                <w:tcMar>
                  <w:left w:w="97" w:type="dxa"/>
                </w:tcMar>
              </w:tcPr>
              <w:p w14:paraId="71906350" w14:textId="21460494" w:rsidR="00DA7959" w:rsidRPr="00AB544A" w:rsidRDefault="00DA7959" w:rsidP="00E01624">
                <w:pPr>
                  <w:spacing w:before="60" w:after="60"/>
                  <w:ind w:left="6" w:right="6"/>
                  <w:jc w:val="center"/>
                  <w:rPr>
                    <w:rFonts w:cstheme="minorHAnsi"/>
                    <w:szCs w:val="24"/>
                  </w:rPr>
                </w:pPr>
                <w:r>
                  <w:rPr>
                    <w:rFonts w:cstheme="minorHAnsi"/>
                    <w:szCs w:val="24"/>
                  </w:rPr>
                  <w:t>3.0</w:t>
                </w:r>
              </w:p>
            </w:tc>
            <w:tc>
              <w:tcPr>
                <w:tcW w:w="900" w:type="pct"/>
                <w:shd w:val="clear" w:color="auto" w:fill="auto"/>
                <w:tcMar>
                  <w:left w:w="97" w:type="dxa"/>
                </w:tcMar>
              </w:tcPr>
              <w:p w14:paraId="4B3EEB33" w14:textId="76DB2A04" w:rsidR="00DA7959" w:rsidRPr="00AB544A" w:rsidRDefault="00DA7959" w:rsidP="00E01624">
                <w:pPr>
                  <w:spacing w:before="60" w:after="60"/>
                  <w:ind w:left="6" w:right="6"/>
                  <w:jc w:val="center"/>
                  <w:rPr>
                    <w:rFonts w:cstheme="minorHAnsi"/>
                    <w:szCs w:val="24"/>
                  </w:rPr>
                </w:pPr>
                <w:r w:rsidRPr="000D7438">
                  <w:rPr>
                    <w:rFonts w:eastAsia="Calibri" w:cs="Calibri"/>
                    <w:szCs w:val="24"/>
                  </w:rPr>
                  <w:t>Chỉnh sửa</w:t>
                </w:r>
              </w:p>
            </w:tc>
            <w:tc>
              <w:tcPr>
                <w:tcW w:w="1664" w:type="pct"/>
                <w:shd w:val="clear" w:color="auto" w:fill="auto"/>
                <w:tcMar>
                  <w:left w:w="97" w:type="dxa"/>
                </w:tcMar>
              </w:tcPr>
              <w:p w14:paraId="47D1D62C" w14:textId="30E92684" w:rsidR="00DA7959" w:rsidRPr="00F15161" w:rsidRDefault="00365C1F" w:rsidP="00E01624">
                <w:pPr>
                  <w:spacing w:before="60" w:after="60"/>
                  <w:ind w:left="6" w:right="6"/>
                  <w:jc w:val="both"/>
                  <w:rPr>
                    <w:rFonts w:cstheme="minorHAnsi"/>
                    <w:szCs w:val="24"/>
                    <w:highlight w:val="yellow"/>
                  </w:rPr>
                </w:pPr>
                <w:r w:rsidRPr="00F15161">
                  <w:t xml:space="preserve">  </w:t>
                </w:r>
                <w:r w:rsidR="00DA7959" w:rsidRPr="00F15161">
                  <w:t xml:space="preserve">Điều chỉnh theo </w:t>
                </w:r>
                <w:r w:rsidR="00DC1D3C">
                  <w:t>thực tế vận hành</w:t>
                </w:r>
              </w:p>
            </w:tc>
            <w:tc>
              <w:tcPr>
                <w:tcW w:w="1247" w:type="pct"/>
                <w:shd w:val="clear" w:color="auto" w:fill="auto"/>
                <w:tcMar>
                  <w:left w:w="97" w:type="dxa"/>
                </w:tcMar>
                <w:vAlign w:val="center"/>
              </w:tcPr>
              <w:p w14:paraId="58123D3C" w14:textId="1839D6F8" w:rsidR="00DA7959" w:rsidRPr="00AB544A" w:rsidRDefault="00CF4712" w:rsidP="00CF4712">
                <w:pPr>
                  <w:spacing w:before="60" w:after="60"/>
                  <w:ind w:left="6" w:right="6"/>
                  <w:rPr>
                    <w:rFonts w:cstheme="minorHAnsi"/>
                    <w:szCs w:val="24"/>
                  </w:rPr>
                </w:pPr>
                <w:r>
                  <w:rPr>
                    <w:rFonts w:cstheme="minorHAnsi"/>
                    <w:szCs w:val="24"/>
                  </w:rPr>
                  <w:t>Phạm Văn Tuấn</w:t>
                </w:r>
              </w:p>
            </w:tc>
          </w:tr>
        </w:tbl>
        <w:p w14:paraId="60248DEF" w14:textId="136FF9E3" w:rsidR="00BF3623" w:rsidRPr="00AB544A" w:rsidRDefault="00895A43" w:rsidP="007D355E">
          <w:pPr>
            <w:spacing w:before="360" w:after="0"/>
            <w:rPr>
              <w:rFonts w:eastAsia="Times New Roman" w:cstheme="minorHAnsi"/>
              <w:szCs w:val="24"/>
            </w:rPr>
          </w:pPr>
        </w:p>
      </w:sdtContent>
    </w:sdt>
    <w:p w14:paraId="7565EFCC" w14:textId="77777777" w:rsidR="00EB7DE5" w:rsidRPr="00AB544A" w:rsidRDefault="00EB7DE5" w:rsidP="00EB7DE5">
      <w:pPr>
        <w:pStyle w:val="Headerfooterba"/>
        <w:spacing w:before="60" w:after="60"/>
        <w:rPr>
          <w:rFonts w:cstheme="minorHAnsi"/>
          <w:szCs w:val="24"/>
        </w:rPr>
      </w:pPr>
      <w:r w:rsidRPr="00AB544A">
        <w:rPr>
          <w:rFonts w:cstheme="minorHAnsi"/>
          <w:szCs w:val="24"/>
        </w:rPr>
        <w:t>Phạm vi áp dụng</w:t>
      </w:r>
    </w:p>
    <w:tbl>
      <w:tblPr>
        <w:tblW w:w="5000" w:type="pct"/>
        <w:tblBorders>
          <w:top w:val="single" w:sz="8" w:space="0" w:color="000000"/>
          <w:left w:val="single" w:sz="8" w:space="0" w:color="000000"/>
          <w:bottom w:val="single" w:sz="8" w:space="0" w:color="000000"/>
          <w:right w:val="single" w:sz="8" w:space="0" w:color="000000"/>
          <w:insideH w:val="dashed" w:sz="4" w:space="0" w:color="auto"/>
          <w:insideV w:val="single" w:sz="8" w:space="0" w:color="000000"/>
        </w:tblBorders>
        <w:tblCellMar>
          <w:left w:w="97" w:type="dxa"/>
        </w:tblCellMar>
        <w:tblLook w:val="0620" w:firstRow="1" w:lastRow="0" w:firstColumn="0" w:lastColumn="0" w:noHBand="1" w:noVBand="1"/>
      </w:tblPr>
      <w:tblGrid>
        <w:gridCol w:w="574"/>
        <w:gridCol w:w="2337"/>
        <w:gridCol w:w="6708"/>
      </w:tblGrid>
      <w:tr w:rsidR="00EB7DE5" w:rsidRPr="00AB544A" w14:paraId="1822E84F" w14:textId="77777777" w:rsidTr="0012078D">
        <w:trPr>
          <w:trHeight w:val="486"/>
        </w:trPr>
        <w:tc>
          <w:tcPr>
            <w:tcW w:w="298" w:type="pct"/>
            <w:tcBorders>
              <w:top w:val="single" w:sz="8" w:space="0" w:color="000000"/>
              <w:left w:val="single" w:sz="8" w:space="0" w:color="000000"/>
              <w:bottom w:val="single" w:sz="8" w:space="0" w:color="000000"/>
              <w:right w:val="single" w:sz="8" w:space="0" w:color="000000"/>
            </w:tcBorders>
            <w:shd w:val="clear" w:color="auto" w:fill="D9D9D9"/>
            <w:tcMar>
              <w:left w:w="97" w:type="dxa"/>
            </w:tcMar>
            <w:vAlign w:val="center"/>
          </w:tcPr>
          <w:p w14:paraId="62AD6D7A" w14:textId="77777777" w:rsidR="00EB7DE5" w:rsidRPr="00AB544A" w:rsidRDefault="00EB7DE5" w:rsidP="0003158E">
            <w:pPr>
              <w:spacing w:before="60" w:after="60" w:line="240" w:lineRule="auto"/>
              <w:jc w:val="center"/>
              <w:rPr>
                <w:rFonts w:cstheme="minorHAnsi"/>
                <w:b/>
                <w:bCs/>
                <w:szCs w:val="24"/>
              </w:rPr>
            </w:pPr>
            <w:r w:rsidRPr="00AB544A">
              <w:rPr>
                <w:rFonts w:eastAsia="MS Gothic" w:cstheme="minorHAnsi"/>
                <w:b/>
                <w:bCs/>
                <w:szCs w:val="24"/>
              </w:rPr>
              <w:t>STT</w:t>
            </w:r>
          </w:p>
        </w:tc>
        <w:tc>
          <w:tcPr>
            <w:tcW w:w="1215" w:type="pct"/>
            <w:tcBorders>
              <w:top w:val="single" w:sz="8" w:space="0" w:color="000000"/>
              <w:left w:val="single" w:sz="8" w:space="0" w:color="000000"/>
              <w:bottom w:val="single" w:sz="8" w:space="0" w:color="000000"/>
              <w:right w:val="single" w:sz="8" w:space="0" w:color="000000"/>
            </w:tcBorders>
            <w:shd w:val="clear" w:color="auto" w:fill="D9D9D9"/>
            <w:tcMar>
              <w:left w:w="97" w:type="dxa"/>
            </w:tcMar>
            <w:vAlign w:val="center"/>
          </w:tcPr>
          <w:p w14:paraId="6E703EC4" w14:textId="62E83EF6" w:rsidR="00EB7DE5" w:rsidRPr="00472DA6" w:rsidRDefault="00EB7DE5" w:rsidP="00472DA6">
            <w:pPr>
              <w:spacing w:before="0" w:after="0" w:line="240" w:lineRule="auto"/>
              <w:jc w:val="center"/>
              <w:rPr>
                <w:rFonts w:eastAsia="MS Gothic" w:cstheme="minorHAnsi"/>
                <w:b/>
                <w:bCs/>
                <w:szCs w:val="24"/>
              </w:rPr>
            </w:pPr>
            <w:r w:rsidRPr="00AB544A">
              <w:rPr>
                <w:rFonts w:eastAsia="MS Gothic" w:cstheme="minorHAnsi"/>
                <w:b/>
                <w:bCs/>
                <w:szCs w:val="24"/>
              </w:rPr>
              <w:t xml:space="preserve">Đối tượng liên quan </w:t>
            </w:r>
          </w:p>
        </w:tc>
        <w:tc>
          <w:tcPr>
            <w:tcW w:w="3487" w:type="pct"/>
            <w:tcBorders>
              <w:top w:val="single" w:sz="8" w:space="0" w:color="000000"/>
              <w:left w:val="single" w:sz="8" w:space="0" w:color="000000"/>
              <w:bottom w:val="single" w:sz="8" w:space="0" w:color="000000"/>
              <w:right w:val="single" w:sz="8" w:space="0" w:color="000000"/>
            </w:tcBorders>
            <w:shd w:val="clear" w:color="auto" w:fill="D9D9D9"/>
            <w:tcMar>
              <w:left w:w="97" w:type="dxa"/>
            </w:tcMar>
            <w:vAlign w:val="center"/>
          </w:tcPr>
          <w:p w14:paraId="6324DC43" w14:textId="77777777" w:rsidR="00EB7DE5" w:rsidRPr="00AB544A" w:rsidRDefault="00EB7DE5" w:rsidP="0003158E">
            <w:pPr>
              <w:spacing w:before="0" w:after="0" w:line="240" w:lineRule="auto"/>
              <w:jc w:val="center"/>
              <w:rPr>
                <w:rFonts w:cstheme="minorHAnsi"/>
                <w:b/>
                <w:bCs/>
                <w:szCs w:val="24"/>
              </w:rPr>
            </w:pPr>
            <w:r w:rsidRPr="00AB544A">
              <w:rPr>
                <w:rFonts w:eastAsia="MS Gothic" w:cstheme="minorHAnsi"/>
                <w:b/>
                <w:bCs/>
                <w:szCs w:val="24"/>
              </w:rPr>
              <w:t>Lý do cần biết</w:t>
            </w:r>
          </w:p>
        </w:tc>
      </w:tr>
      <w:tr w:rsidR="00935C95" w:rsidRPr="00AB544A" w14:paraId="1991AB12" w14:textId="77777777" w:rsidTr="0012078D">
        <w:trPr>
          <w:trHeight w:val="259"/>
        </w:trPr>
        <w:tc>
          <w:tcPr>
            <w:tcW w:w="298" w:type="pct"/>
            <w:shd w:val="clear" w:color="auto" w:fill="auto"/>
            <w:tcMar>
              <w:left w:w="97" w:type="dxa"/>
            </w:tcMar>
          </w:tcPr>
          <w:p w14:paraId="0E36DCBE" w14:textId="77777777" w:rsidR="00935C95" w:rsidRPr="00AB544A" w:rsidRDefault="00935C95" w:rsidP="00935C95">
            <w:pPr>
              <w:numPr>
                <w:ilvl w:val="0"/>
                <w:numId w:val="13"/>
              </w:numPr>
              <w:spacing w:before="60" w:after="60" w:line="240" w:lineRule="auto"/>
              <w:ind w:left="473"/>
              <w:jc w:val="center"/>
              <w:rPr>
                <w:rFonts w:eastAsia="Calibri" w:cstheme="minorHAnsi"/>
                <w:szCs w:val="24"/>
              </w:rPr>
            </w:pPr>
          </w:p>
        </w:tc>
        <w:tc>
          <w:tcPr>
            <w:tcW w:w="1215" w:type="pct"/>
            <w:shd w:val="clear" w:color="auto" w:fill="auto"/>
            <w:tcMar>
              <w:left w:w="97" w:type="dxa"/>
            </w:tcMar>
          </w:tcPr>
          <w:p w14:paraId="69BF27C8" w14:textId="41E95AE7" w:rsidR="00935C95" w:rsidRPr="00802C2A" w:rsidRDefault="00935C95" w:rsidP="00935C95">
            <w:pPr>
              <w:spacing w:before="60" w:after="60" w:line="240" w:lineRule="auto"/>
              <w:rPr>
                <w:rFonts w:eastAsia="Calibri" w:cs="Calibri"/>
                <w:szCs w:val="24"/>
              </w:rPr>
            </w:pPr>
            <w:r>
              <w:rPr>
                <w:rFonts w:eastAsia="Calibri" w:cs="Calibri"/>
                <w:szCs w:val="24"/>
              </w:rPr>
              <w:t xml:space="preserve">Trưởng </w:t>
            </w:r>
            <w:r w:rsidR="00965D88">
              <w:rPr>
                <w:rFonts w:eastAsia="Calibri" w:cs="Calibri"/>
                <w:szCs w:val="24"/>
              </w:rPr>
              <w:t>D</w:t>
            </w:r>
            <w:r>
              <w:rPr>
                <w:rFonts w:eastAsia="Calibri" w:cs="Calibri"/>
                <w:szCs w:val="24"/>
              </w:rPr>
              <w:t xml:space="preserve">ự án </w:t>
            </w:r>
          </w:p>
        </w:tc>
        <w:tc>
          <w:tcPr>
            <w:tcW w:w="3487" w:type="pct"/>
            <w:shd w:val="clear" w:color="auto" w:fill="auto"/>
            <w:tcMar>
              <w:left w:w="97" w:type="dxa"/>
            </w:tcMar>
          </w:tcPr>
          <w:p w14:paraId="65661DCA" w14:textId="155D5BEE" w:rsidR="00935C95" w:rsidRPr="00AB544A" w:rsidRDefault="00935C95" w:rsidP="00935C95">
            <w:pPr>
              <w:spacing w:before="60" w:after="60" w:line="240" w:lineRule="auto"/>
              <w:rPr>
                <w:rFonts w:eastAsia="Calibri" w:cstheme="minorHAnsi"/>
                <w:szCs w:val="24"/>
              </w:rPr>
            </w:pPr>
            <w:r>
              <w:rPr>
                <w:rFonts w:eastAsia="Calibri" w:cs="Calibri"/>
                <w:szCs w:val="24"/>
              </w:rPr>
              <w:t>Thông báo phát hành sản phẩm</w:t>
            </w:r>
          </w:p>
        </w:tc>
      </w:tr>
      <w:tr w:rsidR="00935C95" w:rsidRPr="00AB544A" w14:paraId="126D8C68" w14:textId="77777777" w:rsidTr="0012078D">
        <w:trPr>
          <w:trHeight w:val="259"/>
        </w:trPr>
        <w:tc>
          <w:tcPr>
            <w:tcW w:w="298" w:type="pct"/>
            <w:shd w:val="clear" w:color="auto" w:fill="auto"/>
            <w:tcMar>
              <w:left w:w="97" w:type="dxa"/>
            </w:tcMar>
          </w:tcPr>
          <w:p w14:paraId="045C9F78" w14:textId="77777777" w:rsidR="00935C95" w:rsidRPr="00AB544A" w:rsidRDefault="00935C95" w:rsidP="00935C95">
            <w:pPr>
              <w:numPr>
                <w:ilvl w:val="0"/>
                <w:numId w:val="13"/>
              </w:numPr>
              <w:spacing w:before="60" w:after="60" w:line="240" w:lineRule="auto"/>
              <w:ind w:left="473"/>
              <w:jc w:val="center"/>
              <w:rPr>
                <w:rFonts w:eastAsia="Calibri" w:cstheme="minorHAnsi"/>
                <w:szCs w:val="24"/>
              </w:rPr>
            </w:pPr>
          </w:p>
        </w:tc>
        <w:tc>
          <w:tcPr>
            <w:tcW w:w="1215" w:type="pct"/>
            <w:shd w:val="clear" w:color="auto" w:fill="auto"/>
            <w:tcMar>
              <w:left w:w="97" w:type="dxa"/>
            </w:tcMar>
          </w:tcPr>
          <w:p w14:paraId="705E6E78" w14:textId="68EC22D2" w:rsidR="00935C95" w:rsidRPr="00AB544A" w:rsidRDefault="00BC4EB1" w:rsidP="00935C95">
            <w:pPr>
              <w:spacing w:before="60" w:after="60" w:line="240" w:lineRule="auto"/>
              <w:rPr>
                <w:rFonts w:eastAsia="Calibri" w:cstheme="minorHAnsi"/>
                <w:szCs w:val="24"/>
              </w:rPr>
            </w:pPr>
            <w:r>
              <w:rPr>
                <w:rFonts w:eastAsia="Calibri" w:cs="Calibri"/>
                <w:szCs w:val="24"/>
              </w:rPr>
              <w:t>Phòng Triển khai</w:t>
            </w:r>
          </w:p>
        </w:tc>
        <w:tc>
          <w:tcPr>
            <w:tcW w:w="3487" w:type="pct"/>
            <w:shd w:val="clear" w:color="auto" w:fill="auto"/>
            <w:tcMar>
              <w:left w:w="97" w:type="dxa"/>
            </w:tcMar>
          </w:tcPr>
          <w:p w14:paraId="71C0F46A" w14:textId="14F5C603" w:rsidR="004D3E74" w:rsidRPr="00F15161" w:rsidRDefault="00856C3A" w:rsidP="00935C95">
            <w:pPr>
              <w:spacing w:before="60" w:after="60" w:line="240" w:lineRule="auto"/>
              <w:rPr>
                <w:rFonts w:eastAsia="Calibri" w:cs="Calibri"/>
                <w:szCs w:val="24"/>
                <w:highlight w:val="yellow"/>
              </w:rPr>
            </w:pPr>
            <w:r w:rsidRPr="00856C3A">
              <w:rPr>
                <w:rFonts w:eastAsia="Calibri" w:cs="Calibri"/>
                <w:szCs w:val="24"/>
              </w:rPr>
              <w:t>Thông báo tới khách hàng, triển khai</w:t>
            </w:r>
            <w:r w:rsidR="00935C95" w:rsidRPr="00856C3A">
              <w:rPr>
                <w:rFonts w:eastAsia="Calibri" w:cs="Calibri"/>
                <w:szCs w:val="24"/>
              </w:rPr>
              <w:t xml:space="preserve"> đào tạo, giới thiệu, bàn giao sản phẩm</w:t>
            </w:r>
            <w:r w:rsidRPr="00856C3A">
              <w:rPr>
                <w:rFonts w:eastAsia="Calibri" w:cs="Calibri"/>
                <w:szCs w:val="24"/>
              </w:rPr>
              <w:t xml:space="preserve">, hỗ trợ </w:t>
            </w:r>
            <w:r w:rsidR="00FF591C">
              <w:rPr>
                <w:rFonts w:eastAsia="Calibri" w:cs="Calibri"/>
                <w:szCs w:val="24"/>
              </w:rPr>
              <w:t>vận hành</w:t>
            </w:r>
          </w:p>
        </w:tc>
      </w:tr>
      <w:tr w:rsidR="00903611" w:rsidRPr="00AB544A" w14:paraId="5D763231" w14:textId="77777777" w:rsidTr="0012078D">
        <w:trPr>
          <w:trHeight w:val="259"/>
        </w:trPr>
        <w:tc>
          <w:tcPr>
            <w:tcW w:w="298" w:type="pct"/>
            <w:shd w:val="clear" w:color="auto" w:fill="auto"/>
            <w:tcMar>
              <w:left w:w="97" w:type="dxa"/>
            </w:tcMar>
          </w:tcPr>
          <w:p w14:paraId="188B4F34" w14:textId="77777777" w:rsidR="00903611" w:rsidRPr="00AB544A" w:rsidRDefault="00903611" w:rsidP="00935C95">
            <w:pPr>
              <w:numPr>
                <w:ilvl w:val="0"/>
                <w:numId w:val="13"/>
              </w:numPr>
              <w:spacing w:before="60" w:after="60" w:line="240" w:lineRule="auto"/>
              <w:ind w:left="473"/>
              <w:jc w:val="center"/>
              <w:rPr>
                <w:rFonts w:eastAsia="Calibri" w:cstheme="minorHAnsi"/>
                <w:szCs w:val="24"/>
              </w:rPr>
            </w:pPr>
          </w:p>
        </w:tc>
        <w:tc>
          <w:tcPr>
            <w:tcW w:w="1215" w:type="pct"/>
            <w:shd w:val="clear" w:color="auto" w:fill="auto"/>
            <w:tcMar>
              <w:left w:w="97" w:type="dxa"/>
            </w:tcMar>
          </w:tcPr>
          <w:p w14:paraId="336A2FA5" w14:textId="71A43926" w:rsidR="00903611" w:rsidRDefault="00903611" w:rsidP="00935C95">
            <w:pPr>
              <w:spacing w:before="60" w:after="60" w:line="240" w:lineRule="auto"/>
              <w:rPr>
                <w:rFonts w:eastAsia="Calibri" w:cs="Calibri"/>
                <w:szCs w:val="24"/>
              </w:rPr>
            </w:pPr>
            <w:r>
              <w:rPr>
                <w:rFonts w:eastAsia="Calibri" w:cs="Calibri"/>
                <w:szCs w:val="24"/>
              </w:rPr>
              <w:t>Phòng QLCL</w:t>
            </w:r>
          </w:p>
        </w:tc>
        <w:tc>
          <w:tcPr>
            <w:tcW w:w="3487" w:type="pct"/>
            <w:shd w:val="clear" w:color="auto" w:fill="auto"/>
            <w:tcMar>
              <w:left w:w="97" w:type="dxa"/>
            </w:tcMar>
          </w:tcPr>
          <w:p w14:paraId="0BB297CC" w14:textId="28F046A6" w:rsidR="00903611" w:rsidRPr="00F15161" w:rsidRDefault="00903611" w:rsidP="00935C95">
            <w:pPr>
              <w:spacing w:before="60" w:after="60" w:line="240" w:lineRule="auto"/>
              <w:rPr>
                <w:rFonts w:eastAsia="Calibri" w:cs="Calibri"/>
                <w:szCs w:val="24"/>
                <w:highlight w:val="yellow"/>
              </w:rPr>
            </w:pPr>
            <w:r w:rsidRPr="00903611">
              <w:rPr>
                <w:rFonts w:eastAsia="Calibri" w:cs="Calibri"/>
                <w:szCs w:val="24"/>
              </w:rPr>
              <w:t>Giám sát hiệu lực của quy trình</w:t>
            </w:r>
          </w:p>
        </w:tc>
      </w:tr>
    </w:tbl>
    <w:p w14:paraId="2662E7A1" w14:textId="44535FE5" w:rsidR="00EB7DE5" w:rsidRPr="00AB544A" w:rsidRDefault="00EB7DE5" w:rsidP="007D355E">
      <w:pPr>
        <w:pStyle w:val="Headerfooterba"/>
        <w:spacing w:before="720" w:after="60"/>
        <w:rPr>
          <w:rFonts w:cstheme="minorHAnsi"/>
          <w:szCs w:val="24"/>
        </w:rPr>
      </w:pPr>
      <w:r w:rsidRPr="00AB544A">
        <w:rPr>
          <w:rFonts w:cstheme="minorHAnsi"/>
          <w:szCs w:val="24"/>
        </w:rPr>
        <w:t>Căn cứ pháp lý &amp; tiêu chuẩn</w:t>
      </w:r>
    </w:p>
    <w:tbl>
      <w:tblPr>
        <w:tblW w:w="5006" w:type="pct"/>
        <w:tblBorders>
          <w:top w:val="single" w:sz="8" w:space="0" w:color="000000"/>
          <w:left w:val="single" w:sz="8" w:space="0" w:color="000000"/>
          <w:bottom w:val="single" w:sz="8" w:space="0" w:color="000000"/>
          <w:right w:val="single" w:sz="8" w:space="0" w:color="000000"/>
          <w:insideH w:val="dashed" w:sz="4" w:space="0" w:color="auto"/>
          <w:insideV w:val="single" w:sz="8" w:space="0" w:color="000000"/>
        </w:tblBorders>
        <w:tblCellMar>
          <w:left w:w="97" w:type="dxa"/>
        </w:tblCellMar>
        <w:tblLook w:val="0620" w:firstRow="1" w:lastRow="0" w:firstColumn="0" w:lastColumn="0" w:noHBand="1" w:noVBand="1"/>
      </w:tblPr>
      <w:tblGrid>
        <w:gridCol w:w="574"/>
        <w:gridCol w:w="7451"/>
        <w:gridCol w:w="1606"/>
      </w:tblGrid>
      <w:tr w:rsidR="00EB7DE5" w:rsidRPr="00AB544A" w14:paraId="13EB0875" w14:textId="77777777" w:rsidTr="000B29F6">
        <w:trPr>
          <w:trHeight w:val="486"/>
        </w:trPr>
        <w:tc>
          <w:tcPr>
            <w:tcW w:w="298" w:type="pct"/>
            <w:tcBorders>
              <w:top w:val="single" w:sz="8" w:space="0" w:color="000000"/>
              <w:left w:val="single" w:sz="8" w:space="0" w:color="000000"/>
              <w:bottom w:val="single" w:sz="8" w:space="0" w:color="000000"/>
              <w:right w:val="single" w:sz="8" w:space="0" w:color="000000"/>
            </w:tcBorders>
            <w:shd w:val="clear" w:color="auto" w:fill="D9D9D9"/>
            <w:tcMar>
              <w:left w:w="97" w:type="dxa"/>
            </w:tcMar>
            <w:vAlign w:val="center"/>
          </w:tcPr>
          <w:p w14:paraId="3B5CC88E" w14:textId="77777777" w:rsidR="00EB7DE5" w:rsidRPr="00AB544A" w:rsidRDefault="00EB7DE5" w:rsidP="000B29F6">
            <w:pPr>
              <w:spacing w:before="60" w:after="60" w:line="240" w:lineRule="auto"/>
              <w:ind w:left="6" w:right="6"/>
              <w:jc w:val="center"/>
              <w:rPr>
                <w:rFonts w:cstheme="minorHAnsi"/>
                <w:b/>
                <w:bCs/>
                <w:szCs w:val="24"/>
              </w:rPr>
            </w:pPr>
            <w:r w:rsidRPr="00AB544A">
              <w:rPr>
                <w:rFonts w:eastAsia="MS Gothic" w:cstheme="minorHAnsi"/>
                <w:b/>
                <w:bCs/>
                <w:szCs w:val="24"/>
              </w:rPr>
              <w:t>STT</w:t>
            </w:r>
          </w:p>
        </w:tc>
        <w:tc>
          <w:tcPr>
            <w:tcW w:w="3868" w:type="pct"/>
            <w:tcBorders>
              <w:top w:val="single" w:sz="8" w:space="0" w:color="000000"/>
              <w:left w:val="single" w:sz="8" w:space="0" w:color="000000"/>
              <w:bottom w:val="single" w:sz="8" w:space="0" w:color="000000"/>
              <w:right w:val="single" w:sz="8" w:space="0" w:color="000000"/>
            </w:tcBorders>
            <w:shd w:val="clear" w:color="auto" w:fill="D9D9D9"/>
            <w:tcMar>
              <w:left w:w="97" w:type="dxa"/>
            </w:tcMar>
            <w:vAlign w:val="center"/>
          </w:tcPr>
          <w:p w14:paraId="7186CAD9" w14:textId="77777777" w:rsidR="00EB7DE5" w:rsidRPr="00AB544A" w:rsidRDefault="00EB7DE5" w:rsidP="000B29F6">
            <w:pPr>
              <w:spacing w:before="60" w:after="60" w:line="240" w:lineRule="auto"/>
              <w:ind w:left="6" w:right="6"/>
              <w:jc w:val="center"/>
              <w:rPr>
                <w:rFonts w:cstheme="minorHAnsi"/>
                <w:b/>
                <w:bCs/>
                <w:szCs w:val="24"/>
              </w:rPr>
            </w:pPr>
            <w:r w:rsidRPr="00AB544A">
              <w:rPr>
                <w:rFonts w:eastAsia="MS Gothic" w:cstheme="minorHAnsi"/>
                <w:b/>
                <w:bCs/>
                <w:szCs w:val="24"/>
              </w:rPr>
              <w:t>Pháp lý &amp; tiêu chuẩn</w:t>
            </w:r>
          </w:p>
        </w:tc>
        <w:tc>
          <w:tcPr>
            <w:tcW w:w="834" w:type="pct"/>
            <w:tcBorders>
              <w:top w:val="single" w:sz="8" w:space="0" w:color="000000"/>
              <w:left w:val="single" w:sz="8" w:space="0" w:color="000000"/>
              <w:bottom w:val="single" w:sz="8" w:space="0" w:color="000000"/>
              <w:right w:val="single" w:sz="8" w:space="0" w:color="000000"/>
            </w:tcBorders>
            <w:shd w:val="clear" w:color="auto" w:fill="D9D9D9"/>
            <w:tcMar>
              <w:left w:w="97" w:type="dxa"/>
            </w:tcMar>
            <w:vAlign w:val="center"/>
          </w:tcPr>
          <w:p w14:paraId="5B20C9D0" w14:textId="77777777" w:rsidR="00EB7DE5" w:rsidRPr="00AB544A" w:rsidRDefault="00EB7DE5" w:rsidP="000B29F6">
            <w:pPr>
              <w:spacing w:before="60" w:after="60" w:line="240" w:lineRule="auto"/>
              <w:ind w:left="6" w:right="6"/>
              <w:jc w:val="center"/>
              <w:rPr>
                <w:rFonts w:cstheme="minorHAnsi"/>
                <w:b/>
                <w:bCs/>
                <w:szCs w:val="24"/>
              </w:rPr>
            </w:pPr>
            <w:r w:rsidRPr="00AB544A">
              <w:rPr>
                <w:rFonts w:eastAsia="MS Gothic" w:cstheme="minorHAnsi"/>
                <w:b/>
                <w:bCs/>
                <w:szCs w:val="24"/>
              </w:rPr>
              <w:t>Ngày hiệu lực</w:t>
            </w:r>
          </w:p>
        </w:tc>
      </w:tr>
      <w:tr w:rsidR="00EB7DE5" w:rsidRPr="00AB544A" w14:paraId="70715E31" w14:textId="77777777" w:rsidTr="000B29F6">
        <w:trPr>
          <w:trHeight w:val="453"/>
        </w:trPr>
        <w:tc>
          <w:tcPr>
            <w:tcW w:w="298" w:type="pct"/>
            <w:shd w:val="clear" w:color="auto" w:fill="auto"/>
            <w:tcMar>
              <w:left w:w="97" w:type="dxa"/>
            </w:tcMar>
            <w:vAlign w:val="center"/>
          </w:tcPr>
          <w:p w14:paraId="3AB02674" w14:textId="0BF82756" w:rsidR="00EB7DE5" w:rsidRPr="00AB544A" w:rsidRDefault="00E06C43" w:rsidP="000B29F6">
            <w:pPr>
              <w:spacing w:before="60" w:after="60" w:line="240" w:lineRule="auto"/>
              <w:ind w:left="6" w:right="6"/>
              <w:jc w:val="center"/>
              <w:rPr>
                <w:rFonts w:eastAsia="Calibri" w:cstheme="minorHAnsi"/>
                <w:szCs w:val="24"/>
              </w:rPr>
            </w:pPr>
            <w:r>
              <w:rPr>
                <w:rFonts w:eastAsia="Calibri" w:cstheme="minorHAnsi"/>
                <w:szCs w:val="24"/>
              </w:rPr>
              <w:t>1</w:t>
            </w:r>
          </w:p>
        </w:tc>
        <w:tc>
          <w:tcPr>
            <w:tcW w:w="3868" w:type="pct"/>
            <w:shd w:val="clear" w:color="auto" w:fill="auto"/>
            <w:tcMar>
              <w:left w:w="97" w:type="dxa"/>
            </w:tcMar>
          </w:tcPr>
          <w:p w14:paraId="12C00197" w14:textId="50E10C86" w:rsidR="00B70148" w:rsidRPr="00FA57F7" w:rsidRDefault="00F51C2C" w:rsidP="000B29F6">
            <w:pPr>
              <w:spacing w:before="60" w:after="60" w:line="240" w:lineRule="auto"/>
              <w:ind w:left="6" w:right="6"/>
              <w:jc w:val="both"/>
              <w:rPr>
                <w:rFonts w:eastAsia="Calibri" w:cstheme="minorHAnsi"/>
                <w:szCs w:val="24"/>
              </w:rPr>
            </w:pPr>
            <w:r w:rsidRPr="00FA57F7">
              <w:rPr>
                <w:rFonts w:eastAsia="Calibri" w:cstheme="minorHAnsi"/>
                <w:szCs w:val="24"/>
              </w:rPr>
              <w:t xml:space="preserve"> </w:t>
            </w:r>
            <w:r w:rsidR="00472DA6" w:rsidRPr="00783454">
              <w:rPr>
                <w:rFonts w:eastAsia="Calibri" w:cstheme="minorHAnsi"/>
                <w:b/>
                <w:szCs w:val="24"/>
              </w:rPr>
              <w:t xml:space="preserve">Điều </w:t>
            </w:r>
            <w:commentRangeStart w:id="0"/>
            <w:r w:rsidR="00472DA6" w:rsidRPr="00783454">
              <w:rPr>
                <w:rFonts w:eastAsia="Calibri" w:cstheme="minorHAnsi"/>
                <w:b/>
                <w:szCs w:val="24"/>
              </w:rPr>
              <w:t>8.5.1</w:t>
            </w:r>
            <w:r w:rsidR="00472DA6" w:rsidRPr="00472DA6">
              <w:rPr>
                <w:rFonts w:eastAsia="Calibri" w:cstheme="minorHAnsi"/>
                <w:szCs w:val="24"/>
              </w:rPr>
              <w:t xml:space="preserve"> </w:t>
            </w:r>
            <w:commentRangeEnd w:id="0"/>
            <w:r w:rsidR="00472DA6">
              <w:rPr>
                <w:rStyle w:val="CommentReference"/>
              </w:rPr>
              <w:commentReference w:id="0"/>
            </w:r>
            <w:r w:rsidR="00472DA6" w:rsidRPr="00472DA6">
              <w:rPr>
                <w:rFonts w:eastAsia="Calibri" w:cstheme="minorHAnsi"/>
                <w:szCs w:val="24"/>
              </w:rPr>
              <w:t>Kiểm soát sản xuất và cung cấp dịch vụ (ISO 9001:2015)</w:t>
            </w:r>
          </w:p>
        </w:tc>
        <w:tc>
          <w:tcPr>
            <w:tcW w:w="834" w:type="pct"/>
            <w:shd w:val="clear" w:color="auto" w:fill="auto"/>
            <w:tcMar>
              <w:left w:w="97" w:type="dxa"/>
            </w:tcMar>
            <w:vAlign w:val="center"/>
          </w:tcPr>
          <w:p w14:paraId="6B09C256" w14:textId="77777777" w:rsidR="00EB7DE5" w:rsidRPr="00AB544A" w:rsidRDefault="00914373" w:rsidP="000B29F6">
            <w:pPr>
              <w:spacing w:before="60" w:after="60" w:line="240" w:lineRule="auto"/>
              <w:ind w:left="6" w:right="6"/>
              <w:jc w:val="center"/>
              <w:rPr>
                <w:rFonts w:eastAsia="Calibri" w:cstheme="minorHAnsi"/>
                <w:szCs w:val="24"/>
              </w:rPr>
            </w:pPr>
            <w:r>
              <w:rPr>
                <w:rFonts w:eastAsia="Calibri" w:cs="Calibri"/>
                <w:szCs w:val="24"/>
              </w:rPr>
              <w:t>15/09/2015</w:t>
            </w:r>
          </w:p>
        </w:tc>
      </w:tr>
      <w:tr w:rsidR="00EB7DE5" w:rsidRPr="00AB544A" w14:paraId="54959A8D" w14:textId="77777777" w:rsidTr="000B29F6">
        <w:trPr>
          <w:trHeight w:val="455"/>
        </w:trPr>
        <w:tc>
          <w:tcPr>
            <w:tcW w:w="298" w:type="pct"/>
            <w:shd w:val="clear" w:color="auto" w:fill="auto"/>
            <w:tcMar>
              <w:left w:w="97" w:type="dxa"/>
            </w:tcMar>
            <w:vAlign w:val="center"/>
          </w:tcPr>
          <w:p w14:paraId="48376EDE" w14:textId="4FAE3C7A" w:rsidR="00EB7DE5" w:rsidRPr="00AB544A" w:rsidRDefault="00E06C43" w:rsidP="000B29F6">
            <w:pPr>
              <w:spacing w:before="60" w:after="60" w:line="240" w:lineRule="auto"/>
              <w:ind w:left="6" w:right="6"/>
              <w:jc w:val="center"/>
              <w:rPr>
                <w:rFonts w:eastAsia="Calibri" w:cstheme="minorHAnsi"/>
                <w:szCs w:val="24"/>
              </w:rPr>
            </w:pPr>
            <w:r>
              <w:rPr>
                <w:rFonts w:eastAsia="Calibri" w:cstheme="minorHAnsi"/>
                <w:szCs w:val="24"/>
              </w:rPr>
              <w:t>2</w:t>
            </w:r>
          </w:p>
        </w:tc>
        <w:tc>
          <w:tcPr>
            <w:tcW w:w="3868" w:type="pct"/>
            <w:shd w:val="clear" w:color="auto" w:fill="auto"/>
            <w:tcMar>
              <w:left w:w="97" w:type="dxa"/>
            </w:tcMar>
          </w:tcPr>
          <w:p w14:paraId="11A5183D" w14:textId="32479ACE" w:rsidR="00EB7DE5" w:rsidRPr="00FA57F7" w:rsidRDefault="00F51C2C" w:rsidP="002042D8">
            <w:pPr>
              <w:spacing w:before="60" w:after="60" w:line="240" w:lineRule="auto"/>
              <w:ind w:left="6" w:right="6"/>
              <w:jc w:val="both"/>
              <w:rPr>
                <w:rFonts w:eastAsia="Calibri" w:cstheme="minorHAnsi"/>
                <w:szCs w:val="24"/>
              </w:rPr>
            </w:pPr>
            <w:r w:rsidRPr="00FA57F7">
              <w:rPr>
                <w:rFonts w:eastAsia="Calibri" w:cstheme="minorHAnsi"/>
                <w:szCs w:val="24"/>
              </w:rPr>
              <w:t xml:space="preserve"> </w:t>
            </w:r>
            <w:r w:rsidR="00E30F22" w:rsidRPr="00783454">
              <w:rPr>
                <w:rFonts w:eastAsia="Calibri" w:cstheme="minorHAnsi"/>
                <w:b/>
                <w:szCs w:val="24"/>
              </w:rPr>
              <w:t xml:space="preserve">Mục </w:t>
            </w:r>
            <w:commentRangeStart w:id="1"/>
            <w:r w:rsidR="00E30F22" w:rsidRPr="00783454">
              <w:rPr>
                <w:rFonts w:eastAsia="Calibri" w:cstheme="minorHAnsi"/>
                <w:b/>
                <w:szCs w:val="24"/>
              </w:rPr>
              <w:t>A</w:t>
            </w:r>
            <w:r w:rsidR="00EE34FD" w:rsidRPr="00783454">
              <w:rPr>
                <w:rFonts w:eastAsia="Calibri" w:cstheme="minorHAnsi"/>
                <w:b/>
                <w:szCs w:val="24"/>
              </w:rPr>
              <w:t>.14.2.2</w:t>
            </w:r>
            <w:r w:rsidR="00EE34FD">
              <w:rPr>
                <w:rFonts w:eastAsia="Calibri" w:cstheme="minorHAnsi"/>
                <w:szCs w:val="24"/>
              </w:rPr>
              <w:t xml:space="preserve"> </w:t>
            </w:r>
            <w:commentRangeEnd w:id="1"/>
            <w:r w:rsidR="007B17C9">
              <w:rPr>
                <w:rStyle w:val="CommentReference"/>
              </w:rPr>
              <w:commentReference w:id="1"/>
            </w:r>
            <w:r w:rsidR="00EE34FD">
              <w:rPr>
                <w:rFonts w:eastAsia="Calibri" w:cstheme="minorHAnsi"/>
                <w:szCs w:val="24"/>
              </w:rPr>
              <w:t xml:space="preserve">Quy trình kiểm soát sự thay đổi hệ thống </w:t>
            </w:r>
            <w:r w:rsidR="00A92F48" w:rsidRPr="00FA57F7">
              <w:rPr>
                <w:rFonts w:eastAsia="Calibri" w:cstheme="minorHAnsi"/>
                <w:szCs w:val="24"/>
              </w:rPr>
              <w:t>(ISO 27001:2013)</w:t>
            </w:r>
          </w:p>
        </w:tc>
        <w:tc>
          <w:tcPr>
            <w:tcW w:w="834" w:type="pct"/>
            <w:shd w:val="clear" w:color="auto" w:fill="auto"/>
            <w:tcMar>
              <w:left w:w="97" w:type="dxa"/>
            </w:tcMar>
            <w:vAlign w:val="center"/>
          </w:tcPr>
          <w:p w14:paraId="059F8A9F" w14:textId="77777777" w:rsidR="00EB7DE5" w:rsidRPr="00AB544A" w:rsidRDefault="00914373" w:rsidP="000B29F6">
            <w:pPr>
              <w:spacing w:before="60" w:after="60" w:line="240" w:lineRule="auto"/>
              <w:ind w:left="6" w:right="6"/>
              <w:jc w:val="center"/>
              <w:rPr>
                <w:rFonts w:eastAsia="Calibri" w:cstheme="minorHAnsi"/>
                <w:szCs w:val="24"/>
              </w:rPr>
            </w:pPr>
            <w:r>
              <w:rPr>
                <w:rFonts w:eastAsia="Calibri" w:cs="Calibri"/>
                <w:szCs w:val="24"/>
              </w:rPr>
              <w:t>1/10/2013</w:t>
            </w:r>
          </w:p>
        </w:tc>
      </w:tr>
    </w:tbl>
    <w:p w14:paraId="5AE47DB9" w14:textId="713511DB" w:rsidR="00192541" w:rsidRDefault="00192541" w:rsidP="00BF3623">
      <w:pPr>
        <w:rPr>
          <w:rFonts w:cstheme="minorHAnsi"/>
          <w:szCs w:val="24"/>
        </w:rPr>
      </w:pPr>
    </w:p>
    <w:p w14:paraId="1BFADF85" w14:textId="77777777" w:rsidR="00EB39C8" w:rsidRDefault="00EB39C8" w:rsidP="00BF3623">
      <w:pPr>
        <w:rPr>
          <w:rFonts w:cstheme="minorHAnsi"/>
          <w:szCs w:val="24"/>
        </w:rPr>
      </w:pPr>
    </w:p>
    <w:p w14:paraId="0AB80797" w14:textId="11AB1A27" w:rsidR="00FA373F" w:rsidRDefault="00FA373F" w:rsidP="00BF3623">
      <w:pPr>
        <w:rPr>
          <w:rFonts w:cstheme="minorHAnsi"/>
          <w:szCs w:val="24"/>
        </w:rPr>
      </w:pPr>
    </w:p>
    <w:p w14:paraId="6C17117F" w14:textId="1E008ED2" w:rsidR="00912E3F" w:rsidRDefault="00912E3F" w:rsidP="00BF3623">
      <w:pPr>
        <w:rPr>
          <w:rFonts w:cstheme="minorHAnsi"/>
          <w:szCs w:val="24"/>
        </w:rPr>
      </w:pPr>
    </w:p>
    <w:p w14:paraId="1673D792" w14:textId="4C79BA74" w:rsidR="00915A34" w:rsidRPr="00AB544A" w:rsidRDefault="002042D8" w:rsidP="00BF3623">
      <w:pPr>
        <w:rPr>
          <w:rFonts w:cstheme="minorHAnsi"/>
          <w:szCs w:val="24"/>
        </w:rPr>
      </w:pPr>
      <w:r>
        <w:rPr>
          <w:rFonts w:cstheme="minorHAnsi"/>
          <w:szCs w:val="24"/>
        </w:rPr>
        <w:br/>
      </w:r>
    </w:p>
    <w:sdt>
      <w:sdtPr>
        <w:rPr>
          <w:rStyle w:val="Strong"/>
          <w:rFonts w:cstheme="minorHAnsi"/>
          <w:szCs w:val="24"/>
        </w:rPr>
        <w:id w:val="1756009044"/>
        <w:docPartObj>
          <w:docPartGallery w:val="Table of Contents"/>
          <w:docPartUnique/>
        </w:docPartObj>
      </w:sdtPr>
      <w:sdtEndPr>
        <w:rPr>
          <w:rStyle w:val="DefaultParagraphFont"/>
          <w:b w:val="0"/>
          <w:bCs w:val="0"/>
          <w:noProof/>
        </w:rPr>
      </w:sdtEndPr>
      <w:sdtContent>
        <w:p w14:paraId="5107D61D" w14:textId="77777777" w:rsidR="00752B27" w:rsidRPr="00066838" w:rsidRDefault="004A046B" w:rsidP="004A046B">
          <w:pPr>
            <w:jc w:val="center"/>
            <w:rPr>
              <w:rStyle w:val="Strong"/>
              <w:rFonts w:cstheme="minorHAnsi"/>
              <w:sz w:val="28"/>
              <w:szCs w:val="24"/>
            </w:rPr>
          </w:pPr>
          <w:r w:rsidRPr="00066838">
            <w:rPr>
              <w:rStyle w:val="Strong"/>
              <w:rFonts w:cstheme="minorHAnsi"/>
              <w:sz w:val="28"/>
              <w:szCs w:val="24"/>
            </w:rPr>
            <w:t>MỤC LỤC</w:t>
          </w:r>
        </w:p>
        <w:p w14:paraId="12FA0BE7" w14:textId="381CE9DA" w:rsidR="00CA1F74" w:rsidRDefault="007A37E0">
          <w:pPr>
            <w:pStyle w:val="TOC1"/>
            <w:rPr>
              <w:caps w:val="0"/>
              <w:noProof/>
              <w:kern w:val="0"/>
              <w:lang w:eastAsia="en-US"/>
              <w14:ligatures w14:val="none"/>
            </w:rPr>
          </w:pPr>
          <w:r w:rsidRPr="00AB544A">
            <w:rPr>
              <w:rFonts w:cstheme="minorHAnsi"/>
              <w:sz w:val="24"/>
              <w:szCs w:val="24"/>
            </w:rPr>
            <w:fldChar w:fldCharType="begin"/>
          </w:r>
          <w:r w:rsidRPr="00AB544A">
            <w:rPr>
              <w:rFonts w:cstheme="minorHAnsi"/>
              <w:sz w:val="24"/>
              <w:szCs w:val="24"/>
            </w:rPr>
            <w:instrText xml:space="preserve"> TOC \o "1-1" \h \z \t "Heading 2,2,Heading 3,3" </w:instrText>
          </w:r>
          <w:r w:rsidRPr="00AB544A">
            <w:rPr>
              <w:rFonts w:cstheme="minorHAnsi"/>
              <w:sz w:val="24"/>
              <w:szCs w:val="24"/>
            </w:rPr>
            <w:fldChar w:fldCharType="separate"/>
          </w:r>
          <w:hyperlink w:anchor="_Toc530402752" w:history="1">
            <w:r w:rsidR="00CA1F74" w:rsidRPr="007F56D3">
              <w:rPr>
                <w:rStyle w:val="Hyperlink"/>
                <w:rFonts w:cstheme="minorHAnsi"/>
                <w:noProof/>
                <w14:scene3d>
                  <w14:camera w14:prst="orthographicFront"/>
                  <w14:lightRig w14:rig="threePt" w14:dir="t">
                    <w14:rot w14:lat="0" w14:lon="0" w14:rev="0"/>
                  </w14:lightRig>
                </w14:scene3d>
              </w:rPr>
              <w:t>1.</w:t>
            </w:r>
            <w:r w:rsidR="00CA1F74" w:rsidRPr="007F56D3">
              <w:rPr>
                <w:rStyle w:val="Hyperlink"/>
                <w:rFonts w:cstheme="minorHAnsi"/>
                <w:noProof/>
              </w:rPr>
              <w:t xml:space="preserve"> Mục đích</w:t>
            </w:r>
            <w:r w:rsidR="00CA1F74">
              <w:rPr>
                <w:noProof/>
                <w:webHidden/>
              </w:rPr>
              <w:tab/>
            </w:r>
            <w:r w:rsidR="00CA1F74">
              <w:rPr>
                <w:noProof/>
                <w:webHidden/>
              </w:rPr>
              <w:fldChar w:fldCharType="begin"/>
            </w:r>
            <w:r w:rsidR="00CA1F74">
              <w:rPr>
                <w:noProof/>
                <w:webHidden/>
              </w:rPr>
              <w:instrText xml:space="preserve"> PAGEREF _Toc530402752 \h </w:instrText>
            </w:r>
            <w:r w:rsidR="00CA1F74">
              <w:rPr>
                <w:noProof/>
                <w:webHidden/>
              </w:rPr>
            </w:r>
            <w:r w:rsidR="00CA1F74">
              <w:rPr>
                <w:noProof/>
                <w:webHidden/>
              </w:rPr>
              <w:fldChar w:fldCharType="separate"/>
            </w:r>
            <w:r w:rsidR="00CA1F74">
              <w:rPr>
                <w:noProof/>
                <w:webHidden/>
              </w:rPr>
              <w:t>3</w:t>
            </w:r>
            <w:r w:rsidR="00CA1F74">
              <w:rPr>
                <w:noProof/>
                <w:webHidden/>
              </w:rPr>
              <w:fldChar w:fldCharType="end"/>
            </w:r>
          </w:hyperlink>
        </w:p>
        <w:p w14:paraId="1DA75AE3" w14:textId="70C8BBB1" w:rsidR="00CA1F74" w:rsidRDefault="00895A43">
          <w:pPr>
            <w:pStyle w:val="TOC1"/>
            <w:rPr>
              <w:caps w:val="0"/>
              <w:noProof/>
              <w:kern w:val="0"/>
              <w:lang w:eastAsia="en-US"/>
              <w14:ligatures w14:val="none"/>
            </w:rPr>
          </w:pPr>
          <w:hyperlink w:anchor="_Toc530402753" w:history="1">
            <w:r w:rsidR="00CA1F74" w:rsidRPr="007F56D3">
              <w:rPr>
                <w:rStyle w:val="Hyperlink"/>
                <w:rFonts w:cstheme="minorHAnsi"/>
                <w:noProof/>
                <w14:scene3d>
                  <w14:camera w14:prst="orthographicFront"/>
                  <w14:lightRig w14:rig="threePt" w14:dir="t">
                    <w14:rot w14:lat="0" w14:lon="0" w14:rev="0"/>
                  </w14:lightRig>
                </w14:scene3d>
              </w:rPr>
              <w:t>2.</w:t>
            </w:r>
            <w:r w:rsidR="00CA1F74" w:rsidRPr="007F56D3">
              <w:rPr>
                <w:rStyle w:val="Hyperlink"/>
                <w:rFonts w:cstheme="minorHAnsi"/>
                <w:noProof/>
              </w:rPr>
              <w:t xml:space="preserve"> SƠ ĐỒ QUy trình</w:t>
            </w:r>
            <w:r w:rsidR="00CA1F74">
              <w:rPr>
                <w:noProof/>
                <w:webHidden/>
              </w:rPr>
              <w:tab/>
            </w:r>
            <w:r w:rsidR="00CA1F74">
              <w:rPr>
                <w:noProof/>
                <w:webHidden/>
              </w:rPr>
              <w:fldChar w:fldCharType="begin"/>
            </w:r>
            <w:r w:rsidR="00CA1F74">
              <w:rPr>
                <w:noProof/>
                <w:webHidden/>
              </w:rPr>
              <w:instrText xml:space="preserve"> PAGEREF _Toc530402753 \h </w:instrText>
            </w:r>
            <w:r w:rsidR="00CA1F74">
              <w:rPr>
                <w:noProof/>
                <w:webHidden/>
              </w:rPr>
            </w:r>
            <w:r w:rsidR="00CA1F74">
              <w:rPr>
                <w:noProof/>
                <w:webHidden/>
              </w:rPr>
              <w:fldChar w:fldCharType="separate"/>
            </w:r>
            <w:r w:rsidR="00CA1F74">
              <w:rPr>
                <w:noProof/>
                <w:webHidden/>
              </w:rPr>
              <w:t>3</w:t>
            </w:r>
            <w:r w:rsidR="00CA1F74">
              <w:rPr>
                <w:noProof/>
                <w:webHidden/>
              </w:rPr>
              <w:fldChar w:fldCharType="end"/>
            </w:r>
          </w:hyperlink>
        </w:p>
        <w:p w14:paraId="38567242" w14:textId="15735723" w:rsidR="00CA1F74" w:rsidRDefault="00895A43">
          <w:pPr>
            <w:pStyle w:val="TOC1"/>
            <w:rPr>
              <w:caps w:val="0"/>
              <w:noProof/>
              <w:kern w:val="0"/>
              <w:lang w:eastAsia="en-US"/>
              <w14:ligatures w14:val="none"/>
            </w:rPr>
          </w:pPr>
          <w:hyperlink w:anchor="_Toc530402754" w:history="1">
            <w:r w:rsidR="00CA1F74" w:rsidRPr="007F56D3">
              <w:rPr>
                <w:rStyle w:val="Hyperlink"/>
                <w:rFonts w:cstheme="minorHAnsi"/>
                <w:noProof/>
                <w14:scene3d>
                  <w14:camera w14:prst="orthographicFront"/>
                  <w14:lightRig w14:rig="threePt" w14:dir="t">
                    <w14:rot w14:lat="0" w14:lon="0" w14:rev="0"/>
                  </w14:lightRig>
                </w14:scene3d>
              </w:rPr>
              <w:t>3.</w:t>
            </w:r>
            <w:r w:rsidR="00CA1F74" w:rsidRPr="007F56D3">
              <w:rPr>
                <w:rStyle w:val="Hyperlink"/>
                <w:rFonts w:cstheme="minorHAnsi"/>
                <w:noProof/>
              </w:rPr>
              <w:t xml:space="preserve"> mô tả chi tiết</w:t>
            </w:r>
            <w:r w:rsidR="00CA1F74">
              <w:rPr>
                <w:noProof/>
                <w:webHidden/>
              </w:rPr>
              <w:tab/>
            </w:r>
            <w:r w:rsidR="00CA1F74">
              <w:rPr>
                <w:noProof/>
                <w:webHidden/>
              </w:rPr>
              <w:fldChar w:fldCharType="begin"/>
            </w:r>
            <w:r w:rsidR="00CA1F74">
              <w:rPr>
                <w:noProof/>
                <w:webHidden/>
              </w:rPr>
              <w:instrText xml:space="preserve"> PAGEREF _Toc530402754 \h </w:instrText>
            </w:r>
            <w:r w:rsidR="00CA1F74">
              <w:rPr>
                <w:noProof/>
                <w:webHidden/>
              </w:rPr>
            </w:r>
            <w:r w:rsidR="00CA1F74">
              <w:rPr>
                <w:noProof/>
                <w:webHidden/>
              </w:rPr>
              <w:fldChar w:fldCharType="separate"/>
            </w:r>
            <w:r w:rsidR="00CA1F74">
              <w:rPr>
                <w:noProof/>
                <w:webHidden/>
              </w:rPr>
              <w:t>3</w:t>
            </w:r>
            <w:r w:rsidR="00CA1F74">
              <w:rPr>
                <w:noProof/>
                <w:webHidden/>
              </w:rPr>
              <w:fldChar w:fldCharType="end"/>
            </w:r>
          </w:hyperlink>
        </w:p>
        <w:p w14:paraId="676A25DE" w14:textId="0688EE37" w:rsidR="00CA1F74" w:rsidRDefault="00895A43">
          <w:pPr>
            <w:pStyle w:val="TOC2"/>
            <w:rPr>
              <w:noProof/>
              <w:kern w:val="0"/>
              <w:lang w:eastAsia="en-US"/>
              <w14:ligatures w14:val="none"/>
            </w:rPr>
          </w:pPr>
          <w:hyperlink w:anchor="_Toc530402755" w:history="1">
            <w:r w:rsidR="00CA1F74" w:rsidRPr="007F56D3">
              <w:rPr>
                <w:rStyle w:val="Hyperlink"/>
                <w:rFonts w:cstheme="minorHAnsi"/>
                <w:noProof/>
              </w:rPr>
              <w:t>3.1 Tìm hiểu HDSD phần mềm</w:t>
            </w:r>
            <w:r w:rsidR="00CA1F74">
              <w:rPr>
                <w:noProof/>
                <w:webHidden/>
              </w:rPr>
              <w:tab/>
            </w:r>
            <w:r w:rsidR="00CA1F74">
              <w:rPr>
                <w:noProof/>
                <w:webHidden/>
              </w:rPr>
              <w:fldChar w:fldCharType="begin"/>
            </w:r>
            <w:r w:rsidR="00CA1F74">
              <w:rPr>
                <w:noProof/>
                <w:webHidden/>
              </w:rPr>
              <w:instrText xml:space="preserve"> PAGEREF _Toc530402755 \h </w:instrText>
            </w:r>
            <w:r w:rsidR="00CA1F74">
              <w:rPr>
                <w:noProof/>
                <w:webHidden/>
              </w:rPr>
            </w:r>
            <w:r w:rsidR="00CA1F74">
              <w:rPr>
                <w:noProof/>
                <w:webHidden/>
              </w:rPr>
              <w:fldChar w:fldCharType="separate"/>
            </w:r>
            <w:r w:rsidR="00CA1F74">
              <w:rPr>
                <w:noProof/>
                <w:webHidden/>
              </w:rPr>
              <w:t>3</w:t>
            </w:r>
            <w:r w:rsidR="00CA1F74">
              <w:rPr>
                <w:noProof/>
                <w:webHidden/>
              </w:rPr>
              <w:fldChar w:fldCharType="end"/>
            </w:r>
          </w:hyperlink>
        </w:p>
        <w:p w14:paraId="6E3B91F5" w14:textId="305B7381" w:rsidR="00CA1F74" w:rsidRDefault="00895A43">
          <w:pPr>
            <w:pStyle w:val="TOC2"/>
            <w:rPr>
              <w:noProof/>
              <w:kern w:val="0"/>
              <w:lang w:eastAsia="en-US"/>
              <w14:ligatures w14:val="none"/>
            </w:rPr>
          </w:pPr>
          <w:hyperlink w:anchor="_Toc530402756" w:history="1">
            <w:r w:rsidR="00CA1F74" w:rsidRPr="007F56D3">
              <w:rPr>
                <w:rStyle w:val="Hyperlink"/>
                <w:rFonts w:cstheme="minorHAnsi"/>
                <w:noProof/>
              </w:rPr>
              <w:t>3.2 Thông báo cho khách hàng</w:t>
            </w:r>
            <w:r w:rsidR="00CA1F74">
              <w:rPr>
                <w:noProof/>
                <w:webHidden/>
              </w:rPr>
              <w:tab/>
            </w:r>
            <w:r w:rsidR="00CA1F74">
              <w:rPr>
                <w:noProof/>
                <w:webHidden/>
              </w:rPr>
              <w:fldChar w:fldCharType="begin"/>
            </w:r>
            <w:r w:rsidR="00CA1F74">
              <w:rPr>
                <w:noProof/>
                <w:webHidden/>
              </w:rPr>
              <w:instrText xml:space="preserve"> PAGEREF _Toc530402756 \h </w:instrText>
            </w:r>
            <w:r w:rsidR="00CA1F74">
              <w:rPr>
                <w:noProof/>
                <w:webHidden/>
              </w:rPr>
            </w:r>
            <w:r w:rsidR="00CA1F74">
              <w:rPr>
                <w:noProof/>
                <w:webHidden/>
              </w:rPr>
              <w:fldChar w:fldCharType="separate"/>
            </w:r>
            <w:r w:rsidR="00CA1F74">
              <w:rPr>
                <w:noProof/>
                <w:webHidden/>
              </w:rPr>
              <w:t>4</w:t>
            </w:r>
            <w:r w:rsidR="00CA1F74">
              <w:rPr>
                <w:noProof/>
                <w:webHidden/>
              </w:rPr>
              <w:fldChar w:fldCharType="end"/>
            </w:r>
          </w:hyperlink>
        </w:p>
        <w:p w14:paraId="7E5B5BD0" w14:textId="10076ED3" w:rsidR="00CA1F74" w:rsidRDefault="00895A43">
          <w:pPr>
            <w:pStyle w:val="TOC2"/>
            <w:rPr>
              <w:noProof/>
              <w:kern w:val="0"/>
              <w:lang w:eastAsia="en-US"/>
              <w14:ligatures w14:val="none"/>
            </w:rPr>
          </w:pPr>
          <w:hyperlink w:anchor="_Toc530402757" w:history="1">
            <w:r w:rsidR="00CA1F74" w:rsidRPr="007F56D3">
              <w:rPr>
                <w:rStyle w:val="Hyperlink"/>
                <w:rFonts w:cstheme="minorHAnsi"/>
                <w:noProof/>
              </w:rPr>
              <w:t>3.3 Lập kế hoạch đào tạo</w:t>
            </w:r>
            <w:r w:rsidR="00CA1F74">
              <w:rPr>
                <w:noProof/>
                <w:webHidden/>
              </w:rPr>
              <w:tab/>
            </w:r>
            <w:r w:rsidR="00CA1F74">
              <w:rPr>
                <w:noProof/>
                <w:webHidden/>
              </w:rPr>
              <w:fldChar w:fldCharType="begin"/>
            </w:r>
            <w:r w:rsidR="00CA1F74">
              <w:rPr>
                <w:noProof/>
                <w:webHidden/>
              </w:rPr>
              <w:instrText xml:space="preserve"> PAGEREF _Toc530402757 \h </w:instrText>
            </w:r>
            <w:r w:rsidR="00CA1F74">
              <w:rPr>
                <w:noProof/>
                <w:webHidden/>
              </w:rPr>
            </w:r>
            <w:r w:rsidR="00CA1F74">
              <w:rPr>
                <w:noProof/>
                <w:webHidden/>
              </w:rPr>
              <w:fldChar w:fldCharType="separate"/>
            </w:r>
            <w:r w:rsidR="00CA1F74">
              <w:rPr>
                <w:noProof/>
                <w:webHidden/>
              </w:rPr>
              <w:t>5</w:t>
            </w:r>
            <w:r w:rsidR="00CA1F74">
              <w:rPr>
                <w:noProof/>
                <w:webHidden/>
              </w:rPr>
              <w:fldChar w:fldCharType="end"/>
            </w:r>
          </w:hyperlink>
        </w:p>
        <w:p w14:paraId="11DE257D" w14:textId="42DD444A" w:rsidR="00CA1F74" w:rsidRDefault="00895A43">
          <w:pPr>
            <w:pStyle w:val="TOC2"/>
            <w:rPr>
              <w:noProof/>
              <w:kern w:val="0"/>
              <w:lang w:eastAsia="en-US"/>
              <w14:ligatures w14:val="none"/>
            </w:rPr>
          </w:pPr>
          <w:hyperlink w:anchor="_Toc530402758" w:history="1">
            <w:r w:rsidR="00CA1F74" w:rsidRPr="007F56D3">
              <w:rPr>
                <w:rStyle w:val="Hyperlink"/>
                <w:rFonts w:cstheme="minorHAnsi"/>
                <w:noProof/>
              </w:rPr>
              <w:t>3.4 Chuẩn bị tài liệu đào tạo</w:t>
            </w:r>
            <w:r w:rsidR="00CA1F74">
              <w:rPr>
                <w:noProof/>
                <w:webHidden/>
              </w:rPr>
              <w:tab/>
            </w:r>
            <w:r w:rsidR="00CA1F74">
              <w:rPr>
                <w:noProof/>
                <w:webHidden/>
              </w:rPr>
              <w:fldChar w:fldCharType="begin"/>
            </w:r>
            <w:r w:rsidR="00CA1F74">
              <w:rPr>
                <w:noProof/>
                <w:webHidden/>
              </w:rPr>
              <w:instrText xml:space="preserve"> PAGEREF _Toc530402758 \h </w:instrText>
            </w:r>
            <w:r w:rsidR="00CA1F74">
              <w:rPr>
                <w:noProof/>
                <w:webHidden/>
              </w:rPr>
            </w:r>
            <w:r w:rsidR="00CA1F74">
              <w:rPr>
                <w:noProof/>
                <w:webHidden/>
              </w:rPr>
              <w:fldChar w:fldCharType="separate"/>
            </w:r>
            <w:r w:rsidR="00CA1F74">
              <w:rPr>
                <w:noProof/>
                <w:webHidden/>
              </w:rPr>
              <w:t>5</w:t>
            </w:r>
            <w:r w:rsidR="00CA1F74">
              <w:rPr>
                <w:noProof/>
                <w:webHidden/>
              </w:rPr>
              <w:fldChar w:fldCharType="end"/>
            </w:r>
          </w:hyperlink>
        </w:p>
        <w:p w14:paraId="1250E7AE" w14:textId="200ACA51" w:rsidR="00CA1F74" w:rsidRDefault="00895A43">
          <w:pPr>
            <w:pStyle w:val="TOC2"/>
            <w:rPr>
              <w:noProof/>
              <w:kern w:val="0"/>
              <w:lang w:eastAsia="en-US"/>
              <w14:ligatures w14:val="none"/>
            </w:rPr>
          </w:pPr>
          <w:hyperlink w:anchor="_Toc530402759" w:history="1">
            <w:r w:rsidR="00CA1F74" w:rsidRPr="007F56D3">
              <w:rPr>
                <w:rStyle w:val="Hyperlink"/>
                <w:rFonts w:cstheme="minorHAnsi"/>
                <w:noProof/>
              </w:rPr>
              <w:t>3.5 Đào tạo khách hàng</w:t>
            </w:r>
            <w:r w:rsidR="00CA1F74">
              <w:rPr>
                <w:noProof/>
                <w:webHidden/>
              </w:rPr>
              <w:tab/>
            </w:r>
            <w:r w:rsidR="00CA1F74">
              <w:rPr>
                <w:noProof/>
                <w:webHidden/>
              </w:rPr>
              <w:fldChar w:fldCharType="begin"/>
            </w:r>
            <w:r w:rsidR="00CA1F74">
              <w:rPr>
                <w:noProof/>
                <w:webHidden/>
              </w:rPr>
              <w:instrText xml:space="preserve"> PAGEREF _Toc530402759 \h </w:instrText>
            </w:r>
            <w:r w:rsidR="00CA1F74">
              <w:rPr>
                <w:noProof/>
                <w:webHidden/>
              </w:rPr>
            </w:r>
            <w:r w:rsidR="00CA1F74">
              <w:rPr>
                <w:noProof/>
                <w:webHidden/>
              </w:rPr>
              <w:fldChar w:fldCharType="separate"/>
            </w:r>
            <w:r w:rsidR="00CA1F74">
              <w:rPr>
                <w:noProof/>
                <w:webHidden/>
              </w:rPr>
              <w:t>5</w:t>
            </w:r>
            <w:r w:rsidR="00CA1F74">
              <w:rPr>
                <w:noProof/>
                <w:webHidden/>
              </w:rPr>
              <w:fldChar w:fldCharType="end"/>
            </w:r>
          </w:hyperlink>
        </w:p>
        <w:p w14:paraId="44D4CBB0" w14:textId="57D48CBF" w:rsidR="00CA1F74" w:rsidRDefault="00895A43">
          <w:pPr>
            <w:pStyle w:val="TOC2"/>
            <w:rPr>
              <w:noProof/>
              <w:kern w:val="0"/>
              <w:lang w:eastAsia="en-US"/>
              <w14:ligatures w14:val="none"/>
            </w:rPr>
          </w:pPr>
          <w:hyperlink w:anchor="_Toc530402760" w:history="1">
            <w:r w:rsidR="00CA1F74" w:rsidRPr="007F56D3">
              <w:rPr>
                <w:rStyle w:val="Hyperlink"/>
                <w:rFonts w:cstheme="minorHAnsi"/>
                <w:noProof/>
              </w:rPr>
              <w:t>3.6 Hỗ trợ vận hành</w:t>
            </w:r>
            <w:r w:rsidR="00CA1F74">
              <w:rPr>
                <w:noProof/>
                <w:webHidden/>
              </w:rPr>
              <w:tab/>
            </w:r>
            <w:r w:rsidR="00CA1F74">
              <w:rPr>
                <w:noProof/>
                <w:webHidden/>
              </w:rPr>
              <w:fldChar w:fldCharType="begin"/>
            </w:r>
            <w:r w:rsidR="00CA1F74">
              <w:rPr>
                <w:noProof/>
                <w:webHidden/>
              </w:rPr>
              <w:instrText xml:space="preserve"> PAGEREF _Toc530402760 \h </w:instrText>
            </w:r>
            <w:r w:rsidR="00CA1F74">
              <w:rPr>
                <w:noProof/>
                <w:webHidden/>
              </w:rPr>
            </w:r>
            <w:r w:rsidR="00CA1F74">
              <w:rPr>
                <w:noProof/>
                <w:webHidden/>
              </w:rPr>
              <w:fldChar w:fldCharType="separate"/>
            </w:r>
            <w:r w:rsidR="00CA1F74">
              <w:rPr>
                <w:noProof/>
                <w:webHidden/>
              </w:rPr>
              <w:t>6</w:t>
            </w:r>
            <w:r w:rsidR="00CA1F74">
              <w:rPr>
                <w:noProof/>
                <w:webHidden/>
              </w:rPr>
              <w:fldChar w:fldCharType="end"/>
            </w:r>
          </w:hyperlink>
        </w:p>
        <w:p w14:paraId="3296F1BC" w14:textId="0F80063E" w:rsidR="00CA1F74" w:rsidRDefault="00895A43">
          <w:pPr>
            <w:pStyle w:val="TOC2"/>
            <w:rPr>
              <w:noProof/>
              <w:kern w:val="0"/>
              <w:lang w:eastAsia="en-US"/>
              <w14:ligatures w14:val="none"/>
            </w:rPr>
          </w:pPr>
          <w:hyperlink w:anchor="_Toc530402761" w:history="1">
            <w:r w:rsidR="00CA1F74" w:rsidRPr="007F56D3">
              <w:rPr>
                <w:rStyle w:val="Hyperlink"/>
                <w:rFonts w:cs="Calibri"/>
                <w:noProof/>
                <w:lang w:val="vi-VN"/>
              </w:rPr>
              <w:t>3.7 Lưu hồ sơ</w:t>
            </w:r>
            <w:r w:rsidR="00CA1F74">
              <w:rPr>
                <w:noProof/>
                <w:webHidden/>
              </w:rPr>
              <w:tab/>
            </w:r>
            <w:r w:rsidR="00CA1F74">
              <w:rPr>
                <w:noProof/>
                <w:webHidden/>
              </w:rPr>
              <w:fldChar w:fldCharType="begin"/>
            </w:r>
            <w:r w:rsidR="00CA1F74">
              <w:rPr>
                <w:noProof/>
                <w:webHidden/>
              </w:rPr>
              <w:instrText xml:space="preserve"> PAGEREF _Toc530402761 \h </w:instrText>
            </w:r>
            <w:r w:rsidR="00CA1F74">
              <w:rPr>
                <w:noProof/>
                <w:webHidden/>
              </w:rPr>
            </w:r>
            <w:r w:rsidR="00CA1F74">
              <w:rPr>
                <w:noProof/>
                <w:webHidden/>
              </w:rPr>
              <w:fldChar w:fldCharType="separate"/>
            </w:r>
            <w:r w:rsidR="00CA1F74">
              <w:rPr>
                <w:noProof/>
                <w:webHidden/>
              </w:rPr>
              <w:t>7</w:t>
            </w:r>
            <w:r w:rsidR="00CA1F74">
              <w:rPr>
                <w:noProof/>
                <w:webHidden/>
              </w:rPr>
              <w:fldChar w:fldCharType="end"/>
            </w:r>
          </w:hyperlink>
        </w:p>
        <w:p w14:paraId="63C4881F" w14:textId="702D46E9" w:rsidR="00CA1F74" w:rsidRDefault="00895A43">
          <w:pPr>
            <w:pStyle w:val="TOC1"/>
            <w:rPr>
              <w:caps w:val="0"/>
              <w:noProof/>
              <w:kern w:val="0"/>
              <w:lang w:eastAsia="en-US"/>
              <w14:ligatures w14:val="none"/>
            </w:rPr>
          </w:pPr>
          <w:hyperlink w:anchor="_Toc530402762" w:history="1">
            <w:r w:rsidR="00CA1F74" w:rsidRPr="007F56D3">
              <w:rPr>
                <w:rStyle w:val="Hyperlink"/>
                <w:rFonts w:cstheme="minorHAnsi"/>
                <w:noProof/>
                <w14:scene3d>
                  <w14:camera w14:prst="orthographicFront"/>
                  <w14:lightRig w14:rig="threePt" w14:dir="t">
                    <w14:rot w14:lat="0" w14:lon="0" w14:rev="0"/>
                  </w14:lightRig>
                </w14:scene3d>
              </w:rPr>
              <w:t>4.</w:t>
            </w:r>
            <w:r w:rsidR="00CA1F74" w:rsidRPr="007F56D3">
              <w:rPr>
                <w:rStyle w:val="Hyperlink"/>
                <w:rFonts w:cstheme="minorHAnsi"/>
                <w:noProof/>
              </w:rPr>
              <w:t xml:space="preserve"> HỒ SƠ BIỂU MẪU</w:t>
            </w:r>
            <w:r w:rsidR="00CA1F74">
              <w:rPr>
                <w:noProof/>
                <w:webHidden/>
              </w:rPr>
              <w:tab/>
            </w:r>
            <w:r w:rsidR="00CA1F74">
              <w:rPr>
                <w:noProof/>
                <w:webHidden/>
              </w:rPr>
              <w:fldChar w:fldCharType="begin"/>
            </w:r>
            <w:r w:rsidR="00CA1F74">
              <w:rPr>
                <w:noProof/>
                <w:webHidden/>
              </w:rPr>
              <w:instrText xml:space="preserve"> PAGEREF _Toc530402762 \h </w:instrText>
            </w:r>
            <w:r w:rsidR="00CA1F74">
              <w:rPr>
                <w:noProof/>
                <w:webHidden/>
              </w:rPr>
            </w:r>
            <w:r w:rsidR="00CA1F74">
              <w:rPr>
                <w:noProof/>
                <w:webHidden/>
              </w:rPr>
              <w:fldChar w:fldCharType="separate"/>
            </w:r>
            <w:r w:rsidR="00CA1F74">
              <w:rPr>
                <w:noProof/>
                <w:webHidden/>
              </w:rPr>
              <w:t>7</w:t>
            </w:r>
            <w:r w:rsidR="00CA1F74">
              <w:rPr>
                <w:noProof/>
                <w:webHidden/>
              </w:rPr>
              <w:fldChar w:fldCharType="end"/>
            </w:r>
          </w:hyperlink>
        </w:p>
        <w:p w14:paraId="05A6EA67" w14:textId="29069B9B" w:rsidR="00CA1F74" w:rsidRDefault="00895A43">
          <w:pPr>
            <w:pStyle w:val="TOC1"/>
            <w:rPr>
              <w:caps w:val="0"/>
              <w:noProof/>
              <w:kern w:val="0"/>
              <w:lang w:eastAsia="en-US"/>
              <w14:ligatures w14:val="none"/>
            </w:rPr>
          </w:pPr>
          <w:hyperlink w:anchor="_Toc530402763" w:history="1">
            <w:r w:rsidR="00CA1F74" w:rsidRPr="007F56D3">
              <w:rPr>
                <w:rStyle w:val="Hyperlink"/>
                <w:rFonts w:cstheme="minorHAnsi"/>
                <w:noProof/>
                <w:lang w:val="vi-VN"/>
                <w14:scene3d>
                  <w14:camera w14:prst="orthographicFront"/>
                  <w14:lightRig w14:rig="threePt" w14:dir="t">
                    <w14:rot w14:lat="0" w14:lon="0" w14:rev="0"/>
                  </w14:lightRig>
                </w14:scene3d>
              </w:rPr>
              <w:t>5.</w:t>
            </w:r>
            <w:r w:rsidR="00CA1F74" w:rsidRPr="007F56D3">
              <w:rPr>
                <w:rStyle w:val="Hyperlink"/>
                <w:rFonts w:cstheme="minorHAnsi"/>
                <w:noProof/>
                <w:lang w:val="vi-VN"/>
              </w:rPr>
              <w:t xml:space="preserve"> CÁC HƯỚNG DẪN CÔNG VIỆC LIÊN QUAN</w:t>
            </w:r>
            <w:r w:rsidR="00CA1F74">
              <w:rPr>
                <w:noProof/>
                <w:webHidden/>
              </w:rPr>
              <w:tab/>
            </w:r>
            <w:r w:rsidR="00CA1F74">
              <w:rPr>
                <w:noProof/>
                <w:webHidden/>
              </w:rPr>
              <w:fldChar w:fldCharType="begin"/>
            </w:r>
            <w:r w:rsidR="00CA1F74">
              <w:rPr>
                <w:noProof/>
                <w:webHidden/>
              </w:rPr>
              <w:instrText xml:space="preserve"> PAGEREF _Toc530402763 \h </w:instrText>
            </w:r>
            <w:r w:rsidR="00CA1F74">
              <w:rPr>
                <w:noProof/>
                <w:webHidden/>
              </w:rPr>
            </w:r>
            <w:r w:rsidR="00CA1F74">
              <w:rPr>
                <w:noProof/>
                <w:webHidden/>
              </w:rPr>
              <w:fldChar w:fldCharType="separate"/>
            </w:r>
            <w:r w:rsidR="00CA1F74">
              <w:rPr>
                <w:noProof/>
                <w:webHidden/>
              </w:rPr>
              <w:t>8</w:t>
            </w:r>
            <w:r w:rsidR="00CA1F74">
              <w:rPr>
                <w:noProof/>
                <w:webHidden/>
              </w:rPr>
              <w:fldChar w:fldCharType="end"/>
            </w:r>
          </w:hyperlink>
        </w:p>
        <w:p w14:paraId="13CBFAC0" w14:textId="1A3233CD" w:rsidR="00A7430D" w:rsidRPr="00AB544A" w:rsidRDefault="007A37E0" w:rsidP="00A7430D">
          <w:pPr>
            <w:rPr>
              <w:rFonts w:cstheme="minorHAnsi"/>
              <w:noProof/>
              <w:szCs w:val="24"/>
            </w:rPr>
          </w:pPr>
          <w:r w:rsidRPr="00AB544A">
            <w:rPr>
              <w:rFonts w:cstheme="minorHAnsi"/>
              <w:caps/>
              <w:kern w:val="22"/>
              <w:szCs w:val="24"/>
              <w:lang w:eastAsia="ja-JP"/>
              <w14:ligatures w14:val="standard"/>
            </w:rPr>
            <w:fldChar w:fldCharType="end"/>
          </w:r>
        </w:p>
      </w:sdtContent>
    </w:sdt>
    <w:p w14:paraId="135F5EA3" w14:textId="77777777" w:rsidR="00075B7A" w:rsidRPr="00AB544A" w:rsidRDefault="00075B7A">
      <w:pPr>
        <w:rPr>
          <w:rFonts w:cstheme="minorHAnsi"/>
          <w:b/>
          <w:caps/>
          <w:color w:val="FFFFFF" w:themeColor="background1"/>
          <w:spacing w:val="15"/>
          <w:szCs w:val="24"/>
        </w:rPr>
      </w:pPr>
      <w:r w:rsidRPr="00AB544A">
        <w:rPr>
          <w:rFonts w:cstheme="minorHAnsi"/>
          <w:szCs w:val="24"/>
        </w:rPr>
        <w:br w:type="page"/>
      </w:r>
    </w:p>
    <w:p w14:paraId="4CBE403F" w14:textId="77777777" w:rsidR="00BF3623" w:rsidRPr="00AB544A" w:rsidRDefault="00F73B9E" w:rsidP="00A7430D">
      <w:pPr>
        <w:pStyle w:val="Heading1"/>
        <w:rPr>
          <w:rFonts w:cstheme="minorHAnsi"/>
          <w:szCs w:val="24"/>
        </w:rPr>
      </w:pPr>
      <w:bookmarkStart w:id="2" w:name="_Toc530402752"/>
      <w:r w:rsidRPr="00AB544A">
        <w:rPr>
          <w:rFonts w:cstheme="minorHAnsi"/>
          <w:szCs w:val="24"/>
        </w:rPr>
        <w:lastRenderedPageBreak/>
        <w:t>Mục đích</w:t>
      </w:r>
      <w:bookmarkEnd w:id="2"/>
    </w:p>
    <w:p w14:paraId="198873F1" w14:textId="7EBC2127" w:rsidR="007E3D55" w:rsidRPr="000146CB" w:rsidRDefault="007E3D55" w:rsidP="003F1AC2">
      <w:pPr>
        <w:pStyle w:val="ListParagraph"/>
        <w:numPr>
          <w:ilvl w:val="0"/>
          <w:numId w:val="31"/>
        </w:numPr>
        <w:tabs>
          <w:tab w:val="left" w:pos="567"/>
        </w:tabs>
        <w:spacing w:before="0" w:after="0"/>
        <w:ind w:left="0" w:right="-142" w:firstLine="284"/>
        <w:jc w:val="both"/>
        <w:rPr>
          <w:rFonts w:cs="Calibri"/>
          <w:spacing w:val="-4"/>
          <w:szCs w:val="24"/>
        </w:rPr>
      </w:pPr>
      <w:r w:rsidRPr="000146CB">
        <w:rPr>
          <w:rFonts w:cs="Calibri"/>
          <w:spacing w:val="-4"/>
          <w:szCs w:val="24"/>
        </w:rPr>
        <w:t xml:space="preserve">Giúp khách hàng có thể </w:t>
      </w:r>
      <w:r w:rsidR="002042D8" w:rsidRPr="000146CB">
        <w:rPr>
          <w:rFonts w:cs="Calibri"/>
          <w:spacing w:val="-4"/>
          <w:szCs w:val="24"/>
        </w:rPr>
        <w:t>biết về các thay đổi, cập nhật của sản phẩm, biết cách sử dụng, t</w:t>
      </w:r>
      <w:r w:rsidR="00B846AF" w:rsidRPr="000146CB">
        <w:rPr>
          <w:rFonts w:cs="Calibri"/>
          <w:spacing w:val="-4"/>
          <w:szCs w:val="24"/>
        </w:rPr>
        <w:t xml:space="preserve">ránh trường hợp </w:t>
      </w:r>
      <w:r w:rsidR="00383D52" w:rsidRPr="000146CB">
        <w:rPr>
          <w:rFonts w:cs="Calibri"/>
          <w:spacing w:val="-4"/>
          <w:szCs w:val="24"/>
        </w:rPr>
        <w:t xml:space="preserve">khách hàng do không hiểu rõ mà </w:t>
      </w:r>
      <w:r w:rsidR="00E177C8" w:rsidRPr="000146CB">
        <w:rPr>
          <w:rFonts w:cs="Calibri"/>
          <w:spacing w:val="-4"/>
          <w:szCs w:val="24"/>
        </w:rPr>
        <w:t>phàn nàn</w:t>
      </w:r>
      <w:r w:rsidR="002042D8" w:rsidRPr="000146CB">
        <w:rPr>
          <w:rFonts w:cs="Calibri"/>
          <w:spacing w:val="-4"/>
          <w:szCs w:val="24"/>
        </w:rPr>
        <w:t>,</w:t>
      </w:r>
      <w:r w:rsidR="00E177C8" w:rsidRPr="000146CB">
        <w:rPr>
          <w:rFonts w:cs="Calibri"/>
          <w:spacing w:val="-4"/>
          <w:szCs w:val="24"/>
        </w:rPr>
        <w:t xml:space="preserve"> tranh </w:t>
      </w:r>
      <w:r w:rsidR="0027555E" w:rsidRPr="000146CB">
        <w:rPr>
          <w:rFonts w:cs="Calibri"/>
          <w:spacing w:val="-4"/>
          <w:szCs w:val="24"/>
        </w:rPr>
        <w:t>luận, gây ảnh hưởng tới uy tín của Công ty.</w:t>
      </w:r>
      <w:r w:rsidR="00C20473" w:rsidRPr="000146CB">
        <w:rPr>
          <w:rFonts w:cs="Calibri"/>
          <w:spacing w:val="-4"/>
          <w:szCs w:val="24"/>
        </w:rPr>
        <w:t xml:space="preserve"> </w:t>
      </w:r>
    </w:p>
    <w:p w14:paraId="1250D141" w14:textId="2067ACC4" w:rsidR="002042D8" w:rsidRPr="002042D8" w:rsidRDefault="002042D8" w:rsidP="002042D8">
      <w:pPr>
        <w:pStyle w:val="ListParagraph"/>
        <w:numPr>
          <w:ilvl w:val="0"/>
          <w:numId w:val="31"/>
        </w:numPr>
        <w:tabs>
          <w:tab w:val="left" w:pos="567"/>
        </w:tabs>
        <w:spacing w:before="0" w:after="0"/>
        <w:ind w:left="0" w:right="-142" w:firstLine="284"/>
        <w:jc w:val="both"/>
        <w:rPr>
          <w:rFonts w:cs="Calibri"/>
          <w:szCs w:val="24"/>
        </w:rPr>
      </w:pPr>
      <w:r>
        <w:rPr>
          <w:rFonts w:cs="Calibri"/>
          <w:szCs w:val="24"/>
        </w:rPr>
        <w:t>Giúp nhân viên triển khai nắm rõ được trình tự các bước khi tiến hành triển khai sản phẩm của Công ty, tránh xảy ra các sai sót không đáng có trong quá trình làm việc.</w:t>
      </w:r>
    </w:p>
    <w:p w14:paraId="415CCA9F" w14:textId="402067EB" w:rsidR="00E129CF" w:rsidRPr="00C20473" w:rsidRDefault="00383D52" w:rsidP="003F1AC2">
      <w:pPr>
        <w:pStyle w:val="ListParagraph"/>
        <w:numPr>
          <w:ilvl w:val="0"/>
          <w:numId w:val="31"/>
        </w:numPr>
        <w:tabs>
          <w:tab w:val="left" w:pos="567"/>
        </w:tabs>
        <w:spacing w:before="0" w:after="0"/>
        <w:ind w:left="0" w:right="-142" w:firstLine="284"/>
        <w:jc w:val="both"/>
        <w:rPr>
          <w:rFonts w:cs="Calibri"/>
          <w:szCs w:val="24"/>
        </w:rPr>
      </w:pPr>
      <w:r>
        <w:rPr>
          <w:rFonts w:cs="Calibri"/>
          <w:szCs w:val="24"/>
        </w:rPr>
        <w:t xml:space="preserve">Giúp Công ty kịp thời nhận ra những thiếu sót của phần mềm trong quá trình triển khai sản phẩm, tránh </w:t>
      </w:r>
      <w:r w:rsidR="009952A0">
        <w:rPr>
          <w:rFonts w:cs="Calibri"/>
          <w:szCs w:val="24"/>
        </w:rPr>
        <w:t xml:space="preserve">lan </w:t>
      </w:r>
      <w:r>
        <w:rPr>
          <w:rFonts w:cs="Calibri"/>
          <w:szCs w:val="24"/>
        </w:rPr>
        <w:t xml:space="preserve">rộng lỗi, tiết kiệm chi phí và bảo vệ uy tín cho </w:t>
      </w:r>
      <w:r w:rsidR="00C20473">
        <w:rPr>
          <w:rFonts w:cs="Calibri"/>
          <w:szCs w:val="24"/>
        </w:rPr>
        <w:t>C</w:t>
      </w:r>
      <w:r>
        <w:rPr>
          <w:rFonts w:cs="Calibri"/>
          <w:szCs w:val="24"/>
        </w:rPr>
        <w:t>ông ty.</w:t>
      </w:r>
      <w:r w:rsidR="0027555E">
        <w:rPr>
          <w:rFonts w:cs="Calibri"/>
          <w:szCs w:val="24"/>
        </w:rPr>
        <w:t xml:space="preserve"> </w:t>
      </w:r>
    </w:p>
    <w:p w14:paraId="38D22840" w14:textId="77777777" w:rsidR="00751BA3" w:rsidRPr="00AB544A" w:rsidRDefault="00764E0C" w:rsidP="00371F64">
      <w:pPr>
        <w:pStyle w:val="Heading1"/>
        <w:rPr>
          <w:rFonts w:cstheme="minorHAnsi"/>
          <w:szCs w:val="24"/>
        </w:rPr>
      </w:pPr>
      <w:bookmarkStart w:id="3" w:name="_Toc530402753"/>
      <w:r w:rsidRPr="00AB544A">
        <w:rPr>
          <w:rFonts w:cstheme="minorHAnsi"/>
          <w:szCs w:val="24"/>
        </w:rPr>
        <w:t>SƠ ĐỒ QU</w:t>
      </w:r>
      <w:r w:rsidR="00614B70" w:rsidRPr="00AB544A">
        <w:rPr>
          <w:rFonts w:cstheme="minorHAnsi"/>
          <w:szCs w:val="24"/>
        </w:rPr>
        <w:t>y trình</w:t>
      </w:r>
      <w:bookmarkEnd w:id="3"/>
    </w:p>
    <w:p w14:paraId="715EF39E" w14:textId="51E83C26" w:rsidR="005A4B4E" w:rsidRPr="00D36BD0" w:rsidRDefault="00720C63" w:rsidP="008310AB">
      <w:pPr>
        <w:rPr>
          <w:sz w:val="28"/>
        </w:rPr>
      </w:pPr>
      <w:r>
        <w:object w:dxaOrig="14700" w:dyaOrig="10620" w14:anchorId="71EE81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48pt" o:ole="">
            <v:imagedata r:id="rId14" o:title=""/>
          </v:shape>
          <o:OLEObject Type="Embed" ProgID="Visio.Drawing.15" ShapeID="_x0000_i1025" DrawAspect="Content" ObjectID="_1604837379" r:id="rId15"/>
        </w:object>
      </w:r>
    </w:p>
    <w:p w14:paraId="62B4E277" w14:textId="77777777" w:rsidR="00371F64" w:rsidRPr="00AB544A" w:rsidRDefault="00764E0C" w:rsidP="006843F3">
      <w:pPr>
        <w:pStyle w:val="Heading1"/>
        <w:rPr>
          <w:rStyle w:val="Strong"/>
          <w:rFonts w:cstheme="minorHAnsi"/>
          <w:b/>
          <w:color w:val="000000"/>
          <w:szCs w:val="24"/>
        </w:rPr>
      </w:pPr>
      <w:bookmarkStart w:id="4" w:name="_Toc530402754"/>
      <w:r w:rsidRPr="00AB544A">
        <w:rPr>
          <w:rFonts w:cstheme="minorHAnsi"/>
          <w:szCs w:val="24"/>
        </w:rPr>
        <w:t>mô tả chi tiết</w:t>
      </w:r>
      <w:bookmarkEnd w:id="4"/>
    </w:p>
    <w:p w14:paraId="5060E8FD" w14:textId="300DE0E5" w:rsidR="004934A1" w:rsidRPr="00AB544A" w:rsidRDefault="007D6FC9" w:rsidP="006843F3">
      <w:pPr>
        <w:pStyle w:val="Heading2"/>
        <w:rPr>
          <w:rFonts w:cstheme="minorHAnsi"/>
          <w:szCs w:val="24"/>
        </w:rPr>
      </w:pPr>
      <w:bookmarkStart w:id="5" w:name="_Toc530402755"/>
      <w:bookmarkStart w:id="6" w:name="_Toc465845072"/>
      <w:r>
        <w:rPr>
          <w:rFonts w:cstheme="minorHAnsi"/>
          <w:szCs w:val="24"/>
        </w:rPr>
        <w:t>Tìm hiểu</w:t>
      </w:r>
      <w:r w:rsidR="0027555E">
        <w:rPr>
          <w:rFonts w:cstheme="minorHAnsi"/>
          <w:szCs w:val="24"/>
        </w:rPr>
        <w:t xml:space="preserve"> HDSD phần mề</w:t>
      </w:r>
      <w:r w:rsidR="00C903CB">
        <w:rPr>
          <w:rFonts w:cstheme="minorHAnsi"/>
          <w:szCs w:val="24"/>
        </w:rPr>
        <w:t>m</w:t>
      </w:r>
      <w:bookmarkEnd w:id="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000" w:firstRow="0" w:lastRow="0" w:firstColumn="0" w:lastColumn="0" w:noHBand="0" w:noVBand="0"/>
      </w:tblPr>
      <w:tblGrid>
        <w:gridCol w:w="2089"/>
        <w:gridCol w:w="7540"/>
      </w:tblGrid>
      <w:tr w:rsidR="0056558E" w:rsidRPr="00AB544A" w14:paraId="13FAAF55" w14:textId="77777777" w:rsidTr="00E41BAF">
        <w:tc>
          <w:tcPr>
            <w:tcW w:w="1085" w:type="pct"/>
            <w:shd w:val="clear" w:color="auto" w:fill="auto"/>
            <w:vAlign w:val="center"/>
          </w:tcPr>
          <w:p w14:paraId="30D7121F" w14:textId="77777777" w:rsidR="0056558E" w:rsidRPr="00AB544A" w:rsidRDefault="0056558E" w:rsidP="00F67005">
            <w:pPr>
              <w:pStyle w:val="TableHeading"/>
              <w:spacing w:before="60" w:after="60"/>
              <w:ind w:left="6" w:right="6"/>
              <w:jc w:val="left"/>
              <w:rPr>
                <w:rFonts w:asciiTheme="minorHAnsi" w:hAnsiTheme="minorHAnsi" w:cstheme="minorHAnsi"/>
                <w:sz w:val="24"/>
              </w:rPr>
            </w:pPr>
            <w:r w:rsidRPr="00AB544A">
              <w:rPr>
                <w:rFonts w:asciiTheme="minorHAnsi" w:hAnsiTheme="minorHAnsi" w:cstheme="minorHAnsi"/>
                <w:b w:val="0"/>
                <w:bCs w:val="0"/>
                <w:sz w:val="24"/>
              </w:rPr>
              <w:t>Mục đích</w:t>
            </w:r>
          </w:p>
        </w:tc>
        <w:tc>
          <w:tcPr>
            <w:tcW w:w="3915" w:type="pct"/>
            <w:shd w:val="clear" w:color="auto" w:fill="auto"/>
            <w:vAlign w:val="center"/>
          </w:tcPr>
          <w:p w14:paraId="45DEEB6E" w14:textId="72B3FFDB" w:rsidR="0056558E" w:rsidRPr="00AB544A" w:rsidRDefault="00BA436E" w:rsidP="00A425DA">
            <w:pPr>
              <w:pStyle w:val="TableHeading"/>
              <w:spacing w:before="60" w:after="60"/>
              <w:ind w:right="6"/>
              <w:jc w:val="both"/>
              <w:rPr>
                <w:rFonts w:asciiTheme="minorHAnsi" w:hAnsiTheme="minorHAnsi" w:cstheme="minorHAnsi"/>
                <w:b w:val="0"/>
                <w:sz w:val="24"/>
              </w:rPr>
            </w:pPr>
            <w:r>
              <w:rPr>
                <w:rFonts w:asciiTheme="minorHAnsi" w:hAnsiTheme="minorHAnsi" w:cstheme="minorHAnsi"/>
                <w:b w:val="0"/>
                <w:sz w:val="24"/>
              </w:rPr>
              <w:t xml:space="preserve">Để </w:t>
            </w:r>
            <w:r w:rsidR="001211B7">
              <w:rPr>
                <w:rFonts w:asciiTheme="minorHAnsi" w:hAnsiTheme="minorHAnsi" w:cstheme="minorHAnsi"/>
                <w:b w:val="0"/>
                <w:sz w:val="24"/>
              </w:rPr>
              <w:t xml:space="preserve">nhân viên </w:t>
            </w:r>
            <w:r w:rsidR="00AE1E85">
              <w:rPr>
                <w:rFonts w:asciiTheme="minorHAnsi" w:hAnsiTheme="minorHAnsi" w:cstheme="minorHAnsi"/>
                <w:b w:val="0"/>
                <w:sz w:val="24"/>
              </w:rPr>
              <w:t>triển khai</w:t>
            </w:r>
            <w:r>
              <w:rPr>
                <w:rFonts w:asciiTheme="minorHAnsi" w:hAnsiTheme="minorHAnsi" w:cstheme="minorHAnsi"/>
                <w:b w:val="0"/>
                <w:sz w:val="24"/>
              </w:rPr>
              <w:t xml:space="preserve"> </w:t>
            </w:r>
            <w:r w:rsidR="0092452D">
              <w:rPr>
                <w:rFonts w:asciiTheme="minorHAnsi" w:hAnsiTheme="minorHAnsi" w:cstheme="minorHAnsi"/>
                <w:b w:val="0"/>
                <w:sz w:val="24"/>
              </w:rPr>
              <w:t xml:space="preserve">nắm rõ được </w:t>
            </w:r>
            <w:r>
              <w:rPr>
                <w:rFonts w:asciiTheme="minorHAnsi" w:hAnsiTheme="minorHAnsi" w:cstheme="minorHAnsi"/>
                <w:b w:val="0"/>
                <w:sz w:val="24"/>
              </w:rPr>
              <w:t>hệ thố</w:t>
            </w:r>
            <w:r w:rsidR="00AE1E85">
              <w:rPr>
                <w:rFonts w:asciiTheme="minorHAnsi" w:hAnsiTheme="minorHAnsi" w:cstheme="minorHAnsi"/>
                <w:b w:val="0"/>
                <w:sz w:val="24"/>
              </w:rPr>
              <w:t>ng và các chức năng trong phiên bản phát hành</w:t>
            </w:r>
            <w:r w:rsidR="0092452D">
              <w:rPr>
                <w:rFonts w:asciiTheme="minorHAnsi" w:hAnsiTheme="minorHAnsi" w:cstheme="minorHAnsi"/>
                <w:b w:val="0"/>
                <w:sz w:val="24"/>
              </w:rPr>
              <w:t xml:space="preserve"> </w:t>
            </w:r>
          </w:p>
        </w:tc>
      </w:tr>
      <w:tr w:rsidR="0056558E" w:rsidRPr="00AB544A" w14:paraId="47870CCD" w14:textId="77777777" w:rsidTr="00E41BAF">
        <w:tc>
          <w:tcPr>
            <w:tcW w:w="1085" w:type="pct"/>
            <w:shd w:val="clear" w:color="auto" w:fill="auto"/>
            <w:vAlign w:val="center"/>
          </w:tcPr>
          <w:p w14:paraId="13251797" w14:textId="77777777" w:rsidR="0056558E" w:rsidRPr="00AB544A" w:rsidRDefault="0056558E" w:rsidP="00F67005">
            <w:pPr>
              <w:pStyle w:val="TableContents"/>
              <w:spacing w:before="60" w:after="60"/>
              <w:ind w:left="6" w:right="6"/>
              <w:rPr>
                <w:rFonts w:asciiTheme="minorHAnsi" w:hAnsiTheme="minorHAnsi" w:cstheme="minorHAnsi"/>
                <w:sz w:val="24"/>
              </w:rPr>
            </w:pPr>
            <w:r w:rsidRPr="00AB544A">
              <w:rPr>
                <w:rFonts w:asciiTheme="minorHAnsi" w:hAnsiTheme="minorHAnsi" w:cstheme="minorHAnsi"/>
                <w:sz w:val="24"/>
              </w:rPr>
              <w:t>Người thực hiện</w:t>
            </w:r>
          </w:p>
        </w:tc>
        <w:tc>
          <w:tcPr>
            <w:tcW w:w="3915" w:type="pct"/>
            <w:shd w:val="clear" w:color="auto" w:fill="auto"/>
            <w:vAlign w:val="center"/>
          </w:tcPr>
          <w:p w14:paraId="1106A8D1" w14:textId="7461D49E" w:rsidR="00E978E6" w:rsidRPr="00DF240B" w:rsidRDefault="0092452D" w:rsidP="00A425DA">
            <w:pPr>
              <w:pStyle w:val="TableContents"/>
              <w:spacing w:before="60" w:after="60"/>
              <w:ind w:right="6"/>
              <w:jc w:val="both"/>
              <w:rPr>
                <w:rFonts w:asciiTheme="minorHAnsi" w:hAnsiTheme="minorHAnsi" w:cstheme="minorHAnsi"/>
                <w:sz w:val="24"/>
              </w:rPr>
            </w:pPr>
            <w:r>
              <w:rPr>
                <w:rFonts w:asciiTheme="minorHAnsi" w:hAnsiTheme="minorHAnsi" w:cstheme="minorHAnsi"/>
                <w:sz w:val="24"/>
              </w:rPr>
              <w:t>Phòng Triển khai</w:t>
            </w:r>
          </w:p>
        </w:tc>
      </w:tr>
      <w:tr w:rsidR="0056558E" w:rsidRPr="00AB544A" w14:paraId="03CB74FE" w14:textId="77777777" w:rsidTr="00E41BAF">
        <w:tc>
          <w:tcPr>
            <w:tcW w:w="1085" w:type="pct"/>
            <w:shd w:val="clear" w:color="auto" w:fill="auto"/>
            <w:vAlign w:val="center"/>
          </w:tcPr>
          <w:p w14:paraId="2302FB20" w14:textId="77777777" w:rsidR="0056558E" w:rsidRPr="00AB544A" w:rsidRDefault="0056558E" w:rsidP="00F67005">
            <w:pPr>
              <w:pStyle w:val="TableContents"/>
              <w:spacing w:before="60" w:after="60"/>
              <w:ind w:left="6" w:right="6"/>
              <w:rPr>
                <w:rFonts w:asciiTheme="minorHAnsi" w:hAnsiTheme="minorHAnsi" w:cstheme="minorHAnsi"/>
                <w:sz w:val="24"/>
              </w:rPr>
            </w:pPr>
            <w:r w:rsidRPr="00AB544A">
              <w:rPr>
                <w:rFonts w:asciiTheme="minorHAnsi" w:hAnsiTheme="minorHAnsi" w:cstheme="minorHAnsi"/>
                <w:sz w:val="24"/>
              </w:rPr>
              <w:t>Đầu vào</w:t>
            </w:r>
          </w:p>
        </w:tc>
        <w:tc>
          <w:tcPr>
            <w:tcW w:w="3915" w:type="pct"/>
            <w:shd w:val="clear" w:color="auto" w:fill="auto"/>
            <w:vAlign w:val="center"/>
          </w:tcPr>
          <w:p w14:paraId="7AB896CE" w14:textId="4C228CD7" w:rsidR="0056558E" w:rsidRPr="00D343C3" w:rsidRDefault="00B956B3" w:rsidP="00A425DA">
            <w:pPr>
              <w:autoSpaceDE w:val="0"/>
              <w:autoSpaceDN w:val="0"/>
              <w:adjustRightInd w:val="0"/>
              <w:spacing w:before="60" w:after="60" w:line="288" w:lineRule="auto"/>
              <w:ind w:right="6"/>
              <w:jc w:val="both"/>
              <w:rPr>
                <w:rFonts w:ascii="Calibri" w:eastAsia="Times New Roman" w:hAnsi="Calibri" w:cs="Calibri"/>
                <w:color w:val="0070C0"/>
                <w:kern w:val="1"/>
                <w:szCs w:val="24"/>
                <w:lang w:eastAsia="zh-CN"/>
              </w:rPr>
            </w:pPr>
            <w:r w:rsidRPr="00D343C3">
              <w:rPr>
                <w:rFonts w:ascii="Calibri" w:eastAsia="Times New Roman" w:hAnsi="Calibri" w:cs="Calibri"/>
                <w:color w:val="0070C0"/>
                <w:kern w:val="1"/>
                <w:szCs w:val="24"/>
                <w:lang w:eastAsia="zh-CN"/>
              </w:rPr>
              <w:t xml:space="preserve">NCSW-DA-25-BM-06 Thông </w:t>
            </w:r>
            <w:r w:rsidRPr="00D343C3">
              <w:rPr>
                <w:rFonts w:ascii="Calibri" w:hAnsi="Calibri" w:cs="Calibri"/>
                <w:color w:val="0070C0"/>
                <w:szCs w:val="24"/>
              </w:rPr>
              <w:t>báo phát hành chính thức</w:t>
            </w:r>
          </w:p>
          <w:p w14:paraId="4468CE9F" w14:textId="10C52696" w:rsidR="00806865" w:rsidRPr="00DE3EEC" w:rsidRDefault="00806865" w:rsidP="00A425DA">
            <w:pPr>
              <w:pStyle w:val="TableContents"/>
              <w:spacing w:before="60" w:after="60"/>
              <w:ind w:right="6"/>
              <w:jc w:val="both"/>
              <w:rPr>
                <w:rFonts w:cstheme="minorHAnsi"/>
                <w:sz w:val="24"/>
              </w:rPr>
            </w:pPr>
            <w:r w:rsidRPr="00D343C3">
              <w:rPr>
                <w:rFonts w:cs="Calibri"/>
                <w:color w:val="0070C0"/>
                <w:sz w:val="24"/>
              </w:rPr>
              <w:t xml:space="preserve">NCSW-DA-23-HD-02 </w:t>
            </w:r>
            <w:r w:rsidR="00B956B3" w:rsidRPr="00D343C3">
              <w:rPr>
                <w:rFonts w:cs="Calibri"/>
                <w:color w:val="0070C0"/>
                <w:sz w:val="24"/>
              </w:rPr>
              <w:t>HDSD phần mềm</w:t>
            </w:r>
          </w:p>
        </w:tc>
      </w:tr>
      <w:tr w:rsidR="0056558E" w:rsidRPr="00AB544A" w14:paraId="3C30EBD2" w14:textId="77777777" w:rsidTr="00E41BAF">
        <w:tc>
          <w:tcPr>
            <w:tcW w:w="1085" w:type="pct"/>
            <w:shd w:val="clear" w:color="auto" w:fill="auto"/>
            <w:vAlign w:val="center"/>
          </w:tcPr>
          <w:p w14:paraId="2F53F5D6" w14:textId="77777777" w:rsidR="0056558E" w:rsidRPr="00AB544A" w:rsidRDefault="0056558E" w:rsidP="00F67005">
            <w:pPr>
              <w:pStyle w:val="TableContents"/>
              <w:spacing w:before="60" w:after="60"/>
              <w:ind w:left="6" w:right="6"/>
              <w:rPr>
                <w:rFonts w:asciiTheme="minorHAnsi" w:hAnsiTheme="minorHAnsi" w:cstheme="minorHAnsi"/>
                <w:sz w:val="24"/>
              </w:rPr>
            </w:pPr>
            <w:r w:rsidRPr="00AB544A">
              <w:rPr>
                <w:rFonts w:asciiTheme="minorHAnsi" w:hAnsiTheme="minorHAnsi" w:cstheme="minorHAnsi"/>
                <w:sz w:val="24"/>
              </w:rPr>
              <w:lastRenderedPageBreak/>
              <w:t>Các bước thực hiện</w:t>
            </w:r>
          </w:p>
        </w:tc>
        <w:tc>
          <w:tcPr>
            <w:tcW w:w="3915" w:type="pct"/>
            <w:shd w:val="clear" w:color="auto" w:fill="auto"/>
            <w:vAlign w:val="center"/>
          </w:tcPr>
          <w:p w14:paraId="64925B2C" w14:textId="0A690126" w:rsidR="000E6484" w:rsidRDefault="00D77D80" w:rsidP="000E6484">
            <w:pPr>
              <w:pStyle w:val="TableContents"/>
              <w:numPr>
                <w:ilvl w:val="0"/>
                <w:numId w:val="34"/>
              </w:numPr>
              <w:spacing w:before="60" w:after="60"/>
              <w:ind w:left="266" w:right="6" w:hanging="266"/>
              <w:jc w:val="both"/>
              <w:rPr>
                <w:rFonts w:asciiTheme="minorHAnsi" w:hAnsiTheme="minorHAnsi" w:cstheme="minorHAnsi"/>
                <w:sz w:val="24"/>
              </w:rPr>
            </w:pPr>
            <w:r>
              <w:rPr>
                <w:rFonts w:asciiTheme="minorHAnsi" w:hAnsiTheme="minorHAnsi" w:cstheme="minorHAnsi"/>
                <w:sz w:val="24"/>
              </w:rPr>
              <w:t>Tìm</w:t>
            </w:r>
            <w:r w:rsidR="00BA436E" w:rsidRPr="00DF240B">
              <w:rPr>
                <w:rFonts w:asciiTheme="minorHAnsi" w:hAnsiTheme="minorHAnsi" w:cstheme="minorHAnsi"/>
                <w:sz w:val="24"/>
              </w:rPr>
              <w:t xml:space="preserve"> hiểu </w:t>
            </w:r>
            <w:r w:rsidR="00AE1E85" w:rsidRPr="00DF240B">
              <w:rPr>
                <w:rFonts w:asciiTheme="minorHAnsi" w:hAnsiTheme="minorHAnsi" w:cstheme="minorHAnsi"/>
                <w:sz w:val="24"/>
              </w:rPr>
              <w:t>HDSD</w:t>
            </w:r>
            <w:r w:rsidR="000D6116" w:rsidRPr="00DF240B">
              <w:rPr>
                <w:rFonts w:asciiTheme="minorHAnsi" w:hAnsiTheme="minorHAnsi" w:cstheme="minorHAnsi"/>
                <w:sz w:val="24"/>
              </w:rPr>
              <w:t xml:space="preserve"> phần mềm</w:t>
            </w:r>
            <w:r>
              <w:rPr>
                <w:rFonts w:asciiTheme="minorHAnsi" w:hAnsiTheme="minorHAnsi" w:cstheme="minorHAnsi"/>
                <w:sz w:val="24"/>
              </w:rPr>
              <w:t xml:space="preserve"> </w:t>
            </w:r>
            <w:r w:rsidR="00DF240B" w:rsidRPr="00DF240B">
              <w:rPr>
                <w:rFonts w:asciiTheme="minorHAnsi" w:hAnsiTheme="minorHAnsi" w:cstheme="minorHAnsi"/>
                <w:sz w:val="24"/>
              </w:rPr>
              <w:t xml:space="preserve">để </w:t>
            </w:r>
            <w:r w:rsidR="00BA436E" w:rsidRPr="00DF240B">
              <w:rPr>
                <w:rFonts w:asciiTheme="minorHAnsi" w:hAnsiTheme="minorHAnsi" w:cstheme="minorHAnsi"/>
                <w:sz w:val="24"/>
              </w:rPr>
              <w:t xml:space="preserve">nắm rõ được </w:t>
            </w:r>
            <w:r w:rsidR="00DF240B" w:rsidRPr="00DF240B">
              <w:rPr>
                <w:rFonts w:asciiTheme="minorHAnsi" w:hAnsiTheme="minorHAnsi" w:cstheme="minorHAnsi"/>
                <w:sz w:val="24"/>
              </w:rPr>
              <w:t>chi tiết thông tin về phần mềm</w:t>
            </w:r>
            <w:r w:rsidR="00CA1F74">
              <w:rPr>
                <w:rFonts w:asciiTheme="minorHAnsi" w:hAnsiTheme="minorHAnsi" w:cstheme="minorHAnsi"/>
                <w:sz w:val="24"/>
              </w:rPr>
              <w:t>.</w:t>
            </w:r>
            <w:r w:rsidR="00DF240B" w:rsidRPr="00DF240B">
              <w:rPr>
                <w:rFonts w:asciiTheme="minorHAnsi" w:hAnsiTheme="minorHAnsi" w:cstheme="minorHAnsi"/>
                <w:sz w:val="24"/>
              </w:rPr>
              <w:t xml:space="preserve"> </w:t>
            </w:r>
          </w:p>
          <w:p w14:paraId="3F29A878" w14:textId="25AFBFE8" w:rsidR="00B019FD" w:rsidRPr="00524E19" w:rsidRDefault="00D343C3" w:rsidP="000E6484">
            <w:pPr>
              <w:pStyle w:val="TableContents"/>
              <w:numPr>
                <w:ilvl w:val="0"/>
                <w:numId w:val="34"/>
              </w:numPr>
              <w:spacing w:before="60" w:after="60"/>
              <w:ind w:left="266" w:right="6" w:hanging="266"/>
              <w:jc w:val="both"/>
              <w:rPr>
                <w:rFonts w:asciiTheme="minorHAnsi" w:hAnsiTheme="minorHAnsi" w:cstheme="minorHAnsi"/>
                <w:sz w:val="24"/>
              </w:rPr>
            </w:pPr>
            <w:r>
              <w:rPr>
                <w:rFonts w:asciiTheme="minorHAnsi" w:hAnsiTheme="minorHAnsi" w:cstheme="minorHAnsi"/>
                <w:sz w:val="24"/>
              </w:rPr>
              <w:t>Tiến</w:t>
            </w:r>
            <w:r w:rsidR="00DF240B">
              <w:rPr>
                <w:rFonts w:asciiTheme="minorHAnsi" w:hAnsiTheme="minorHAnsi" w:cstheme="minorHAnsi"/>
                <w:sz w:val="24"/>
              </w:rPr>
              <w:t xml:space="preserve"> hành t</w:t>
            </w:r>
            <w:r w:rsidR="0028618C">
              <w:rPr>
                <w:rFonts w:asciiTheme="minorHAnsi" w:hAnsiTheme="minorHAnsi" w:cstheme="minorHAnsi"/>
                <w:sz w:val="24"/>
              </w:rPr>
              <w:t>ổ chức đào tạo nội bộ để hiểu rõ hơn về sản phẩm/tính năng mới (nếu cần).</w:t>
            </w:r>
          </w:p>
        </w:tc>
      </w:tr>
      <w:tr w:rsidR="0056558E" w:rsidRPr="00AB544A" w14:paraId="5FD96DB3" w14:textId="77777777" w:rsidTr="00E41BAF">
        <w:tc>
          <w:tcPr>
            <w:tcW w:w="1085" w:type="pct"/>
            <w:shd w:val="clear" w:color="auto" w:fill="auto"/>
            <w:vAlign w:val="center"/>
          </w:tcPr>
          <w:p w14:paraId="3BD3A42B" w14:textId="77777777" w:rsidR="0056558E" w:rsidRPr="00AB544A" w:rsidRDefault="0056558E" w:rsidP="00F67005">
            <w:pPr>
              <w:pStyle w:val="TableContents"/>
              <w:spacing w:before="60" w:after="60"/>
              <w:ind w:left="6" w:right="6"/>
              <w:rPr>
                <w:rFonts w:asciiTheme="minorHAnsi" w:hAnsiTheme="minorHAnsi" w:cstheme="minorHAnsi"/>
                <w:sz w:val="24"/>
              </w:rPr>
            </w:pPr>
            <w:r w:rsidRPr="00AB544A">
              <w:rPr>
                <w:rFonts w:asciiTheme="minorHAnsi" w:hAnsiTheme="minorHAnsi" w:cstheme="minorHAnsi"/>
                <w:sz w:val="24"/>
              </w:rPr>
              <w:t>Thời hạn</w:t>
            </w:r>
          </w:p>
        </w:tc>
        <w:tc>
          <w:tcPr>
            <w:tcW w:w="3915" w:type="pct"/>
            <w:shd w:val="clear" w:color="auto" w:fill="auto"/>
            <w:vAlign w:val="center"/>
          </w:tcPr>
          <w:p w14:paraId="414DC709" w14:textId="15B9E592" w:rsidR="0056558E" w:rsidRPr="00E978E6" w:rsidRDefault="008B3709" w:rsidP="00C90435">
            <w:pPr>
              <w:pStyle w:val="TableContents"/>
              <w:spacing w:before="60" w:after="60"/>
              <w:ind w:right="6"/>
              <w:jc w:val="both"/>
              <w:rPr>
                <w:rFonts w:asciiTheme="minorHAnsi" w:hAnsiTheme="minorHAnsi" w:cstheme="minorHAnsi"/>
                <w:sz w:val="24"/>
              </w:rPr>
            </w:pPr>
            <w:r>
              <w:rPr>
                <w:rFonts w:asciiTheme="minorHAnsi" w:hAnsiTheme="minorHAnsi" w:cstheme="minorHAnsi"/>
                <w:sz w:val="24"/>
              </w:rPr>
              <w:t>Chậm nhấ</w:t>
            </w:r>
            <w:r w:rsidR="005B0F25">
              <w:rPr>
                <w:rFonts w:asciiTheme="minorHAnsi" w:hAnsiTheme="minorHAnsi" w:cstheme="minorHAnsi"/>
                <w:sz w:val="24"/>
              </w:rPr>
              <w:t xml:space="preserve">t </w:t>
            </w:r>
            <w:r w:rsidR="000865CE">
              <w:rPr>
                <w:rFonts w:asciiTheme="minorHAnsi" w:hAnsiTheme="minorHAnsi" w:cstheme="minorHAnsi"/>
                <w:sz w:val="24"/>
              </w:rPr>
              <w:t>0</w:t>
            </w:r>
            <w:r w:rsidR="00C90435">
              <w:rPr>
                <w:rFonts w:asciiTheme="minorHAnsi" w:hAnsiTheme="minorHAnsi" w:cstheme="minorHAnsi"/>
                <w:sz w:val="24"/>
              </w:rPr>
              <w:t>3</w:t>
            </w:r>
            <w:r w:rsidR="00EA66C8" w:rsidRPr="00712CCA">
              <w:rPr>
                <w:rFonts w:asciiTheme="minorHAnsi" w:hAnsiTheme="minorHAnsi" w:cstheme="minorHAnsi"/>
                <w:color w:val="000000" w:themeColor="text1"/>
                <w:sz w:val="24"/>
              </w:rPr>
              <w:t xml:space="preserve"> ngày</w:t>
            </w:r>
            <w:r w:rsidR="005B0F25" w:rsidRPr="00712CCA">
              <w:rPr>
                <w:rFonts w:asciiTheme="minorHAnsi" w:hAnsiTheme="minorHAnsi" w:cstheme="minorHAnsi"/>
                <w:color w:val="000000" w:themeColor="text1"/>
                <w:sz w:val="24"/>
              </w:rPr>
              <w:t xml:space="preserve"> </w:t>
            </w:r>
            <w:r>
              <w:rPr>
                <w:rFonts w:asciiTheme="minorHAnsi" w:hAnsiTheme="minorHAnsi" w:cstheme="minorHAnsi"/>
                <w:sz w:val="24"/>
              </w:rPr>
              <w:t xml:space="preserve">sau khi nhận được </w:t>
            </w:r>
            <w:r w:rsidRPr="007615F4">
              <w:rPr>
                <w:rFonts w:asciiTheme="minorHAnsi" w:hAnsiTheme="minorHAnsi" w:cstheme="minorHAnsi"/>
                <w:color w:val="000000" w:themeColor="text1"/>
                <w:sz w:val="24"/>
              </w:rPr>
              <w:t>Thông báo phát hành</w:t>
            </w:r>
            <w:r w:rsidR="005B0F25" w:rsidRPr="007615F4">
              <w:rPr>
                <w:rFonts w:asciiTheme="minorHAnsi" w:hAnsiTheme="minorHAnsi" w:cstheme="minorHAnsi"/>
                <w:color w:val="000000" w:themeColor="text1"/>
                <w:sz w:val="24"/>
              </w:rPr>
              <w:t xml:space="preserve"> chính thức</w:t>
            </w:r>
          </w:p>
        </w:tc>
      </w:tr>
      <w:tr w:rsidR="0056558E" w:rsidRPr="00AB544A" w14:paraId="0EBDF5BF" w14:textId="77777777" w:rsidTr="00E41BAF">
        <w:tc>
          <w:tcPr>
            <w:tcW w:w="1085" w:type="pct"/>
            <w:shd w:val="clear" w:color="auto" w:fill="auto"/>
            <w:vAlign w:val="center"/>
          </w:tcPr>
          <w:p w14:paraId="3352462B" w14:textId="77777777" w:rsidR="0056558E" w:rsidRPr="00AB544A" w:rsidRDefault="0056558E" w:rsidP="00F67005">
            <w:pPr>
              <w:pStyle w:val="TableContents"/>
              <w:spacing w:before="60" w:after="60"/>
              <w:ind w:left="6" w:right="6"/>
              <w:rPr>
                <w:rFonts w:asciiTheme="minorHAnsi" w:hAnsiTheme="minorHAnsi" w:cstheme="minorHAnsi"/>
                <w:sz w:val="24"/>
              </w:rPr>
            </w:pPr>
            <w:r w:rsidRPr="00AB544A">
              <w:rPr>
                <w:rFonts w:asciiTheme="minorHAnsi" w:hAnsiTheme="minorHAnsi" w:cstheme="minorHAnsi"/>
                <w:sz w:val="24"/>
              </w:rPr>
              <w:t>Tài liệu liên quan</w:t>
            </w:r>
          </w:p>
        </w:tc>
        <w:tc>
          <w:tcPr>
            <w:tcW w:w="3915" w:type="pct"/>
            <w:shd w:val="clear" w:color="auto" w:fill="auto"/>
            <w:vAlign w:val="center"/>
          </w:tcPr>
          <w:p w14:paraId="57AB9409" w14:textId="1D906C01" w:rsidR="0056558E" w:rsidRDefault="007208B0" w:rsidP="00A617F6">
            <w:pPr>
              <w:pStyle w:val="TableContents"/>
              <w:spacing w:before="60" w:after="60"/>
              <w:ind w:right="6"/>
              <w:jc w:val="both"/>
              <w:rPr>
                <w:rFonts w:asciiTheme="minorHAnsi" w:hAnsiTheme="minorHAnsi" w:cstheme="minorHAnsi"/>
                <w:sz w:val="24"/>
              </w:rPr>
            </w:pPr>
            <w:r w:rsidRPr="003A3FD7">
              <w:rPr>
                <w:rFonts w:asciiTheme="minorHAnsi" w:hAnsiTheme="minorHAnsi" w:cstheme="minorHAnsi"/>
                <w:color w:val="0070C0"/>
                <w:sz w:val="24"/>
              </w:rPr>
              <w:t xml:space="preserve">NCSW-DA-25 </w:t>
            </w:r>
            <w:r w:rsidR="001B1E96" w:rsidRPr="003A3FD7">
              <w:rPr>
                <w:rFonts w:asciiTheme="minorHAnsi" w:hAnsiTheme="minorHAnsi" w:cstheme="minorHAnsi"/>
                <w:color w:val="0070C0"/>
                <w:sz w:val="24"/>
              </w:rPr>
              <w:t>Quy trình phát hành</w:t>
            </w:r>
          </w:p>
          <w:p w14:paraId="765AA6CD" w14:textId="488C1790" w:rsidR="001B1E96" w:rsidRPr="00E978E6" w:rsidRDefault="007208B0" w:rsidP="00A617F6">
            <w:pPr>
              <w:pStyle w:val="TableContents"/>
              <w:spacing w:before="60" w:after="60"/>
              <w:ind w:right="6"/>
              <w:jc w:val="both"/>
              <w:rPr>
                <w:rFonts w:asciiTheme="minorHAnsi" w:hAnsiTheme="minorHAnsi" w:cstheme="minorHAnsi"/>
                <w:sz w:val="24"/>
              </w:rPr>
            </w:pPr>
            <w:r w:rsidRPr="003A3FD7">
              <w:rPr>
                <w:rFonts w:asciiTheme="minorHAnsi" w:hAnsiTheme="minorHAnsi" w:cstheme="minorHAnsi"/>
                <w:color w:val="0070C0"/>
                <w:sz w:val="24"/>
              </w:rPr>
              <w:t xml:space="preserve">NCSW-DA-23 </w:t>
            </w:r>
            <w:r w:rsidR="001B1E96" w:rsidRPr="003A3FD7">
              <w:rPr>
                <w:rFonts w:asciiTheme="minorHAnsi" w:hAnsiTheme="minorHAnsi" w:cstheme="minorHAnsi"/>
                <w:color w:val="0070C0"/>
                <w:sz w:val="24"/>
              </w:rPr>
              <w:t>Quy trình phát triển vòng lặp</w:t>
            </w:r>
          </w:p>
        </w:tc>
      </w:tr>
      <w:tr w:rsidR="0056558E" w:rsidRPr="00AB544A" w14:paraId="2B958BBF" w14:textId="77777777" w:rsidTr="00E41BAF">
        <w:tc>
          <w:tcPr>
            <w:tcW w:w="1085" w:type="pct"/>
            <w:shd w:val="clear" w:color="auto" w:fill="auto"/>
            <w:vAlign w:val="center"/>
          </w:tcPr>
          <w:p w14:paraId="288949D3" w14:textId="77777777" w:rsidR="0056558E" w:rsidRPr="00AB544A" w:rsidRDefault="0056558E" w:rsidP="00F67005">
            <w:pPr>
              <w:pStyle w:val="TableContents"/>
              <w:spacing w:before="60" w:after="60"/>
              <w:ind w:left="6" w:right="6"/>
              <w:rPr>
                <w:rFonts w:asciiTheme="minorHAnsi" w:hAnsiTheme="minorHAnsi" w:cstheme="minorHAnsi"/>
                <w:sz w:val="24"/>
              </w:rPr>
            </w:pPr>
            <w:r w:rsidRPr="00AB544A">
              <w:rPr>
                <w:rFonts w:asciiTheme="minorHAnsi" w:hAnsiTheme="minorHAnsi" w:cstheme="minorHAnsi"/>
                <w:sz w:val="24"/>
              </w:rPr>
              <w:t>Đầu ra</w:t>
            </w:r>
          </w:p>
        </w:tc>
        <w:tc>
          <w:tcPr>
            <w:tcW w:w="3915" w:type="pct"/>
            <w:shd w:val="clear" w:color="auto" w:fill="auto"/>
            <w:vAlign w:val="center"/>
          </w:tcPr>
          <w:p w14:paraId="3699210C" w14:textId="6F31861B" w:rsidR="0056558E" w:rsidRPr="0050459B" w:rsidRDefault="00267BC6" w:rsidP="00A617F6">
            <w:pPr>
              <w:pStyle w:val="TableContents"/>
              <w:spacing w:before="60" w:after="60"/>
              <w:ind w:right="6"/>
              <w:jc w:val="both"/>
              <w:rPr>
                <w:rFonts w:cs="Calibri"/>
                <w:color w:val="0000FF"/>
                <w:sz w:val="24"/>
              </w:rPr>
            </w:pPr>
            <w:r w:rsidRPr="00267BC6">
              <w:rPr>
                <w:rFonts w:cs="Calibri"/>
                <w:color w:val="000000" w:themeColor="text1"/>
                <w:sz w:val="24"/>
              </w:rPr>
              <w:t xml:space="preserve">Tài liệu HDSD được tìm hiểu xong </w:t>
            </w:r>
          </w:p>
        </w:tc>
      </w:tr>
    </w:tbl>
    <w:p w14:paraId="231EF5AE" w14:textId="77777777" w:rsidR="0056558E" w:rsidRPr="00AB544A" w:rsidRDefault="00105A05" w:rsidP="0056558E">
      <w:pPr>
        <w:pStyle w:val="Heading2"/>
        <w:rPr>
          <w:rFonts w:cstheme="minorHAnsi"/>
          <w:szCs w:val="24"/>
        </w:rPr>
      </w:pPr>
      <w:bookmarkStart w:id="7" w:name="_Toc530402756"/>
      <w:r>
        <w:rPr>
          <w:rFonts w:cstheme="minorHAnsi"/>
          <w:szCs w:val="24"/>
        </w:rPr>
        <w:t>Thông báo cho khách hàng</w:t>
      </w:r>
      <w:bookmarkEnd w:id="7"/>
      <w:r>
        <w:rPr>
          <w:rFonts w:cstheme="minorHAnsi"/>
          <w:szCs w:val="24"/>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000" w:firstRow="0" w:lastRow="0" w:firstColumn="0" w:lastColumn="0" w:noHBand="0" w:noVBand="0"/>
      </w:tblPr>
      <w:tblGrid>
        <w:gridCol w:w="2089"/>
        <w:gridCol w:w="7540"/>
      </w:tblGrid>
      <w:tr w:rsidR="0056558E" w:rsidRPr="00AB544A" w14:paraId="75629172" w14:textId="77777777" w:rsidTr="006843F3">
        <w:tc>
          <w:tcPr>
            <w:tcW w:w="1085" w:type="pct"/>
            <w:shd w:val="clear" w:color="auto" w:fill="auto"/>
          </w:tcPr>
          <w:p w14:paraId="75C3DF23" w14:textId="77777777" w:rsidR="0056558E" w:rsidRPr="00AB544A" w:rsidRDefault="0056558E" w:rsidP="00B42E2B">
            <w:pPr>
              <w:pStyle w:val="TableHeading"/>
              <w:spacing w:before="60" w:after="60"/>
              <w:ind w:left="6" w:right="6"/>
              <w:jc w:val="left"/>
              <w:rPr>
                <w:rFonts w:asciiTheme="minorHAnsi" w:hAnsiTheme="minorHAnsi" w:cstheme="minorHAnsi"/>
                <w:sz w:val="24"/>
              </w:rPr>
            </w:pPr>
            <w:r w:rsidRPr="00AB544A">
              <w:rPr>
                <w:rFonts w:asciiTheme="minorHAnsi" w:hAnsiTheme="minorHAnsi" w:cstheme="minorHAnsi"/>
                <w:b w:val="0"/>
                <w:bCs w:val="0"/>
                <w:sz w:val="24"/>
              </w:rPr>
              <w:t>Mục đích</w:t>
            </w:r>
          </w:p>
        </w:tc>
        <w:tc>
          <w:tcPr>
            <w:tcW w:w="3915" w:type="pct"/>
            <w:shd w:val="clear" w:color="auto" w:fill="auto"/>
          </w:tcPr>
          <w:p w14:paraId="1760BDEB" w14:textId="13E9DD31" w:rsidR="0056558E" w:rsidRPr="00AB544A" w:rsidRDefault="005813CD" w:rsidP="00CE38AB">
            <w:pPr>
              <w:pStyle w:val="TableHeading"/>
              <w:spacing w:before="60" w:after="60"/>
              <w:ind w:right="6"/>
              <w:jc w:val="left"/>
              <w:rPr>
                <w:rFonts w:asciiTheme="minorHAnsi" w:hAnsiTheme="minorHAnsi" w:cstheme="minorHAnsi"/>
                <w:b w:val="0"/>
                <w:sz w:val="24"/>
              </w:rPr>
            </w:pPr>
            <w:r>
              <w:rPr>
                <w:rFonts w:asciiTheme="minorHAnsi" w:hAnsiTheme="minorHAnsi" w:cstheme="minorHAnsi"/>
                <w:b w:val="0"/>
                <w:sz w:val="24"/>
              </w:rPr>
              <w:t xml:space="preserve">Giúp </w:t>
            </w:r>
            <w:r w:rsidR="00185DFA">
              <w:rPr>
                <w:rFonts w:asciiTheme="minorHAnsi" w:hAnsiTheme="minorHAnsi" w:cstheme="minorHAnsi"/>
                <w:b w:val="0"/>
                <w:sz w:val="24"/>
              </w:rPr>
              <w:t xml:space="preserve">khách hàng kịp thời biết được những thay đổi </w:t>
            </w:r>
            <w:r w:rsidR="00ED3E69">
              <w:rPr>
                <w:rFonts w:asciiTheme="minorHAnsi" w:hAnsiTheme="minorHAnsi" w:cstheme="minorHAnsi"/>
                <w:b w:val="0"/>
                <w:sz w:val="24"/>
              </w:rPr>
              <w:t xml:space="preserve">của </w:t>
            </w:r>
            <w:r w:rsidR="00185DFA">
              <w:rPr>
                <w:rFonts w:asciiTheme="minorHAnsi" w:hAnsiTheme="minorHAnsi" w:cstheme="minorHAnsi"/>
                <w:b w:val="0"/>
                <w:sz w:val="24"/>
              </w:rPr>
              <w:t>phần mềm</w:t>
            </w:r>
          </w:p>
        </w:tc>
      </w:tr>
      <w:tr w:rsidR="0056558E" w:rsidRPr="00AB544A" w14:paraId="42F26017" w14:textId="77777777" w:rsidTr="006843F3">
        <w:tc>
          <w:tcPr>
            <w:tcW w:w="1085" w:type="pct"/>
            <w:shd w:val="clear" w:color="auto" w:fill="auto"/>
          </w:tcPr>
          <w:p w14:paraId="6172C1A4" w14:textId="77777777" w:rsidR="0056558E" w:rsidRPr="00AB544A" w:rsidRDefault="0056558E" w:rsidP="00B42E2B">
            <w:pPr>
              <w:pStyle w:val="TableContents"/>
              <w:spacing w:before="60" w:after="60"/>
              <w:ind w:left="6" w:right="6"/>
              <w:rPr>
                <w:rFonts w:asciiTheme="minorHAnsi" w:hAnsiTheme="minorHAnsi" w:cstheme="minorHAnsi"/>
                <w:sz w:val="24"/>
              </w:rPr>
            </w:pPr>
            <w:r w:rsidRPr="00AB544A">
              <w:rPr>
                <w:rFonts w:asciiTheme="minorHAnsi" w:hAnsiTheme="minorHAnsi" w:cstheme="minorHAnsi"/>
                <w:sz w:val="24"/>
              </w:rPr>
              <w:t>Người thực hiện</w:t>
            </w:r>
          </w:p>
        </w:tc>
        <w:tc>
          <w:tcPr>
            <w:tcW w:w="3915" w:type="pct"/>
            <w:shd w:val="clear" w:color="auto" w:fill="auto"/>
          </w:tcPr>
          <w:p w14:paraId="0A7B9AE8" w14:textId="2D3CCB5F" w:rsidR="003D6E92" w:rsidRPr="00AB544A" w:rsidRDefault="00ED3E69" w:rsidP="00CE38AB">
            <w:pPr>
              <w:pStyle w:val="TableContents"/>
              <w:spacing w:before="60" w:after="60"/>
              <w:ind w:right="6"/>
              <w:rPr>
                <w:rFonts w:asciiTheme="minorHAnsi" w:hAnsiTheme="minorHAnsi" w:cstheme="minorHAnsi"/>
                <w:sz w:val="24"/>
              </w:rPr>
            </w:pPr>
            <w:r>
              <w:rPr>
                <w:rFonts w:asciiTheme="minorHAnsi" w:hAnsiTheme="minorHAnsi" w:cstheme="minorHAnsi"/>
                <w:sz w:val="24"/>
              </w:rPr>
              <w:t>Phòng Triển khai</w:t>
            </w:r>
          </w:p>
        </w:tc>
      </w:tr>
      <w:tr w:rsidR="0056558E" w:rsidRPr="00AB544A" w14:paraId="20FA723C" w14:textId="77777777" w:rsidTr="006843F3">
        <w:tc>
          <w:tcPr>
            <w:tcW w:w="1085" w:type="pct"/>
            <w:shd w:val="clear" w:color="auto" w:fill="auto"/>
          </w:tcPr>
          <w:p w14:paraId="675D39D4" w14:textId="77777777" w:rsidR="0056558E" w:rsidRPr="00D84C77" w:rsidRDefault="0056558E" w:rsidP="00B42E2B">
            <w:pPr>
              <w:pStyle w:val="TableContents"/>
              <w:spacing w:before="60" w:after="60"/>
              <w:ind w:left="6" w:right="6"/>
              <w:rPr>
                <w:rFonts w:asciiTheme="minorHAnsi" w:hAnsiTheme="minorHAnsi" w:cstheme="minorHAnsi"/>
                <w:sz w:val="24"/>
              </w:rPr>
            </w:pPr>
            <w:r w:rsidRPr="00D84C77">
              <w:rPr>
                <w:rFonts w:asciiTheme="minorHAnsi" w:hAnsiTheme="minorHAnsi" w:cstheme="minorHAnsi"/>
                <w:sz w:val="24"/>
              </w:rPr>
              <w:t>Đầu vào</w:t>
            </w:r>
          </w:p>
        </w:tc>
        <w:tc>
          <w:tcPr>
            <w:tcW w:w="3915" w:type="pct"/>
            <w:shd w:val="clear" w:color="auto" w:fill="auto"/>
          </w:tcPr>
          <w:p w14:paraId="7E80744C" w14:textId="1052C924" w:rsidR="0056558E" w:rsidRPr="00D84C77" w:rsidRDefault="00ED3E69" w:rsidP="00CE38AB">
            <w:pPr>
              <w:pStyle w:val="BodyText"/>
              <w:suppressLineNumbers/>
              <w:spacing w:before="60" w:after="60"/>
              <w:ind w:right="6"/>
              <w:rPr>
                <w:rFonts w:cstheme="minorHAnsi"/>
                <w:szCs w:val="24"/>
              </w:rPr>
            </w:pPr>
            <w:r w:rsidRPr="00D343C3">
              <w:rPr>
                <w:rFonts w:ascii="Calibri" w:eastAsia="Times New Roman" w:hAnsi="Calibri" w:cs="Calibri"/>
                <w:color w:val="0070C0"/>
                <w:kern w:val="1"/>
                <w:szCs w:val="24"/>
                <w:lang w:eastAsia="zh-CN"/>
              </w:rPr>
              <w:t xml:space="preserve">NCSW-DA-25-BM-06 Thông </w:t>
            </w:r>
            <w:r w:rsidRPr="00D343C3">
              <w:rPr>
                <w:rFonts w:ascii="Calibri" w:hAnsi="Calibri" w:cs="Calibri"/>
                <w:color w:val="0070C0"/>
                <w:szCs w:val="24"/>
              </w:rPr>
              <w:t>báo phát hành chính thức</w:t>
            </w:r>
          </w:p>
        </w:tc>
      </w:tr>
      <w:tr w:rsidR="0056558E" w:rsidRPr="00AB544A" w14:paraId="1E089229" w14:textId="77777777" w:rsidTr="006843F3">
        <w:tc>
          <w:tcPr>
            <w:tcW w:w="1085" w:type="pct"/>
            <w:shd w:val="clear" w:color="auto" w:fill="auto"/>
          </w:tcPr>
          <w:p w14:paraId="42FD2D8E" w14:textId="77777777" w:rsidR="0056558E" w:rsidRPr="00AB544A" w:rsidRDefault="0056558E" w:rsidP="00B42E2B">
            <w:pPr>
              <w:pStyle w:val="TableContents"/>
              <w:spacing w:before="60" w:after="60"/>
              <w:ind w:left="6" w:right="6"/>
              <w:rPr>
                <w:rFonts w:asciiTheme="minorHAnsi" w:hAnsiTheme="minorHAnsi" w:cstheme="minorHAnsi"/>
                <w:sz w:val="24"/>
              </w:rPr>
            </w:pPr>
            <w:r w:rsidRPr="00AB544A">
              <w:rPr>
                <w:rFonts w:asciiTheme="minorHAnsi" w:hAnsiTheme="minorHAnsi" w:cstheme="minorHAnsi"/>
                <w:sz w:val="24"/>
              </w:rPr>
              <w:t>Các bước thực hiện</w:t>
            </w:r>
          </w:p>
        </w:tc>
        <w:tc>
          <w:tcPr>
            <w:tcW w:w="3915" w:type="pct"/>
            <w:shd w:val="clear" w:color="auto" w:fill="auto"/>
          </w:tcPr>
          <w:p w14:paraId="44423AAA" w14:textId="504BCAB4" w:rsidR="00EA01E8" w:rsidRDefault="00580ED9" w:rsidP="00746425">
            <w:pPr>
              <w:pStyle w:val="TableContents"/>
              <w:numPr>
                <w:ilvl w:val="0"/>
                <w:numId w:val="34"/>
              </w:numPr>
              <w:spacing w:before="60" w:after="60"/>
              <w:ind w:right="6"/>
              <w:jc w:val="both"/>
              <w:rPr>
                <w:rFonts w:asciiTheme="minorHAnsi" w:hAnsiTheme="minorHAnsi" w:cstheme="minorHAnsi"/>
                <w:sz w:val="24"/>
              </w:rPr>
            </w:pPr>
            <w:r>
              <w:rPr>
                <w:rFonts w:asciiTheme="minorHAnsi" w:hAnsiTheme="minorHAnsi" w:cstheme="minorHAnsi"/>
                <w:sz w:val="24"/>
              </w:rPr>
              <w:t xml:space="preserve">Khi nhận được </w:t>
            </w:r>
            <w:r w:rsidRPr="00580ED9">
              <w:rPr>
                <w:rFonts w:asciiTheme="minorHAnsi" w:hAnsiTheme="minorHAnsi" w:cstheme="minorHAnsi"/>
                <w:color w:val="0070C0"/>
                <w:sz w:val="24"/>
              </w:rPr>
              <w:t>Thông báo phát hành chính thức</w:t>
            </w:r>
            <w:r>
              <w:rPr>
                <w:rFonts w:asciiTheme="minorHAnsi" w:hAnsiTheme="minorHAnsi" w:cstheme="minorHAnsi"/>
                <w:sz w:val="24"/>
              </w:rPr>
              <w:t xml:space="preserve">, </w:t>
            </w:r>
            <w:r w:rsidR="00ED78ED">
              <w:rPr>
                <w:rFonts w:asciiTheme="minorHAnsi" w:hAnsiTheme="minorHAnsi" w:cstheme="minorHAnsi"/>
                <w:sz w:val="24"/>
              </w:rPr>
              <w:t xml:space="preserve">nhân viên Triển khai cần </w:t>
            </w:r>
            <w:r>
              <w:rPr>
                <w:rFonts w:asciiTheme="minorHAnsi" w:hAnsiTheme="minorHAnsi" w:cstheme="minorHAnsi"/>
                <w:sz w:val="24"/>
              </w:rPr>
              <w:t>gửi email thông báo về những thay đổi này tới khách hàng.</w:t>
            </w:r>
          </w:p>
          <w:p w14:paraId="5F308A15" w14:textId="2D00BC67" w:rsidR="007502CC" w:rsidRDefault="00ED78ED" w:rsidP="00ED78ED">
            <w:pPr>
              <w:pStyle w:val="TableContents"/>
              <w:spacing w:before="60" w:after="60"/>
              <w:ind w:left="360" w:right="6"/>
              <w:jc w:val="both"/>
              <w:rPr>
                <w:rFonts w:asciiTheme="minorHAnsi" w:hAnsiTheme="minorHAnsi" w:cstheme="minorHAnsi"/>
                <w:sz w:val="24"/>
              </w:rPr>
            </w:pPr>
            <w:r>
              <w:rPr>
                <w:rFonts w:asciiTheme="minorHAnsi" w:hAnsiTheme="minorHAnsi" w:cstheme="minorHAnsi"/>
                <w:sz w:val="24"/>
              </w:rPr>
              <w:t xml:space="preserve">Ngoài cách trên, nhân viên Triển khai có thể dùng thêm các cách sau đây để thông tin </w:t>
            </w:r>
            <w:r w:rsidR="00542893">
              <w:rPr>
                <w:rFonts w:asciiTheme="minorHAnsi" w:hAnsiTheme="minorHAnsi" w:cstheme="minorHAnsi"/>
                <w:sz w:val="24"/>
              </w:rPr>
              <w:t xml:space="preserve">thêm </w:t>
            </w:r>
            <w:r>
              <w:rPr>
                <w:rFonts w:asciiTheme="minorHAnsi" w:hAnsiTheme="minorHAnsi" w:cstheme="minorHAnsi"/>
                <w:sz w:val="24"/>
              </w:rPr>
              <w:t xml:space="preserve">cho khách hàng: </w:t>
            </w:r>
            <w:r w:rsidR="00274C8B">
              <w:rPr>
                <w:rFonts w:asciiTheme="minorHAnsi" w:hAnsiTheme="minorHAnsi" w:cstheme="minorHAnsi"/>
                <w:sz w:val="24"/>
              </w:rPr>
              <w:t>điện thoại, chat</w:t>
            </w:r>
            <w:r w:rsidR="007502CC">
              <w:rPr>
                <w:rFonts w:asciiTheme="minorHAnsi" w:hAnsiTheme="minorHAnsi" w:cstheme="minorHAnsi"/>
                <w:sz w:val="24"/>
              </w:rPr>
              <w:t>, gặp trực tiếp,…</w:t>
            </w:r>
          </w:p>
          <w:p w14:paraId="0E0E7000" w14:textId="0FF2F5B7" w:rsidR="00A85D1F" w:rsidRDefault="00F05226" w:rsidP="00A85D1F">
            <w:pPr>
              <w:pStyle w:val="TableContents"/>
              <w:numPr>
                <w:ilvl w:val="0"/>
                <w:numId w:val="34"/>
              </w:numPr>
              <w:spacing w:before="60" w:after="60"/>
              <w:ind w:right="6"/>
              <w:jc w:val="both"/>
              <w:rPr>
                <w:rFonts w:asciiTheme="minorHAnsi" w:hAnsiTheme="minorHAnsi" w:cstheme="minorHAnsi"/>
                <w:sz w:val="24"/>
              </w:rPr>
            </w:pPr>
            <w:r w:rsidRPr="00A85D1F">
              <w:rPr>
                <w:rFonts w:asciiTheme="minorHAnsi" w:hAnsiTheme="minorHAnsi" w:cstheme="minorHAnsi"/>
                <w:sz w:val="24"/>
              </w:rPr>
              <w:t xml:space="preserve">Sau khi Thông báo cho khách hàng, phòng Triển khai </w:t>
            </w:r>
            <w:r w:rsidR="00ED78ED">
              <w:rPr>
                <w:rFonts w:asciiTheme="minorHAnsi" w:hAnsiTheme="minorHAnsi" w:cstheme="minorHAnsi"/>
                <w:sz w:val="24"/>
              </w:rPr>
              <w:t>l</w:t>
            </w:r>
            <w:r w:rsidRPr="00A85D1F">
              <w:rPr>
                <w:rFonts w:asciiTheme="minorHAnsi" w:hAnsiTheme="minorHAnsi" w:cstheme="minorHAnsi"/>
                <w:sz w:val="24"/>
              </w:rPr>
              <w:t xml:space="preserve">iên hệ với khách hàng để xác định nhu cầu đào tạo </w:t>
            </w:r>
            <w:r w:rsidR="00A85D1F">
              <w:rPr>
                <w:rFonts w:asciiTheme="minorHAnsi" w:hAnsiTheme="minorHAnsi" w:cstheme="minorHAnsi"/>
                <w:sz w:val="24"/>
              </w:rPr>
              <w:t>của khách hàng:</w:t>
            </w:r>
          </w:p>
          <w:p w14:paraId="433F8845" w14:textId="745D4DD3" w:rsidR="00F05226" w:rsidRPr="00A85D1F" w:rsidRDefault="00A85D1F" w:rsidP="00A85D1F">
            <w:pPr>
              <w:pStyle w:val="TableContents"/>
              <w:numPr>
                <w:ilvl w:val="1"/>
                <w:numId w:val="34"/>
              </w:numPr>
              <w:spacing w:before="60" w:after="60"/>
              <w:ind w:right="6"/>
              <w:jc w:val="both"/>
              <w:rPr>
                <w:rFonts w:asciiTheme="minorHAnsi" w:hAnsiTheme="minorHAnsi" w:cstheme="minorHAnsi"/>
                <w:sz w:val="24"/>
              </w:rPr>
            </w:pPr>
            <w:r>
              <w:rPr>
                <w:rFonts w:asciiTheme="minorHAnsi" w:hAnsiTheme="minorHAnsi" w:cstheme="minorHAnsi"/>
                <w:sz w:val="24"/>
              </w:rPr>
              <w:t>N</w:t>
            </w:r>
            <w:r w:rsidR="00F05226" w:rsidRPr="00A85D1F">
              <w:rPr>
                <w:rFonts w:asciiTheme="minorHAnsi" w:hAnsiTheme="minorHAnsi" w:cstheme="minorHAnsi"/>
                <w:sz w:val="24"/>
              </w:rPr>
              <w:t>ếu khách hàng có nhu cầu đào tạo</w:t>
            </w:r>
            <w:r w:rsidR="0079570B">
              <w:rPr>
                <w:rFonts w:asciiTheme="minorHAnsi" w:hAnsiTheme="minorHAnsi" w:cstheme="minorHAnsi"/>
                <w:sz w:val="24"/>
              </w:rPr>
              <w:t xml:space="preserve">: </w:t>
            </w:r>
            <w:r w:rsidR="00F05226" w:rsidRPr="00A85D1F">
              <w:rPr>
                <w:rFonts w:asciiTheme="minorHAnsi" w:hAnsiTheme="minorHAnsi" w:cstheme="minorHAnsi"/>
                <w:sz w:val="24"/>
              </w:rPr>
              <w:t>chuyển bước 3.3.</w:t>
            </w:r>
          </w:p>
          <w:p w14:paraId="05C97E8D" w14:textId="3602B3D5" w:rsidR="00F05226" w:rsidRPr="00F05226" w:rsidRDefault="00F05226" w:rsidP="00F05226">
            <w:pPr>
              <w:pStyle w:val="TableContents"/>
              <w:numPr>
                <w:ilvl w:val="1"/>
                <w:numId w:val="34"/>
              </w:numPr>
              <w:spacing w:before="60" w:after="60"/>
              <w:ind w:right="6"/>
              <w:jc w:val="both"/>
              <w:rPr>
                <w:rFonts w:asciiTheme="minorHAnsi" w:hAnsiTheme="minorHAnsi" w:cstheme="minorHAnsi"/>
                <w:sz w:val="24"/>
              </w:rPr>
            </w:pPr>
            <w:r w:rsidRPr="00F05226">
              <w:rPr>
                <w:rFonts w:asciiTheme="minorHAnsi" w:hAnsiTheme="minorHAnsi" w:cstheme="minorHAnsi"/>
                <w:sz w:val="24"/>
              </w:rPr>
              <w:t>Nếu khách hàng không có nhu cầu đào tạo</w:t>
            </w:r>
            <w:r w:rsidR="0079570B">
              <w:rPr>
                <w:rFonts w:asciiTheme="minorHAnsi" w:hAnsiTheme="minorHAnsi" w:cstheme="minorHAnsi"/>
                <w:sz w:val="24"/>
              </w:rPr>
              <w:t xml:space="preserve">: </w:t>
            </w:r>
            <w:r w:rsidRPr="00F05226">
              <w:rPr>
                <w:rFonts w:asciiTheme="minorHAnsi" w:hAnsiTheme="minorHAnsi" w:cstheme="minorHAnsi"/>
                <w:sz w:val="24"/>
              </w:rPr>
              <w:t>chuyển bước 3.6</w:t>
            </w:r>
            <w:r w:rsidR="0079570B">
              <w:rPr>
                <w:rFonts w:asciiTheme="minorHAnsi" w:hAnsiTheme="minorHAnsi" w:cstheme="minorHAnsi"/>
                <w:sz w:val="24"/>
              </w:rPr>
              <w:t>.</w:t>
            </w:r>
            <w:r w:rsidRPr="00F05226">
              <w:rPr>
                <w:rFonts w:asciiTheme="minorHAnsi" w:hAnsiTheme="minorHAnsi" w:cstheme="minorHAnsi"/>
                <w:sz w:val="24"/>
              </w:rPr>
              <w:t xml:space="preserve"> </w:t>
            </w:r>
          </w:p>
        </w:tc>
      </w:tr>
      <w:tr w:rsidR="0056558E" w:rsidRPr="00AB544A" w14:paraId="12C161FC" w14:textId="77777777" w:rsidTr="006843F3">
        <w:tc>
          <w:tcPr>
            <w:tcW w:w="1085" w:type="pct"/>
            <w:shd w:val="clear" w:color="auto" w:fill="auto"/>
          </w:tcPr>
          <w:p w14:paraId="49DBE571" w14:textId="77777777" w:rsidR="0056558E" w:rsidRPr="00AB544A" w:rsidRDefault="0056558E" w:rsidP="00B42E2B">
            <w:pPr>
              <w:pStyle w:val="TableContents"/>
              <w:spacing w:before="60" w:after="60"/>
              <w:ind w:left="6" w:right="6"/>
              <w:rPr>
                <w:rFonts w:asciiTheme="minorHAnsi" w:hAnsiTheme="minorHAnsi" w:cstheme="minorHAnsi"/>
                <w:sz w:val="24"/>
              </w:rPr>
            </w:pPr>
            <w:r w:rsidRPr="00AB544A">
              <w:rPr>
                <w:rFonts w:asciiTheme="minorHAnsi" w:hAnsiTheme="minorHAnsi" w:cstheme="minorHAnsi"/>
                <w:sz w:val="24"/>
              </w:rPr>
              <w:t>Thời hạn</w:t>
            </w:r>
          </w:p>
        </w:tc>
        <w:tc>
          <w:tcPr>
            <w:tcW w:w="3915" w:type="pct"/>
            <w:shd w:val="clear" w:color="auto" w:fill="auto"/>
          </w:tcPr>
          <w:p w14:paraId="13FE02E2" w14:textId="7334914C" w:rsidR="0056558E" w:rsidRPr="00AB544A" w:rsidRDefault="00BC0A06" w:rsidP="00CE38AB">
            <w:pPr>
              <w:pStyle w:val="TableContents"/>
              <w:spacing w:before="60" w:after="60"/>
              <w:ind w:right="6"/>
              <w:rPr>
                <w:rFonts w:asciiTheme="minorHAnsi" w:hAnsiTheme="minorHAnsi" w:cstheme="minorHAnsi"/>
                <w:sz w:val="24"/>
                <w:highlight w:val="yellow"/>
              </w:rPr>
            </w:pPr>
            <w:r w:rsidRPr="00D84C77">
              <w:rPr>
                <w:rFonts w:asciiTheme="minorHAnsi" w:hAnsiTheme="minorHAnsi" w:cstheme="minorHAnsi"/>
                <w:color w:val="000000" w:themeColor="text1"/>
                <w:sz w:val="24"/>
              </w:rPr>
              <w:t>C</w:t>
            </w:r>
            <w:r w:rsidR="00943A15" w:rsidRPr="00D84C77">
              <w:rPr>
                <w:rFonts w:asciiTheme="minorHAnsi" w:hAnsiTheme="minorHAnsi" w:cstheme="minorHAnsi"/>
                <w:color w:val="000000" w:themeColor="text1"/>
                <w:sz w:val="24"/>
              </w:rPr>
              <w:t>hậm nhất</w:t>
            </w:r>
            <w:r w:rsidRPr="00D84C77">
              <w:rPr>
                <w:rFonts w:asciiTheme="minorHAnsi" w:hAnsiTheme="minorHAnsi" w:cstheme="minorHAnsi"/>
                <w:color w:val="000000" w:themeColor="text1"/>
                <w:sz w:val="24"/>
              </w:rPr>
              <w:t xml:space="preserve"> </w:t>
            </w:r>
            <w:r w:rsidR="00EA01E8">
              <w:rPr>
                <w:rFonts w:asciiTheme="minorHAnsi" w:hAnsiTheme="minorHAnsi" w:cstheme="minorHAnsi"/>
                <w:color w:val="000000" w:themeColor="text1"/>
                <w:sz w:val="24"/>
              </w:rPr>
              <w:t>0</w:t>
            </w:r>
            <w:r w:rsidR="005362C3" w:rsidRPr="00D84C77">
              <w:rPr>
                <w:rFonts w:asciiTheme="minorHAnsi" w:hAnsiTheme="minorHAnsi" w:cstheme="minorHAnsi"/>
                <w:color w:val="000000" w:themeColor="text1"/>
                <w:sz w:val="24"/>
              </w:rPr>
              <w:t xml:space="preserve">1 </w:t>
            </w:r>
            <w:r w:rsidR="00943A15" w:rsidRPr="00D84C77">
              <w:rPr>
                <w:rFonts w:asciiTheme="minorHAnsi" w:hAnsiTheme="minorHAnsi" w:cstheme="minorHAnsi"/>
                <w:color w:val="000000" w:themeColor="text1"/>
                <w:sz w:val="24"/>
              </w:rPr>
              <w:t xml:space="preserve">ngày kể từ </w:t>
            </w:r>
            <w:r w:rsidR="002406F5">
              <w:rPr>
                <w:rFonts w:asciiTheme="minorHAnsi" w:hAnsiTheme="minorHAnsi" w:cstheme="minorHAnsi"/>
                <w:color w:val="000000" w:themeColor="text1"/>
                <w:sz w:val="24"/>
              </w:rPr>
              <w:t xml:space="preserve">khi nhận </w:t>
            </w:r>
            <w:r w:rsidR="002406F5" w:rsidRPr="00500756">
              <w:rPr>
                <w:rFonts w:asciiTheme="minorHAnsi" w:hAnsiTheme="minorHAnsi" w:cstheme="minorHAnsi"/>
                <w:color w:val="000000" w:themeColor="text1"/>
                <w:sz w:val="24"/>
              </w:rPr>
              <w:t>được</w:t>
            </w:r>
            <w:r w:rsidR="00001796">
              <w:rPr>
                <w:rFonts w:asciiTheme="minorHAnsi" w:hAnsiTheme="minorHAnsi" w:cstheme="minorHAnsi"/>
                <w:color w:val="000000" w:themeColor="text1"/>
                <w:sz w:val="24"/>
              </w:rPr>
              <w:t xml:space="preserve"> </w:t>
            </w:r>
            <w:r w:rsidR="002406F5" w:rsidRPr="00500756">
              <w:rPr>
                <w:rFonts w:asciiTheme="minorHAnsi" w:hAnsiTheme="minorHAnsi" w:cstheme="minorHAnsi"/>
                <w:color w:val="000000" w:themeColor="text1"/>
                <w:sz w:val="24"/>
              </w:rPr>
              <w:t>Thông báo phát hành chính thức</w:t>
            </w:r>
          </w:p>
        </w:tc>
      </w:tr>
      <w:tr w:rsidR="0056558E" w:rsidRPr="00AB544A" w14:paraId="4C1D021E" w14:textId="77777777" w:rsidTr="006843F3">
        <w:tc>
          <w:tcPr>
            <w:tcW w:w="1085" w:type="pct"/>
            <w:shd w:val="clear" w:color="auto" w:fill="auto"/>
          </w:tcPr>
          <w:p w14:paraId="1FD8B7C5" w14:textId="77777777" w:rsidR="0056558E" w:rsidRPr="00AB544A" w:rsidRDefault="0056558E" w:rsidP="00B42E2B">
            <w:pPr>
              <w:pStyle w:val="TableContents"/>
              <w:spacing w:before="60" w:after="60"/>
              <w:ind w:left="6" w:right="6"/>
              <w:rPr>
                <w:rFonts w:asciiTheme="minorHAnsi" w:hAnsiTheme="minorHAnsi" w:cstheme="minorHAnsi"/>
                <w:sz w:val="24"/>
              </w:rPr>
            </w:pPr>
            <w:r w:rsidRPr="00AB544A">
              <w:rPr>
                <w:rFonts w:asciiTheme="minorHAnsi" w:hAnsiTheme="minorHAnsi" w:cstheme="minorHAnsi"/>
                <w:sz w:val="24"/>
              </w:rPr>
              <w:t>Tài liệu liên quan</w:t>
            </w:r>
          </w:p>
        </w:tc>
        <w:tc>
          <w:tcPr>
            <w:tcW w:w="3915" w:type="pct"/>
            <w:shd w:val="clear" w:color="auto" w:fill="auto"/>
          </w:tcPr>
          <w:p w14:paraId="580ED562" w14:textId="5610A54E" w:rsidR="0056558E" w:rsidRPr="00AB544A" w:rsidRDefault="005F02FC" w:rsidP="00CE38AB">
            <w:pPr>
              <w:pStyle w:val="TableContents"/>
              <w:spacing w:before="60" w:after="60"/>
              <w:ind w:right="6"/>
              <w:rPr>
                <w:rFonts w:asciiTheme="minorHAnsi" w:hAnsiTheme="minorHAnsi" w:cstheme="minorHAnsi"/>
                <w:sz w:val="24"/>
              </w:rPr>
            </w:pPr>
            <w:r w:rsidRPr="003A3FD7">
              <w:rPr>
                <w:rFonts w:asciiTheme="minorHAnsi" w:hAnsiTheme="minorHAnsi" w:cstheme="minorHAnsi"/>
                <w:color w:val="0070C0"/>
                <w:sz w:val="24"/>
              </w:rPr>
              <w:t>NCSW-DA-25 Quy trình phát hành</w:t>
            </w:r>
          </w:p>
        </w:tc>
      </w:tr>
      <w:tr w:rsidR="0056558E" w:rsidRPr="00AB544A" w14:paraId="336D048E" w14:textId="77777777" w:rsidTr="006843F3">
        <w:tc>
          <w:tcPr>
            <w:tcW w:w="1085" w:type="pct"/>
            <w:shd w:val="clear" w:color="auto" w:fill="auto"/>
          </w:tcPr>
          <w:p w14:paraId="0FE719DC" w14:textId="77777777" w:rsidR="0056558E" w:rsidRPr="00AB544A" w:rsidRDefault="0056558E" w:rsidP="00B42E2B">
            <w:pPr>
              <w:pStyle w:val="TableContents"/>
              <w:spacing w:before="60" w:after="60"/>
              <w:ind w:left="6" w:right="6"/>
              <w:rPr>
                <w:rFonts w:asciiTheme="minorHAnsi" w:hAnsiTheme="minorHAnsi" w:cstheme="minorHAnsi"/>
                <w:sz w:val="24"/>
              </w:rPr>
            </w:pPr>
            <w:r w:rsidRPr="00AB544A">
              <w:rPr>
                <w:rFonts w:asciiTheme="minorHAnsi" w:hAnsiTheme="minorHAnsi" w:cstheme="minorHAnsi"/>
                <w:sz w:val="24"/>
              </w:rPr>
              <w:t>Đầu ra</w:t>
            </w:r>
          </w:p>
        </w:tc>
        <w:tc>
          <w:tcPr>
            <w:tcW w:w="3915" w:type="pct"/>
            <w:shd w:val="clear" w:color="auto" w:fill="auto"/>
          </w:tcPr>
          <w:p w14:paraId="033C17E3" w14:textId="5C725B1E" w:rsidR="00500756" w:rsidRPr="00F81A4C" w:rsidRDefault="00AE415A" w:rsidP="00542893">
            <w:pPr>
              <w:pStyle w:val="TableContents"/>
              <w:spacing w:before="60" w:after="60"/>
              <w:ind w:right="6"/>
              <w:rPr>
                <w:rFonts w:cs="Calibri"/>
                <w:color w:val="0000FF"/>
                <w:sz w:val="24"/>
              </w:rPr>
            </w:pPr>
            <w:r w:rsidRPr="009F202B">
              <w:rPr>
                <w:rFonts w:cs="Calibri"/>
                <w:color w:val="000000" w:themeColor="text1"/>
                <w:sz w:val="24"/>
              </w:rPr>
              <w:t xml:space="preserve">Email thông báo </w:t>
            </w:r>
            <w:r w:rsidR="00542893">
              <w:rPr>
                <w:rFonts w:cs="Calibri"/>
                <w:color w:val="000000" w:themeColor="text1"/>
                <w:sz w:val="24"/>
              </w:rPr>
              <w:t>cho khách hàng.</w:t>
            </w:r>
          </w:p>
        </w:tc>
      </w:tr>
    </w:tbl>
    <w:p w14:paraId="7854920D" w14:textId="29E2E846" w:rsidR="005B4378" w:rsidRPr="00AB544A" w:rsidRDefault="008A56D8" w:rsidP="005B4378">
      <w:pPr>
        <w:pStyle w:val="Heading2"/>
        <w:rPr>
          <w:rFonts w:cstheme="minorHAnsi"/>
          <w:szCs w:val="24"/>
        </w:rPr>
      </w:pPr>
      <w:bookmarkStart w:id="8" w:name="_Toc530402757"/>
      <w:r>
        <w:rPr>
          <w:rFonts w:cstheme="minorHAnsi"/>
          <w:szCs w:val="24"/>
        </w:rPr>
        <w:t>Lập</w:t>
      </w:r>
      <w:r w:rsidR="00105A05">
        <w:rPr>
          <w:rFonts w:cstheme="minorHAnsi"/>
          <w:szCs w:val="24"/>
        </w:rPr>
        <w:t xml:space="preserve"> kế hoạch đào tạo</w:t>
      </w:r>
      <w:bookmarkEnd w:id="8"/>
      <w:r w:rsidR="00105A05">
        <w:rPr>
          <w:rFonts w:cstheme="minorHAnsi"/>
          <w:szCs w:val="24"/>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000" w:firstRow="0" w:lastRow="0" w:firstColumn="0" w:lastColumn="0" w:noHBand="0" w:noVBand="0"/>
      </w:tblPr>
      <w:tblGrid>
        <w:gridCol w:w="2089"/>
        <w:gridCol w:w="7540"/>
      </w:tblGrid>
      <w:tr w:rsidR="005B4378" w:rsidRPr="00AB544A" w14:paraId="4BDF7A55" w14:textId="77777777" w:rsidTr="000A5E05">
        <w:tc>
          <w:tcPr>
            <w:tcW w:w="1085" w:type="pct"/>
            <w:shd w:val="clear" w:color="auto" w:fill="auto"/>
          </w:tcPr>
          <w:p w14:paraId="5F740517" w14:textId="77777777" w:rsidR="005B4378" w:rsidRPr="00AB544A" w:rsidRDefault="005B4378" w:rsidP="00176372">
            <w:pPr>
              <w:pStyle w:val="TableHeading"/>
              <w:spacing w:before="60" w:after="60"/>
              <w:ind w:left="6" w:right="6"/>
              <w:jc w:val="left"/>
              <w:rPr>
                <w:rFonts w:asciiTheme="minorHAnsi" w:hAnsiTheme="minorHAnsi" w:cstheme="minorHAnsi"/>
                <w:sz w:val="24"/>
              </w:rPr>
            </w:pPr>
            <w:r w:rsidRPr="00AB544A">
              <w:rPr>
                <w:rFonts w:asciiTheme="minorHAnsi" w:hAnsiTheme="minorHAnsi" w:cstheme="minorHAnsi"/>
                <w:b w:val="0"/>
                <w:bCs w:val="0"/>
                <w:sz w:val="24"/>
              </w:rPr>
              <w:t>Mục đích</w:t>
            </w:r>
          </w:p>
        </w:tc>
        <w:tc>
          <w:tcPr>
            <w:tcW w:w="3915" w:type="pct"/>
            <w:shd w:val="clear" w:color="auto" w:fill="auto"/>
          </w:tcPr>
          <w:p w14:paraId="336F320A" w14:textId="0D270538" w:rsidR="005B4378" w:rsidRPr="00AB544A" w:rsidRDefault="0096027E" w:rsidP="00176372">
            <w:pPr>
              <w:pStyle w:val="TableHeading"/>
              <w:spacing w:before="60" w:after="60"/>
              <w:ind w:left="6" w:right="6"/>
              <w:jc w:val="both"/>
              <w:rPr>
                <w:rFonts w:asciiTheme="minorHAnsi" w:hAnsiTheme="minorHAnsi" w:cstheme="minorHAnsi"/>
                <w:b w:val="0"/>
                <w:sz w:val="24"/>
              </w:rPr>
            </w:pPr>
            <w:r>
              <w:rPr>
                <w:rFonts w:asciiTheme="minorHAnsi" w:hAnsiTheme="minorHAnsi" w:cstheme="minorHAnsi"/>
                <w:b w:val="0"/>
                <w:sz w:val="24"/>
              </w:rPr>
              <w:t xml:space="preserve">Nhằm </w:t>
            </w:r>
            <w:r w:rsidR="00001796">
              <w:rPr>
                <w:rFonts w:asciiTheme="minorHAnsi" w:hAnsiTheme="minorHAnsi" w:cstheme="minorHAnsi"/>
                <w:b w:val="0"/>
                <w:sz w:val="24"/>
              </w:rPr>
              <w:t>xác định trước các vấn đề cần chuẩn bị</w:t>
            </w:r>
            <w:r w:rsidR="00F22E06">
              <w:rPr>
                <w:rFonts w:asciiTheme="minorHAnsi" w:hAnsiTheme="minorHAnsi" w:cstheme="minorHAnsi"/>
                <w:b w:val="0"/>
                <w:sz w:val="24"/>
              </w:rPr>
              <w:t xml:space="preserve"> (trang thiết bị, nhân lực, chi phí,..) </w:t>
            </w:r>
            <w:r w:rsidR="00001796">
              <w:rPr>
                <w:rFonts w:asciiTheme="minorHAnsi" w:hAnsiTheme="minorHAnsi" w:cstheme="minorHAnsi"/>
                <w:b w:val="0"/>
                <w:sz w:val="24"/>
              </w:rPr>
              <w:t>nhằm giúp quá trình đào tạo được diễn ra thuận lợi</w:t>
            </w:r>
            <w:r w:rsidR="0062213C">
              <w:rPr>
                <w:rFonts w:asciiTheme="minorHAnsi" w:hAnsiTheme="minorHAnsi" w:cstheme="minorHAnsi"/>
                <w:b w:val="0"/>
                <w:sz w:val="24"/>
              </w:rPr>
              <w:t xml:space="preserve"> và hiệu quả</w:t>
            </w:r>
          </w:p>
        </w:tc>
      </w:tr>
      <w:tr w:rsidR="005B4378" w:rsidRPr="00AB544A" w14:paraId="05D52A83" w14:textId="77777777" w:rsidTr="000A5E05">
        <w:tc>
          <w:tcPr>
            <w:tcW w:w="1085" w:type="pct"/>
            <w:shd w:val="clear" w:color="auto" w:fill="auto"/>
          </w:tcPr>
          <w:p w14:paraId="5764E5E8" w14:textId="77777777" w:rsidR="005B4378" w:rsidRPr="00AB544A" w:rsidRDefault="005B4378" w:rsidP="00176372">
            <w:pPr>
              <w:pStyle w:val="TableContents"/>
              <w:spacing w:before="60" w:after="60"/>
              <w:ind w:left="6" w:right="6"/>
              <w:rPr>
                <w:rFonts w:asciiTheme="minorHAnsi" w:hAnsiTheme="minorHAnsi" w:cstheme="minorHAnsi"/>
                <w:sz w:val="24"/>
              </w:rPr>
            </w:pPr>
            <w:r w:rsidRPr="00AB544A">
              <w:rPr>
                <w:rFonts w:asciiTheme="minorHAnsi" w:hAnsiTheme="minorHAnsi" w:cstheme="minorHAnsi"/>
                <w:sz w:val="24"/>
              </w:rPr>
              <w:t>Người thực hiện</w:t>
            </w:r>
          </w:p>
        </w:tc>
        <w:tc>
          <w:tcPr>
            <w:tcW w:w="3915" w:type="pct"/>
            <w:shd w:val="clear" w:color="auto" w:fill="auto"/>
          </w:tcPr>
          <w:p w14:paraId="54D4E154" w14:textId="119575C9" w:rsidR="005B4378" w:rsidRPr="00AB544A" w:rsidRDefault="0062213C" w:rsidP="00176372">
            <w:pPr>
              <w:pStyle w:val="TableContents"/>
              <w:spacing w:before="60" w:after="60"/>
              <w:ind w:left="6" w:right="6"/>
              <w:jc w:val="both"/>
              <w:rPr>
                <w:rFonts w:asciiTheme="minorHAnsi" w:hAnsiTheme="minorHAnsi" w:cstheme="minorHAnsi"/>
                <w:sz w:val="24"/>
              </w:rPr>
            </w:pPr>
            <w:r>
              <w:rPr>
                <w:rFonts w:asciiTheme="minorHAnsi" w:hAnsiTheme="minorHAnsi" w:cstheme="minorHAnsi"/>
                <w:sz w:val="24"/>
              </w:rPr>
              <w:t>Phòng Triển khai</w:t>
            </w:r>
          </w:p>
        </w:tc>
      </w:tr>
      <w:tr w:rsidR="005B4378" w:rsidRPr="00AB544A" w14:paraId="27734EAD" w14:textId="77777777" w:rsidTr="000A5E05">
        <w:tc>
          <w:tcPr>
            <w:tcW w:w="1085" w:type="pct"/>
            <w:shd w:val="clear" w:color="auto" w:fill="auto"/>
          </w:tcPr>
          <w:p w14:paraId="5DCC92A5" w14:textId="77777777" w:rsidR="005B4378" w:rsidRPr="00AB544A" w:rsidRDefault="005B4378" w:rsidP="00176372">
            <w:pPr>
              <w:pStyle w:val="TableContents"/>
              <w:spacing w:before="60" w:after="60"/>
              <w:ind w:left="6" w:right="6"/>
              <w:rPr>
                <w:rFonts w:asciiTheme="minorHAnsi" w:hAnsiTheme="minorHAnsi" w:cstheme="minorHAnsi"/>
                <w:sz w:val="24"/>
              </w:rPr>
            </w:pPr>
            <w:r w:rsidRPr="00AB544A">
              <w:rPr>
                <w:rFonts w:asciiTheme="minorHAnsi" w:hAnsiTheme="minorHAnsi" w:cstheme="minorHAnsi"/>
                <w:sz w:val="24"/>
              </w:rPr>
              <w:t>Đầu vào</w:t>
            </w:r>
          </w:p>
        </w:tc>
        <w:tc>
          <w:tcPr>
            <w:tcW w:w="3915" w:type="pct"/>
            <w:shd w:val="clear" w:color="auto" w:fill="auto"/>
          </w:tcPr>
          <w:p w14:paraId="0C22A07B" w14:textId="7D9B8776" w:rsidR="00EA66C8" w:rsidRPr="00EA66C8" w:rsidRDefault="00455CA6" w:rsidP="00F05226">
            <w:pPr>
              <w:pStyle w:val="TableHeading"/>
              <w:spacing w:before="60" w:after="60"/>
              <w:ind w:left="6" w:right="6"/>
              <w:jc w:val="both"/>
              <w:rPr>
                <w:rFonts w:asciiTheme="minorHAnsi" w:hAnsiTheme="minorHAnsi" w:cstheme="minorHAnsi"/>
                <w:b w:val="0"/>
                <w:bCs w:val="0"/>
                <w:color w:val="0070C0"/>
                <w:sz w:val="24"/>
              </w:rPr>
            </w:pPr>
            <w:r w:rsidRPr="00455CA6">
              <w:rPr>
                <w:rFonts w:asciiTheme="minorHAnsi" w:hAnsiTheme="minorHAnsi" w:cstheme="minorHAnsi"/>
                <w:b w:val="0"/>
                <w:bCs w:val="0"/>
                <w:color w:val="0070C0"/>
                <w:sz w:val="24"/>
              </w:rPr>
              <w:t>NCSW-DA-25-BM-06 Thông báo phát hành chính thức</w:t>
            </w:r>
          </w:p>
        </w:tc>
      </w:tr>
      <w:tr w:rsidR="005B4378" w:rsidRPr="00AB544A" w14:paraId="2C9E5933" w14:textId="77777777" w:rsidTr="000A5E05">
        <w:tc>
          <w:tcPr>
            <w:tcW w:w="1085" w:type="pct"/>
            <w:shd w:val="clear" w:color="auto" w:fill="auto"/>
          </w:tcPr>
          <w:p w14:paraId="0D9DFAF9" w14:textId="77777777" w:rsidR="005B4378" w:rsidRPr="00AB544A" w:rsidRDefault="005B4378" w:rsidP="00176372">
            <w:pPr>
              <w:pStyle w:val="TableContents"/>
              <w:spacing w:before="60" w:after="60"/>
              <w:ind w:left="6" w:right="6"/>
              <w:rPr>
                <w:rFonts w:asciiTheme="minorHAnsi" w:hAnsiTheme="minorHAnsi" w:cstheme="minorHAnsi"/>
                <w:sz w:val="24"/>
              </w:rPr>
            </w:pPr>
            <w:r w:rsidRPr="00AB544A">
              <w:rPr>
                <w:rFonts w:asciiTheme="minorHAnsi" w:hAnsiTheme="minorHAnsi" w:cstheme="minorHAnsi"/>
                <w:sz w:val="24"/>
              </w:rPr>
              <w:t>Các bước thực hiện</w:t>
            </w:r>
          </w:p>
        </w:tc>
        <w:tc>
          <w:tcPr>
            <w:tcW w:w="3915" w:type="pct"/>
            <w:shd w:val="clear" w:color="auto" w:fill="auto"/>
          </w:tcPr>
          <w:p w14:paraId="5FA77778" w14:textId="62943F88" w:rsidR="00F05226" w:rsidRDefault="00F05226" w:rsidP="00F05226">
            <w:pPr>
              <w:pStyle w:val="TableContents"/>
              <w:numPr>
                <w:ilvl w:val="0"/>
                <w:numId w:val="35"/>
              </w:numPr>
              <w:spacing w:before="60" w:after="60"/>
              <w:ind w:right="6"/>
              <w:jc w:val="both"/>
              <w:rPr>
                <w:rFonts w:asciiTheme="minorHAnsi" w:hAnsiTheme="minorHAnsi" w:cstheme="minorHAnsi"/>
                <w:sz w:val="24"/>
              </w:rPr>
            </w:pPr>
            <w:r>
              <w:rPr>
                <w:rFonts w:asciiTheme="minorHAnsi" w:hAnsiTheme="minorHAnsi" w:cstheme="minorHAnsi"/>
                <w:sz w:val="24"/>
              </w:rPr>
              <w:t xml:space="preserve">Phòng Triển khai lập kế hoạch đào tạo </w:t>
            </w:r>
            <w:r w:rsidR="00852E82">
              <w:rPr>
                <w:rFonts w:asciiTheme="minorHAnsi" w:hAnsiTheme="minorHAnsi" w:cstheme="minorHAnsi"/>
                <w:sz w:val="24"/>
              </w:rPr>
              <w:t xml:space="preserve">dựa vào </w:t>
            </w:r>
            <w:r>
              <w:rPr>
                <w:rFonts w:asciiTheme="minorHAnsi" w:hAnsiTheme="minorHAnsi" w:cstheme="minorHAnsi"/>
                <w:sz w:val="24"/>
              </w:rPr>
              <w:t>nhu cầu của khách hàng</w:t>
            </w:r>
            <w:r w:rsidR="00852E82">
              <w:rPr>
                <w:rFonts w:asciiTheme="minorHAnsi" w:hAnsiTheme="minorHAnsi" w:cstheme="minorHAnsi"/>
                <w:sz w:val="24"/>
              </w:rPr>
              <w:t xml:space="preserve"> </w:t>
            </w:r>
            <w:r w:rsidR="00852E82">
              <w:rPr>
                <w:rFonts w:asciiTheme="minorHAnsi" w:hAnsiTheme="minorHAnsi" w:cstheme="minorHAnsi"/>
                <w:sz w:val="24"/>
              </w:rPr>
              <w:lastRenderedPageBreak/>
              <w:t xml:space="preserve">theo mẫu </w:t>
            </w:r>
            <w:r w:rsidR="00852E82" w:rsidRPr="00852E82">
              <w:rPr>
                <w:rFonts w:asciiTheme="minorHAnsi" w:hAnsiTheme="minorHAnsi" w:cstheme="minorHAnsi"/>
                <w:color w:val="0070C0"/>
                <w:sz w:val="24"/>
              </w:rPr>
              <w:t>BM-12 Kế hoạch đào tạo</w:t>
            </w:r>
            <w:r w:rsidR="00852E82">
              <w:rPr>
                <w:rFonts w:asciiTheme="minorHAnsi" w:hAnsiTheme="minorHAnsi" w:cstheme="minorHAnsi"/>
                <w:sz w:val="24"/>
              </w:rPr>
              <w:t>.</w:t>
            </w:r>
          </w:p>
          <w:p w14:paraId="339AF89B" w14:textId="77777777" w:rsidR="00F05226" w:rsidRDefault="006D0545" w:rsidP="00F05226">
            <w:pPr>
              <w:pStyle w:val="TableContents"/>
              <w:numPr>
                <w:ilvl w:val="0"/>
                <w:numId w:val="35"/>
              </w:numPr>
              <w:spacing w:before="60" w:after="60"/>
              <w:ind w:right="6"/>
              <w:jc w:val="both"/>
              <w:rPr>
                <w:rFonts w:asciiTheme="minorHAnsi" w:hAnsiTheme="minorHAnsi" w:cstheme="minorHAnsi"/>
                <w:sz w:val="24"/>
              </w:rPr>
            </w:pPr>
            <w:r w:rsidRPr="00F05226">
              <w:rPr>
                <w:rFonts w:asciiTheme="minorHAnsi" w:hAnsiTheme="minorHAnsi" w:cstheme="minorHAnsi"/>
                <w:sz w:val="24"/>
              </w:rPr>
              <w:t xml:space="preserve">Gửi </w:t>
            </w:r>
            <w:r w:rsidRPr="00F05226">
              <w:rPr>
                <w:rFonts w:asciiTheme="minorHAnsi" w:hAnsiTheme="minorHAnsi" w:cstheme="minorHAnsi"/>
                <w:color w:val="000000" w:themeColor="text1"/>
                <w:sz w:val="24"/>
              </w:rPr>
              <w:t xml:space="preserve">Kế hoạch đào tạo </w:t>
            </w:r>
            <w:r w:rsidRPr="00F05226">
              <w:rPr>
                <w:rFonts w:asciiTheme="minorHAnsi" w:hAnsiTheme="minorHAnsi" w:cstheme="minorHAnsi"/>
                <w:sz w:val="24"/>
              </w:rPr>
              <w:t>tới Ban Giám đốc để xin phê duyệt, đồng thời CC email tới Phòng Kinh doanh để đối chiếu chi phí đào tạo với chi phí thực hiện dự án (nếu có):</w:t>
            </w:r>
          </w:p>
          <w:p w14:paraId="3DC732A4" w14:textId="77777777" w:rsidR="00F05226" w:rsidRDefault="006D0545" w:rsidP="00F05226">
            <w:pPr>
              <w:pStyle w:val="TableContents"/>
              <w:numPr>
                <w:ilvl w:val="1"/>
                <w:numId w:val="35"/>
              </w:numPr>
              <w:spacing w:before="60" w:after="60"/>
              <w:ind w:right="6"/>
              <w:jc w:val="both"/>
              <w:rPr>
                <w:rFonts w:asciiTheme="minorHAnsi" w:hAnsiTheme="minorHAnsi" w:cstheme="minorHAnsi"/>
                <w:sz w:val="24"/>
              </w:rPr>
            </w:pPr>
            <w:r w:rsidRPr="00F05226">
              <w:rPr>
                <w:rFonts w:asciiTheme="minorHAnsi" w:hAnsiTheme="minorHAnsi" w:cstheme="minorHAnsi"/>
                <w:sz w:val="24"/>
              </w:rPr>
              <w:t>Nếu BGĐ duyệt: thực hiện tiếp bước 3.4</w:t>
            </w:r>
          </w:p>
          <w:p w14:paraId="0363F443" w14:textId="36740AFB" w:rsidR="00B12549" w:rsidRPr="00F05226" w:rsidRDefault="006D0545" w:rsidP="00F05226">
            <w:pPr>
              <w:pStyle w:val="TableContents"/>
              <w:numPr>
                <w:ilvl w:val="1"/>
                <w:numId w:val="35"/>
              </w:numPr>
              <w:spacing w:before="60" w:after="60"/>
              <w:ind w:right="6"/>
              <w:jc w:val="both"/>
              <w:rPr>
                <w:rFonts w:asciiTheme="minorHAnsi" w:hAnsiTheme="minorHAnsi" w:cstheme="minorHAnsi"/>
                <w:sz w:val="24"/>
              </w:rPr>
            </w:pPr>
            <w:r w:rsidRPr="00F05226">
              <w:rPr>
                <w:rFonts w:asciiTheme="minorHAnsi" w:hAnsiTheme="minorHAnsi" w:cstheme="minorHAnsi"/>
                <w:sz w:val="24"/>
              </w:rPr>
              <w:t xml:space="preserve">Nếu BGĐ không duyệt: lập lại </w:t>
            </w:r>
            <w:r w:rsidR="008C3850" w:rsidRPr="00F05226">
              <w:rPr>
                <w:rFonts w:asciiTheme="minorHAnsi" w:hAnsiTheme="minorHAnsi" w:cstheme="minorHAnsi"/>
                <w:sz w:val="24"/>
              </w:rPr>
              <w:t>k</w:t>
            </w:r>
            <w:r w:rsidRPr="00F05226">
              <w:rPr>
                <w:rFonts w:asciiTheme="minorHAnsi" w:hAnsiTheme="minorHAnsi" w:cstheme="minorHAnsi"/>
                <w:sz w:val="24"/>
              </w:rPr>
              <w:t>ế hoạch đào tạo</w:t>
            </w:r>
            <w:r w:rsidR="00F05226">
              <w:rPr>
                <w:rFonts w:asciiTheme="minorHAnsi" w:hAnsiTheme="minorHAnsi" w:cstheme="minorHAnsi"/>
                <w:sz w:val="24"/>
              </w:rPr>
              <w:t xml:space="preserve"> và xin duyệt lại.</w:t>
            </w:r>
          </w:p>
        </w:tc>
      </w:tr>
      <w:tr w:rsidR="005B4378" w:rsidRPr="00AB544A" w14:paraId="61AB655D" w14:textId="77777777" w:rsidTr="000A5E05">
        <w:tc>
          <w:tcPr>
            <w:tcW w:w="1085" w:type="pct"/>
            <w:shd w:val="clear" w:color="auto" w:fill="auto"/>
          </w:tcPr>
          <w:p w14:paraId="51D0CF78" w14:textId="77777777" w:rsidR="005B4378" w:rsidRPr="00AB544A" w:rsidRDefault="005B4378" w:rsidP="00176372">
            <w:pPr>
              <w:pStyle w:val="TableContents"/>
              <w:spacing w:before="60" w:after="60"/>
              <w:ind w:left="6" w:right="6"/>
              <w:rPr>
                <w:rFonts w:asciiTheme="minorHAnsi" w:hAnsiTheme="minorHAnsi" w:cstheme="minorHAnsi"/>
                <w:sz w:val="24"/>
              </w:rPr>
            </w:pPr>
            <w:r w:rsidRPr="00AB544A">
              <w:rPr>
                <w:rFonts w:asciiTheme="minorHAnsi" w:hAnsiTheme="minorHAnsi" w:cstheme="minorHAnsi"/>
                <w:sz w:val="24"/>
              </w:rPr>
              <w:lastRenderedPageBreak/>
              <w:t>Thời hạn</w:t>
            </w:r>
          </w:p>
        </w:tc>
        <w:tc>
          <w:tcPr>
            <w:tcW w:w="3915" w:type="pct"/>
            <w:shd w:val="clear" w:color="auto" w:fill="auto"/>
          </w:tcPr>
          <w:p w14:paraId="52B4158B" w14:textId="700CE3DB" w:rsidR="005B4378" w:rsidRPr="00BC0A06" w:rsidRDefault="00152B81" w:rsidP="00176372">
            <w:pPr>
              <w:pStyle w:val="TableContents"/>
              <w:spacing w:before="60" w:after="60"/>
              <w:ind w:left="6" w:right="6"/>
              <w:rPr>
                <w:rFonts w:asciiTheme="minorHAnsi" w:hAnsiTheme="minorHAnsi" w:cstheme="minorHAnsi"/>
                <w:color w:val="000000" w:themeColor="text1"/>
                <w:sz w:val="24"/>
              </w:rPr>
            </w:pPr>
            <w:r w:rsidRPr="0062213C">
              <w:rPr>
                <w:rFonts w:asciiTheme="minorHAnsi" w:hAnsiTheme="minorHAnsi" w:cstheme="minorHAnsi"/>
                <w:color w:val="000000" w:themeColor="text1"/>
                <w:sz w:val="24"/>
              </w:rPr>
              <w:t>Chậm nhất</w:t>
            </w:r>
            <w:r w:rsidR="00E60749" w:rsidRPr="0062213C">
              <w:rPr>
                <w:rFonts w:asciiTheme="minorHAnsi" w:hAnsiTheme="minorHAnsi" w:cstheme="minorHAnsi"/>
                <w:color w:val="000000" w:themeColor="text1"/>
                <w:sz w:val="24"/>
              </w:rPr>
              <w:t xml:space="preserve"> </w:t>
            </w:r>
            <w:r w:rsidR="0053014D">
              <w:rPr>
                <w:rFonts w:asciiTheme="minorHAnsi" w:hAnsiTheme="minorHAnsi" w:cstheme="minorHAnsi"/>
                <w:color w:val="000000" w:themeColor="text1"/>
                <w:sz w:val="24"/>
              </w:rPr>
              <w:t>0</w:t>
            </w:r>
            <w:r w:rsidR="00E60749" w:rsidRPr="0062213C">
              <w:rPr>
                <w:rFonts w:asciiTheme="minorHAnsi" w:hAnsiTheme="minorHAnsi" w:cstheme="minorHAnsi"/>
                <w:color w:val="000000" w:themeColor="text1"/>
                <w:sz w:val="24"/>
              </w:rPr>
              <w:t xml:space="preserve">1 tuần sau </w:t>
            </w:r>
            <w:r w:rsidR="00C46B37">
              <w:rPr>
                <w:rFonts w:asciiTheme="minorHAnsi" w:hAnsiTheme="minorHAnsi" w:cstheme="minorHAnsi"/>
                <w:color w:val="000000" w:themeColor="text1"/>
                <w:sz w:val="24"/>
              </w:rPr>
              <w:t xml:space="preserve">khi </w:t>
            </w:r>
            <w:r w:rsidR="0062213C" w:rsidRPr="0062213C">
              <w:rPr>
                <w:rFonts w:asciiTheme="minorHAnsi" w:hAnsiTheme="minorHAnsi" w:cstheme="minorHAnsi"/>
                <w:color w:val="000000" w:themeColor="text1"/>
                <w:sz w:val="24"/>
              </w:rPr>
              <w:t>nhận được yêu cầu đào tạo từ khách hàng</w:t>
            </w:r>
          </w:p>
        </w:tc>
      </w:tr>
      <w:tr w:rsidR="005B4378" w:rsidRPr="00AB544A" w14:paraId="4A0713E5" w14:textId="77777777" w:rsidTr="000A5E05">
        <w:tc>
          <w:tcPr>
            <w:tcW w:w="1085" w:type="pct"/>
            <w:shd w:val="clear" w:color="auto" w:fill="auto"/>
          </w:tcPr>
          <w:p w14:paraId="075C81E5" w14:textId="77777777" w:rsidR="005B4378" w:rsidRPr="00AB544A" w:rsidRDefault="005B4378" w:rsidP="00176372">
            <w:pPr>
              <w:pStyle w:val="TableContents"/>
              <w:spacing w:before="60" w:after="60"/>
              <w:ind w:left="6" w:right="6"/>
              <w:rPr>
                <w:rFonts w:asciiTheme="minorHAnsi" w:hAnsiTheme="minorHAnsi" w:cstheme="minorHAnsi"/>
                <w:sz w:val="24"/>
              </w:rPr>
            </w:pPr>
            <w:r w:rsidRPr="00AB544A">
              <w:rPr>
                <w:rFonts w:asciiTheme="minorHAnsi" w:hAnsiTheme="minorHAnsi" w:cstheme="minorHAnsi"/>
                <w:sz w:val="24"/>
              </w:rPr>
              <w:t>Tài liệu liên quan</w:t>
            </w:r>
          </w:p>
        </w:tc>
        <w:tc>
          <w:tcPr>
            <w:tcW w:w="3915" w:type="pct"/>
            <w:shd w:val="clear" w:color="auto" w:fill="auto"/>
          </w:tcPr>
          <w:p w14:paraId="02EFF142" w14:textId="0FEBDD2C" w:rsidR="005B4378" w:rsidRPr="00AB544A" w:rsidRDefault="00A81F18" w:rsidP="00176372">
            <w:pPr>
              <w:pStyle w:val="TableContents"/>
              <w:spacing w:before="60" w:after="60"/>
              <w:ind w:left="6" w:right="6"/>
              <w:rPr>
                <w:rFonts w:asciiTheme="minorHAnsi" w:hAnsiTheme="minorHAnsi" w:cstheme="minorHAnsi"/>
                <w:sz w:val="24"/>
              </w:rPr>
            </w:pPr>
            <w:r w:rsidRPr="003A3FD7">
              <w:rPr>
                <w:rFonts w:asciiTheme="minorHAnsi" w:hAnsiTheme="minorHAnsi" w:cstheme="minorHAnsi"/>
                <w:color w:val="0070C0"/>
                <w:sz w:val="24"/>
              </w:rPr>
              <w:t>NCSW-DA-25 Quy trình phát hành</w:t>
            </w:r>
          </w:p>
        </w:tc>
      </w:tr>
      <w:tr w:rsidR="005B4378" w:rsidRPr="00AB544A" w14:paraId="1DEACD70" w14:textId="77777777" w:rsidTr="000A5E05">
        <w:tc>
          <w:tcPr>
            <w:tcW w:w="1085" w:type="pct"/>
            <w:shd w:val="clear" w:color="auto" w:fill="auto"/>
          </w:tcPr>
          <w:p w14:paraId="0C930466" w14:textId="77777777" w:rsidR="005B4378" w:rsidRPr="00AB544A" w:rsidRDefault="005B4378" w:rsidP="00176372">
            <w:pPr>
              <w:pStyle w:val="TableContents"/>
              <w:spacing w:before="60" w:after="60"/>
              <w:ind w:left="6" w:right="6"/>
              <w:rPr>
                <w:rFonts w:asciiTheme="minorHAnsi" w:hAnsiTheme="minorHAnsi" w:cstheme="minorHAnsi"/>
                <w:sz w:val="24"/>
              </w:rPr>
            </w:pPr>
            <w:r w:rsidRPr="00AB544A">
              <w:rPr>
                <w:rFonts w:asciiTheme="minorHAnsi" w:hAnsiTheme="minorHAnsi" w:cstheme="minorHAnsi"/>
                <w:sz w:val="24"/>
              </w:rPr>
              <w:t>Đầu ra</w:t>
            </w:r>
          </w:p>
        </w:tc>
        <w:tc>
          <w:tcPr>
            <w:tcW w:w="3915" w:type="pct"/>
            <w:shd w:val="clear" w:color="auto" w:fill="auto"/>
          </w:tcPr>
          <w:p w14:paraId="02F8CD5B" w14:textId="57577E06" w:rsidR="005B4378" w:rsidRPr="007E3C8D" w:rsidRDefault="00106E01" w:rsidP="00A900A0">
            <w:pPr>
              <w:pStyle w:val="TableContents"/>
              <w:spacing w:before="60" w:after="60"/>
              <w:ind w:right="6"/>
              <w:rPr>
                <w:rFonts w:cs="Calibri"/>
                <w:color w:val="0000FF"/>
                <w:sz w:val="24"/>
              </w:rPr>
            </w:pPr>
            <w:r w:rsidRPr="00852E82">
              <w:rPr>
                <w:rFonts w:asciiTheme="minorHAnsi" w:hAnsiTheme="minorHAnsi" w:cstheme="minorHAnsi"/>
                <w:color w:val="0070C0"/>
                <w:sz w:val="24"/>
              </w:rPr>
              <w:t>BM-12 Kế hoạch đào tạo</w:t>
            </w:r>
            <w:r>
              <w:rPr>
                <w:rFonts w:cs="Calibri"/>
                <w:color w:val="000000" w:themeColor="text1"/>
                <w:sz w:val="24"/>
              </w:rPr>
              <w:t xml:space="preserve"> </w:t>
            </w:r>
            <w:r w:rsidR="0053014D">
              <w:rPr>
                <w:rFonts w:cs="Calibri"/>
                <w:color w:val="000000" w:themeColor="text1"/>
                <w:sz w:val="24"/>
              </w:rPr>
              <w:t>được duyệt</w:t>
            </w:r>
          </w:p>
        </w:tc>
      </w:tr>
    </w:tbl>
    <w:p w14:paraId="53D81010" w14:textId="7E75FE99" w:rsidR="005B4378" w:rsidRPr="00AB544A" w:rsidRDefault="00105A05" w:rsidP="005B4378">
      <w:pPr>
        <w:pStyle w:val="Heading2"/>
        <w:rPr>
          <w:rFonts w:cstheme="minorHAnsi"/>
          <w:szCs w:val="24"/>
        </w:rPr>
      </w:pPr>
      <w:bookmarkStart w:id="9" w:name="_Toc530402758"/>
      <w:r>
        <w:rPr>
          <w:rFonts w:cstheme="minorHAnsi"/>
          <w:color w:val="000000"/>
          <w:szCs w:val="24"/>
        </w:rPr>
        <w:t xml:space="preserve">Chuẩn bị </w:t>
      </w:r>
      <w:r w:rsidR="009C7739">
        <w:rPr>
          <w:rFonts w:cstheme="minorHAnsi"/>
          <w:color w:val="000000"/>
          <w:szCs w:val="24"/>
        </w:rPr>
        <w:t xml:space="preserve">tài liệu </w:t>
      </w:r>
      <w:r>
        <w:rPr>
          <w:rFonts w:cstheme="minorHAnsi"/>
          <w:color w:val="000000"/>
          <w:szCs w:val="24"/>
        </w:rPr>
        <w:t>đào tạo</w:t>
      </w:r>
      <w:bookmarkEnd w:id="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000" w:firstRow="0" w:lastRow="0" w:firstColumn="0" w:lastColumn="0" w:noHBand="0" w:noVBand="0"/>
      </w:tblPr>
      <w:tblGrid>
        <w:gridCol w:w="2089"/>
        <w:gridCol w:w="7540"/>
      </w:tblGrid>
      <w:tr w:rsidR="005B4378" w:rsidRPr="00AB544A" w14:paraId="19014AA6" w14:textId="77777777" w:rsidTr="006843F3">
        <w:tc>
          <w:tcPr>
            <w:tcW w:w="1085" w:type="pct"/>
            <w:shd w:val="clear" w:color="auto" w:fill="auto"/>
          </w:tcPr>
          <w:p w14:paraId="22ED2682" w14:textId="77777777" w:rsidR="005B4378" w:rsidRPr="00AB544A" w:rsidRDefault="005B4378" w:rsidP="00535A58">
            <w:pPr>
              <w:pStyle w:val="TableHeading"/>
              <w:spacing w:before="60" w:after="60"/>
              <w:ind w:left="6" w:right="6"/>
              <w:jc w:val="left"/>
              <w:rPr>
                <w:rFonts w:asciiTheme="minorHAnsi" w:hAnsiTheme="minorHAnsi" w:cstheme="minorHAnsi"/>
                <w:sz w:val="24"/>
              </w:rPr>
            </w:pPr>
            <w:r w:rsidRPr="00AB544A">
              <w:rPr>
                <w:rFonts w:asciiTheme="minorHAnsi" w:hAnsiTheme="minorHAnsi" w:cstheme="minorHAnsi"/>
                <w:b w:val="0"/>
                <w:bCs w:val="0"/>
                <w:sz w:val="24"/>
              </w:rPr>
              <w:t>Mục đích</w:t>
            </w:r>
          </w:p>
        </w:tc>
        <w:tc>
          <w:tcPr>
            <w:tcW w:w="3915" w:type="pct"/>
            <w:shd w:val="clear" w:color="auto" w:fill="auto"/>
          </w:tcPr>
          <w:p w14:paraId="7EEB03E4" w14:textId="7CD6B3B5" w:rsidR="005B4378" w:rsidRPr="00105A05" w:rsidRDefault="004D0052" w:rsidP="0053014D">
            <w:pPr>
              <w:pStyle w:val="TableHeading"/>
              <w:spacing w:before="60" w:after="60"/>
              <w:ind w:right="6"/>
              <w:jc w:val="both"/>
              <w:rPr>
                <w:rFonts w:asciiTheme="minorHAnsi" w:hAnsiTheme="minorHAnsi" w:cstheme="minorHAnsi"/>
                <w:b w:val="0"/>
                <w:sz w:val="24"/>
              </w:rPr>
            </w:pPr>
            <w:r>
              <w:rPr>
                <w:rFonts w:cstheme="minorHAnsi"/>
                <w:b w:val="0"/>
                <w:sz w:val="24"/>
              </w:rPr>
              <w:t>G</w:t>
            </w:r>
            <w:r w:rsidR="0053014D">
              <w:rPr>
                <w:rFonts w:cstheme="minorHAnsi"/>
                <w:b w:val="0"/>
                <w:sz w:val="24"/>
              </w:rPr>
              <w:t>iúp cán bộ triển khai</w:t>
            </w:r>
            <w:r w:rsidR="00461F57">
              <w:rPr>
                <w:rFonts w:cstheme="minorHAnsi"/>
                <w:b w:val="0"/>
                <w:sz w:val="24"/>
              </w:rPr>
              <w:t xml:space="preserve"> truyền đạt</w:t>
            </w:r>
            <w:r w:rsidR="0053014D">
              <w:rPr>
                <w:rFonts w:cstheme="minorHAnsi"/>
                <w:b w:val="0"/>
                <w:sz w:val="24"/>
              </w:rPr>
              <w:t xml:space="preserve"> đúng và đủ</w:t>
            </w:r>
            <w:r w:rsidR="00461F57">
              <w:rPr>
                <w:rFonts w:cstheme="minorHAnsi"/>
                <w:b w:val="0"/>
                <w:sz w:val="24"/>
              </w:rPr>
              <w:t xml:space="preserve"> thông tin về phần mềm cho </w:t>
            </w:r>
            <w:r w:rsidR="00F4143A">
              <w:rPr>
                <w:rFonts w:cstheme="minorHAnsi"/>
                <w:b w:val="0"/>
                <w:sz w:val="24"/>
              </w:rPr>
              <w:t>KH</w:t>
            </w:r>
          </w:p>
        </w:tc>
      </w:tr>
      <w:tr w:rsidR="005B4378" w:rsidRPr="00AB544A" w14:paraId="7336A0DA" w14:textId="77777777" w:rsidTr="006843F3">
        <w:tc>
          <w:tcPr>
            <w:tcW w:w="1085" w:type="pct"/>
            <w:shd w:val="clear" w:color="auto" w:fill="auto"/>
          </w:tcPr>
          <w:p w14:paraId="61998FDB" w14:textId="77777777" w:rsidR="005B4378" w:rsidRPr="00AB544A" w:rsidRDefault="005B4378" w:rsidP="00535A58">
            <w:pPr>
              <w:pStyle w:val="TableContents"/>
              <w:spacing w:before="60" w:after="60"/>
              <w:ind w:left="6" w:right="6"/>
              <w:rPr>
                <w:rFonts w:asciiTheme="minorHAnsi" w:hAnsiTheme="minorHAnsi" w:cstheme="minorHAnsi"/>
                <w:sz w:val="24"/>
              </w:rPr>
            </w:pPr>
            <w:r w:rsidRPr="00AB544A">
              <w:rPr>
                <w:rFonts w:asciiTheme="minorHAnsi" w:hAnsiTheme="minorHAnsi" w:cstheme="minorHAnsi"/>
                <w:sz w:val="24"/>
              </w:rPr>
              <w:t>Người thực hiện</w:t>
            </w:r>
          </w:p>
        </w:tc>
        <w:tc>
          <w:tcPr>
            <w:tcW w:w="3915" w:type="pct"/>
            <w:shd w:val="clear" w:color="auto" w:fill="auto"/>
          </w:tcPr>
          <w:p w14:paraId="5B309E52" w14:textId="04465912" w:rsidR="005B4378" w:rsidRPr="00B12549" w:rsidRDefault="0038166F" w:rsidP="004C2ECD">
            <w:pPr>
              <w:pStyle w:val="TableContents"/>
              <w:spacing w:before="60" w:after="60"/>
              <w:ind w:left="6" w:right="6"/>
              <w:jc w:val="both"/>
              <w:rPr>
                <w:rFonts w:asciiTheme="minorHAnsi" w:hAnsiTheme="minorHAnsi" w:cstheme="minorHAnsi"/>
                <w:sz w:val="24"/>
              </w:rPr>
            </w:pPr>
            <w:r>
              <w:rPr>
                <w:rFonts w:cs="Calibri"/>
                <w:sz w:val="24"/>
              </w:rPr>
              <w:t>Phòng Triển khai</w:t>
            </w:r>
          </w:p>
        </w:tc>
      </w:tr>
      <w:tr w:rsidR="005B4378" w:rsidRPr="00AB544A" w14:paraId="2BDFD29B" w14:textId="77777777" w:rsidTr="006843F3">
        <w:tc>
          <w:tcPr>
            <w:tcW w:w="1085" w:type="pct"/>
            <w:shd w:val="clear" w:color="auto" w:fill="auto"/>
          </w:tcPr>
          <w:p w14:paraId="11C5CF12" w14:textId="77777777" w:rsidR="005B4378" w:rsidRPr="000E476F" w:rsidRDefault="005B4378" w:rsidP="00535A58">
            <w:pPr>
              <w:pStyle w:val="TableContents"/>
              <w:spacing w:before="60" w:after="60"/>
              <w:ind w:left="6" w:right="6"/>
              <w:rPr>
                <w:rFonts w:asciiTheme="minorHAnsi" w:hAnsiTheme="minorHAnsi" w:cstheme="minorHAnsi"/>
                <w:color w:val="000000" w:themeColor="text1"/>
                <w:sz w:val="24"/>
              </w:rPr>
            </w:pPr>
            <w:r w:rsidRPr="000E476F">
              <w:rPr>
                <w:rFonts w:asciiTheme="minorHAnsi" w:hAnsiTheme="minorHAnsi" w:cstheme="minorHAnsi"/>
                <w:color w:val="000000" w:themeColor="text1"/>
                <w:sz w:val="24"/>
              </w:rPr>
              <w:t>Đầu vào</w:t>
            </w:r>
          </w:p>
        </w:tc>
        <w:tc>
          <w:tcPr>
            <w:tcW w:w="3915" w:type="pct"/>
            <w:shd w:val="clear" w:color="auto" w:fill="auto"/>
          </w:tcPr>
          <w:p w14:paraId="157ABFA8" w14:textId="2B6B8E24" w:rsidR="005952C6" w:rsidRDefault="005952C6" w:rsidP="004C2ECD">
            <w:pPr>
              <w:pStyle w:val="TableContents"/>
              <w:spacing w:before="60" w:after="60"/>
              <w:ind w:left="6" w:right="6"/>
              <w:jc w:val="both"/>
              <w:rPr>
                <w:rFonts w:cs="Calibri"/>
                <w:color w:val="0070C0"/>
                <w:sz w:val="24"/>
              </w:rPr>
            </w:pPr>
            <w:r w:rsidRPr="00852E82">
              <w:rPr>
                <w:rFonts w:asciiTheme="minorHAnsi" w:hAnsiTheme="minorHAnsi" w:cstheme="minorHAnsi"/>
                <w:color w:val="0070C0"/>
                <w:sz w:val="24"/>
              </w:rPr>
              <w:t>BM-12 Kế hoạch đào tạo</w:t>
            </w:r>
          </w:p>
          <w:p w14:paraId="6CA5B363" w14:textId="192B4ACD" w:rsidR="0053014D" w:rsidRPr="000E476F" w:rsidRDefault="00541089" w:rsidP="004C2ECD">
            <w:pPr>
              <w:pStyle w:val="TableContents"/>
              <w:spacing w:before="60" w:after="60"/>
              <w:ind w:left="6" w:right="6"/>
              <w:jc w:val="both"/>
              <w:rPr>
                <w:rFonts w:cstheme="minorHAnsi"/>
                <w:color w:val="000000" w:themeColor="text1"/>
              </w:rPr>
            </w:pPr>
            <w:r w:rsidRPr="00D343C3">
              <w:rPr>
                <w:rFonts w:cs="Calibri"/>
                <w:color w:val="0070C0"/>
                <w:sz w:val="24"/>
              </w:rPr>
              <w:t>NCSW-DA-23-HD-02 HDSD phần mềm</w:t>
            </w:r>
          </w:p>
        </w:tc>
      </w:tr>
      <w:tr w:rsidR="005B4378" w:rsidRPr="00AB544A" w14:paraId="704BCCA1" w14:textId="77777777" w:rsidTr="006843F3">
        <w:tc>
          <w:tcPr>
            <w:tcW w:w="1085" w:type="pct"/>
            <w:shd w:val="clear" w:color="auto" w:fill="auto"/>
          </w:tcPr>
          <w:p w14:paraId="449F3EAE" w14:textId="77777777" w:rsidR="005B4378" w:rsidRPr="00AB544A" w:rsidRDefault="005B4378" w:rsidP="00535A58">
            <w:pPr>
              <w:pStyle w:val="TableContents"/>
              <w:spacing w:before="60" w:after="60"/>
              <w:ind w:left="6" w:right="6"/>
              <w:rPr>
                <w:rFonts w:asciiTheme="minorHAnsi" w:hAnsiTheme="minorHAnsi" w:cstheme="minorHAnsi"/>
                <w:sz w:val="24"/>
              </w:rPr>
            </w:pPr>
            <w:r w:rsidRPr="00AB544A">
              <w:rPr>
                <w:rFonts w:asciiTheme="minorHAnsi" w:hAnsiTheme="minorHAnsi" w:cstheme="minorHAnsi"/>
                <w:sz w:val="24"/>
              </w:rPr>
              <w:t>Các bước thực hiện</w:t>
            </w:r>
          </w:p>
        </w:tc>
        <w:tc>
          <w:tcPr>
            <w:tcW w:w="3915" w:type="pct"/>
            <w:shd w:val="clear" w:color="auto" w:fill="auto"/>
          </w:tcPr>
          <w:p w14:paraId="7964EC79" w14:textId="5314B01C" w:rsidR="0053014D" w:rsidRPr="00433BF7" w:rsidRDefault="0053014D" w:rsidP="0053014D">
            <w:pPr>
              <w:pStyle w:val="TableContents"/>
              <w:spacing w:before="60" w:after="60"/>
              <w:ind w:left="6" w:right="6"/>
              <w:jc w:val="both"/>
              <w:rPr>
                <w:rFonts w:asciiTheme="minorHAnsi" w:hAnsiTheme="minorHAnsi" w:cstheme="minorHAnsi"/>
                <w:spacing w:val="-4"/>
                <w:kern w:val="24"/>
                <w:sz w:val="24"/>
              </w:rPr>
            </w:pPr>
            <w:r w:rsidRPr="00433BF7">
              <w:rPr>
                <w:rFonts w:asciiTheme="minorHAnsi" w:hAnsiTheme="minorHAnsi" w:cstheme="minorHAnsi"/>
                <w:spacing w:val="-4"/>
                <w:kern w:val="24"/>
                <w:sz w:val="24"/>
              </w:rPr>
              <w:t>Nhân viên Triển khai c</w:t>
            </w:r>
            <w:r w:rsidR="006D0545" w:rsidRPr="00433BF7">
              <w:rPr>
                <w:rFonts w:asciiTheme="minorHAnsi" w:hAnsiTheme="minorHAnsi" w:cstheme="minorHAnsi"/>
                <w:spacing w:val="-4"/>
                <w:kern w:val="24"/>
                <w:sz w:val="24"/>
              </w:rPr>
              <w:t>huẩn bị tài liệu đào tạo</w:t>
            </w:r>
            <w:r w:rsidR="008569C0" w:rsidRPr="00433BF7">
              <w:rPr>
                <w:rFonts w:asciiTheme="minorHAnsi" w:hAnsiTheme="minorHAnsi" w:cstheme="minorHAnsi"/>
                <w:spacing w:val="-4"/>
                <w:kern w:val="24"/>
                <w:sz w:val="24"/>
              </w:rPr>
              <w:t xml:space="preserve"> </w:t>
            </w:r>
            <w:r w:rsidR="006D0545" w:rsidRPr="00433BF7">
              <w:rPr>
                <w:rFonts w:asciiTheme="minorHAnsi" w:hAnsiTheme="minorHAnsi" w:cstheme="minorHAnsi"/>
                <w:spacing w:val="-4"/>
                <w:kern w:val="24"/>
                <w:sz w:val="24"/>
              </w:rPr>
              <w:t xml:space="preserve">theo mẫu </w:t>
            </w:r>
            <w:r w:rsidR="00404B66" w:rsidRPr="00433BF7">
              <w:rPr>
                <w:rFonts w:asciiTheme="minorHAnsi" w:hAnsiTheme="minorHAnsi" w:cstheme="minorHAnsi"/>
                <w:color w:val="0070C0"/>
                <w:spacing w:val="-4"/>
                <w:kern w:val="24"/>
                <w:sz w:val="24"/>
              </w:rPr>
              <w:t xml:space="preserve">BM-04 </w:t>
            </w:r>
            <w:r w:rsidR="006D0545" w:rsidRPr="00433BF7">
              <w:rPr>
                <w:rFonts w:asciiTheme="minorHAnsi" w:hAnsiTheme="minorHAnsi" w:cstheme="minorHAnsi"/>
                <w:color w:val="0070C0"/>
                <w:spacing w:val="-4"/>
                <w:kern w:val="24"/>
                <w:sz w:val="24"/>
              </w:rPr>
              <w:t>Tài liệu đào tạo</w:t>
            </w:r>
            <w:r w:rsidR="006D0545" w:rsidRPr="00433BF7">
              <w:rPr>
                <w:rFonts w:asciiTheme="minorHAnsi" w:hAnsiTheme="minorHAnsi" w:cstheme="minorHAnsi"/>
                <w:spacing w:val="-4"/>
                <w:kern w:val="24"/>
                <w:sz w:val="24"/>
              </w:rPr>
              <w:t xml:space="preserve">. </w:t>
            </w:r>
          </w:p>
          <w:p w14:paraId="2C345FCC" w14:textId="599B193A" w:rsidR="008569C0" w:rsidRPr="008569C0" w:rsidRDefault="0053014D" w:rsidP="0053014D">
            <w:pPr>
              <w:pStyle w:val="TableContents"/>
              <w:spacing w:before="60" w:after="60"/>
              <w:ind w:left="6" w:right="6"/>
              <w:jc w:val="both"/>
              <w:rPr>
                <w:rFonts w:asciiTheme="minorHAnsi" w:hAnsiTheme="minorHAnsi" w:cstheme="minorHAnsi"/>
                <w:sz w:val="24"/>
              </w:rPr>
            </w:pPr>
            <w:r>
              <w:rPr>
                <w:rFonts w:asciiTheme="minorHAnsi" w:hAnsiTheme="minorHAnsi" w:cstheme="minorHAnsi"/>
                <w:sz w:val="24"/>
              </w:rPr>
              <w:t>Tài liệu đào tạo cần</w:t>
            </w:r>
            <w:r w:rsidR="006D0545">
              <w:rPr>
                <w:rFonts w:asciiTheme="minorHAnsi" w:hAnsiTheme="minorHAnsi" w:cstheme="minorHAnsi"/>
                <w:sz w:val="24"/>
              </w:rPr>
              <w:t>: ngắn gọn,</w:t>
            </w:r>
            <w:r>
              <w:rPr>
                <w:rFonts w:asciiTheme="minorHAnsi" w:hAnsiTheme="minorHAnsi" w:cstheme="minorHAnsi"/>
                <w:sz w:val="24"/>
              </w:rPr>
              <w:t xml:space="preserve"> trực quan</w:t>
            </w:r>
            <w:r w:rsidR="00D95540">
              <w:rPr>
                <w:rFonts w:asciiTheme="minorHAnsi" w:hAnsiTheme="minorHAnsi" w:cstheme="minorHAnsi"/>
                <w:sz w:val="24"/>
              </w:rPr>
              <w:t xml:space="preserve"> và đầy đủ.</w:t>
            </w:r>
          </w:p>
        </w:tc>
      </w:tr>
      <w:tr w:rsidR="005B4378" w:rsidRPr="00AB544A" w14:paraId="4A18417B" w14:textId="77777777" w:rsidTr="006843F3">
        <w:tc>
          <w:tcPr>
            <w:tcW w:w="1085" w:type="pct"/>
            <w:shd w:val="clear" w:color="auto" w:fill="auto"/>
          </w:tcPr>
          <w:p w14:paraId="26F62D2F" w14:textId="77777777" w:rsidR="005B4378" w:rsidRPr="00AB544A" w:rsidRDefault="005B4378" w:rsidP="00535A58">
            <w:pPr>
              <w:pStyle w:val="TableContents"/>
              <w:spacing w:before="60" w:after="60"/>
              <w:ind w:left="6" w:right="6"/>
              <w:rPr>
                <w:rFonts w:asciiTheme="minorHAnsi" w:hAnsiTheme="minorHAnsi" w:cstheme="minorHAnsi"/>
                <w:sz w:val="24"/>
              </w:rPr>
            </w:pPr>
            <w:r w:rsidRPr="00AB544A">
              <w:rPr>
                <w:rFonts w:asciiTheme="minorHAnsi" w:hAnsiTheme="minorHAnsi" w:cstheme="minorHAnsi"/>
                <w:sz w:val="24"/>
              </w:rPr>
              <w:t>Thời hạn</w:t>
            </w:r>
          </w:p>
        </w:tc>
        <w:tc>
          <w:tcPr>
            <w:tcW w:w="3915" w:type="pct"/>
            <w:shd w:val="clear" w:color="auto" w:fill="auto"/>
          </w:tcPr>
          <w:p w14:paraId="4D301EBE" w14:textId="317A6665" w:rsidR="005B4378" w:rsidRPr="00AB544A" w:rsidRDefault="004D15BC" w:rsidP="004C2ECD">
            <w:pPr>
              <w:pStyle w:val="TableContents"/>
              <w:spacing w:before="60" w:after="60"/>
              <w:ind w:left="6" w:right="6"/>
              <w:jc w:val="both"/>
              <w:rPr>
                <w:rFonts w:asciiTheme="minorHAnsi" w:hAnsiTheme="minorHAnsi" w:cstheme="minorHAnsi"/>
                <w:sz w:val="24"/>
                <w:highlight w:val="yellow"/>
              </w:rPr>
            </w:pPr>
            <w:r w:rsidRPr="0044394D">
              <w:rPr>
                <w:rFonts w:cs="Calibri"/>
                <w:sz w:val="24"/>
              </w:rPr>
              <w:t>Chậm nhất 02 ngày sau khi</w:t>
            </w:r>
            <w:r w:rsidR="00105A05" w:rsidRPr="0044394D">
              <w:rPr>
                <w:rFonts w:cs="Calibri"/>
                <w:sz w:val="24"/>
              </w:rPr>
              <w:t xml:space="preserve"> </w:t>
            </w:r>
            <w:r w:rsidR="008E6E4E" w:rsidRPr="008E6E4E">
              <w:rPr>
                <w:rFonts w:cs="Calibri"/>
                <w:color w:val="000000" w:themeColor="text1"/>
                <w:sz w:val="24"/>
              </w:rPr>
              <w:t>k</w:t>
            </w:r>
            <w:r w:rsidR="00105A05" w:rsidRPr="008E6E4E">
              <w:rPr>
                <w:rFonts w:cs="Calibri"/>
                <w:color w:val="000000" w:themeColor="text1"/>
                <w:sz w:val="24"/>
              </w:rPr>
              <w:t xml:space="preserve">ế hoạch </w:t>
            </w:r>
            <w:r w:rsidR="0044394D" w:rsidRPr="008E6E4E">
              <w:rPr>
                <w:rFonts w:cs="Calibri"/>
                <w:color w:val="000000" w:themeColor="text1"/>
                <w:sz w:val="24"/>
              </w:rPr>
              <w:t>đào tạo</w:t>
            </w:r>
            <w:r w:rsidR="00105A05" w:rsidRPr="008E6E4E">
              <w:rPr>
                <w:rFonts w:cs="Calibri"/>
                <w:color w:val="000000" w:themeColor="text1"/>
                <w:sz w:val="24"/>
              </w:rPr>
              <w:t xml:space="preserve"> được </w:t>
            </w:r>
            <w:r w:rsidR="00105A05" w:rsidRPr="0044394D">
              <w:rPr>
                <w:rFonts w:cs="Calibri"/>
                <w:sz w:val="24"/>
              </w:rPr>
              <w:t>duyệt</w:t>
            </w:r>
          </w:p>
        </w:tc>
      </w:tr>
      <w:tr w:rsidR="005B4378" w:rsidRPr="00AB544A" w14:paraId="6A82073B" w14:textId="77777777" w:rsidTr="006843F3">
        <w:tc>
          <w:tcPr>
            <w:tcW w:w="1085" w:type="pct"/>
            <w:shd w:val="clear" w:color="auto" w:fill="auto"/>
          </w:tcPr>
          <w:p w14:paraId="1F94D916" w14:textId="77777777" w:rsidR="005B4378" w:rsidRPr="00AB544A" w:rsidRDefault="005B4378" w:rsidP="00535A58">
            <w:pPr>
              <w:pStyle w:val="TableContents"/>
              <w:spacing w:before="60" w:after="60"/>
              <w:ind w:left="6" w:right="6"/>
              <w:rPr>
                <w:rFonts w:asciiTheme="minorHAnsi" w:hAnsiTheme="minorHAnsi" w:cstheme="minorHAnsi"/>
                <w:sz w:val="24"/>
              </w:rPr>
            </w:pPr>
            <w:r w:rsidRPr="00AB544A">
              <w:rPr>
                <w:rFonts w:asciiTheme="minorHAnsi" w:hAnsiTheme="minorHAnsi" w:cstheme="minorHAnsi"/>
                <w:sz w:val="24"/>
              </w:rPr>
              <w:t>Tài liệu liên quan</w:t>
            </w:r>
          </w:p>
        </w:tc>
        <w:tc>
          <w:tcPr>
            <w:tcW w:w="3915" w:type="pct"/>
            <w:shd w:val="clear" w:color="auto" w:fill="auto"/>
          </w:tcPr>
          <w:p w14:paraId="2C58ECD2" w14:textId="7C902F88" w:rsidR="005B4378" w:rsidRPr="00AB544A" w:rsidRDefault="00853C78" w:rsidP="00535A58">
            <w:pPr>
              <w:pStyle w:val="TableContents"/>
              <w:spacing w:before="60" w:after="60"/>
              <w:ind w:left="6" w:right="6"/>
              <w:rPr>
                <w:rFonts w:asciiTheme="minorHAnsi" w:hAnsiTheme="minorHAnsi" w:cstheme="minorHAnsi"/>
                <w:sz w:val="24"/>
              </w:rPr>
            </w:pPr>
            <w:r>
              <w:rPr>
                <w:rFonts w:asciiTheme="minorHAnsi" w:hAnsiTheme="minorHAnsi" w:cstheme="minorHAnsi"/>
                <w:sz w:val="24"/>
              </w:rPr>
              <w:t>_</w:t>
            </w:r>
          </w:p>
        </w:tc>
      </w:tr>
      <w:tr w:rsidR="005B4378" w:rsidRPr="00AB544A" w14:paraId="07877798" w14:textId="77777777" w:rsidTr="006843F3">
        <w:tc>
          <w:tcPr>
            <w:tcW w:w="1085" w:type="pct"/>
            <w:shd w:val="clear" w:color="auto" w:fill="auto"/>
          </w:tcPr>
          <w:p w14:paraId="195C6590" w14:textId="77777777" w:rsidR="005B4378" w:rsidRPr="00AB544A" w:rsidRDefault="005B4378" w:rsidP="00535A58">
            <w:pPr>
              <w:pStyle w:val="TableContents"/>
              <w:spacing w:before="60" w:after="60"/>
              <w:ind w:left="6" w:right="6"/>
              <w:rPr>
                <w:rFonts w:asciiTheme="minorHAnsi" w:hAnsiTheme="minorHAnsi" w:cstheme="minorHAnsi"/>
                <w:sz w:val="24"/>
              </w:rPr>
            </w:pPr>
            <w:r w:rsidRPr="00AB544A">
              <w:rPr>
                <w:rFonts w:asciiTheme="minorHAnsi" w:hAnsiTheme="minorHAnsi" w:cstheme="minorHAnsi"/>
                <w:sz w:val="24"/>
              </w:rPr>
              <w:t>Đầu ra</w:t>
            </w:r>
          </w:p>
        </w:tc>
        <w:tc>
          <w:tcPr>
            <w:tcW w:w="3915" w:type="pct"/>
            <w:shd w:val="clear" w:color="auto" w:fill="auto"/>
          </w:tcPr>
          <w:p w14:paraId="08B0F3D9" w14:textId="5BB1E13F" w:rsidR="00300950" w:rsidRPr="00461F57" w:rsidRDefault="005E1F38" w:rsidP="00535A58">
            <w:pPr>
              <w:pStyle w:val="TableContents"/>
              <w:spacing w:before="60" w:after="60"/>
              <w:ind w:left="6" w:right="6"/>
              <w:rPr>
                <w:rFonts w:cs="Calibri"/>
                <w:color w:val="0070C0"/>
                <w:sz w:val="24"/>
              </w:rPr>
            </w:pPr>
            <w:r w:rsidRPr="00433BF7">
              <w:rPr>
                <w:rFonts w:asciiTheme="minorHAnsi" w:hAnsiTheme="minorHAnsi" w:cstheme="minorHAnsi"/>
                <w:color w:val="0070C0"/>
                <w:spacing w:val="-4"/>
                <w:kern w:val="24"/>
                <w:sz w:val="24"/>
              </w:rPr>
              <w:t xml:space="preserve">BM-04 </w:t>
            </w:r>
            <w:r w:rsidR="00105A05" w:rsidRPr="00C6003F">
              <w:rPr>
                <w:rFonts w:cs="Calibri"/>
                <w:color w:val="0070C0"/>
                <w:sz w:val="24"/>
              </w:rPr>
              <w:t>Tài liệu đào tạo</w:t>
            </w:r>
          </w:p>
        </w:tc>
      </w:tr>
    </w:tbl>
    <w:p w14:paraId="7303B8B0" w14:textId="77777777" w:rsidR="005B4378" w:rsidRPr="00AB544A" w:rsidRDefault="00105A05" w:rsidP="005B4378">
      <w:pPr>
        <w:pStyle w:val="Heading2"/>
        <w:rPr>
          <w:rFonts w:cstheme="minorHAnsi"/>
          <w:szCs w:val="24"/>
        </w:rPr>
      </w:pPr>
      <w:bookmarkStart w:id="10" w:name="_Toc530402759"/>
      <w:r>
        <w:rPr>
          <w:rFonts w:cstheme="minorHAnsi"/>
          <w:szCs w:val="24"/>
        </w:rPr>
        <w:t>Đào tạo khách hàng</w:t>
      </w:r>
      <w:bookmarkEnd w:id="10"/>
      <w:r>
        <w:rPr>
          <w:rFonts w:cstheme="minorHAnsi"/>
          <w:szCs w:val="24"/>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000" w:firstRow="0" w:lastRow="0" w:firstColumn="0" w:lastColumn="0" w:noHBand="0" w:noVBand="0"/>
      </w:tblPr>
      <w:tblGrid>
        <w:gridCol w:w="2089"/>
        <w:gridCol w:w="7540"/>
      </w:tblGrid>
      <w:tr w:rsidR="005B4378" w:rsidRPr="00AB544A" w14:paraId="18DB2002" w14:textId="77777777" w:rsidTr="00031C0F">
        <w:tc>
          <w:tcPr>
            <w:tcW w:w="1085" w:type="pct"/>
            <w:shd w:val="clear" w:color="auto" w:fill="auto"/>
          </w:tcPr>
          <w:p w14:paraId="70D13A29" w14:textId="77777777" w:rsidR="005B4378" w:rsidRPr="00AB544A" w:rsidRDefault="005B4378" w:rsidP="00031C0F">
            <w:pPr>
              <w:pStyle w:val="TableHeading"/>
              <w:spacing w:before="60" w:after="60"/>
              <w:ind w:left="6" w:right="6"/>
              <w:jc w:val="left"/>
              <w:rPr>
                <w:rFonts w:asciiTheme="minorHAnsi" w:hAnsiTheme="minorHAnsi" w:cstheme="minorHAnsi"/>
                <w:sz w:val="24"/>
              </w:rPr>
            </w:pPr>
            <w:r w:rsidRPr="00AB544A">
              <w:rPr>
                <w:rFonts w:asciiTheme="minorHAnsi" w:hAnsiTheme="minorHAnsi" w:cstheme="minorHAnsi"/>
                <w:b w:val="0"/>
                <w:bCs w:val="0"/>
                <w:sz w:val="24"/>
              </w:rPr>
              <w:t>Mục đích</w:t>
            </w:r>
          </w:p>
        </w:tc>
        <w:tc>
          <w:tcPr>
            <w:tcW w:w="3915" w:type="pct"/>
            <w:shd w:val="clear" w:color="auto" w:fill="auto"/>
          </w:tcPr>
          <w:p w14:paraId="25B12B69" w14:textId="6893B3D8" w:rsidR="005B4378" w:rsidRPr="00AB544A" w:rsidRDefault="0053014D" w:rsidP="0074350D">
            <w:pPr>
              <w:pStyle w:val="TableHeading"/>
              <w:spacing w:before="60" w:after="60"/>
              <w:ind w:right="6"/>
              <w:jc w:val="both"/>
              <w:rPr>
                <w:rFonts w:asciiTheme="minorHAnsi" w:hAnsiTheme="minorHAnsi" w:cstheme="minorHAnsi"/>
                <w:b w:val="0"/>
                <w:sz w:val="24"/>
              </w:rPr>
            </w:pPr>
            <w:r>
              <w:rPr>
                <w:rFonts w:cstheme="minorHAnsi"/>
                <w:b w:val="0"/>
                <w:sz w:val="24"/>
              </w:rPr>
              <w:t>Trực tiếp hướng dẫn đ</w:t>
            </w:r>
            <w:r w:rsidR="0062604E">
              <w:rPr>
                <w:rFonts w:cstheme="minorHAnsi"/>
                <w:b w:val="0"/>
                <w:sz w:val="24"/>
              </w:rPr>
              <w:t>ể</w:t>
            </w:r>
            <w:r w:rsidR="00BC6CD2">
              <w:rPr>
                <w:rFonts w:cstheme="minorHAnsi"/>
                <w:b w:val="0"/>
                <w:sz w:val="24"/>
              </w:rPr>
              <w:t xml:space="preserve"> khách hàng có thể </w:t>
            </w:r>
            <w:r w:rsidR="0074350D">
              <w:rPr>
                <w:rFonts w:cstheme="minorHAnsi"/>
                <w:b w:val="0"/>
                <w:sz w:val="24"/>
              </w:rPr>
              <w:t>s</w:t>
            </w:r>
            <w:r w:rsidR="00BC6CD2">
              <w:rPr>
                <w:rFonts w:cstheme="minorHAnsi"/>
                <w:b w:val="0"/>
                <w:sz w:val="24"/>
              </w:rPr>
              <w:t xml:space="preserve">ử dụng các chức năng mới </w:t>
            </w:r>
            <w:r w:rsidR="0074350D">
              <w:rPr>
                <w:rFonts w:cstheme="minorHAnsi"/>
                <w:b w:val="0"/>
                <w:sz w:val="24"/>
              </w:rPr>
              <w:t xml:space="preserve">hoặc các thay đổi </w:t>
            </w:r>
            <w:r w:rsidR="00BC6CD2">
              <w:rPr>
                <w:rFonts w:cstheme="minorHAnsi"/>
                <w:b w:val="0"/>
                <w:sz w:val="24"/>
              </w:rPr>
              <w:t>của phần mềm</w:t>
            </w:r>
            <w:r w:rsidR="0074350D">
              <w:rPr>
                <w:rFonts w:cstheme="minorHAnsi"/>
                <w:b w:val="0"/>
                <w:sz w:val="24"/>
              </w:rPr>
              <w:t>.</w:t>
            </w:r>
          </w:p>
        </w:tc>
      </w:tr>
      <w:tr w:rsidR="005B4378" w:rsidRPr="00AB544A" w14:paraId="74166BBF" w14:textId="77777777" w:rsidTr="00031C0F">
        <w:tc>
          <w:tcPr>
            <w:tcW w:w="1085" w:type="pct"/>
            <w:shd w:val="clear" w:color="auto" w:fill="auto"/>
          </w:tcPr>
          <w:p w14:paraId="29679D6F" w14:textId="77777777" w:rsidR="005B4378" w:rsidRPr="00AB544A" w:rsidRDefault="005B4378" w:rsidP="00031C0F">
            <w:pPr>
              <w:pStyle w:val="TableContents"/>
              <w:spacing w:before="60" w:after="60"/>
              <w:ind w:left="6" w:right="6"/>
              <w:rPr>
                <w:rFonts w:asciiTheme="minorHAnsi" w:hAnsiTheme="minorHAnsi" w:cstheme="minorHAnsi"/>
                <w:sz w:val="24"/>
              </w:rPr>
            </w:pPr>
            <w:r w:rsidRPr="00AB544A">
              <w:rPr>
                <w:rFonts w:asciiTheme="minorHAnsi" w:hAnsiTheme="minorHAnsi" w:cstheme="minorHAnsi"/>
                <w:sz w:val="24"/>
              </w:rPr>
              <w:t>Người thực hiện</w:t>
            </w:r>
          </w:p>
        </w:tc>
        <w:tc>
          <w:tcPr>
            <w:tcW w:w="3915" w:type="pct"/>
            <w:shd w:val="clear" w:color="auto" w:fill="auto"/>
          </w:tcPr>
          <w:p w14:paraId="070F615A" w14:textId="5EE529C2" w:rsidR="005B4378" w:rsidRPr="00DE0741" w:rsidRDefault="00DE0741" w:rsidP="00031C0F">
            <w:pPr>
              <w:pStyle w:val="TableContents"/>
              <w:spacing w:before="60" w:after="60"/>
              <w:ind w:left="6" w:right="6"/>
              <w:jc w:val="both"/>
              <w:rPr>
                <w:rFonts w:asciiTheme="minorHAnsi" w:hAnsiTheme="minorHAnsi" w:cstheme="minorHAnsi"/>
                <w:sz w:val="24"/>
              </w:rPr>
            </w:pPr>
            <w:r>
              <w:rPr>
                <w:rFonts w:cs="Calibri"/>
                <w:sz w:val="24"/>
              </w:rPr>
              <w:t>Phòng Triển khai</w:t>
            </w:r>
            <w:r w:rsidR="00D91AE9">
              <w:rPr>
                <w:rFonts w:cs="Calibri"/>
                <w:sz w:val="24"/>
              </w:rPr>
              <w:t xml:space="preserve"> (phối hợp cùng đơn vị chủ quản của khách hàng)</w:t>
            </w:r>
          </w:p>
        </w:tc>
      </w:tr>
      <w:tr w:rsidR="005B4378" w:rsidRPr="00AB544A" w14:paraId="6C84A97A" w14:textId="77777777" w:rsidTr="00031C0F">
        <w:tc>
          <w:tcPr>
            <w:tcW w:w="1085" w:type="pct"/>
            <w:shd w:val="clear" w:color="auto" w:fill="auto"/>
          </w:tcPr>
          <w:p w14:paraId="1B30651E" w14:textId="77777777" w:rsidR="005B4378" w:rsidRPr="00AB544A" w:rsidRDefault="005B4378" w:rsidP="00031C0F">
            <w:pPr>
              <w:pStyle w:val="TableContents"/>
              <w:spacing w:before="60" w:after="60"/>
              <w:ind w:left="6" w:right="6"/>
              <w:rPr>
                <w:rFonts w:asciiTheme="minorHAnsi" w:hAnsiTheme="minorHAnsi" w:cstheme="minorHAnsi"/>
                <w:sz w:val="24"/>
              </w:rPr>
            </w:pPr>
            <w:r w:rsidRPr="00AB544A">
              <w:rPr>
                <w:rFonts w:asciiTheme="minorHAnsi" w:hAnsiTheme="minorHAnsi" w:cstheme="minorHAnsi"/>
                <w:sz w:val="24"/>
              </w:rPr>
              <w:t>Đầu vào</w:t>
            </w:r>
          </w:p>
        </w:tc>
        <w:tc>
          <w:tcPr>
            <w:tcW w:w="3915" w:type="pct"/>
            <w:shd w:val="clear" w:color="auto" w:fill="auto"/>
          </w:tcPr>
          <w:p w14:paraId="6F03ECB9" w14:textId="77777777" w:rsidR="005E1F38" w:rsidRDefault="005E1F38" w:rsidP="005E1F38">
            <w:pPr>
              <w:pStyle w:val="TableContents"/>
              <w:spacing w:before="60" w:after="60"/>
              <w:ind w:left="6" w:right="6"/>
              <w:jc w:val="both"/>
              <w:rPr>
                <w:rFonts w:cs="Calibri"/>
                <w:color w:val="0070C0"/>
                <w:sz w:val="24"/>
              </w:rPr>
            </w:pPr>
            <w:r w:rsidRPr="00852E82">
              <w:rPr>
                <w:rFonts w:asciiTheme="minorHAnsi" w:hAnsiTheme="minorHAnsi" w:cstheme="minorHAnsi"/>
                <w:color w:val="0070C0"/>
                <w:sz w:val="24"/>
              </w:rPr>
              <w:t>BM-12 Kế hoạch đào tạo</w:t>
            </w:r>
          </w:p>
          <w:p w14:paraId="2AA3E493" w14:textId="2407D900" w:rsidR="001D5AC5" w:rsidRPr="003238B6" w:rsidRDefault="005E1F38" w:rsidP="00031C0F">
            <w:pPr>
              <w:pStyle w:val="TableContents"/>
              <w:spacing w:before="60" w:after="60"/>
              <w:ind w:left="6" w:right="6"/>
              <w:jc w:val="both"/>
              <w:rPr>
                <w:rFonts w:cs="Calibri"/>
                <w:color w:val="0070C0"/>
                <w:sz w:val="24"/>
              </w:rPr>
            </w:pPr>
            <w:r w:rsidRPr="00433BF7">
              <w:rPr>
                <w:rFonts w:asciiTheme="minorHAnsi" w:hAnsiTheme="minorHAnsi" w:cstheme="minorHAnsi"/>
                <w:color w:val="0070C0"/>
                <w:spacing w:val="-4"/>
                <w:kern w:val="24"/>
                <w:sz w:val="24"/>
              </w:rPr>
              <w:t xml:space="preserve">BM-04 </w:t>
            </w:r>
            <w:r w:rsidRPr="00C6003F">
              <w:rPr>
                <w:rFonts w:cs="Calibri"/>
                <w:color w:val="0070C0"/>
                <w:sz w:val="24"/>
              </w:rPr>
              <w:t>Tài liệu đào tạo</w:t>
            </w:r>
          </w:p>
        </w:tc>
      </w:tr>
      <w:tr w:rsidR="005B4378" w:rsidRPr="00AB544A" w14:paraId="018A637A" w14:textId="77777777" w:rsidTr="00031C0F">
        <w:tc>
          <w:tcPr>
            <w:tcW w:w="1085" w:type="pct"/>
            <w:shd w:val="clear" w:color="auto" w:fill="auto"/>
          </w:tcPr>
          <w:p w14:paraId="38669180" w14:textId="77777777" w:rsidR="005B4378" w:rsidRPr="00AB544A" w:rsidRDefault="005B4378" w:rsidP="00031C0F">
            <w:pPr>
              <w:pStyle w:val="TableContents"/>
              <w:spacing w:before="60" w:after="60"/>
              <w:ind w:left="6" w:right="6"/>
              <w:rPr>
                <w:rFonts w:asciiTheme="minorHAnsi" w:hAnsiTheme="minorHAnsi" w:cstheme="minorHAnsi"/>
                <w:sz w:val="24"/>
              </w:rPr>
            </w:pPr>
            <w:r w:rsidRPr="00AB544A">
              <w:rPr>
                <w:rFonts w:asciiTheme="minorHAnsi" w:hAnsiTheme="minorHAnsi" w:cstheme="minorHAnsi"/>
                <w:sz w:val="24"/>
              </w:rPr>
              <w:t>Các bước thực hiện</w:t>
            </w:r>
          </w:p>
        </w:tc>
        <w:tc>
          <w:tcPr>
            <w:tcW w:w="3915" w:type="pct"/>
            <w:shd w:val="clear" w:color="auto" w:fill="auto"/>
          </w:tcPr>
          <w:p w14:paraId="1BEA3385" w14:textId="5C157DBB" w:rsidR="001D5AC5" w:rsidRPr="001D5AC5" w:rsidRDefault="009B41F4" w:rsidP="0074350D">
            <w:pPr>
              <w:pStyle w:val="TableContents"/>
              <w:numPr>
                <w:ilvl w:val="0"/>
                <w:numId w:val="36"/>
              </w:numPr>
              <w:spacing w:before="60" w:after="60"/>
              <w:ind w:right="6"/>
              <w:jc w:val="both"/>
              <w:rPr>
                <w:rFonts w:cs="Calibri"/>
                <w:color w:val="000000" w:themeColor="text1"/>
                <w:sz w:val="24"/>
              </w:rPr>
            </w:pPr>
            <w:r>
              <w:rPr>
                <w:rFonts w:cs="Calibri"/>
                <w:sz w:val="24"/>
              </w:rPr>
              <w:t xml:space="preserve">Dựa vào </w:t>
            </w:r>
            <w:r w:rsidR="00C25D29" w:rsidRPr="00852E82">
              <w:rPr>
                <w:rFonts w:asciiTheme="minorHAnsi" w:hAnsiTheme="minorHAnsi" w:cstheme="minorHAnsi"/>
                <w:color w:val="0070C0"/>
                <w:sz w:val="24"/>
              </w:rPr>
              <w:t xml:space="preserve">BM-12 </w:t>
            </w:r>
            <w:r w:rsidR="001D5AC5">
              <w:rPr>
                <w:rFonts w:cs="Calibri"/>
                <w:color w:val="0070C0"/>
                <w:sz w:val="24"/>
              </w:rPr>
              <w:t>Kế hoạch đào tạo</w:t>
            </w:r>
            <w:r>
              <w:rPr>
                <w:rFonts w:cs="Calibri"/>
                <w:sz w:val="24"/>
              </w:rPr>
              <w:t xml:space="preserve">, </w:t>
            </w:r>
            <w:r w:rsidR="001D5AC5">
              <w:rPr>
                <w:rFonts w:cs="Calibri"/>
                <w:sz w:val="24"/>
              </w:rPr>
              <w:t>phòng Triển khai thực hiện việc đào tạo cho khách hàng.</w:t>
            </w:r>
          </w:p>
          <w:p w14:paraId="0BBF0800" w14:textId="6B71C89B" w:rsidR="0074350D" w:rsidRDefault="001D5AC5" w:rsidP="0074350D">
            <w:pPr>
              <w:pStyle w:val="TableContents"/>
              <w:numPr>
                <w:ilvl w:val="0"/>
                <w:numId w:val="36"/>
              </w:numPr>
              <w:spacing w:before="60" w:after="60"/>
              <w:ind w:right="6"/>
              <w:jc w:val="both"/>
              <w:rPr>
                <w:rFonts w:cs="Calibri"/>
                <w:color w:val="000000" w:themeColor="text1"/>
                <w:sz w:val="24"/>
              </w:rPr>
            </w:pPr>
            <w:r>
              <w:rPr>
                <w:rFonts w:cs="Calibri"/>
                <w:sz w:val="24"/>
              </w:rPr>
              <w:t>Nhân viên Triển khai sau khi đào tạo cho kh</w:t>
            </w:r>
            <w:r w:rsidR="00CB6B19">
              <w:rPr>
                <w:rFonts w:cs="Calibri"/>
                <w:sz w:val="24"/>
              </w:rPr>
              <w:t>ách hàng</w:t>
            </w:r>
            <w:r>
              <w:rPr>
                <w:rFonts w:cs="Calibri"/>
                <w:sz w:val="24"/>
              </w:rPr>
              <w:t xml:space="preserve"> thì</w:t>
            </w:r>
            <w:r w:rsidR="001C3136">
              <w:rPr>
                <w:rFonts w:cs="Calibri"/>
                <w:sz w:val="24"/>
              </w:rPr>
              <w:t xml:space="preserve"> </w:t>
            </w:r>
            <w:r w:rsidR="00E3256F">
              <w:rPr>
                <w:rFonts w:cs="Calibri"/>
                <w:sz w:val="24"/>
              </w:rPr>
              <w:t xml:space="preserve">ghi nhận vào </w:t>
            </w:r>
            <w:r w:rsidR="001C3136">
              <w:rPr>
                <w:rFonts w:cs="Calibri"/>
                <w:sz w:val="24"/>
              </w:rPr>
              <w:t xml:space="preserve">các </w:t>
            </w:r>
            <w:r w:rsidR="00BC0A06">
              <w:rPr>
                <w:rFonts w:cs="Calibri"/>
                <w:sz w:val="24"/>
              </w:rPr>
              <w:lastRenderedPageBreak/>
              <w:t>biểu mẫu</w:t>
            </w:r>
            <w:r w:rsidR="001C3136">
              <w:rPr>
                <w:rFonts w:cs="Calibri"/>
                <w:sz w:val="24"/>
              </w:rPr>
              <w:t>:</w:t>
            </w:r>
            <w:r w:rsidR="003D25E1">
              <w:rPr>
                <w:rFonts w:cs="Calibri"/>
                <w:sz w:val="24"/>
              </w:rPr>
              <w:t xml:space="preserve"> </w:t>
            </w:r>
            <w:r w:rsidR="00A21A7A" w:rsidRPr="00A21A7A">
              <w:rPr>
                <w:rFonts w:cs="Calibri"/>
                <w:color w:val="0070C0"/>
                <w:sz w:val="24"/>
              </w:rPr>
              <w:t xml:space="preserve">BM-08 </w:t>
            </w:r>
            <w:r w:rsidR="00BC0A06" w:rsidRPr="00A21A7A">
              <w:rPr>
                <w:rFonts w:cs="Calibri"/>
                <w:color w:val="0070C0"/>
                <w:sz w:val="24"/>
                <w:lang w:val="vi-VN"/>
              </w:rPr>
              <w:t xml:space="preserve">Biên </w:t>
            </w:r>
            <w:r w:rsidR="00BC0A06" w:rsidRPr="00D91AE9">
              <w:rPr>
                <w:rFonts w:cs="Calibri"/>
                <w:color w:val="0070C0"/>
                <w:sz w:val="24"/>
                <w:lang w:val="vi-VN"/>
              </w:rPr>
              <w:t>bản đào tạo</w:t>
            </w:r>
            <w:r w:rsidR="001C3136" w:rsidRPr="00D91AE9">
              <w:rPr>
                <w:rFonts w:cs="Calibri"/>
                <w:color w:val="0070C0"/>
                <w:sz w:val="24"/>
              </w:rPr>
              <w:t xml:space="preserve">, </w:t>
            </w:r>
            <w:r w:rsidR="00A21A7A">
              <w:rPr>
                <w:rFonts w:cs="Calibri"/>
                <w:color w:val="0070C0"/>
                <w:sz w:val="24"/>
              </w:rPr>
              <w:t xml:space="preserve">BM-13 </w:t>
            </w:r>
            <w:r w:rsidR="00BC0A06" w:rsidRPr="00D91AE9">
              <w:rPr>
                <w:rFonts w:cs="Calibri"/>
                <w:color w:val="0070C0"/>
                <w:sz w:val="24"/>
                <w:lang w:val="vi-VN"/>
              </w:rPr>
              <w:t>Biên bản cài đặt</w:t>
            </w:r>
            <w:r>
              <w:rPr>
                <w:rFonts w:cs="Calibri"/>
                <w:color w:val="000000" w:themeColor="text1"/>
                <w:sz w:val="24"/>
              </w:rPr>
              <w:t xml:space="preserve"> (nếu có).</w:t>
            </w:r>
          </w:p>
          <w:p w14:paraId="448F5AD2" w14:textId="4665E1CD" w:rsidR="00E41375" w:rsidRDefault="00C212E6" w:rsidP="00E41375">
            <w:pPr>
              <w:pStyle w:val="TableContents"/>
              <w:numPr>
                <w:ilvl w:val="0"/>
                <w:numId w:val="36"/>
              </w:numPr>
              <w:spacing w:before="60" w:after="60"/>
              <w:ind w:right="6"/>
              <w:jc w:val="both"/>
              <w:rPr>
                <w:rFonts w:cs="Calibri"/>
                <w:color w:val="000000" w:themeColor="text1"/>
                <w:sz w:val="24"/>
              </w:rPr>
            </w:pPr>
            <w:r w:rsidRPr="0074350D">
              <w:rPr>
                <w:rFonts w:cs="Calibri"/>
                <w:sz w:val="24"/>
              </w:rPr>
              <w:t>Ngoài ra, h</w:t>
            </w:r>
            <w:r w:rsidR="00CB6B19" w:rsidRPr="0074350D">
              <w:rPr>
                <w:rFonts w:cs="Calibri"/>
                <w:sz w:val="24"/>
              </w:rPr>
              <w:t xml:space="preserve">ướng dẫn </w:t>
            </w:r>
            <w:r w:rsidR="004141C0" w:rsidRPr="0074350D">
              <w:rPr>
                <w:rFonts w:cs="Calibri"/>
                <w:sz w:val="24"/>
              </w:rPr>
              <w:t xml:space="preserve">khách hàng </w:t>
            </w:r>
            <w:r w:rsidR="00CB6B19" w:rsidRPr="0074350D">
              <w:rPr>
                <w:rFonts w:cs="Calibri"/>
                <w:sz w:val="24"/>
              </w:rPr>
              <w:t xml:space="preserve">sử dụng trên thiết bị phần cứng kèm theo </w:t>
            </w:r>
            <w:r w:rsidR="00CF72BC" w:rsidRPr="0074350D">
              <w:rPr>
                <w:rFonts w:cs="Calibri"/>
                <w:sz w:val="24"/>
              </w:rPr>
              <w:t>(</w:t>
            </w:r>
            <w:r w:rsidR="00CB6B19" w:rsidRPr="0074350D">
              <w:rPr>
                <w:rFonts w:cs="Calibri"/>
                <w:sz w:val="24"/>
              </w:rPr>
              <w:t>nếu có</w:t>
            </w:r>
            <w:r w:rsidR="00CF72BC" w:rsidRPr="0074350D">
              <w:rPr>
                <w:rFonts w:cs="Calibri"/>
                <w:sz w:val="24"/>
              </w:rPr>
              <w:t xml:space="preserve">) </w:t>
            </w:r>
            <w:r w:rsidR="00931A81" w:rsidRPr="0074350D">
              <w:rPr>
                <w:rFonts w:cs="Calibri"/>
                <w:sz w:val="24"/>
              </w:rPr>
              <w:t xml:space="preserve">và </w:t>
            </w:r>
            <w:r w:rsidR="00E3256F" w:rsidRPr="0074350D">
              <w:rPr>
                <w:rFonts w:cs="Calibri"/>
                <w:sz w:val="24"/>
              </w:rPr>
              <w:t>ghi nhận vào</w:t>
            </w:r>
            <w:r w:rsidR="00BC0A06" w:rsidRPr="0074350D">
              <w:rPr>
                <w:rFonts w:cs="Calibri"/>
                <w:sz w:val="24"/>
              </w:rPr>
              <w:t xml:space="preserve"> </w:t>
            </w:r>
            <w:r w:rsidR="00931A81" w:rsidRPr="0074350D">
              <w:rPr>
                <w:rFonts w:cs="Calibri"/>
                <w:sz w:val="24"/>
              </w:rPr>
              <w:t xml:space="preserve">các </w:t>
            </w:r>
            <w:r w:rsidR="00BC0A06" w:rsidRPr="0074350D">
              <w:rPr>
                <w:rFonts w:cs="Calibri"/>
                <w:sz w:val="24"/>
              </w:rPr>
              <w:t xml:space="preserve">biểu </w:t>
            </w:r>
            <w:r w:rsidR="00BC0A06" w:rsidRPr="0074350D">
              <w:rPr>
                <w:rFonts w:cs="Calibri"/>
                <w:color w:val="000000" w:themeColor="text1"/>
                <w:sz w:val="24"/>
              </w:rPr>
              <w:t>mẫu</w:t>
            </w:r>
            <w:r w:rsidR="00931A81" w:rsidRPr="0074350D">
              <w:rPr>
                <w:rFonts w:cs="Calibri"/>
                <w:color w:val="000000" w:themeColor="text1"/>
                <w:sz w:val="24"/>
              </w:rPr>
              <w:t>:</w:t>
            </w:r>
            <w:r w:rsidR="00BC0A06" w:rsidRPr="0074350D">
              <w:rPr>
                <w:rFonts w:cs="Calibri"/>
                <w:color w:val="0070C0"/>
                <w:sz w:val="24"/>
              </w:rPr>
              <w:t xml:space="preserve"> </w:t>
            </w:r>
            <w:r w:rsidR="00236F47">
              <w:rPr>
                <w:rFonts w:cs="Calibri"/>
                <w:color w:val="0070C0"/>
                <w:sz w:val="24"/>
              </w:rPr>
              <w:t xml:space="preserve">BM-13 </w:t>
            </w:r>
            <w:r w:rsidR="00236F47" w:rsidRPr="00D91AE9">
              <w:rPr>
                <w:rFonts w:cs="Calibri"/>
                <w:color w:val="0070C0"/>
                <w:sz w:val="24"/>
                <w:lang w:val="vi-VN"/>
              </w:rPr>
              <w:t>Biên bản cài đặt</w:t>
            </w:r>
            <w:r w:rsidR="00931A81" w:rsidRPr="0074350D">
              <w:rPr>
                <w:rFonts w:cs="Calibri"/>
                <w:color w:val="0070C0"/>
                <w:sz w:val="24"/>
              </w:rPr>
              <w:t>,</w:t>
            </w:r>
            <w:r w:rsidR="00932E34">
              <w:rPr>
                <w:rFonts w:cs="Calibri"/>
                <w:color w:val="0070C0"/>
                <w:sz w:val="24"/>
              </w:rPr>
              <w:t xml:space="preserve"> </w:t>
            </w:r>
            <w:r w:rsidR="00352859">
              <w:rPr>
                <w:rFonts w:cs="Calibri"/>
                <w:color w:val="0070C0"/>
                <w:sz w:val="24"/>
              </w:rPr>
              <w:t xml:space="preserve">BM-14 </w:t>
            </w:r>
            <w:r w:rsidR="00BC0A06" w:rsidRPr="0074350D">
              <w:rPr>
                <w:rFonts w:cs="Calibri"/>
                <w:color w:val="0070C0"/>
                <w:sz w:val="24"/>
                <w:lang w:val="vi-VN"/>
              </w:rPr>
              <w:t xml:space="preserve">Biên bản </w:t>
            </w:r>
            <w:r w:rsidR="00BC0A06" w:rsidRPr="0074350D">
              <w:rPr>
                <w:rFonts w:cs="Calibri"/>
                <w:color w:val="0070C0"/>
                <w:sz w:val="24"/>
              </w:rPr>
              <w:t>bàn giao thiết bị</w:t>
            </w:r>
            <w:r w:rsidR="00E3256F" w:rsidRPr="0074350D">
              <w:rPr>
                <w:rFonts w:cs="Calibri"/>
                <w:sz w:val="24"/>
              </w:rPr>
              <w:t>.</w:t>
            </w:r>
          </w:p>
          <w:p w14:paraId="34281A6C" w14:textId="35F91FAB" w:rsidR="001C0607" w:rsidRPr="00E41375" w:rsidRDefault="00752E64" w:rsidP="00E41375">
            <w:pPr>
              <w:pStyle w:val="TableContents"/>
              <w:numPr>
                <w:ilvl w:val="0"/>
                <w:numId w:val="36"/>
              </w:numPr>
              <w:spacing w:before="60" w:after="60"/>
              <w:ind w:right="6"/>
              <w:jc w:val="both"/>
              <w:rPr>
                <w:rFonts w:cs="Calibri"/>
                <w:color w:val="000000" w:themeColor="text1"/>
                <w:sz w:val="24"/>
              </w:rPr>
            </w:pPr>
            <w:r w:rsidRPr="00E41375">
              <w:rPr>
                <w:rFonts w:asciiTheme="minorHAnsi" w:hAnsiTheme="minorHAnsi" w:cstheme="minorHAnsi"/>
                <w:sz w:val="24"/>
              </w:rPr>
              <w:t xml:space="preserve"> </w:t>
            </w:r>
            <w:r w:rsidR="001C0607" w:rsidRPr="00E41375">
              <w:rPr>
                <w:rFonts w:asciiTheme="minorHAnsi" w:hAnsiTheme="minorHAnsi" w:cstheme="minorHAnsi"/>
                <w:sz w:val="24"/>
              </w:rPr>
              <w:t>Kết thúc đợt đào tạo</w:t>
            </w:r>
            <w:r w:rsidR="00931A81" w:rsidRPr="00E41375">
              <w:rPr>
                <w:rFonts w:asciiTheme="minorHAnsi" w:hAnsiTheme="minorHAnsi" w:cstheme="minorHAnsi"/>
                <w:sz w:val="24"/>
              </w:rPr>
              <w:t xml:space="preserve">, </w:t>
            </w:r>
            <w:r w:rsidR="001C0607" w:rsidRPr="00E41375">
              <w:rPr>
                <w:rFonts w:asciiTheme="minorHAnsi" w:hAnsiTheme="minorHAnsi" w:cstheme="minorHAnsi"/>
                <w:sz w:val="24"/>
              </w:rPr>
              <w:t xml:space="preserve">lập </w:t>
            </w:r>
            <w:r w:rsidR="00181D28" w:rsidRPr="00134AC6">
              <w:rPr>
                <w:rFonts w:cs="Calibri"/>
                <w:color w:val="0070C0"/>
                <w:sz w:val="24"/>
              </w:rPr>
              <w:t xml:space="preserve">BM-09 </w:t>
            </w:r>
            <w:r w:rsidR="001C0607" w:rsidRPr="00134AC6">
              <w:rPr>
                <w:rFonts w:cs="Calibri"/>
                <w:color w:val="0070C0"/>
                <w:sz w:val="24"/>
              </w:rPr>
              <w:t>Báo</w:t>
            </w:r>
            <w:r w:rsidR="001C0607" w:rsidRPr="00181D28">
              <w:rPr>
                <w:rFonts w:cs="Calibri"/>
                <w:color w:val="0070C0"/>
                <w:sz w:val="24"/>
                <w:lang w:val="vi-VN"/>
              </w:rPr>
              <w:t xml:space="preserve"> </w:t>
            </w:r>
            <w:r w:rsidR="001C0607" w:rsidRPr="00E41375">
              <w:rPr>
                <w:rFonts w:cs="Calibri"/>
                <w:color w:val="0070C0"/>
                <w:sz w:val="24"/>
                <w:lang w:val="vi-VN"/>
              </w:rPr>
              <w:t>cáo tổng thể đợt đào tạo</w:t>
            </w:r>
            <w:r w:rsidR="00D02697" w:rsidRPr="00E41375">
              <w:rPr>
                <w:rFonts w:cs="Calibri"/>
                <w:color w:val="0070C0"/>
                <w:sz w:val="24"/>
              </w:rPr>
              <w:t xml:space="preserve"> </w:t>
            </w:r>
            <w:r w:rsidR="00931A81" w:rsidRPr="00E41375">
              <w:rPr>
                <w:rFonts w:cs="Calibri"/>
                <w:color w:val="000000" w:themeColor="text1"/>
                <w:sz w:val="24"/>
              </w:rPr>
              <w:t xml:space="preserve">và </w:t>
            </w:r>
            <w:r w:rsidR="00D7353E" w:rsidRPr="00E41375">
              <w:rPr>
                <w:rFonts w:cs="Calibri"/>
                <w:color w:val="000000" w:themeColor="text1"/>
                <w:sz w:val="24"/>
              </w:rPr>
              <w:t xml:space="preserve">gửi cho </w:t>
            </w:r>
            <w:r w:rsidR="0028618C" w:rsidRPr="00E41375">
              <w:rPr>
                <w:rFonts w:cs="Calibri"/>
                <w:color w:val="000000" w:themeColor="text1"/>
                <w:sz w:val="24"/>
              </w:rPr>
              <w:t>Ban</w:t>
            </w:r>
            <w:r w:rsidR="00D02697" w:rsidRPr="00E41375">
              <w:rPr>
                <w:rFonts w:cs="Calibri"/>
                <w:color w:val="000000" w:themeColor="text1"/>
                <w:sz w:val="24"/>
              </w:rPr>
              <w:t xml:space="preserve"> </w:t>
            </w:r>
            <w:r w:rsidR="00CF72BC" w:rsidRPr="00E41375">
              <w:rPr>
                <w:rFonts w:cs="Calibri"/>
                <w:color w:val="000000" w:themeColor="text1"/>
                <w:sz w:val="24"/>
              </w:rPr>
              <w:t>Giám đốc</w:t>
            </w:r>
            <w:r w:rsidR="00931A81" w:rsidRPr="00E41375">
              <w:rPr>
                <w:rFonts w:cs="Calibri"/>
                <w:color w:val="000000" w:themeColor="text1"/>
                <w:sz w:val="24"/>
              </w:rPr>
              <w:t xml:space="preserve">, </w:t>
            </w:r>
            <w:r w:rsidR="0028618C" w:rsidRPr="00E41375">
              <w:rPr>
                <w:rFonts w:cs="Calibri"/>
                <w:color w:val="000000" w:themeColor="text1"/>
                <w:sz w:val="24"/>
              </w:rPr>
              <w:t>PM dự án.</w:t>
            </w:r>
          </w:p>
        </w:tc>
      </w:tr>
      <w:tr w:rsidR="005B4378" w:rsidRPr="00AB544A" w14:paraId="53CAD69A" w14:textId="77777777" w:rsidTr="00031C0F">
        <w:tc>
          <w:tcPr>
            <w:tcW w:w="1085" w:type="pct"/>
            <w:shd w:val="clear" w:color="auto" w:fill="auto"/>
          </w:tcPr>
          <w:p w14:paraId="3516E250" w14:textId="77777777" w:rsidR="005B4378" w:rsidRPr="00AB544A" w:rsidRDefault="005B4378" w:rsidP="00031C0F">
            <w:pPr>
              <w:pStyle w:val="TableContents"/>
              <w:spacing w:before="60" w:after="60"/>
              <w:ind w:left="6" w:right="6"/>
              <w:rPr>
                <w:rFonts w:asciiTheme="minorHAnsi" w:hAnsiTheme="minorHAnsi" w:cstheme="minorHAnsi"/>
                <w:sz w:val="24"/>
              </w:rPr>
            </w:pPr>
            <w:r w:rsidRPr="00AB544A">
              <w:rPr>
                <w:rFonts w:asciiTheme="minorHAnsi" w:hAnsiTheme="minorHAnsi" w:cstheme="minorHAnsi"/>
                <w:sz w:val="24"/>
              </w:rPr>
              <w:lastRenderedPageBreak/>
              <w:t>Thời hạn</w:t>
            </w:r>
          </w:p>
        </w:tc>
        <w:tc>
          <w:tcPr>
            <w:tcW w:w="3915" w:type="pct"/>
            <w:shd w:val="clear" w:color="auto" w:fill="auto"/>
          </w:tcPr>
          <w:p w14:paraId="49F4EA3C" w14:textId="340273D2" w:rsidR="005B4378" w:rsidRPr="00AB544A" w:rsidRDefault="00E41375" w:rsidP="00E41375">
            <w:pPr>
              <w:pStyle w:val="TableContents"/>
              <w:spacing w:before="60" w:after="60"/>
              <w:ind w:right="6"/>
              <w:rPr>
                <w:rFonts w:asciiTheme="minorHAnsi" w:hAnsiTheme="minorHAnsi" w:cstheme="minorHAnsi"/>
                <w:sz w:val="24"/>
                <w:highlight w:val="yellow"/>
              </w:rPr>
            </w:pPr>
            <w:r>
              <w:rPr>
                <w:rFonts w:asciiTheme="minorHAnsi" w:hAnsiTheme="minorHAnsi" w:cstheme="minorHAnsi"/>
                <w:color w:val="000000" w:themeColor="text1"/>
                <w:sz w:val="24"/>
              </w:rPr>
              <w:t>Theo Kế hoạch đào tạo</w:t>
            </w:r>
          </w:p>
        </w:tc>
      </w:tr>
      <w:tr w:rsidR="005B4378" w:rsidRPr="00AB544A" w14:paraId="6A145884" w14:textId="77777777" w:rsidTr="00031C0F">
        <w:tc>
          <w:tcPr>
            <w:tcW w:w="1085" w:type="pct"/>
            <w:shd w:val="clear" w:color="auto" w:fill="auto"/>
          </w:tcPr>
          <w:p w14:paraId="2797A92A" w14:textId="77777777" w:rsidR="005B4378" w:rsidRPr="008B5C1F" w:rsidRDefault="005B4378" w:rsidP="00031C0F">
            <w:pPr>
              <w:pStyle w:val="TableContents"/>
              <w:spacing w:before="60" w:after="60"/>
              <w:ind w:left="6" w:right="6"/>
              <w:rPr>
                <w:rFonts w:asciiTheme="minorHAnsi" w:hAnsiTheme="minorHAnsi" w:cstheme="minorHAnsi"/>
                <w:sz w:val="24"/>
              </w:rPr>
            </w:pPr>
            <w:r w:rsidRPr="008B5C1F">
              <w:rPr>
                <w:rFonts w:asciiTheme="minorHAnsi" w:hAnsiTheme="minorHAnsi" w:cstheme="minorHAnsi"/>
                <w:sz w:val="24"/>
              </w:rPr>
              <w:t>Tài liệu liên quan</w:t>
            </w:r>
          </w:p>
        </w:tc>
        <w:tc>
          <w:tcPr>
            <w:tcW w:w="3915" w:type="pct"/>
            <w:shd w:val="clear" w:color="auto" w:fill="auto"/>
          </w:tcPr>
          <w:p w14:paraId="00417439" w14:textId="444C52FA" w:rsidR="008B5C1F" w:rsidRPr="008B5C1F" w:rsidRDefault="00510688" w:rsidP="00031C0F">
            <w:pPr>
              <w:pStyle w:val="TableContents"/>
              <w:spacing w:before="60" w:after="60"/>
              <w:ind w:left="6" w:right="6"/>
              <w:rPr>
                <w:rFonts w:asciiTheme="minorHAnsi" w:hAnsiTheme="minorHAnsi" w:cstheme="minorHAnsi"/>
                <w:sz w:val="24"/>
              </w:rPr>
            </w:pPr>
            <w:r>
              <w:rPr>
                <w:rFonts w:asciiTheme="minorHAnsi" w:hAnsiTheme="minorHAnsi" w:cstheme="minorHAnsi"/>
                <w:sz w:val="24"/>
              </w:rPr>
              <w:t>_</w:t>
            </w:r>
          </w:p>
        </w:tc>
      </w:tr>
      <w:tr w:rsidR="005B4378" w:rsidRPr="00AB544A" w14:paraId="32FBCE85" w14:textId="77777777" w:rsidTr="00031C0F">
        <w:tc>
          <w:tcPr>
            <w:tcW w:w="1085" w:type="pct"/>
            <w:shd w:val="clear" w:color="auto" w:fill="auto"/>
          </w:tcPr>
          <w:p w14:paraId="2994A76F" w14:textId="77777777" w:rsidR="005B4378" w:rsidRPr="00AB544A" w:rsidRDefault="005B4378" w:rsidP="00031C0F">
            <w:pPr>
              <w:pStyle w:val="TableContents"/>
              <w:spacing w:before="60" w:after="60"/>
              <w:ind w:left="6" w:right="6"/>
              <w:rPr>
                <w:rFonts w:asciiTheme="minorHAnsi" w:hAnsiTheme="minorHAnsi" w:cstheme="minorHAnsi"/>
                <w:sz w:val="24"/>
              </w:rPr>
            </w:pPr>
            <w:r w:rsidRPr="00AB544A">
              <w:rPr>
                <w:rFonts w:asciiTheme="minorHAnsi" w:hAnsiTheme="minorHAnsi" w:cstheme="minorHAnsi"/>
                <w:sz w:val="24"/>
              </w:rPr>
              <w:t>Đầu ra</w:t>
            </w:r>
          </w:p>
        </w:tc>
        <w:tc>
          <w:tcPr>
            <w:tcW w:w="3915" w:type="pct"/>
            <w:shd w:val="clear" w:color="auto" w:fill="auto"/>
          </w:tcPr>
          <w:p w14:paraId="4EB85B88" w14:textId="08DB0C22" w:rsidR="001C0607" w:rsidRPr="00357E5E" w:rsidRDefault="00522AB0" w:rsidP="00031C0F">
            <w:pPr>
              <w:pStyle w:val="TableContents"/>
              <w:spacing w:before="60" w:after="60"/>
              <w:ind w:left="6" w:right="6"/>
              <w:rPr>
                <w:rFonts w:cs="Calibri"/>
                <w:color w:val="0070C0"/>
                <w:sz w:val="24"/>
                <w:lang w:val="vi-VN"/>
              </w:rPr>
            </w:pPr>
            <w:r>
              <w:rPr>
                <w:rFonts w:cs="Calibri"/>
                <w:color w:val="0070C0"/>
                <w:sz w:val="24"/>
              </w:rPr>
              <w:t xml:space="preserve">BM-08 </w:t>
            </w:r>
            <w:r w:rsidR="00760AF9" w:rsidRPr="00357E5E">
              <w:rPr>
                <w:rFonts w:cs="Calibri"/>
                <w:color w:val="0070C0"/>
                <w:sz w:val="24"/>
              </w:rPr>
              <w:t>Biên bản đào tạo</w:t>
            </w:r>
          </w:p>
          <w:p w14:paraId="1261C5DE" w14:textId="421BFE39" w:rsidR="00931A81" w:rsidRPr="00357E5E" w:rsidRDefault="00522AB0" w:rsidP="00031C0F">
            <w:pPr>
              <w:pStyle w:val="TableContents"/>
              <w:spacing w:before="60" w:after="60"/>
              <w:ind w:left="6" w:right="6"/>
              <w:rPr>
                <w:rFonts w:cs="Calibri"/>
                <w:color w:val="0070C0"/>
                <w:sz w:val="24"/>
              </w:rPr>
            </w:pPr>
            <w:r>
              <w:rPr>
                <w:rFonts w:cs="Calibri"/>
                <w:color w:val="0070C0"/>
                <w:sz w:val="24"/>
              </w:rPr>
              <w:t xml:space="preserve">BM-13 </w:t>
            </w:r>
            <w:r w:rsidR="00760AF9" w:rsidRPr="00357E5E">
              <w:rPr>
                <w:rFonts w:cs="Calibri"/>
                <w:color w:val="0070C0"/>
                <w:sz w:val="24"/>
                <w:lang w:val="vi-VN"/>
              </w:rPr>
              <w:t>Biên bản cài đặt</w:t>
            </w:r>
          </w:p>
          <w:p w14:paraId="3EBB3717" w14:textId="208FE247" w:rsidR="00931A81" w:rsidRPr="00357E5E" w:rsidRDefault="00522AB0" w:rsidP="00031C0F">
            <w:pPr>
              <w:pStyle w:val="TableContents"/>
              <w:spacing w:before="60" w:after="60"/>
              <w:ind w:left="6" w:right="6"/>
              <w:rPr>
                <w:rFonts w:cs="Calibri"/>
                <w:color w:val="0070C0"/>
                <w:sz w:val="24"/>
              </w:rPr>
            </w:pPr>
            <w:r>
              <w:rPr>
                <w:rFonts w:cs="Calibri"/>
                <w:color w:val="0070C0"/>
                <w:sz w:val="24"/>
              </w:rPr>
              <w:t xml:space="preserve">BM-14 </w:t>
            </w:r>
            <w:r w:rsidR="00931A81" w:rsidRPr="00357E5E">
              <w:rPr>
                <w:rFonts w:cs="Calibri"/>
                <w:color w:val="0070C0"/>
                <w:sz w:val="24"/>
              </w:rPr>
              <w:t>Biên bản bàn giao thiết bị</w:t>
            </w:r>
          </w:p>
          <w:p w14:paraId="119C447B" w14:textId="15D25FD9" w:rsidR="005B4378" w:rsidRPr="00931A81" w:rsidRDefault="00522AB0" w:rsidP="00031C0F">
            <w:pPr>
              <w:pStyle w:val="TableContents"/>
              <w:spacing w:before="60" w:after="60"/>
              <w:ind w:left="6" w:right="6"/>
              <w:rPr>
                <w:rFonts w:cs="Calibri"/>
                <w:color w:val="0000FF"/>
                <w:sz w:val="24"/>
              </w:rPr>
            </w:pPr>
            <w:r>
              <w:rPr>
                <w:rFonts w:cs="Calibri"/>
                <w:color w:val="0070C0"/>
                <w:sz w:val="24"/>
              </w:rPr>
              <w:t xml:space="preserve">BM-09 </w:t>
            </w:r>
            <w:r w:rsidR="00931A81" w:rsidRPr="00357E5E">
              <w:rPr>
                <w:rFonts w:cs="Calibri"/>
                <w:color w:val="0070C0"/>
                <w:sz w:val="24"/>
              </w:rPr>
              <w:t>Báo cáo tổng thể đợt đào tạo</w:t>
            </w:r>
          </w:p>
        </w:tc>
      </w:tr>
    </w:tbl>
    <w:p w14:paraId="012E81C3" w14:textId="77777777" w:rsidR="005B4378" w:rsidRPr="00AB544A" w:rsidRDefault="00105A05" w:rsidP="005B4378">
      <w:pPr>
        <w:pStyle w:val="Heading2"/>
        <w:rPr>
          <w:rFonts w:cstheme="minorHAnsi"/>
          <w:szCs w:val="24"/>
        </w:rPr>
      </w:pPr>
      <w:bookmarkStart w:id="11" w:name="_Toc530402760"/>
      <w:r>
        <w:rPr>
          <w:rFonts w:cstheme="minorHAnsi"/>
          <w:color w:val="000000"/>
          <w:szCs w:val="24"/>
        </w:rPr>
        <w:t>Hỗ trợ vận hành</w:t>
      </w:r>
      <w:bookmarkEnd w:id="11"/>
      <w:r>
        <w:rPr>
          <w:rFonts w:cstheme="minorHAnsi"/>
          <w:color w:val="000000"/>
          <w:szCs w:val="24"/>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000" w:firstRow="0" w:lastRow="0" w:firstColumn="0" w:lastColumn="0" w:noHBand="0" w:noVBand="0"/>
      </w:tblPr>
      <w:tblGrid>
        <w:gridCol w:w="2089"/>
        <w:gridCol w:w="7540"/>
      </w:tblGrid>
      <w:tr w:rsidR="005B4378" w:rsidRPr="00AB544A" w14:paraId="20A2E113" w14:textId="77777777" w:rsidTr="006B2B46">
        <w:tc>
          <w:tcPr>
            <w:tcW w:w="1085" w:type="pct"/>
            <w:shd w:val="clear" w:color="auto" w:fill="auto"/>
          </w:tcPr>
          <w:p w14:paraId="7034C737" w14:textId="77777777" w:rsidR="005B4378" w:rsidRPr="00AB544A" w:rsidRDefault="005B4378" w:rsidP="006B2B46">
            <w:pPr>
              <w:pStyle w:val="TableHeading"/>
              <w:spacing w:before="60" w:after="60"/>
              <w:ind w:left="6" w:right="6"/>
              <w:jc w:val="left"/>
              <w:rPr>
                <w:rFonts w:asciiTheme="minorHAnsi" w:hAnsiTheme="minorHAnsi" w:cstheme="minorHAnsi"/>
                <w:sz w:val="24"/>
              </w:rPr>
            </w:pPr>
            <w:r w:rsidRPr="00AB544A">
              <w:rPr>
                <w:rFonts w:asciiTheme="minorHAnsi" w:hAnsiTheme="minorHAnsi" w:cstheme="minorHAnsi"/>
                <w:b w:val="0"/>
                <w:bCs w:val="0"/>
                <w:sz w:val="24"/>
              </w:rPr>
              <w:t>Mục đích</w:t>
            </w:r>
          </w:p>
        </w:tc>
        <w:tc>
          <w:tcPr>
            <w:tcW w:w="3915" w:type="pct"/>
            <w:shd w:val="clear" w:color="auto" w:fill="auto"/>
          </w:tcPr>
          <w:p w14:paraId="33CB7DB9" w14:textId="7EB6D446" w:rsidR="005B4378" w:rsidRPr="00AB544A" w:rsidRDefault="006C5AE5" w:rsidP="00E41375">
            <w:pPr>
              <w:pStyle w:val="TableHeading"/>
              <w:spacing w:before="60" w:after="60"/>
              <w:ind w:left="6" w:right="6"/>
              <w:jc w:val="both"/>
              <w:rPr>
                <w:rFonts w:asciiTheme="minorHAnsi" w:hAnsiTheme="minorHAnsi" w:cstheme="minorHAnsi"/>
                <w:b w:val="0"/>
                <w:sz w:val="24"/>
              </w:rPr>
            </w:pPr>
            <w:r>
              <w:rPr>
                <w:rFonts w:asciiTheme="minorHAnsi" w:hAnsiTheme="minorHAnsi" w:cstheme="minorHAnsi"/>
                <w:b w:val="0"/>
                <w:sz w:val="24"/>
              </w:rPr>
              <w:t xml:space="preserve">Nhằm giúp khách hàng xử lý các </w:t>
            </w:r>
            <w:r w:rsidR="00E41375">
              <w:rPr>
                <w:rFonts w:asciiTheme="minorHAnsi" w:hAnsiTheme="minorHAnsi" w:cstheme="minorHAnsi"/>
                <w:b w:val="0"/>
                <w:sz w:val="24"/>
              </w:rPr>
              <w:t xml:space="preserve">vấn đề </w:t>
            </w:r>
            <w:r>
              <w:rPr>
                <w:rFonts w:asciiTheme="minorHAnsi" w:hAnsiTheme="minorHAnsi" w:cstheme="minorHAnsi"/>
                <w:b w:val="0"/>
                <w:sz w:val="24"/>
              </w:rPr>
              <w:t>phát sinh trong quá trình sử dụng phần mềm</w:t>
            </w:r>
            <w:r w:rsidR="00E41375">
              <w:rPr>
                <w:rFonts w:asciiTheme="minorHAnsi" w:hAnsiTheme="minorHAnsi" w:cstheme="minorHAnsi"/>
                <w:b w:val="0"/>
                <w:sz w:val="24"/>
              </w:rPr>
              <w:t>.</w:t>
            </w:r>
          </w:p>
        </w:tc>
      </w:tr>
      <w:tr w:rsidR="005B4378" w:rsidRPr="00AB544A" w14:paraId="78D8BED6" w14:textId="77777777" w:rsidTr="006B2B46">
        <w:tc>
          <w:tcPr>
            <w:tcW w:w="1085" w:type="pct"/>
            <w:shd w:val="clear" w:color="auto" w:fill="auto"/>
          </w:tcPr>
          <w:p w14:paraId="23A15897" w14:textId="77777777" w:rsidR="005B4378" w:rsidRPr="00AB544A" w:rsidRDefault="005B4378" w:rsidP="006B2B46">
            <w:pPr>
              <w:pStyle w:val="TableContents"/>
              <w:spacing w:before="60" w:after="60"/>
              <w:ind w:left="6" w:right="6"/>
              <w:rPr>
                <w:rFonts w:asciiTheme="minorHAnsi" w:hAnsiTheme="minorHAnsi" w:cstheme="minorHAnsi"/>
                <w:sz w:val="24"/>
              </w:rPr>
            </w:pPr>
            <w:r w:rsidRPr="00AB544A">
              <w:rPr>
                <w:rFonts w:asciiTheme="minorHAnsi" w:hAnsiTheme="minorHAnsi" w:cstheme="minorHAnsi"/>
                <w:sz w:val="24"/>
              </w:rPr>
              <w:t>Người thực hiện</w:t>
            </w:r>
          </w:p>
        </w:tc>
        <w:tc>
          <w:tcPr>
            <w:tcW w:w="3915" w:type="pct"/>
            <w:shd w:val="clear" w:color="auto" w:fill="auto"/>
          </w:tcPr>
          <w:p w14:paraId="7FD065A7" w14:textId="23B04B96" w:rsidR="005B4378" w:rsidRPr="00AB544A" w:rsidRDefault="006C5AE5" w:rsidP="00646E95">
            <w:pPr>
              <w:pStyle w:val="TableContents"/>
              <w:spacing w:before="60" w:after="60"/>
              <w:ind w:left="6" w:right="6"/>
              <w:jc w:val="both"/>
              <w:rPr>
                <w:rFonts w:asciiTheme="minorHAnsi" w:hAnsiTheme="minorHAnsi" w:cstheme="minorHAnsi"/>
                <w:sz w:val="24"/>
              </w:rPr>
            </w:pPr>
            <w:r>
              <w:rPr>
                <w:rFonts w:asciiTheme="minorHAnsi" w:hAnsiTheme="minorHAnsi" w:cstheme="minorHAnsi"/>
                <w:sz w:val="24"/>
              </w:rPr>
              <w:t>Phòng Triển khai</w:t>
            </w:r>
            <w:r w:rsidR="00991EC3">
              <w:rPr>
                <w:rFonts w:asciiTheme="minorHAnsi" w:hAnsiTheme="minorHAnsi" w:cstheme="minorHAnsi"/>
                <w:sz w:val="24"/>
              </w:rPr>
              <w:t xml:space="preserve"> </w:t>
            </w:r>
          </w:p>
        </w:tc>
      </w:tr>
      <w:tr w:rsidR="005B4378" w:rsidRPr="00AB544A" w14:paraId="35980DAF" w14:textId="77777777" w:rsidTr="006B2B46">
        <w:tc>
          <w:tcPr>
            <w:tcW w:w="1085" w:type="pct"/>
            <w:shd w:val="clear" w:color="auto" w:fill="auto"/>
          </w:tcPr>
          <w:p w14:paraId="2E1E0BA8" w14:textId="77777777" w:rsidR="005B4378" w:rsidRPr="00AB544A" w:rsidRDefault="005B4378" w:rsidP="006B2B46">
            <w:pPr>
              <w:pStyle w:val="TableContents"/>
              <w:spacing w:before="60" w:after="60"/>
              <w:ind w:left="6" w:right="6"/>
              <w:rPr>
                <w:rFonts w:asciiTheme="minorHAnsi" w:hAnsiTheme="minorHAnsi" w:cstheme="minorHAnsi"/>
                <w:sz w:val="24"/>
              </w:rPr>
            </w:pPr>
            <w:r w:rsidRPr="00AB544A">
              <w:rPr>
                <w:rFonts w:asciiTheme="minorHAnsi" w:hAnsiTheme="minorHAnsi" w:cstheme="minorHAnsi"/>
                <w:sz w:val="24"/>
              </w:rPr>
              <w:t>Đầu vào</w:t>
            </w:r>
          </w:p>
        </w:tc>
        <w:tc>
          <w:tcPr>
            <w:tcW w:w="3915" w:type="pct"/>
            <w:shd w:val="clear" w:color="auto" w:fill="auto"/>
          </w:tcPr>
          <w:p w14:paraId="51B205DF" w14:textId="25739A2D" w:rsidR="005B4378" w:rsidRPr="00AB544A" w:rsidRDefault="00510688" w:rsidP="00646E95">
            <w:pPr>
              <w:pStyle w:val="BodyText"/>
              <w:suppressLineNumbers/>
              <w:spacing w:before="60" w:after="60"/>
              <w:ind w:left="6" w:right="6"/>
              <w:jc w:val="both"/>
              <w:rPr>
                <w:rFonts w:cstheme="minorHAnsi"/>
                <w:szCs w:val="24"/>
              </w:rPr>
            </w:pPr>
            <w:r>
              <w:rPr>
                <w:rFonts w:cs="Calibri"/>
                <w:color w:val="0070C0"/>
              </w:rPr>
              <w:t xml:space="preserve">BM-09 </w:t>
            </w:r>
            <w:r w:rsidR="002D3B29" w:rsidRPr="00A315C6">
              <w:rPr>
                <w:rFonts w:cs="Calibri"/>
                <w:color w:val="0070C0"/>
                <w:lang w:val="vi-VN"/>
              </w:rPr>
              <w:t>Báo cáo tổng thể đợt đào tạo</w:t>
            </w:r>
          </w:p>
        </w:tc>
      </w:tr>
      <w:tr w:rsidR="005B4378" w:rsidRPr="00AB544A" w14:paraId="0BD5CB07" w14:textId="77777777" w:rsidTr="006B2B46">
        <w:tc>
          <w:tcPr>
            <w:tcW w:w="1085" w:type="pct"/>
            <w:shd w:val="clear" w:color="auto" w:fill="auto"/>
          </w:tcPr>
          <w:p w14:paraId="2551CBF7" w14:textId="77777777" w:rsidR="005B4378" w:rsidRPr="00AB544A" w:rsidRDefault="005B4378" w:rsidP="006B2B46">
            <w:pPr>
              <w:pStyle w:val="TableContents"/>
              <w:spacing w:before="60" w:after="60"/>
              <w:ind w:left="6" w:right="6"/>
              <w:rPr>
                <w:rFonts w:asciiTheme="minorHAnsi" w:hAnsiTheme="minorHAnsi" w:cstheme="minorHAnsi"/>
                <w:sz w:val="24"/>
              </w:rPr>
            </w:pPr>
            <w:r w:rsidRPr="00AB544A">
              <w:rPr>
                <w:rFonts w:asciiTheme="minorHAnsi" w:hAnsiTheme="minorHAnsi" w:cstheme="minorHAnsi"/>
                <w:sz w:val="24"/>
              </w:rPr>
              <w:t>Các bước thực hiện</w:t>
            </w:r>
          </w:p>
        </w:tc>
        <w:tc>
          <w:tcPr>
            <w:tcW w:w="3915" w:type="pct"/>
            <w:shd w:val="clear" w:color="auto" w:fill="auto"/>
          </w:tcPr>
          <w:p w14:paraId="7D2B5D09" w14:textId="77777777" w:rsidR="00E41375" w:rsidRDefault="00E41375" w:rsidP="00E41375">
            <w:pPr>
              <w:pStyle w:val="TableContents"/>
              <w:numPr>
                <w:ilvl w:val="0"/>
                <w:numId w:val="37"/>
              </w:numPr>
              <w:spacing w:before="60" w:after="60"/>
              <w:ind w:right="6"/>
              <w:jc w:val="both"/>
              <w:rPr>
                <w:rFonts w:asciiTheme="minorHAnsi" w:hAnsiTheme="minorHAnsi" w:cstheme="minorHAnsi"/>
                <w:sz w:val="24"/>
              </w:rPr>
            </w:pPr>
            <w:r>
              <w:rPr>
                <w:rFonts w:cs="Calibri"/>
                <w:sz w:val="24"/>
              </w:rPr>
              <w:t>Trong quá trình vận hành sản phẩm, bộ phận Triển khai sẽ t</w:t>
            </w:r>
            <w:r w:rsidR="00413CA7">
              <w:rPr>
                <w:rFonts w:cs="Calibri"/>
                <w:sz w:val="24"/>
              </w:rPr>
              <w:t>iếp</w:t>
            </w:r>
            <w:r w:rsidR="0003158E">
              <w:rPr>
                <w:rFonts w:asciiTheme="minorHAnsi" w:hAnsiTheme="minorHAnsi" w:cstheme="minorHAnsi"/>
                <w:sz w:val="24"/>
              </w:rPr>
              <w:t xml:space="preserve"> nhận</w:t>
            </w:r>
            <w:r w:rsidR="00D3653B">
              <w:rPr>
                <w:rFonts w:asciiTheme="minorHAnsi" w:hAnsiTheme="minorHAnsi" w:cstheme="minorHAnsi"/>
                <w:sz w:val="24"/>
              </w:rPr>
              <w:t xml:space="preserve"> và xử lý </w:t>
            </w:r>
            <w:r w:rsidR="0003158E">
              <w:rPr>
                <w:rFonts w:asciiTheme="minorHAnsi" w:hAnsiTheme="minorHAnsi" w:cstheme="minorHAnsi"/>
                <w:sz w:val="24"/>
              </w:rPr>
              <w:t>yêu cầu hỗ trợ</w:t>
            </w:r>
            <w:r w:rsidR="00330257">
              <w:rPr>
                <w:rFonts w:asciiTheme="minorHAnsi" w:hAnsiTheme="minorHAnsi" w:cstheme="minorHAnsi"/>
                <w:sz w:val="24"/>
              </w:rPr>
              <w:t xml:space="preserve"> từ khách hàn</w:t>
            </w:r>
            <w:r w:rsidR="004303FC">
              <w:rPr>
                <w:rFonts w:asciiTheme="minorHAnsi" w:hAnsiTheme="minorHAnsi" w:cstheme="minorHAnsi"/>
                <w:sz w:val="24"/>
              </w:rPr>
              <w:t>g</w:t>
            </w:r>
            <w:r w:rsidR="00413CA7">
              <w:rPr>
                <w:rFonts w:asciiTheme="minorHAnsi" w:hAnsiTheme="minorHAnsi" w:cstheme="minorHAnsi"/>
                <w:sz w:val="24"/>
              </w:rPr>
              <w:t xml:space="preserve"> qua các kênh:</w:t>
            </w:r>
          </w:p>
          <w:p w14:paraId="3471ABB3" w14:textId="500D71DC" w:rsidR="00E41375" w:rsidRDefault="00413CA7" w:rsidP="00E41375">
            <w:pPr>
              <w:pStyle w:val="TableContents"/>
              <w:numPr>
                <w:ilvl w:val="1"/>
                <w:numId w:val="37"/>
              </w:numPr>
              <w:spacing w:before="60" w:after="60"/>
              <w:ind w:right="6"/>
              <w:jc w:val="both"/>
              <w:rPr>
                <w:rFonts w:asciiTheme="minorHAnsi" w:hAnsiTheme="minorHAnsi" w:cstheme="minorHAnsi"/>
                <w:sz w:val="24"/>
              </w:rPr>
            </w:pPr>
            <w:r w:rsidRPr="00E41375">
              <w:rPr>
                <w:rFonts w:asciiTheme="minorHAnsi" w:hAnsiTheme="minorHAnsi" w:cstheme="minorHAnsi"/>
                <w:sz w:val="24"/>
              </w:rPr>
              <w:t>Gặp trực tiếp KH</w:t>
            </w:r>
            <w:r w:rsidR="004303FC" w:rsidRPr="00E41375">
              <w:rPr>
                <w:rFonts w:asciiTheme="minorHAnsi" w:hAnsiTheme="minorHAnsi" w:cstheme="minorHAnsi"/>
                <w:sz w:val="24"/>
              </w:rPr>
              <w:t xml:space="preserve">: ghi nhận vào </w:t>
            </w:r>
            <w:r w:rsidR="00270C04" w:rsidRPr="00270C04">
              <w:rPr>
                <w:rFonts w:asciiTheme="minorHAnsi" w:hAnsiTheme="minorHAnsi" w:cstheme="minorHAnsi"/>
                <w:color w:val="0070C0"/>
                <w:sz w:val="24"/>
              </w:rPr>
              <w:t>NCSW-DA-21-BM-06 Biên bản làm việ</w:t>
            </w:r>
            <w:r w:rsidR="00345530">
              <w:rPr>
                <w:rFonts w:asciiTheme="minorHAnsi" w:hAnsiTheme="minorHAnsi" w:cstheme="minorHAnsi"/>
                <w:color w:val="0070C0"/>
                <w:sz w:val="24"/>
              </w:rPr>
              <w:t>c</w:t>
            </w:r>
            <w:r w:rsidR="004303FC" w:rsidRPr="00E41375">
              <w:rPr>
                <w:rFonts w:asciiTheme="minorHAnsi" w:hAnsiTheme="minorHAnsi" w:cstheme="minorHAnsi"/>
                <w:sz w:val="24"/>
              </w:rPr>
              <w:t>.</w:t>
            </w:r>
          </w:p>
          <w:p w14:paraId="6585C64C" w14:textId="77777777" w:rsidR="00E41375" w:rsidRDefault="00330257" w:rsidP="00E41375">
            <w:pPr>
              <w:pStyle w:val="TableContents"/>
              <w:numPr>
                <w:ilvl w:val="1"/>
                <w:numId w:val="37"/>
              </w:numPr>
              <w:spacing w:before="60" w:after="60"/>
              <w:ind w:right="6"/>
              <w:jc w:val="both"/>
              <w:rPr>
                <w:rFonts w:asciiTheme="minorHAnsi" w:hAnsiTheme="minorHAnsi" w:cstheme="minorHAnsi"/>
                <w:sz w:val="24"/>
              </w:rPr>
            </w:pPr>
            <w:r w:rsidRPr="00E41375">
              <w:rPr>
                <w:rFonts w:asciiTheme="minorHAnsi" w:hAnsiTheme="minorHAnsi" w:cstheme="minorHAnsi"/>
                <w:sz w:val="24"/>
              </w:rPr>
              <w:t>K</w:t>
            </w:r>
            <w:r w:rsidR="004303FC" w:rsidRPr="00E41375">
              <w:rPr>
                <w:rFonts w:asciiTheme="minorHAnsi" w:hAnsiTheme="minorHAnsi" w:cstheme="minorHAnsi"/>
                <w:sz w:val="24"/>
              </w:rPr>
              <w:t xml:space="preserve">H </w:t>
            </w:r>
            <w:r w:rsidRPr="00E41375">
              <w:rPr>
                <w:rFonts w:asciiTheme="minorHAnsi" w:hAnsiTheme="minorHAnsi" w:cstheme="minorHAnsi"/>
                <w:sz w:val="24"/>
              </w:rPr>
              <w:t xml:space="preserve">phản hồi qua Jira: </w:t>
            </w:r>
            <w:r w:rsidR="00CA50EA" w:rsidRPr="00E41375">
              <w:rPr>
                <w:rFonts w:cs="Calibri"/>
                <w:sz w:val="24"/>
                <w:lang w:val="vi-VN"/>
              </w:rPr>
              <w:t xml:space="preserve">thực hiện theo </w:t>
            </w:r>
            <w:r w:rsidR="00CA50EA" w:rsidRPr="00E41375">
              <w:rPr>
                <w:rFonts w:cs="Calibri"/>
                <w:color w:val="0070C0"/>
                <w:sz w:val="24"/>
              </w:rPr>
              <w:t>NCSW-DA-08 Quy trình xử lý yêu cầu</w:t>
            </w:r>
            <w:r w:rsidR="004303FC" w:rsidRPr="00E41375">
              <w:rPr>
                <w:rFonts w:cs="Calibri"/>
                <w:color w:val="0070C0"/>
                <w:sz w:val="24"/>
              </w:rPr>
              <w:t>.</w:t>
            </w:r>
          </w:p>
          <w:p w14:paraId="5BF52287" w14:textId="372A1C20" w:rsidR="00150A7C" w:rsidRPr="00E41375" w:rsidRDefault="00330257" w:rsidP="00E41375">
            <w:pPr>
              <w:pStyle w:val="TableContents"/>
              <w:numPr>
                <w:ilvl w:val="1"/>
                <w:numId w:val="37"/>
              </w:numPr>
              <w:spacing w:before="60" w:after="60"/>
              <w:ind w:right="6"/>
              <w:jc w:val="both"/>
              <w:rPr>
                <w:rFonts w:asciiTheme="minorHAnsi" w:hAnsiTheme="minorHAnsi" w:cstheme="minorHAnsi"/>
                <w:sz w:val="24"/>
              </w:rPr>
            </w:pPr>
            <w:r w:rsidRPr="00E41375">
              <w:rPr>
                <w:rFonts w:cs="Calibri"/>
                <w:color w:val="000000" w:themeColor="text1"/>
                <w:sz w:val="24"/>
              </w:rPr>
              <w:t>K</w:t>
            </w:r>
            <w:r w:rsidR="004303FC" w:rsidRPr="00E41375">
              <w:rPr>
                <w:rFonts w:cs="Calibri"/>
                <w:color w:val="000000" w:themeColor="text1"/>
                <w:sz w:val="24"/>
              </w:rPr>
              <w:t xml:space="preserve">H </w:t>
            </w:r>
            <w:r w:rsidRPr="00E41375">
              <w:rPr>
                <w:rFonts w:cs="Calibri"/>
                <w:color w:val="000000" w:themeColor="text1"/>
                <w:sz w:val="24"/>
              </w:rPr>
              <w:t xml:space="preserve">phản hồi qua email, điện thoại, chat: thực hiện </w:t>
            </w:r>
            <w:r w:rsidR="00D0497C" w:rsidRPr="00E41375">
              <w:rPr>
                <w:rFonts w:cs="Calibri"/>
                <w:sz w:val="24"/>
              </w:rPr>
              <w:t xml:space="preserve">theo </w:t>
            </w:r>
            <w:r w:rsidR="0098585A" w:rsidRPr="00E41375">
              <w:rPr>
                <w:rFonts w:cs="Calibri"/>
                <w:color w:val="0070C0"/>
                <w:sz w:val="24"/>
              </w:rPr>
              <w:t xml:space="preserve">NCSW-DA-28 </w:t>
            </w:r>
            <w:r w:rsidR="00206302" w:rsidRPr="00E41375">
              <w:rPr>
                <w:rFonts w:cs="Calibri"/>
                <w:color w:val="0070C0"/>
                <w:sz w:val="24"/>
              </w:rPr>
              <w:t>Q</w:t>
            </w:r>
            <w:r w:rsidR="00D0497C" w:rsidRPr="00E41375">
              <w:rPr>
                <w:rFonts w:cs="Calibri"/>
                <w:color w:val="0070C0"/>
                <w:sz w:val="24"/>
              </w:rPr>
              <w:t>uy trình chăm sóc khách hàng.</w:t>
            </w:r>
          </w:p>
          <w:p w14:paraId="580D2874" w14:textId="21A46E9C" w:rsidR="004303FC" w:rsidRPr="008742E7" w:rsidRDefault="00A125FC" w:rsidP="00A125FC">
            <w:pPr>
              <w:pStyle w:val="TableContents"/>
              <w:spacing w:before="60" w:after="60"/>
              <w:ind w:left="360" w:right="6"/>
              <w:jc w:val="both"/>
              <w:rPr>
                <w:rFonts w:cs="Calibri"/>
                <w:sz w:val="24"/>
              </w:rPr>
            </w:pPr>
            <w:r>
              <w:rPr>
                <w:rFonts w:cs="Calibri"/>
                <w:sz w:val="24"/>
              </w:rPr>
              <w:t xml:space="preserve">*) </w:t>
            </w:r>
            <w:r w:rsidRPr="005A32B8">
              <w:rPr>
                <w:rFonts w:cs="Calibri"/>
                <w:spacing w:val="-4"/>
                <w:kern w:val="24"/>
                <w:sz w:val="24"/>
              </w:rPr>
              <w:t>Lưu ý: Đối với dự án có kế hoạch triển khai v</w:t>
            </w:r>
            <w:r w:rsidR="008A1B14" w:rsidRPr="005A32B8">
              <w:rPr>
                <w:rFonts w:cs="Calibri"/>
                <w:spacing w:val="-4"/>
                <w:kern w:val="24"/>
                <w:sz w:val="24"/>
              </w:rPr>
              <w:t>ận hành thử nghiệm</w:t>
            </w:r>
            <w:r w:rsidRPr="005A32B8">
              <w:rPr>
                <w:rFonts w:cs="Calibri"/>
                <w:spacing w:val="-4"/>
                <w:kern w:val="24"/>
                <w:sz w:val="24"/>
              </w:rPr>
              <w:t xml:space="preserve"> và</w:t>
            </w:r>
            <w:r w:rsidR="004303FC" w:rsidRPr="005A32B8">
              <w:rPr>
                <w:rFonts w:cs="Calibri"/>
                <w:spacing w:val="-4"/>
                <w:kern w:val="24"/>
                <w:sz w:val="24"/>
              </w:rPr>
              <w:t xml:space="preserve"> </w:t>
            </w:r>
            <w:r w:rsidRPr="005A32B8">
              <w:rPr>
                <w:rFonts w:cs="Calibri"/>
                <w:spacing w:val="-4"/>
                <w:kern w:val="24"/>
                <w:sz w:val="24"/>
              </w:rPr>
              <w:t xml:space="preserve">có yêu cầu thời gian theo dõi </w:t>
            </w:r>
            <w:r w:rsidR="004303FC" w:rsidRPr="005A32B8">
              <w:rPr>
                <w:rFonts w:cs="Calibri"/>
                <w:spacing w:val="-4"/>
                <w:kern w:val="24"/>
                <w:sz w:val="24"/>
              </w:rPr>
              <w:t xml:space="preserve">vận hành </w:t>
            </w:r>
            <w:r w:rsidR="008A1B14" w:rsidRPr="005A32B8">
              <w:rPr>
                <w:rFonts w:cs="Calibri"/>
                <w:spacing w:val="-4"/>
                <w:kern w:val="24"/>
                <w:sz w:val="24"/>
              </w:rPr>
              <w:t>chính thức</w:t>
            </w:r>
            <w:r w:rsidRPr="005A32B8">
              <w:rPr>
                <w:rFonts w:cs="Calibri"/>
                <w:spacing w:val="-4"/>
                <w:kern w:val="24"/>
                <w:sz w:val="24"/>
              </w:rPr>
              <w:t xml:space="preserve"> thì Phòng Triển khai lập báo cáo gửi mail</w:t>
            </w:r>
            <w:r w:rsidR="00F63056" w:rsidRPr="005A32B8">
              <w:rPr>
                <w:rFonts w:cs="Calibri"/>
                <w:spacing w:val="-4"/>
                <w:kern w:val="24"/>
                <w:sz w:val="24"/>
              </w:rPr>
              <w:t xml:space="preserve"> đến </w:t>
            </w:r>
            <w:r w:rsidR="008742E7" w:rsidRPr="005A32B8">
              <w:rPr>
                <w:rFonts w:cs="Calibri"/>
                <w:spacing w:val="-4"/>
                <w:kern w:val="24"/>
                <w:sz w:val="24"/>
              </w:rPr>
              <w:t xml:space="preserve">Ban Giám đốc </w:t>
            </w:r>
            <w:r w:rsidR="00F63056" w:rsidRPr="005A32B8">
              <w:rPr>
                <w:rFonts w:cs="Calibri"/>
                <w:spacing w:val="-4"/>
                <w:kern w:val="24"/>
                <w:sz w:val="24"/>
              </w:rPr>
              <w:t xml:space="preserve">để nắm bắt </w:t>
            </w:r>
            <w:r w:rsidR="008742E7" w:rsidRPr="005A32B8">
              <w:rPr>
                <w:rFonts w:cs="Calibri"/>
                <w:spacing w:val="-4"/>
                <w:kern w:val="24"/>
                <w:sz w:val="24"/>
              </w:rPr>
              <w:t xml:space="preserve">tình hình </w:t>
            </w:r>
            <w:r w:rsidR="00F63056" w:rsidRPr="005A32B8">
              <w:rPr>
                <w:rFonts w:cs="Calibri"/>
                <w:spacing w:val="-4"/>
                <w:kern w:val="24"/>
                <w:sz w:val="24"/>
              </w:rPr>
              <w:t>thực tế</w:t>
            </w:r>
            <w:r w:rsidR="00CE191A" w:rsidRPr="005A32B8">
              <w:rPr>
                <w:rFonts w:cs="Calibri"/>
                <w:spacing w:val="-4"/>
                <w:kern w:val="24"/>
                <w:sz w:val="24"/>
              </w:rPr>
              <w:t xml:space="preserve"> triển khai</w:t>
            </w:r>
            <w:r w:rsidR="008742E7" w:rsidRPr="005A32B8">
              <w:rPr>
                <w:rFonts w:cs="Calibri"/>
                <w:spacing w:val="-4"/>
                <w:kern w:val="24"/>
                <w:sz w:val="24"/>
              </w:rPr>
              <w:t>.</w:t>
            </w:r>
          </w:p>
        </w:tc>
      </w:tr>
      <w:tr w:rsidR="005B4378" w:rsidRPr="00AB544A" w14:paraId="145C9A91" w14:textId="77777777" w:rsidTr="006B2B46">
        <w:tc>
          <w:tcPr>
            <w:tcW w:w="1085" w:type="pct"/>
            <w:shd w:val="clear" w:color="auto" w:fill="auto"/>
          </w:tcPr>
          <w:p w14:paraId="23DA79B3" w14:textId="77777777" w:rsidR="005B4378" w:rsidRPr="00AB544A" w:rsidRDefault="005B4378" w:rsidP="006B2B46">
            <w:pPr>
              <w:pStyle w:val="TableContents"/>
              <w:spacing w:before="60" w:after="60"/>
              <w:ind w:left="6" w:right="6"/>
              <w:rPr>
                <w:rFonts w:asciiTheme="minorHAnsi" w:hAnsiTheme="minorHAnsi" w:cstheme="minorHAnsi"/>
                <w:sz w:val="24"/>
              </w:rPr>
            </w:pPr>
            <w:r w:rsidRPr="00AB544A">
              <w:rPr>
                <w:rFonts w:asciiTheme="minorHAnsi" w:hAnsiTheme="minorHAnsi" w:cstheme="minorHAnsi"/>
                <w:sz w:val="24"/>
              </w:rPr>
              <w:t>Thời hạn</w:t>
            </w:r>
          </w:p>
        </w:tc>
        <w:tc>
          <w:tcPr>
            <w:tcW w:w="3915" w:type="pct"/>
            <w:shd w:val="clear" w:color="auto" w:fill="auto"/>
          </w:tcPr>
          <w:p w14:paraId="0F7B9DAC" w14:textId="05781541" w:rsidR="005B4378" w:rsidRPr="00AB544A" w:rsidRDefault="00FB7B0C" w:rsidP="006B2B46">
            <w:pPr>
              <w:pStyle w:val="TableContents"/>
              <w:spacing w:before="60" w:after="60"/>
              <w:ind w:left="6" w:right="6"/>
              <w:rPr>
                <w:rFonts w:asciiTheme="minorHAnsi" w:hAnsiTheme="minorHAnsi" w:cstheme="minorHAnsi"/>
                <w:sz w:val="24"/>
                <w:highlight w:val="yellow"/>
              </w:rPr>
            </w:pPr>
            <w:r>
              <w:rPr>
                <w:rFonts w:asciiTheme="minorHAnsi" w:hAnsiTheme="minorHAnsi" w:cstheme="minorHAnsi"/>
                <w:color w:val="000000" w:themeColor="text1"/>
                <w:sz w:val="24"/>
              </w:rPr>
              <w:t>T</w:t>
            </w:r>
            <w:r w:rsidR="000D2A50" w:rsidRPr="006E032D">
              <w:rPr>
                <w:rFonts w:asciiTheme="minorHAnsi" w:hAnsiTheme="minorHAnsi" w:cstheme="minorHAnsi"/>
                <w:color w:val="000000" w:themeColor="text1"/>
                <w:sz w:val="24"/>
              </w:rPr>
              <w:t>rong suốt quá trìn</w:t>
            </w:r>
            <w:r>
              <w:rPr>
                <w:rFonts w:asciiTheme="minorHAnsi" w:hAnsiTheme="minorHAnsi" w:cstheme="minorHAnsi"/>
                <w:color w:val="000000" w:themeColor="text1"/>
                <w:sz w:val="24"/>
              </w:rPr>
              <w:t>h khách hàng sử dụng phần mềm</w:t>
            </w:r>
          </w:p>
        </w:tc>
      </w:tr>
      <w:tr w:rsidR="005B4378" w:rsidRPr="00AB544A" w14:paraId="09F4AA48" w14:textId="77777777" w:rsidTr="006B2B46">
        <w:tc>
          <w:tcPr>
            <w:tcW w:w="1085" w:type="pct"/>
            <w:shd w:val="clear" w:color="auto" w:fill="auto"/>
          </w:tcPr>
          <w:p w14:paraId="3FA2604D" w14:textId="77777777" w:rsidR="005B4378" w:rsidRPr="00AB544A" w:rsidRDefault="005B4378" w:rsidP="006B2B46">
            <w:pPr>
              <w:pStyle w:val="TableContents"/>
              <w:spacing w:before="60" w:after="60"/>
              <w:ind w:left="6" w:right="6"/>
              <w:rPr>
                <w:rFonts w:asciiTheme="minorHAnsi" w:hAnsiTheme="minorHAnsi" w:cstheme="minorHAnsi"/>
                <w:sz w:val="24"/>
              </w:rPr>
            </w:pPr>
            <w:r w:rsidRPr="00AB544A">
              <w:rPr>
                <w:rFonts w:asciiTheme="minorHAnsi" w:hAnsiTheme="minorHAnsi" w:cstheme="minorHAnsi"/>
                <w:sz w:val="24"/>
              </w:rPr>
              <w:t>Tài liệu liên quan</w:t>
            </w:r>
          </w:p>
        </w:tc>
        <w:tc>
          <w:tcPr>
            <w:tcW w:w="3915" w:type="pct"/>
            <w:shd w:val="clear" w:color="auto" w:fill="auto"/>
          </w:tcPr>
          <w:p w14:paraId="7DC476CC" w14:textId="2879D734" w:rsidR="005B4378" w:rsidRPr="00F95819" w:rsidRDefault="00F13D72" w:rsidP="006B2B46">
            <w:pPr>
              <w:pStyle w:val="TableContents"/>
              <w:spacing w:before="60" w:after="60"/>
              <w:ind w:left="6" w:right="6"/>
              <w:rPr>
                <w:rFonts w:cs="Calibri"/>
                <w:color w:val="0070C0"/>
                <w:sz w:val="24"/>
              </w:rPr>
            </w:pPr>
            <w:r w:rsidRPr="00F95819">
              <w:rPr>
                <w:rFonts w:cs="Calibri"/>
                <w:color w:val="0070C0"/>
                <w:sz w:val="24"/>
              </w:rPr>
              <w:t>NCSW-DA-08 Quy trình xử lý yêu cầu</w:t>
            </w:r>
          </w:p>
          <w:p w14:paraId="53554995" w14:textId="66437910" w:rsidR="00F13D72" w:rsidRPr="00F13D72" w:rsidRDefault="00F13D72" w:rsidP="006B2B46">
            <w:pPr>
              <w:pStyle w:val="TableContents"/>
              <w:spacing w:before="60" w:after="60"/>
              <w:ind w:left="6" w:right="6"/>
              <w:rPr>
                <w:rFonts w:cs="Calibri"/>
                <w:sz w:val="24"/>
              </w:rPr>
            </w:pPr>
            <w:r w:rsidRPr="00F95819">
              <w:rPr>
                <w:rFonts w:cs="Calibri"/>
                <w:color w:val="0070C0"/>
                <w:sz w:val="24"/>
              </w:rPr>
              <w:t>NCSW-</w:t>
            </w:r>
            <w:r w:rsidR="00F95819" w:rsidRPr="00F95819">
              <w:rPr>
                <w:rFonts w:cs="Calibri"/>
                <w:color w:val="0070C0"/>
                <w:sz w:val="24"/>
              </w:rPr>
              <w:t xml:space="preserve">DA-28 </w:t>
            </w:r>
            <w:r w:rsidRPr="00F95819">
              <w:rPr>
                <w:rFonts w:cs="Calibri"/>
                <w:color w:val="0070C0"/>
                <w:sz w:val="24"/>
              </w:rPr>
              <w:t xml:space="preserve">Quy trình chăm sóc khách hàng </w:t>
            </w:r>
          </w:p>
        </w:tc>
      </w:tr>
      <w:tr w:rsidR="005B4378" w:rsidRPr="00AB544A" w14:paraId="5F2308AB" w14:textId="77777777" w:rsidTr="006B2B46">
        <w:tc>
          <w:tcPr>
            <w:tcW w:w="1085" w:type="pct"/>
            <w:shd w:val="clear" w:color="auto" w:fill="auto"/>
          </w:tcPr>
          <w:p w14:paraId="0A3534C5" w14:textId="77777777" w:rsidR="005B4378" w:rsidRPr="00AB544A" w:rsidRDefault="005B4378" w:rsidP="006B2B46">
            <w:pPr>
              <w:pStyle w:val="TableContents"/>
              <w:spacing w:before="60" w:after="60"/>
              <w:ind w:left="6" w:right="6"/>
              <w:rPr>
                <w:rFonts w:asciiTheme="minorHAnsi" w:hAnsiTheme="minorHAnsi" w:cstheme="minorHAnsi"/>
                <w:sz w:val="24"/>
              </w:rPr>
            </w:pPr>
            <w:r w:rsidRPr="00AB544A">
              <w:rPr>
                <w:rFonts w:asciiTheme="minorHAnsi" w:hAnsiTheme="minorHAnsi" w:cstheme="minorHAnsi"/>
                <w:sz w:val="24"/>
              </w:rPr>
              <w:lastRenderedPageBreak/>
              <w:t>Đầu ra</w:t>
            </w:r>
          </w:p>
        </w:tc>
        <w:tc>
          <w:tcPr>
            <w:tcW w:w="3915" w:type="pct"/>
            <w:shd w:val="clear" w:color="auto" w:fill="auto"/>
          </w:tcPr>
          <w:p w14:paraId="026F07E4" w14:textId="305C3193" w:rsidR="00D86D40" w:rsidRDefault="00D86D40" w:rsidP="009A3ADF">
            <w:pPr>
              <w:pStyle w:val="TableContents"/>
              <w:spacing w:before="60" w:after="60"/>
              <w:ind w:left="6" w:right="6"/>
              <w:rPr>
                <w:rFonts w:cs="Calibri"/>
                <w:color w:val="0070C0"/>
                <w:sz w:val="24"/>
              </w:rPr>
            </w:pPr>
            <w:r w:rsidRPr="00D86D40">
              <w:rPr>
                <w:rFonts w:cs="Calibri"/>
                <w:color w:val="0070C0"/>
                <w:sz w:val="24"/>
              </w:rPr>
              <w:t>NCSW-DA-21-BM-06 Biên bản làm việ</w:t>
            </w:r>
            <w:r w:rsidR="00345530">
              <w:rPr>
                <w:rFonts w:cs="Calibri"/>
                <w:color w:val="0070C0"/>
                <w:sz w:val="24"/>
              </w:rPr>
              <w:t>c</w:t>
            </w:r>
          </w:p>
          <w:p w14:paraId="7A195742" w14:textId="44C631BD" w:rsidR="00DA0607" w:rsidRPr="009A3ADF" w:rsidRDefault="00DA0607" w:rsidP="009A3ADF">
            <w:pPr>
              <w:pStyle w:val="TableContents"/>
              <w:spacing w:before="60" w:after="60"/>
              <w:ind w:left="6" w:right="6"/>
              <w:rPr>
                <w:rFonts w:cs="Calibri"/>
                <w:color w:val="000000" w:themeColor="text1"/>
                <w:sz w:val="24"/>
              </w:rPr>
            </w:pPr>
            <w:r w:rsidRPr="009A3ADF">
              <w:rPr>
                <w:rFonts w:cs="Calibri"/>
                <w:color w:val="000000" w:themeColor="text1"/>
                <w:sz w:val="24"/>
              </w:rPr>
              <w:t xml:space="preserve">Hồ sơ </w:t>
            </w:r>
            <w:r w:rsidR="009A3ADF" w:rsidRPr="009A3ADF">
              <w:rPr>
                <w:rFonts w:cs="Calibri"/>
                <w:color w:val="000000" w:themeColor="text1"/>
                <w:sz w:val="24"/>
              </w:rPr>
              <w:t xml:space="preserve">thực hiện theo </w:t>
            </w:r>
            <w:r w:rsidR="009A3ADF" w:rsidRPr="004772E6">
              <w:rPr>
                <w:rFonts w:cs="Calibri"/>
                <w:color w:val="0070C0"/>
                <w:sz w:val="24"/>
              </w:rPr>
              <w:t xml:space="preserve">NCSW-DA-08 Quy trình xử lý yêu cầu </w:t>
            </w:r>
            <w:r w:rsidR="009A3ADF" w:rsidRPr="009A3ADF">
              <w:rPr>
                <w:rFonts w:cs="Calibri"/>
                <w:color w:val="000000" w:themeColor="text1"/>
                <w:sz w:val="24"/>
              </w:rPr>
              <w:t xml:space="preserve">&amp; </w:t>
            </w:r>
            <w:r w:rsidR="009A3ADF" w:rsidRPr="004772E6">
              <w:rPr>
                <w:rFonts w:cs="Calibri"/>
                <w:color w:val="0070C0"/>
                <w:sz w:val="24"/>
              </w:rPr>
              <w:t>NCSW-DA-28 Quy trình chăm sóc khách hàng</w:t>
            </w:r>
          </w:p>
          <w:p w14:paraId="168D7374" w14:textId="5B634B2A" w:rsidR="00AC491E" w:rsidRPr="00DA0607" w:rsidRDefault="00AC491E" w:rsidP="006B2B46">
            <w:pPr>
              <w:pStyle w:val="TableContents"/>
              <w:spacing w:before="60" w:after="60"/>
              <w:ind w:left="6" w:right="6"/>
              <w:rPr>
                <w:rFonts w:cs="Calibri"/>
                <w:color w:val="000000" w:themeColor="text1"/>
                <w:sz w:val="24"/>
              </w:rPr>
            </w:pPr>
            <w:r w:rsidRPr="00D118AF">
              <w:rPr>
                <w:rFonts w:cs="Calibri"/>
                <w:color w:val="000000" w:themeColor="text1"/>
                <w:sz w:val="24"/>
                <w:lang w:val="vi-VN"/>
              </w:rPr>
              <w:t>Báo cáo vận hành thử nghiệm</w:t>
            </w:r>
            <w:r w:rsidR="00DA0607">
              <w:rPr>
                <w:rFonts w:cs="Calibri"/>
                <w:color w:val="000000" w:themeColor="text1"/>
                <w:sz w:val="24"/>
              </w:rPr>
              <w:t xml:space="preserve"> (nếu có)</w:t>
            </w:r>
          </w:p>
          <w:p w14:paraId="4B92F08C" w14:textId="42D25B98" w:rsidR="005B4378" w:rsidRPr="00DA0607" w:rsidRDefault="00AC491E" w:rsidP="006B2B46">
            <w:pPr>
              <w:pStyle w:val="TableContents"/>
              <w:spacing w:before="60" w:after="60"/>
              <w:ind w:left="6" w:right="6"/>
              <w:rPr>
                <w:rFonts w:cs="Calibri"/>
                <w:color w:val="0000FF"/>
                <w:sz w:val="24"/>
              </w:rPr>
            </w:pPr>
            <w:r w:rsidRPr="00D118AF">
              <w:rPr>
                <w:rFonts w:cs="Calibri"/>
                <w:color w:val="000000" w:themeColor="text1"/>
                <w:sz w:val="24"/>
                <w:lang w:val="vi-VN"/>
              </w:rPr>
              <w:t>Báo cáo vận hành chính thức</w:t>
            </w:r>
            <w:r w:rsidR="00DA0607">
              <w:rPr>
                <w:rFonts w:cs="Calibri"/>
                <w:color w:val="000000" w:themeColor="text1"/>
                <w:sz w:val="24"/>
              </w:rPr>
              <w:t xml:space="preserve"> (nếu có)</w:t>
            </w:r>
          </w:p>
        </w:tc>
      </w:tr>
    </w:tbl>
    <w:p w14:paraId="5E1071D8" w14:textId="4D8DC7CF" w:rsidR="00F53B6C" w:rsidRDefault="00F53B6C" w:rsidP="00F53B6C">
      <w:pPr>
        <w:pStyle w:val="Heading2"/>
        <w:rPr>
          <w:rFonts w:cs="Calibri"/>
          <w:szCs w:val="24"/>
          <w:lang w:val="vi-VN"/>
        </w:rPr>
      </w:pPr>
      <w:bookmarkStart w:id="12" w:name="_Toc510449272"/>
      <w:bookmarkStart w:id="13" w:name="_Toc530402761"/>
      <w:r w:rsidRPr="001A6CD9">
        <w:rPr>
          <w:rFonts w:cs="Calibri"/>
          <w:szCs w:val="24"/>
          <w:lang w:val="vi-VN"/>
        </w:rPr>
        <w:t>Lưu hồ sơ</w:t>
      </w:r>
      <w:bookmarkEnd w:id="12"/>
      <w:bookmarkEnd w:id="13"/>
    </w:p>
    <w:p w14:paraId="53372B63" w14:textId="4BCA65CF" w:rsidR="00941AB3" w:rsidRPr="00752CBB" w:rsidRDefault="00752CBB" w:rsidP="00752CBB">
      <w:pPr>
        <w:spacing w:before="120" w:after="120"/>
        <w:rPr>
          <w:rFonts w:cs="Calibri"/>
        </w:rPr>
      </w:pPr>
      <w:r>
        <w:rPr>
          <w:rFonts w:cs="Calibri"/>
        </w:rPr>
        <w:t xml:space="preserve">Thực hiện theo quy định văn thư lưu trữ </w:t>
      </w:r>
      <w:r>
        <w:rPr>
          <w:rFonts w:cs="Calibri"/>
          <w:color w:val="0F6FC6"/>
          <w:szCs w:val="24"/>
          <w:lang w:val="vi-VN"/>
        </w:rPr>
        <w:t>NCSW-HC-02 Quy định văn thư lưu trữ</w:t>
      </w:r>
      <w:r>
        <w:rPr>
          <w:rFonts w:cs="Calibri"/>
        </w:rPr>
        <w:t xml:space="preserve"> </w:t>
      </w:r>
    </w:p>
    <w:p w14:paraId="0732EF15" w14:textId="77777777" w:rsidR="000610C8" w:rsidRPr="00F53B6C" w:rsidRDefault="00F53B6C" w:rsidP="00F53B6C">
      <w:pPr>
        <w:pStyle w:val="Heading1"/>
        <w:spacing w:before="120"/>
        <w:rPr>
          <w:rFonts w:cstheme="minorHAnsi"/>
          <w:szCs w:val="24"/>
        </w:rPr>
      </w:pPr>
      <w:bookmarkStart w:id="14" w:name="_Toc530402762"/>
      <w:r>
        <w:rPr>
          <w:rFonts w:cstheme="minorHAnsi"/>
          <w:szCs w:val="24"/>
        </w:rPr>
        <w:t>H</w:t>
      </w:r>
      <w:r w:rsidR="000610C8" w:rsidRPr="00F53B6C">
        <w:rPr>
          <w:rFonts w:cstheme="minorHAnsi"/>
          <w:szCs w:val="24"/>
        </w:rPr>
        <w:t>Ồ SƠ BIỂU MẪU</w:t>
      </w:r>
      <w:bookmarkEnd w:id="14"/>
    </w:p>
    <w:tbl>
      <w:tblPr>
        <w:tblStyle w:val="LightList-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
        <w:gridCol w:w="2204"/>
        <w:gridCol w:w="710"/>
        <w:gridCol w:w="2931"/>
        <w:gridCol w:w="1188"/>
        <w:gridCol w:w="922"/>
        <w:gridCol w:w="1192"/>
      </w:tblGrid>
      <w:tr w:rsidR="00BE5943" w:rsidRPr="00AB544A" w14:paraId="583E7422" w14:textId="77777777" w:rsidTr="00784F5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50" w:type="pct"/>
            <w:shd w:val="clear" w:color="auto" w:fill="D9D9D9" w:themeFill="background1" w:themeFillShade="D9"/>
          </w:tcPr>
          <w:p w14:paraId="480AB818" w14:textId="77777777" w:rsidR="000610C8" w:rsidRPr="00AB544A" w:rsidRDefault="000610C8" w:rsidP="000C51FA">
            <w:pPr>
              <w:spacing w:before="60" w:after="60"/>
              <w:rPr>
                <w:rFonts w:cstheme="minorHAnsi"/>
                <w:color w:val="000000" w:themeColor="text1"/>
                <w:szCs w:val="24"/>
              </w:rPr>
            </w:pPr>
            <w:r w:rsidRPr="00AB544A">
              <w:rPr>
                <w:rFonts w:cstheme="minorHAnsi"/>
                <w:color w:val="000000" w:themeColor="text1"/>
                <w:szCs w:val="24"/>
              </w:rPr>
              <w:t>TT</w:t>
            </w:r>
          </w:p>
        </w:tc>
        <w:tc>
          <w:tcPr>
            <w:tcW w:w="1144" w:type="pct"/>
            <w:shd w:val="clear" w:color="auto" w:fill="D9D9D9" w:themeFill="background1" w:themeFillShade="D9"/>
          </w:tcPr>
          <w:p w14:paraId="5E4544C9" w14:textId="77777777" w:rsidR="000610C8" w:rsidRPr="00AB544A" w:rsidRDefault="000610C8" w:rsidP="000C51FA">
            <w:pPr>
              <w:spacing w:before="60" w:after="60"/>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Cs w:val="24"/>
              </w:rPr>
            </w:pPr>
            <w:r w:rsidRPr="00AB544A">
              <w:rPr>
                <w:rFonts w:cstheme="minorHAnsi"/>
                <w:color w:val="000000" w:themeColor="text1"/>
                <w:szCs w:val="24"/>
              </w:rPr>
              <w:t>Mã tên hồ sơ/ biểu mẫu</w:t>
            </w:r>
          </w:p>
        </w:tc>
        <w:tc>
          <w:tcPr>
            <w:tcW w:w="368" w:type="pct"/>
            <w:shd w:val="clear" w:color="auto" w:fill="D9D9D9" w:themeFill="background1" w:themeFillShade="D9"/>
          </w:tcPr>
          <w:p w14:paraId="226CCB95" w14:textId="77777777" w:rsidR="000610C8" w:rsidRPr="00AB544A" w:rsidRDefault="000610C8" w:rsidP="000C51FA">
            <w:pPr>
              <w:spacing w:before="60" w:after="60"/>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Cs w:val="24"/>
              </w:rPr>
            </w:pPr>
            <w:r w:rsidRPr="00AB544A">
              <w:rPr>
                <w:rFonts w:cstheme="minorHAnsi"/>
                <w:color w:val="000000" w:themeColor="text1"/>
                <w:szCs w:val="24"/>
              </w:rPr>
              <w:t>Độ mật</w:t>
            </w:r>
          </w:p>
        </w:tc>
        <w:tc>
          <w:tcPr>
            <w:tcW w:w="1522" w:type="pct"/>
            <w:shd w:val="clear" w:color="auto" w:fill="D9D9D9" w:themeFill="background1" w:themeFillShade="D9"/>
          </w:tcPr>
          <w:p w14:paraId="42CAD092" w14:textId="77777777" w:rsidR="000610C8" w:rsidRPr="00AB544A" w:rsidRDefault="000610C8" w:rsidP="000C51FA">
            <w:pPr>
              <w:spacing w:before="60" w:after="60"/>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Cs w:val="24"/>
              </w:rPr>
            </w:pPr>
            <w:r w:rsidRPr="00AB544A">
              <w:rPr>
                <w:rFonts w:cstheme="minorHAnsi"/>
                <w:color w:val="000000" w:themeColor="text1"/>
                <w:szCs w:val="24"/>
              </w:rPr>
              <w:t>Mục đích</w:t>
            </w:r>
          </w:p>
        </w:tc>
        <w:tc>
          <w:tcPr>
            <w:tcW w:w="617" w:type="pct"/>
            <w:shd w:val="clear" w:color="auto" w:fill="D9D9D9" w:themeFill="background1" w:themeFillShade="D9"/>
          </w:tcPr>
          <w:p w14:paraId="79B048C7" w14:textId="77777777" w:rsidR="000610C8" w:rsidRPr="00AB544A" w:rsidRDefault="000610C8" w:rsidP="000C51FA">
            <w:pPr>
              <w:spacing w:before="60" w:after="60"/>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Cs w:val="24"/>
              </w:rPr>
            </w:pPr>
            <w:r w:rsidRPr="00AB544A">
              <w:rPr>
                <w:rFonts w:cstheme="minorHAnsi"/>
                <w:color w:val="000000" w:themeColor="text1"/>
                <w:szCs w:val="24"/>
              </w:rPr>
              <w:t>Thời gian lưu hồ sơ</w:t>
            </w:r>
          </w:p>
        </w:tc>
        <w:tc>
          <w:tcPr>
            <w:tcW w:w="479" w:type="pct"/>
            <w:shd w:val="clear" w:color="auto" w:fill="D9D9D9" w:themeFill="background1" w:themeFillShade="D9"/>
          </w:tcPr>
          <w:p w14:paraId="7AE4EF07" w14:textId="77777777" w:rsidR="000610C8" w:rsidRPr="00AB544A" w:rsidRDefault="000610C8" w:rsidP="000C51FA">
            <w:pPr>
              <w:spacing w:before="60" w:after="60"/>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Cs w:val="24"/>
              </w:rPr>
            </w:pPr>
            <w:r w:rsidRPr="00AB544A">
              <w:rPr>
                <w:rFonts w:cstheme="minorHAnsi"/>
                <w:color w:val="000000" w:themeColor="text1"/>
                <w:szCs w:val="24"/>
              </w:rPr>
              <w:t>Hình thức lưu</w:t>
            </w:r>
          </w:p>
        </w:tc>
        <w:tc>
          <w:tcPr>
            <w:tcW w:w="619" w:type="pct"/>
            <w:shd w:val="clear" w:color="auto" w:fill="D9D9D9" w:themeFill="background1" w:themeFillShade="D9"/>
          </w:tcPr>
          <w:p w14:paraId="3BB2DFBF" w14:textId="77777777" w:rsidR="000610C8" w:rsidRPr="00AB544A" w:rsidRDefault="000610C8" w:rsidP="000C51FA">
            <w:pPr>
              <w:spacing w:before="60" w:after="60"/>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Cs w:val="24"/>
              </w:rPr>
            </w:pPr>
            <w:r w:rsidRPr="00AB544A">
              <w:rPr>
                <w:rFonts w:cstheme="minorHAnsi"/>
                <w:color w:val="000000" w:themeColor="text1"/>
                <w:szCs w:val="24"/>
              </w:rPr>
              <w:t>Bộ phận lưu</w:t>
            </w:r>
          </w:p>
        </w:tc>
      </w:tr>
      <w:tr w:rsidR="009E2F0B" w:rsidRPr="00AB544A" w14:paraId="21316EAC" w14:textId="77777777" w:rsidTr="00784F58">
        <w:trPr>
          <w:cnfStyle w:val="000000100000" w:firstRow="0" w:lastRow="0" w:firstColumn="0" w:lastColumn="0" w:oddVBand="0" w:evenVBand="0" w:oddHBand="1" w:evenHBand="0" w:firstRowFirstColumn="0" w:firstRowLastColumn="0" w:lastRowFirstColumn="0" w:lastRowLastColumn="0"/>
          <w:trHeight w:val="1119"/>
        </w:trPr>
        <w:tc>
          <w:tcPr>
            <w:cnfStyle w:val="001000000000" w:firstRow="0" w:lastRow="0" w:firstColumn="1" w:lastColumn="0" w:oddVBand="0" w:evenVBand="0" w:oddHBand="0" w:evenHBand="0" w:firstRowFirstColumn="0" w:firstRowLastColumn="0" w:lastRowFirstColumn="0" w:lastRowLastColumn="0"/>
            <w:tcW w:w="250" w:type="pct"/>
            <w:tcBorders>
              <w:top w:val="none" w:sz="0" w:space="0" w:color="auto"/>
              <w:left w:val="none" w:sz="0" w:space="0" w:color="auto"/>
              <w:bottom w:val="none" w:sz="0" w:space="0" w:color="auto"/>
            </w:tcBorders>
            <w:vAlign w:val="center"/>
          </w:tcPr>
          <w:p w14:paraId="1F34A6A7" w14:textId="77777777" w:rsidR="009E2F0B" w:rsidRPr="00AB544A" w:rsidRDefault="009E2F0B" w:rsidP="009E2F0B">
            <w:pPr>
              <w:pStyle w:val="ListParagraph"/>
              <w:numPr>
                <w:ilvl w:val="0"/>
                <w:numId w:val="1"/>
              </w:numPr>
              <w:spacing w:before="60" w:after="60"/>
              <w:jc w:val="center"/>
              <w:rPr>
                <w:rFonts w:cstheme="minorHAnsi"/>
                <w:szCs w:val="24"/>
              </w:rPr>
            </w:pPr>
          </w:p>
        </w:tc>
        <w:tc>
          <w:tcPr>
            <w:tcW w:w="1144" w:type="pct"/>
            <w:tcBorders>
              <w:top w:val="none" w:sz="0" w:space="0" w:color="auto"/>
              <w:bottom w:val="none" w:sz="0" w:space="0" w:color="auto"/>
            </w:tcBorders>
          </w:tcPr>
          <w:p w14:paraId="41EA0D64" w14:textId="0376B451" w:rsidR="009E2F0B" w:rsidRPr="00925CC1" w:rsidRDefault="009E2F0B" w:rsidP="009E2F0B">
            <w:pPr>
              <w:spacing w:before="60" w:after="60"/>
              <w:cnfStyle w:val="000000100000" w:firstRow="0" w:lastRow="0" w:firstColumn="0" w:lastColumn="0" w:oddVBand="0" w:evenVBand="0" w:oddHBand="1" w:evenHBand="0" w:firstRowFirstColumn="0" w:firstRowLastColumn="0" w:lastRowFirstColumn="0" w:lastRowLastColumn="0"/>
              <w:rPr>
                <w:rFonts w:cs="Calibri"/>
                <w:color w:val="0070C0"/>
                <w:kern w:val="1"/>
                <w:szCs w:val="24"/>
                <w:lang w:eastAsia="zh-CN"/>
              </w:rPr>
            </w:pPr>
            <w:r w:rsidRPr="007C72B1">
              <w:rPr>
                <w:rFonts w:ascii="Calibri" w:eastAsia="Times New Roman" w:hAnsi="Calibri" w:cs="Calibri"/>
                <w:color w:val="0070C0"/>
                <w:kern w:val="1"/>
                <w:szCs w:val="24"/>
                <w:lang w:eastAsia="zh-CN"/>
              </w:rPr>
              <w:t>NCSW-DA-07-BM-</w:t>
            </w:r>
            <w:r>
              <w:rPr>
                <w:rFonts w:ascii="Calibri" w:eastAsia="Times New Roman" w:hAnsi="Calibri" w:cs="Calibri"/>
                <w:color w:val="0070C0"/>
                <w:kern w:val="1"/>
                <w:szCs w:val="24"/>
                <w:lang w:eastAsia="zh-CN"/>
              </w:rPr>
              <w:t>12</w:t>
            </w:r>
            <w:r w:rsidRPr="007C72B1">
              <w:rPr>
                <w:rFonts w:ascii="Calibri" w:eastAsia="Times New Roman" w:hAnsi="Calibri" w:cs="Calibri"/>
                <w:color w:val="0070C0"/>
                <w:kern w:val="1"/>
                <w:szCs w:val="24"/>
                <w:lang w:eastAsia="zh-CN"/>
              </w:rPr>
              <w:t xml:space="preserve"> </w:t>
            </w:r>
            <w:r>
              <w:rPr>
                <w:rFonts w:ascii="Calibri" w:eastAsia="Times New Roman" w:hAnsi="Calibri" w:cs="Calibri"/>
                <w:color w:val="0070C0"/>
                <w:kern w:val="1"/>
                <w:szCs w:val="24"/>
                <w:lang w:eastAsia="zh-CN"/>
              </w:rPr>
              <w:t>Kế hoạch đào tạo_V1.0</w:t>
            </w:r>
          </w:p>
        </w:tc>
        <w:tc>
          <w:tcPr>
            <w:tcW w:w="368" w:type="pct"/>
            <w:tcBorders>
              <w:top w:val="none" w:sz="0" w:space="0" w:color="auto"/>
              <w:bottom w:val="none" w:sz="0" w:space="0" w:color="auto"/>
            </w:tcBorders>
          </w:tcPr>
          <w:p w14:paraId="4B107C0F" w14:textId="7D9CBFC2" w:rsidR="009E2F0B" w:rsidRDefault="009E2F0B" w:rsidP="009E2F0B">
            <w:pPr>
              <w:spacing w:before="60" w:after="6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BT</w:t>
            </w:r>
          </w:p>
        </w:tc>
        <w:tc>
          <w:tcPr>
            <w:tcW w:w="1522" w:type="pct"/>
            <w:tcBorders>
              <w:top w:val="none" w:sz="0" w:space="0" w:color="auto"/>
              <w:bottom w:val="none" w:sz="0" w:space="0" w:color="auto"/>
            </w:tcBorders>
          </w:tcPr>
          <w:p w14:paraId="52743745" w14:textId="280DEA5D" w:rsidR="009E2F0B" w:rsidRDefault="009E2F0B" w:rsidP="009E2F0B">
            <w:pPr>
              <w:spacing w:before="60" w:after="60"/>
              <w:cnfStyle w:val="000000100000" w:firstRow="0" w:lastRow="0" w:firstColumn="0" w:lastColumn="0" w:oddVBand="0" w:evenVBand="0" w:oddHBand="1" w:evenHBand="0" w:firstRowFirstColumn="0" w:firstRowLastColumn="0" w:lastRowFirstColumn="0" w:lastRowLastColumn="0"/>
              <w:rPr>
                <w:rFonts w:cs="Calibri"/>
                <w:szCs w:val="24"/>
              </w:rPr>
            </w:pPr>
            <w:r>
              <w:rPr>
                <w:rFonts w:cs="Calibri"/>
                <w:szCs w:val="24"/>
              </w:rPr>
              <w:t>Để xác định trước các vấn đề cần chuẩn bị cho quá trình triển khai đào tạo</w:t>
            </w:r>
          </w:p>
        </w:tc>
        <w:tc>
          <w:tcPr>
            <w:tcW w:w="617" w:type="pct"/>
            <w:tcBorders>
              <w:top w:val="none" w:sz="0" w:space="0" w:color="auto"/>
              <w:bottom w:val="none" w:sz="0" w:space="0" w:color="auto"/>
            </w:tcBorders>
          </w:tcPr>
          <w:p w14:paraId="4F793A84" w14:textId="0EC3AD7B" w:rsidR="009E2F0B" w:rsidRDefault="009E2F0B" w:rsidP="009E2F0B">
            <w:pPr>
              <w:spacing w:before="60" w:after="6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2 năm</w:t>
            </w:r>
          </w:p>
        </w:tc>
        <w:tc>
          <w:tcPr>
            <w:tcW w:w="479" w:type="pct"/>
            <w:tcBorders>
              <w:top w:val="none" w:sz="0" w:space="0" w:color="auto"/>
              <w:bottom w:val="none" w:sz="0" w:space="0" w:color="auto"/>
            </w:tcBorders>
          </w:tcPr>
          <w:p w14:paraId="78C6BBBB" w14:textId="03E2FF96" w:rsidR="009E2F0B" w:rsidRDefault="009E2F0B" w:rsidP="009E2F0B">
            <w:pPr>
              <w:spacing w:before="60" w:after="6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S</w:t>
            </w:r>
          </w:p>
        </w:tc>
        <w:tc>
          <w:tcPr>
            <w:tcW w:w="619" w:type="pct"/>
            <w:tcBorders>
              <w:top w:val="none" w:sz="0" w:space="0" w:color="auto"/>
              <w:bottom w:val="none" w:sz="0" w:space="0" w:color="auto"/>
              <w:right w:val="none" w:sz="0" w:space="0" w:color="auto"/>
            </w:tcBorders>
          </w:tcPr>
          <w:p w14:paraId="7B1CF6B5" w14:textId="3673C970" w:rsidR="009E2F0B" w:rsidRDefault="009E2F0B" w:rsidP="009E2F0B">
            <w:pPr>
              <w:spacing w:before="60" w:after="6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 xml:space="preserve">Dự án </w:t>
            </w:r>
          </w:p>
        </w:tc>
      </w:tr>
      <w:tr w:rsidR="00241ECD" w:rsidRPr="00AB544A" w14:paraId="70E998DB" w14:textId="77777777" w:rsidTr="00784F58">
        <w:trPr>
          <w:trHeight w:val="1627"/>
        </w:trPr>
        <w:tc>
          <w:tcPr>
            <w:cnfStyle w:val="001000000000" w:firstRow="0" w:lastRow="0" w:firstColumn="1" w:lastColumn="0" w:oddVBand="0" w:evenVBand="0" w:oddHBand="0" w:evenHBand="0" w:firstRowFirstColumn="0" w:firstRowLastColumn="0" w:lastRowFirstColumn="0" w:lastRowLastColumn="0"/>
            <w:tcW w:w="250" w:type="pct"/>
            <w:vAlign w:val="center"/>
          </w:tcPr>
          <w:p w14:paraId="15142DCB" w14:textId="77777777" w:rsidR="00241ECD" w:rsidRPr="00AB544A" w:rsidRDefault="00241ECD" w:rsidP="00D14021">
            <w:pPr>
              <w:pStyle w:val="ListParagraph"/>
              <w:numPr>
                <w:ilvl w:val="0"/>
                <w:numId w:val="1"/>
              </w:numPr>
              <w:spacing w:before="60" w:after="60"/>
              <w:jc w:val="center"/>
              <w:rPr>
                <w:rFonts w:cstheme="minorHAnsi"/>
                <w:szCs w:val="24"/>
              </w:rPr>
            </w:pPr>
          </w:p>
        </w:tc>
        <w:tc>
          <w:tcPr>
            <w:tcW w:w="1144" w:type="pct"/>
          </w:tcPr>
          <w:p w14:paraId="422D8F26" w14:textId="789D2C59" w:rsidR="00241ECD" w:rsidRPr="00733714" w:rsidRDefault="00241ECD" w:rsidP="00241ECD">
            <w:pPr>
              <w:spacing w:before="60" w:after="60"/>
              <w:cnfStyle w:val="000000000000" w:firstRow="0" w:lastRow="0" w:firstColumn="0" w:lastColumn="0" w:oddVBand="0" w:evenVBand="0" w:oddHBand="0" w:evenHBand="0" w:firstRowFirstColumn="0" w:firstRowLastColumn="0" w:lastRowFirstColumn="0" w:lastRowLastColumn="0"/>
              <w:rPr>
                <w:rFonts w:cs="Calibri"/>
                <w:color w:val="0070C0"/>
                <w:kern w:val="1"/>
                <w:szCs w:val="24"/>
                <w:lang w:eastAsia="zh-CN"/>
              </w:rPr>
            </w:pPr>
            <w:r w:rsidRPr="00925CC1">
              <w:rPr>
                <w:rFonts w:cs="Calibri"/>
                <w:color w:val="0070C0"/>
                <w:kern w:val="1"/>
                <w:szCs w:val="24"/>
                <w:lang w:eastAsia="zh-CN"/>
              </w:rPr>
              <w:t>NCSW-DA-07-BM-04 Tài liệu đào tạo _V2.1</w:t>
            </w:r>
          </w:p>
        </w:tc>
        <w:tc>
          <w:tcPr>
            <w:tcW w:w="368" w:type="pct"/>
          </w:tcPr>
          <w:p w14:paraId="68D98CCE" w14:textId="0D79571B" w:rsidR="00241ECD" w:rsidRDefault="00241ECD" w:rsidP="00241ECD">
            <w:pPr>
              <w:spacing w:before="60" w:after="6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BT</w:t>
            </w:r>
          </w:p>
        </w:tc>
        <w:tc>
          <w:tcPr>
            <w:tcW w:w="1522" w:type="pct"/>
          </w:tcPr>
          <w:p w14:paraId="7CFB992B" w14:textId="70DE21E9" w:rsidR="00241ECD" w:rsidRPr="001A6CD9" w:rsidRDefault="00607FFD" w:rsidP="00241ECD">
            <w:pPr>
              <w:spacing w:before="60" w:after="60"/>
              <w:cnfStyle w:val="000000000000" w:firstRow="0" w:lastRow="0" w:firstColumn="0" w:lastColumn="0" w:oddVBand="0" w:evenVBand="0" w:oddHBand="0" w:evenHBand="0" w:firstRowFirstColumn="0" w:firstRowLastColumn="0" w:lastRowFirstColumn="0" w:lastRowLastColumn="0"/>
              <w:rPr>
                <w:rFonts w:cs="Calibri"/>
                <w:szCs w:val="24"/>
              </w:rPr>
            </w:pPr>
            <w:r>
              <w:rPr>
                <w:rFonts w:cs="Calibri"/>
                <w:szCs w:val="24"/>
              </w:rPr>
              <w:t>Giúp nhân viên triển khai dễ dàng truyền tải thông tin về phần mềm tới KH một cách đầy đủ, ngắn gọn nhất</w:t>
            </w:r>
          </w:p>
        </w:tc>
        <w:tc>
          <w:tcPr>
            <w:tcW w:w="617" w:type="pct"/>
          </w:tcPr>
          <w:p w14:paraId="5B2FFAC2" w14:textId="02F32785" w:rsidR="00241ECD" w:rsidRPr="00AB544A" w:rsidRDefault="00241ECD" w:rsidP="00241ECD">
            <w:pPr>
              <w:spacing w:before="60" w:after="6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2 nă</w:t>
            </w:r>
            <w:bookmarkStart w:id="15" w:name="_GoBack"/>
            <w:bookmarkEnd w:id="15"/>
            <w:r>
              <w:rPr>
                <w:rFonts w:cstheme="minorHAnsi"/>
                <w:szCs w:val="24"/>
              </w:rPr>
              <w:t>m</w:t>
            </w:r>
          </w:p>
        </w:tc>
        <w:tc>
          <w:tcPr>
            <w:tcW w:w="479" w:type="pct"/>
          </w:tcPr>
          <w:p w14:paraId="5AB3D34B" w14:textId="2F6D3BDE" w:rsidR="00241ECD" w:rsidRDefault="00241ECD" w:rsidP="00241ECD">
            <w:pPr>
              <w:spacing w:before="60" w:after="6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S</w:t>
            </w:r>
          </w:p>
        </w:tc>
        <w:tc>
          <w:tcPr>
            <w:tcW w:w="619" w:type="pct"/>
          </w:tcPr>
          <w:p w14:paraId="3FBDD6E3" w14:textId="38955C78" w:rsidR="00241ECD" w:rsidRDefault="00241ECD" w:rsidP="00241ECD">
            <w:pPr>
              <w:spacing w:before="60" w:after="6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 xml:space="preserve">Dự án </w:t>
            </w:r>
          </w:p>
        </w:tc>
      </w:tr>
      <w:tr w:rsidR="00241ECD" w:rsidRPr="00AB544A" w14:paraId="62EB5DF4" w14:textId="77777777" w:rsidTr="00784F58">
        <w:trPr>
          <w:cnfStyle w:val="000000100000" w:firstRow="0" w:lastRow="0" w:firstColumn="0" w:lastColumn="0" w:oddVBand="0" w:evenVBand="0" w:oddHBand="1" w:evenHBand="0" w:firstRowFirstColumn="0" w:firstRowLastColumn="0" w:lastRowFirstColumn="0" w:lastRowLastColumn="0"/>
          <w:trHeight w:val="1059"/>
        </w:trPr>
        <w:tc>
          <w:tcPr>
            <w:cnfStyle w:val="001000000000" w:firstRow="0" w:lastRow="0" w:firstColumn="1" w:lastColumn="0" w:oddVBand="0" w:evenVBand="0" w:oddHBand="0" w:evenHBand="0" w:firstRowFirstColumn="0" w:firstRowLastColumn="0" w:lastRowFirstColumn="0" w:lastRowLastColumn="0"/>
            <w:tcW w:w="250" w:type="pct"/>
            <w:tcBorders>
              <w:top w:val="none" w:sz="0" w:space="0" w:color="auto"/>
              <w:left w:val="none" w:sz="0" w:space="0" w:color="auto"/>
              <w:bottom w:val="none" w:sz="0" w:space="0" w:color="auto"/>
            </w:tcBorders>
            <w:vAlign w:val="center"/>
          </w:tcPr>
          <w:p w14:paraId="13110616" w14:textId="77777777" w:rsidR="00241ECD" w:rsidRPr="00AB544A" w:rsidRDefault="00241ECD" w:rsidP="00D14021">
            <w:pPr>
              <w:pStyle w:val="ListParagraph"/>
              <w:numPr>
                <w:ilvl w:val="0"/>
                <w:numId w:val="1"/>
              </w:numPr>
              <w:spacing w:before="60" w:after="60"/>
              <w:rPr>
                <w:rFonts w:cstheme="minorHAnsi"/>
                <w:szCs w:val="24"/>
              </w:rPr>
            </w:pPr>
          </w:p>
        </w:tc>
        <w:tc>
          <w:tcPr>
            <w:tcW w:w="1144" w:type="pct"/>
            <w:tcBorders>
              <w:top w:val="none" w:sz="0" w:space="0" w:color="auto"/>
              <w:bottom w:val="none" w:sz="0" w:space="0" w:color="auto"/>
            </w:tcBorders>
          </w:tcPr>
          <w:p w14:paraId="0F233F61" w14:textId="71C97AF5" w:rsidR="00241ECD" w:rsidRPr="00733714" w:rsidRDefault="00241ECD" w:rsidP="00241ECD">
            <w:pPr>
              <w:spacing w:before="60" w:after="60"/>
              <w:cnfStyle w:val="000000100000" w:firstRow="0" w:lastRow="0" w:firstColumn="0" w:lastColumn="0" w:oddVBand="0" w:evenVBand="0" w:oddHBand="1" w:evenHBand="0" w:firstRowFirstColumn="0" w:firstRowLastColumn="0" w:lastRowFirstColumn="0" w:lastRowLastColumn="0"/>
              <w:rPr>
                <w:rFonts w:cs="Calibri"/>
                <w:color w:val="0070C0"/>
                <w:kern w:val="1"/>
                <w:szCs w:val="24"/>
                <w:lang w:eastAsia="zh-CN"/>
              </w:rPr>
            </w:pPr>
            <w:r w:rsidRPr="00925CC1">
              <w:rPr>
                <w:rFonts w:cs="Calibri"/>
                <w:color w:val="0070C0"/>
                <w:kern w:val="1"/>
                <w:szCs w:val="24"/>
                <w:lang w:eastAsia="zh-CN"/>
              </w:rPr>
              <w:t>NCSW-DA-07-BM-08 Biên bản đào tạo_V2.0</w:t>
            </w:r>
          </w:p>
        </w:tc>
        <w:tc>
          <w:tcPr>
            <w:tcW w:w="368" w:type="pct"/>
            <w:tcBorders>
              <w:top w:val="none" w:sz="0" w:space="0" w:color="auto"/>
              <w:bottom w:val="none" w:sz="0" w:space="0" w:color="auto"/>
            </w:tcBorders>
          </w:tcPr>
          <w:p w14:paraId="5643275B" w14:textId="030F50EC" w:rsidR="00241ECD" w:rsidRDefault="00241ECD" w:rsidP="00241ECD">
            <w:pPr>
              <w:spacing w:before="60" w:after="6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BT</w:t>
            </w:r>
          </w:p>
        </w:tc>
        <w:tc>
          <w:tcPr>
            <w:tcW w:w="1522" w:type="pct"/>
            <w:tcBorders>
              <w:top w:val="none" w:sz="0" w:space="0" w:color="auto"/>
              <w:bottom w:val="none" w:sz="0" w:space="0" w:color="auto"/>
            </w:tcBorders>
          </w:tcPr>
          <w:p w14:paraId="6949B3F5" w14:textId="41B0D310" w:rsidR="00241ECD" w:rsidRPr="001A6CD9" w:rsidRDefault="00607FFD" w:rsidP="00241ECD">
            <w:pPr>
              <w:spacing w:before="60" w:after="60"/>
              <w:cnfStyle w:val="000000100000" w:firstRow="0" w:lastRow="0" w:firstColumn="0" w:lastColumn="0" w:oddVBand="0" w:evenVBand="0" w:oddHBand="1" w:evenHBand="0" w:firstRowFirstColumn="0" w:firstRowLastColumn="0" w:lastRowFirstColumn="0" w:lastRowLastColumn="0"/>
              <w:rPr>
                <w:rFonts w:cs="Calibri"/>
                <w:szCs w:val="24"/>
              </w:rPr>
            </w:pPr>
            <w:r>
              <w:rPr>
                <w:rFonts w:cs="Calibri"/>
                <w:szCs w:val="24"/>
              </w:rPr>
              <w:t xml:space="preserve">Lưu lại </w:t>
            </w:r>
            <w:r w:rsidR="000F32E1">
              <w:rPr>
                <w:rFonts w:cs="Calibri"/>
                <w:szCs w:val="24"/>
              </w:rPr>
              <w:t>thông tin</w:t>
            </w:r>
            <w:r>
              <w:rPr>
                <w:rFonts w:cs="Calibri"/>
                <w:szCs w:val="24"/>
              </w:rPr>
              <w:t xml:space="preserve"> về các buổi đào tạo</w:t>
            </w:r>
            <w:r w:rsidR="000F32E1">
              <w:rPr>
                <w:rFonts w:cs="Calibri"/>
                <w:szCs w:val="24"/>
              </w:rPr>
              <w:t xml:space="preserve"> đã diễn ra</w:t>
            </w:r>
          </w:p>
        </w:tc>
        <w:tc>
          <w:tcPr>
            <w:tcW w:w="617" w:type="pct"/>
            <w:tcBorders>
              <w:top w:val="none" w:sz="0" w:space="0" w:color="auto"/>
              <w:bottom w:val="none" w:sz="0" w:space="0" w:color="auto"/>
            </w:tcBorders>
          </w:tcPr>
          <w:p w14:paraId="4B89BF68" w14:textId="16D4D47F" w:rsidR="00241ECD" w:rsidRPr="00AB544A" w:rsidRDefault="00241ECD" w:rsidP="00241ECD">
            <w:pPr>
              <w:spacing w:before="60" w:after="6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2 năm</w:t>
            </w:r>
          </w:p>
        </w:tc>
        <w:tc>
          <w:tcPr>
            <w:tcW w:w="479" w:type="pct"/>
            <w:tcBorders>
              <w:top w:val="none" w:sz="0" w:space="0" w:color="auto"/>
              <w:bottom w:val="none" w:sz="0" w:space="0" w:color="auto"/>
            </w:tcBorders>
          </w:tcPr>
          <w:p w14:paraId="7E80C6DA" w14:textId="7582A2EC" w:rsidR="00241ECD" w:rsidRDefault="00241ECD" w:rsidP="00241ECD">
            <w:pPr>
              <w:spacing w:before="60" w:after="6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S</w:t>
            </w:r>
            <w:r w:rsidR="00D24498">
              <w:rPr>
                <w:rFonts w:cstheme="minorHAnsi"/>
                <w:szCs w:val="24"/>
              </w:rPr>
              <w:t>, H</w:t>
            </w:r>
          </w:p>
        </w:tc>
        <w:tc>
          <w:tcPr>
            <w:tcW w:w="619" w:type="pct"/>
            <w:tcBorders>
              <w:top w:val="none" w:sz="0" w:space="0" w:color="auto"/>
              <w:bottom w:val="none" w:sz="0" w:space="0" w:color="auto"/>
              <w:right w:val="none" w:sz="0" w:space="0" w:color="auto"/>
            </w:tcBorders>
          </w:tcPr>
          <w:p w14:paraId="2D59A3BD" w14:textId="6714044C" w:rsidR="00241ECD" w:rsidRDefault="00241ECD" w:rsidP="00241ECD">
            <w:pPr>
              <w:spacing w:before="60" w:after="6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 xml:space="preserve">Dự án </w:t>
            </w:r>
          </w:p>
        </w:tc>
      </w:tr>
      <w:tr w:rsidR="002F4BC7" w:rsidRPr="00AB544A" w14:paraId="7452CBA4" w14:textId="77777777" w:rsidTr="00784F58">
        <w:trPr>
          <w:trHeight w:val="1111"/>
        </w:trPr>
        <w:tc>
          <w:tcPr>
            <w:cnfStyle w:val="001000000000" w:firstRow="0" w:lastRow="0" w:firstColumn="1" w:lastColumn="0" w:oddVBand="0" w:evenVBand="0" w:oddHBand="0" w:evenHBand="0" w:firstRowFirstColumn="0" w:firstRowLastColumn="0" w:lastRowFirstColumn="0" w:lastRowLastColumn="0"/>
            <w:tcW w:w="250" w:type="pct"/>
            <w:vAlign w:val="center"/>
          </w:tcPr>
          <w:p w14:paraId="6FB57548" w14:textId="77777777" w:rsidR="002F4BC7" w:rsidRPr="00AB544A" w:rsidRDefault="002F4BC7" w:rsidP="00D14021">
            <w:pPr>
              <w:pStyle w:val="ListParagraph"/>
              <w:numPr>
                <w:ilvl w:val="0"/>
                <w:numId w:val="1"/>
              </w:numPr>
              <w:spacing w:before="60" w:after="60"/>
              <w:jc w:val="center"/>
              <w:rPr>
                <w:rFonts w:cstheme="minorHAnsi"/>
                <w:szCs w:val="24"/>
              </w:rPr>
            </w:pPr>
          </w:p>
        </w:tc>
        <w:tc>
          <w:tcPr>
            <w:tcW w:w="1144" w:type="pct"/>
          </w:tcPr>
          <w:p w14:paraId="1F613E06" w14:textId="451D965E" w:rsidR="002F4BC7" w:rsidRPr="00733714" w:rsidRDefault="002F4BC7" w:rsidP="002F4BC7">
            <w:pPr>
              <w:spacing w:before="60" w:after="60"/>
              <w:cnfStyle w:val="000000000000" w:firstRow="0" w:lastRow="0" w:firstColumn="0" w:lastColumn="0" w:oddVBand="0" w:evenVBand="0" w:oddHBand="0" w:evenHBand="0" w:firstRowFirstColumn="0" w:firstRowLastColumn="0" w:lastRowFirstColumn="0" w:lastRowLastColumn="0"/>
              <w:rPr>
                <w:rFonts w:cs="Calibri"/>
                <w:color w:val="0070C0"/>
                <w:kern w:val="1"/>
                <w:szCs w:val="24"/>
                <w:lang w:eastAsia="zh-CN"/>
              </w:rPr>
            </w:pPr>
            <w:r w:rsidRPr="00925CC1">
              <w:rPr>
                <w:rFonts w:cs="Calibri"/>
                <w:color w:val="0070C0"/>
                <w:kern w:val="1"/>
                <w:szCs w:val="24"/>
                <w:lang w:eastAsia="zh-CN"/>
              </w:rPr>
              <w:t>NCSW-DA-07-BM-1</w:t>
            </w:r>
            <w:r w:rsidR="00031E19">
              <w:rPr>
                <w:rFonts w:cs="Calibri"/>
                <w:color w:val="0070C0"/>
                <w:kern w:val="1"/>
                <w:szCs w:val="24"/>
                <w:lang w:eastAsia="zh-CN"/>
              </w:rPr>
              <w:t>3</w:t>
            </w:r>
            <w:r w:rsidRPr="00925CC1">
              <w:rPr>
                <w:rFonts w:cs="Calibri"/>
                <w:color w:val="0070C0"/>
                <w:kern w:val="1"/>
                <w:szCs w:val="24"/>
                <w:lang w:eastAsia="zh-CN"/>
              </w:rPr>
              <w:t xml:space="preserve"> Biên bản cài đặt_V1.0</w:t>
            </w:r>
          </w:p>
        </w:tc>
        <w:tc>
          <w:tcPr>
            <w:tcW w:w="368" w:type="pct"/>
          </w:tcPr>
          <w:p w14:paraId="70953130" w14:textId="7DA0245B" w:rsidR="002F4BC7" w:rsidRDefault="002F4BC7" w:rsidP="002F4BC7">
            <w:pPr>
              <w:spacing w:before="60" w:after="6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BT</w:t>
            </w:r>
          </w:p>
        </w:tc>
        <w:tc>
          <w:tcPr>
            <w:tcW w:w="1522" w:type="pct"/>
          </w:tcPr>
          <w:p w14:paraId="268CE371" w14:textId="4AC5E96D" w:rsidR="002F4BC7" w:rsidRPr="001A6CD9" w:rsidRDefault="002F4BC7" w:rsidP="002F4BC7">
            <w:pPr>
              <w:spacing w:before="60" w:after="60"/>
              <w:cnfStyle w:val="000000000000" w:firstRow="0" w:lastRow="0" w:firstColumn="0" w:lastColumn="0" w:oddVBand="0" w:evenVBand="0" w:oddHBand="0" w:evenHBand="0" w:firstRowFirstColumn="0" w:firstRowLastColumn="0" w:lastRowFirstColumn="0" w:lastRowLastColumn="0"/>
              <w:rPr>
                <w:rFonts w:cs="Calibri"/>
                <w:szCs w:val="24"/>
              </w:rPr>
            </w:pPr>
            <w:r>
              <w:rPr>
                <w:rFonts w:cstheme="minorHAnsi"/>
                <w:szCs w:val="24"/>
              </w:rPr>
              <w:t>Nhằm ghi nhận thông tin các sản phẩm đã được cài đặt cho khách hàng</w:t>
            </w:r>
          </w:p>
        </w:tc>
        <w:tc>
          <w:tcPr>
            <w:tcW w:w="617" w:type="pct"/>
          </w:tcPr>
          <w:p w14:paraId="05FE3A33" w14:textId="05F5C66F" w:rsidR="002F4BC7" w:rsidRPr="00AB544A" w:rsidRDefault="002F4BC7" w:rsidP="002F4BC7">
            <w:pPr>
              <w:spacing w:before="60" w:after="6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2 năm</w:t>
            </w:r>
          </w:p>
        </w:tc>
        <w:tc>
          <w:tcPr>
            <w:tcW w:w="479" w:type="pct"/>
          </w:tcPr>
          <w:p w14:paraId="050B6955" w14:textId="40CA363D" w:rsidR="002F4BC7" w:rsidRDefault="002F4BC7" w:rsidP="002F4BC7">
            <w:pPr>
              <w:spacing w:before="60" w:after="6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S, H</w:t>
            </w:r>
          </w:p>
        </w:tc>
        <w:tc>
          <w:tcPr>
            <w:tcW w:w="619" w:type="pct"/>
          </w:tcPr>
          <w:p w14:paraId="21D49B34" w14:textId="288F988E" w:rsidR="002F4BC7" w:rsidRDefault="002F4BC7" w:rsidP="002F4BC7">
            <w:pPr>
              <w:spacing w:before="60" w:after="6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 xml:space="preserve">Dự án </w:t>
            </w:r>
          </w:p>
        </w:tc>
      </w:tr>
      <w:tr w:rsidR="002F4BC7" w:rsidRPr="00AB544A" w14:paraId="0A31ACAE" w14:textId="77777777" w:rsidTr="00784F58">
        <w:trPr>
          <w:cnfStyle w:val="000000100000" w:firstRow="0" w:lastRow="0" w:firstColumn="0" w:lastColumn="0" w:oddVBand="0" w:evenVBand="0" w:oddHBand="1" w:evenHBand="0" w:firstRowFirstColumn="0" w:firstRowLastColumn="0" w:lastRowFirstColumn="0" w:lastRowLastColumn="0"/>
          <w:trHeight w:val="1035"/>
        </w:trPr>
        <w:tc>
          <w:tcPr>
            <w:cnfStyle w:val="001000000000" w:firstRow="0" w:lastRow="0" w:firstColumn="1" w:lastColumn="0" w:oddVBand="0" w:evenVBand="0" w:oddHBand="0" w:evenHBand="0" w:firstRowFirstColumn="0" w:firstRowLastColumn="0" w:lastRowFirstColumn="0" w:lastRowLastColumn="0"/>
            <w:tcW w:w="250" w:type="pct"/>
            <w:tcBorders>
              <w:top w:val="none" w:sz="0" w:space="0" w:color="auto"/>
              <w:left w:val="none" w:sz="0" w:space="0" w:color="auto"/>
              <w:bottom w:val="none" w:sz="0" w:space="0" w:color="auto"/>
            </w:tcBorders>
            <w:vAlign w:val="center"/>
          </w:tcPr>
          <w:p w14:paraId="4B573061" w14:textId="77777777" w:rsidR="002F4BC7" w:rsidRPr="00AB544A" w:rsidRDefault="002F4BC7" w:rsidP="00D14021">
            <w:pPr>
              <w:pStyle w:val="ListParagraph"/>
              <w:numPr>
                <w:ilvl w:val="0"/>
                <w:numId w:val="1"/>
              </w:numPr>
              <w:spacing w:before="60" w:after="60"/>
              <w:jc w:val="center"/>
              <w:rPr>
                <w:rFonts w:cstheme="minorHAnsi"/>
                <w:szCs w:val="24"/>
              </w:rPr>
            </w:pPr>
          </w:p>
        </w:tc>
        <w:tc>
          <w:tcPr>
            <w:tcW w:w="1144" w:type="pct"/>
            <w:tcBorders>
              <w:top w:val="none" w:sz="0" w:space="0" w:color="auto"/>
              <w:bottom w:val="none" w:sz="0" w:space="0" w:color="auto"/>
            </w:tcBorders>
          </w:tcPr>
          <w:p w14:paraId="6AE7E4D5" w14:textId="792397F1" w:rsidR="002F4BC7" w:rsidRPr="00733714" w:rsidRDefault="002F4BC7" w:rsidP="002F4BC7">
            <w:pPr>
              <w:spacing w:before="60" w:after="60"/>
              <w:cnfStyle w:val="000000100000" w:firstRow="0" w:lastRow="0" w:firstColumn="0" w:lastColumn="0" w:oddVBand="0" w:evenVBand="0" w:oddHBand="1" w:evenHBand="0" w:firstRowFirstColumn="0" w:firstRowLastColumn="0" w:lastRowFirstColumn="0" w:lastRowLastColumn="0"/>
              <w:rPr>
                <w:rFonts w:cs="Calibri"/>
                <w:color w:val="0070C0"/>
                <w:kern w:val="1"/>
                <w:szCs w:val="24"/>
                <w:lang w:eastAsia="zh-CN"/>
              </w:rPr>
            </w:pPr>
            <w:r w:rsidRPr="00925CC1">
              <w:rPr>
                <w:rFonts w:cs="Calibri"/>
                <w:color w:val="0070C0"/>
                <w:kern w:val="1"/>
                <w:szCs w:val="24"/>
                <w:lang w:eastAsia="zh-CN"/>
              </w:rPr>
              <w:t>NCSW-DA-07-BM-1</w:t>
            </w:r>
            <w:r w:rsidR="00031E19">
              <w:rPr>
                <w:rFonts w:cs="Calibri"/>
                <w:color w:val="0070C0"/>
                <w:kern w:val="1"/>
                <w:szCs w:val="24"/>
                <w:lang w:eastAsia="zh-CN"/>
              </w:rPr>
              <w:t>4</w:t>
            </w:r>
            <w:r w:rsidRPr="00925CC1">
              <w:rPr>
                <w:rFonts w:cs="Calibri"/>
                <w:color w:val="0070C0"/>
                <w:kern w:val="1"/>
                <w:szCs w:val="24"/>
                <w:lang w:eastAsia="zh-CN"/>
              </w:rPr>
              <w:t xml:space="preserve"> Biên bản bàn giao thiết bị_V1.0</w:t>
            </w:r>
          </w:p>
        </w:tc>
        <w:tc>
          <w:tcPr>
            <w:tcW w:w="368" w:type="pct"/>
            <w:tcBorders>
              <w:top w:val="none" w:sz="0" w:space="0" w:color="auto"/>
              <w:bottom w:val="none" w:sz="0" w:space="0" w:color="auto"/>
            </w:tcBorders>
          </w:tcPr>
          <w:p w14:paraId="5D42B949" w14:textId="039FA0DD" w:rsidR="002F4BC7" w:rsidRDefault="002F4BC7" w:rsidP="002F4BC7">
            <w:pPr>
              <w:spacing w:before="60" w:after="6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BT</w:t>
            </w:r>
          </w:p>
        </w:tc>
        <w:tc>
          <w:tcPr>
            <w:tcW w:w="1522" w:type="pct"/>
            <w:tcBorders>
              <w:top w:val="none" w:sz="0" w:space="0" w:color="auto"/>
              <w:bottom w:val="none" w:sz="0" w:space="0" w:color="auto"/>
            </w:tcBorders>
          </w:tcPr>
          <w:p w14:paraId="63CB13BD" w14:textId="4B4D374D" w:rsidR="002F4BC7" w:rsidRPr="001A6CD9" w:rsidRDefault="002F4BC7" w:rsidP="002F4BC7">
            <w:pPr>
              <w:spacing w:before="60" w:after="60"/>
              <w:cnfStyle w:val="000000100000" w:firstRow="0" w:lastRow="0" w:firstColumn="0" w:lastColumn="0" w:oddVBand="0" w:evenVBand="0" w:oddHBand="1" w:evenHBand="0" w:firstRowFirstColumn="0" w:firstRowLastColumn="0" w:lastRowFirstColumn="0" w:lastRowLastColumn="0"/>
              <w:rPr>
                <w:rFonts w:cs="Calibri"/>
                <w:szCs w:val="24"/>
              </w:rPr>
            </w:pPr>
            <w:r>
              <w:rPr>
                <w:rFonts w:cstheme="minorHAnsi"/>
                <w:szCs w:val="24"/>
              </w:rPr>
              <w:t xml:space="preserve">Nhằm ghi nhận thông tin các </w:t>
            </w:r>
            <w:r w:rsidR="004D29CE">
              <w:rPr>
                <w:rFonts w:cstheme="minorHAnsi"/>
                <w:szCs w:val="24"/>
              </w:rPr>
              <w:t>sản phẩm đã</w:t>
            </w:r>
            <w:r>
              <w:rPr>
                <w:rFonts w:cstheme="minorHAnsi"/>
                <w:szCs w:val="24"/>
              </w:rPr>
              <w:t xml:space="preserve"> được bàn giao</w:t>
            </w:r>
          </w:p>
        </w:tc>
        <w:tc>
          <w:tcPr>
            <w:tcW w:w="617" w:type="pct"/>
            <w:tcBorders>
              <w:top w:val="none" w:sz="0" w:space="0" w:color="auto"/>
              <w:bottom w:val="none" w:sz="0" w:space="0" w:color="auto"/>
            </w:tcBorders>
          </w:tcPr>
          <w:p w14:paraId="00C11AEC" w14:textId="27DC439F" w:rsidR="002F4BC7" w:rsidRPr="00AB544A" w:rsidRDefault="002F4BC7" w:rsidP="002F4BC7">
            <w:pPr>
              <w:spacing w:before="60" w:after="6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2 năm</w:t>
            </w:r>
          </w:p>
        </w:tc>
        <w:tc>
          <w:tcPr>
            <w:tcW w:w="479" w:type="pct"/>
            <w:tcBorders>
              <w:top w:val="none" w:sz="0" w:space="0" w:color="auto"/>
              <w:bottom w:val="none" w:sz="0" w:space="0" w:color="auto"/>
            </w:tcBorders>
          </w:tcPr>
          <w:p w14:paraId="0B327A5F" w14:textId="481B01E7" w:rsidR="002F4BC7" w:rsidRDefault="002F4BC7" w:rsidP="002F4BC7">
            <w:pPr>
              <w:spacing w:before="60" w:after="6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S, H</w:t>
            </w:r>
          </w:p>
        </w:tc>
        <w:tc>
          <w:tcPr>
            <w:tcW w:w="619" w:type="pct"/>
            <w:tcBorders>
              <w:top w:val="none" w:sz="0" w:space="0" w:color="auto"/>
              <w:bottom w:val="none" w:sz="0" w:space="0" w:color="auto"/>
              <w:right w:val="none" w:sz="0" w:space="0" w:color="auto"/>
            </w:tcBorders>
          </w:tcPr>
          <w:p w14:paraId="2A8D4F8D" w14:textId="4F24DE46" w:rsidR="002F4BC7" w:rsidRDefault="002F4BC7" w:rsidP="002F4BC7">
            <w:pPr>
              <w:spacing w:before="60" w:after="6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 xml:space="preserve">Dự án </w:t>
            </w:r>
          </w:p>
        </w:tc>
      </w:tr>
      <w:tr w:rsidR="002F4BC7" w:rsidRPr="00AB544A" w14:paraId="0342BE4F" w14:textId="77777777" w:rsidTr="00784F58">
        <w:trPr>
          <w:trHeight w:val="1116"/>
        </w:trPr>
        <w:tc>
          <w:tcPr>
            <w:cnfStyle w:val="001000000000" w:firstRow="0" w:lastRow="0" w:firstColumn="1" w:lastColumn="0" w:oddVBand="0" w:evenVBand="0" w:oddHBand="0" w:evenHBand="0" w:firstRowFirstColumn="0" w:firstRowLastColumn="0" w:lastRowFirstColumn="0" w:lastRowLastColumn="0"/>
            <w:tcW w:w="250" w:type="pct"/>
            <w:vAlign w:val="center"/>
          </w:tcPr>
          <w:p w14:paraId="32DB65F9" w14:textId="77777777" w:rsidR="002F4BC7" w:rsidRPr="00AB544A" w:rsidRDefault="002F4BC7" w:rsidP="00D14021">
            <w:pPr>
              <w:pStyle w:val="ListParagraph"/>
              <w:numPr>
                <w:ilvl w:val="0"/>
                <w:numId w:val="1"/>
              </w:numPr>
              <w:spacing w:before="60" w:after="60"/>
              <w:jc w:val="center"/>
              <w:rPr>
                <w:rFonts w:cstheme="minorHAnsi"/>
                <w:szCs w:val="24"/>
              </w:rPr>
            </w:pPr>
          </w:p>
        </w:tc>
        <w:tc>
          <w:tcPr>
            <w:tcW w:w="1144" w:type="pct"/>
          </w:tcPr>
          <w:p w14:paraId="25E3C1E6" w14:textId="1C755652" w:rsidR="002F4BC7" w:rsidRPr="00733714" w:rsidRDefault="002F4BC7" w:rsidP="002F4BC7">
            <w:pPr>
              <w:spacing w:before="60" w:after="60"/>
              <w:cnfStyle w:val="000000000000" w:firstRow="0" w:lastRow="0" w:firstColumn="0" w:lastColumn="0" w:oddVBand="0" w:evenVBand="0" w:oddHBand="0" w:evenHBand="0" w:firstRowFirstColumn="0" w:firstRowLastColumn="0" w:lastRowFirstColumn="0" w:lastRowLastColumn="0"/>
              <w:rPr>
                <w:rFonts w:cs="Calibri"/>
                <w:color w:val="0070C0"/>
                <w:kern w:val="1"/>
                <w:szCs w:val="24"/>
                <w:lang w:eastAsia="zh-CN"/>
              </w:rPr>
            </w:pPr>
            <w:r w:rsidRPr="00925CC1">
              <w:rPr>
                <w:rFonts w:cs="Calibri"/>
                <w:color w:val="0070C0"/>
                <w:kern w:val="1"/>
                <w:szCs w:val="24"/>
                <w:lang w:eastAsia="zh-CN"/>
              </w:rPr>
              <w:t>NCSW-DA-07-BM-09 Báo cáo tổng thể đợt đào tạo _V2.1</w:t>
            </w:r>
          </w:p>
        </w:tc>
        <w:tc>
          <w:tcPr>
            <w:tcW w:w="368" w:type="pct"/>
          </w:tcPr>
          <w:p w14:paraId="2D925020" w14:textId="1DEAF4C3" w:rsidR="002F4BC7" w:rsidRDefault="002F4BC7" w:rsidP="002F4BC7">
            <w:pPr>
              <w:spacing w:before="60" w:after="6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BT</w:t>
            </w:r>
          </w:p>
        </w:tc>
        <w:tc>
          <w:tcPr>
            <w:tcW w:w="1522" w:type="pct"/>
          </w:tcPr>
          <w:p w14:paraId="61189E9C" w14:textId="6A7539B5" w:rsidR="002F4BC7" w:rsidRPr="001A6CD9" w:rsidRDefault="002F4BC7" w:rsidP="002F4BC7">
            <w:pPr>
              <w:spacing w:before="60" w:after="60"/>
              <w:cnfStyle w:val="000000000000" w:firstRow="0" w:lastRow="0" w:firstColumn="0" w:lastColumn="0" w:oddVBand="0" w:evenVBand="0" w:oddHBand="0" w:evenHBand="0" w:firstRowFirstColumn="0" w:firstRowLastColumn="0" w:lastRowFirstColumn="0" w:lastRowLastColumn="0"/>
              <w:rPr>
                <w:rFonts w:cs="Calibri"/>
                <w:szCs w:val="24"/>
              </w:rPr>
            </w:pPr>
            <w:r>
              <w:rPr>
                <w:rFonts w:cs="Calibri"/>
                <w:szCs w:val="24"/>
              </w:rPr>
              <w:t>Giúp ban lãnh đạo dễ dàng nắm bắt được kết quả đợt đào tạo</w:t>
            </w:r>
          </w:p>
        </w:tc>
        <w:tc>
          <w:tcPr>
            <w:tcW w:w="617" w:type="pct"/>
          </w:tcPr>
          <w:p w14:paraId="0889AF5A" w14:textId="546FF7B9" w:rsidR="002F4BC7" w:rsidRPr="00AB544A" w:rsidRDefault="002F4BC7" w:rsidP="002F4BC7">
            <w:pPr>
              <w:spacing w:before="60" w:after="6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2 năm</w:t>
            </w:r>
          </w:p>
        </w:tc>
        <w:tc>
          <w:tcPr>
            <w:tcW w:w="479" w:type="pct"/>
          </w:tcPr>
          <w:p w14:paraId="2518B9A8" w14:textId="0FF75E7D" w:rsidR="002F4BC7" w:rsidRDefault="002F4BC7" w:rsidP="002F4BC7">
            <w:pPr>
              <w:spacing w:before="60" w:after="6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S</w:t>
            </w:r>
          </w:p>
        </w:tc>
        <w:tc>
          <w:tcPr>
            <w:tcW w:w="619" w:type="pct"/>
          </w:tcPr>
          <w:p w14:paraId="40973115" w14:textId="3EDEBD24" w:rsidR="002F4BC7" w:rsidRDefault="002F4BC7" w:rsidP="002F4BC7">
            <w:pPr>
              <w:spacing w:before="60" w:after="6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 xml:space="preserve">Dự án </w:t>
            </w:r>
          </w:p>
        </w:tc>
      </w:tr>
    </w:tbl>
    <w:p w14:paraId="7A16651B" w14:textId="77777777" w:rsidR="000610C8" w:rsidRPr="00AB544A" w:rsidRDefault="000610C8" w:rsidP="000610C8">
      <w:pPr>
        <w:rPr>
          <w:rFonts w:cstheme="minorHAnsi"/>
          <w:b/>
          <w:bCs/>
          <w:szCs w:val="24"/>
        </w:rPr>
      </w:pPr>
      <w:r w:rsidRPr="00AB544A">
        <w:rPr>
          <w:rFonts w:cstheme="minorHAnsi"/>
          <w:b/>
          <w:bCs/>
          <w:szCs w:val="24"/>
          <w:u w:val="single"/>
        </w:rPr>
        <w:t>Ghi chú</w:t>
      </w:r>
      <w:r w:rsidRPr="00AB544A">
        <w:rPr>
          <w:rFonts w:cstheme="minorHAnsi"/>
          <w:b/>
          <w:bCs/>
          <w:szCs w:val="24"/>
        </w:rPr>
        <w:t>:</w:t>
      </w:r>
      <w:r w:rsidRPr="00AB544A">
        <w:rPr>
          <w:rFonts w:cstheme="minorHAnsi"/>
          <w:szCs w:val="24"/>
        </w:rPr>
        <w:t xml:space="preserve"> </w:t>
      </w:r>
    </w:p>
    <w:p w14:paraId="4831A722" w14:textId="77777777" w:rsidR="000610C8" w:rsidRPr="00AB544A" w:rsidRDefault="000610C8" w:rsidP="00602723">
      <w:pPr>
        <w:widowControl w:val="0"/>
        <w:numPr>
          <w:ilvl w:val="0"/>
          <w:numId w:val="5"/>
        </w:numPr>
        <w:suppressAutoHyphens/>
        <w:spacing w:before="0" w:after="0" w:line="240" w:lineRule="auto"/>
        <w:rPr>
          <w:rFonts w:cstheme="minorHAnsi"/>
          <w:b/>
          <w:i/>
          <w:iCs/>
          <w:szCs w:val="24"/>
        </w:rPr>
      </w:pPr>
      <w:r w:rsidRPr="00AB544A">
        <w:rPr>
          <w:rFonts w:cstheme="minorHAnsi"/>
          <w:b/>
          <w:bCs/>
          <w:szCs w:val="24"/>
        </w:rPr>
        <w:t>Cấp độ mật</w:t>
      </w:r>
      <w:r w:rsidRPr="00AB544A">
        <w:rPr>
          <w:rFonts w:cstheme="minorHAnsi"/>
          <w:szCs w:val="24"/>
        </w:rPr>
        <w:t xml:space="preserve">: </w:t>
      </w:r>
    </w:p>
    <w:p w14:paraId="33E5939A" w14:textId="77777777" w:rsidR="000610C8" w:rsidRPr="00AB544A" w:rsidRDefault="000610C8" w:rsidP="00602723">
      <w:pPr>
        <w:widowControl w:val="0"/>
        <w:numPr>
          <w:ilvl w:val="1"/>
          <w:numId w:val="6"/>
        </w:numPr>
        <w:suppressAutoHyphens/>
        <w:spacing w:before="0" w:after="0" w:line="240" w:lineRule="auto"/>
        <w:rPr>
          <w:rFonts w:cstheme="minorHAnsi"/>
          <w:b/>
          <w:i/>
          <w:iCs/>
          <w:szCs w:val="24"/>
        </w:rPr>
      </w:pPr>
      <w:r w:rsidRPr="00AB544A">
        <w:rPr>
          <w:rFonts w:cstheme="minorHAnsi"/>
          <w:szCs w:val="24"/>
        </w:rPr>
        <w:t xml:space="preserve">Ghi “BT” hoặc bỏ trắng nếu chỉ là tài liệu nội bộ, không tiết lộ ra bên ngoài nếu không cần thiết trong công việc. </w:t>
      </w:r>
    </w:p>
    <w:p w14:paraId="095C4308" w14:textId="77777777" w:rsidR="000610C8" w:rsidRPr="00AB544A" w:rsidRDefault="000610C8" w:rsidP="00602723">
      <w:pPr>
        <w:widowControl w:val="0"/>
        <w:numPr>
          <w:ilvl w:val="1"/>
          <w:numId w:val="6"/>
        </w:numPr>
        <w:suppressAutoHyphens/>
        <w:spacing w:before="0" w:after="0" w:line="240" w:lineRule="auto"/>
        <w:rPr>
          <w:rFonts w:cstheme="minorHAnsi"/>
          <w:b/>
          <w:i/>
          <w:iCs/>
          <w:szCs w:val="24"/>
        </w:rPr>
      </w:pPr>
      <w:r w:rsidRPr="00AB544A">
        <w:rPr>
          <w:rFonts w:cstheme="minorHAnsi"/>
          <w:szCs w:val="24"/>
        </w:rPr>
        <w:t xml:space="preserve">Ghi </w:t>
      </w:r>
      <w:r w:rsidRPr="00AB544A">
        <w:rPr>
          <w:rFonts w:cstheme="minorHAnsi"/>
          <w:color w:val="FF0000"/>
          <w:szCs w:val="24"/>
        </w:rPr>
        <w:t xml:space="preserve">“Mật” và đánh dấu đỏ </w:t>
      </w:r>
      <w:r w:rsidRPr="00AB544A">
        <w:rPr>
          <w:rFonts w:cstheme="minorHAnsi"/>
          <w:szCs w:val="24"/>
        </w:rPr>
        <w:t>nếu có quy định mật đặc biệt hơn các hồ sơ khác. Hồ sơ này phải đặt mật khẩu (Softcopy) hoặc cất trong tủ hồ sơ có khóa (hardcopy).</w:t>
      </w:r>
    </w:p>
    <w:p w14:paraId="33843358" w14:textId="77777777" w:rsidR="000610C8" w:rsidRPr="00AB544A" w:rsidRDefault="000610C8" w:rsidP="00602723">
      <w:pPr>
        <w:pStyle w:val="ITSNormal"/>
        <w:numPr>
          <w:ilvl w:val="0"/>
          <w:numId w:val="5"/>
        </w:numPr>
        <w:rPr>
          <w:rFonts w:asciiTheme="minorHAnsi" w:hAnsiTheme="minorHAnsi" w:cstheme="minorHAnsi"/>
          <w:szCs w:val="24"/>
        </w:rPr>
      </w:pPr>
      <w:r w:rsidRPr="00AB544A">
        <w:rPr>
          <w:rFonts w:asciiTheme="minorHAnsi" w:hAnsiTheme="minorHAnsi" w:cstheme="minorHAnsi"/>
          <w:b/>
          <w:iCs/>
          <w:szCs w:val="24"/>
          <w:lang w:val="en-US"/>
        </w:rPr>
        <w:t xml:space="preserve">Hình thức lưu: H </w:t>
      </w:r>
      <w:r w:rsidRPr="00AB544A">
        <w:rPr>
          <w:rFonts w:asciiTheme="minorHAnsi" w:hAnsiTheme="minorHAnsi" w:cstheme="minorHAnsi"/>
          <w:iCs/>
          <w:szCs w:val="24"/>
          <w:lang w:val="en-US"/>
        </w:rPr>
        <w:t>(hardcopy)</w:t>
      </w:r>
      <w:r w:rsidRPr="00AB544A">
        <w:rPr>
          <w:rFonts w:asciiTheme="minorHAnsi" w:hAnsiTheme="minorHAnsi" w:cstheme="minorHAnsi"/>
          <w:b/>
          <w:iCs/>
          <w:szCs w:val="24"/>
          <w:lang w:val="en-US"/>
        </w:rPr>
        <w:t xml:space="preserve">; S </w:t>
      </w:r>
      <w:r w:rsidRPr="00AB544A">
        <w:rPr>
          <w:rFonts w:asciiTheme="minorHAnsi" w:hAnsiTheme="minorHAnsi" w:cstheme="minorHAnsi"/>
          <w:szCs w:val="24"/>
        </w:rPr>
        <w:t>(Softcopy)</w:t>
      </w:r>
    </w:p>
    <w:p w14:paraId="71B27B9A" w14:textId="76345AB8" w:rsidR="000610C8" w:rsidRPr="00C03821" w:rsidRDefault="000610C8" w:rsidP="00602723">
      <w:pPr>
        <w:pStyle w:val="ITSNormal"/>
        <w:numPr>
          <w:ilvl w:val="0"/>
          <w:numId w:val="5"/>
        </w:numPr>
        <w:rPr>
          <w:rFonts w:asciiTheme="minorHAnsi" w:hAnsiTheme="minorHAnsi" w:cstheme="minorHAnsi"/>
          <w:szCs w:val="24"/>
        </w:rPr>
      </w:pPr>
      <w:r w:rsidRPr="00AB544A">
        <w:rPr>
          <w:rFonts w:asciiTheme="minorHAnsi" w:hAnsiTheme="minorHAnsi" w:cstheme="minorHAnsi"/>
          <w:b/>
          <w:iCs/>
          <w:szCs w:val="24"/>
        </w:rPr>
        <w:lastRenderedPageBreak/>
        <w:t>Thời gian lưu</w:t>
      </w:r>
      <w:r w:rsidRPr="00AB544A">
        <w:rPr>
          <w:rFonts w:asciiTheme="minorHAnsi" w:hAnsiTheme="minorHAnsi" w:cstheme="minorHAnsi"/>
          <w:bCs w:val="0"/>
          <w:iCs/>
          <w:szCs w:val="24"/>
        </w:rPr>
        <w:t>: thông thường 2 năm, hồ sơ nhân sự lưu 10 năm sau khi nhân viên nghỉ</w:t>
      </w:r>
      <w:r w:rsidR="006E60BB" w:rsidRPr="00AB544A">
        <w:rPr>
          <w:rFonts w:asciiTheme="minorHAnsi" w:hAnsiTheme="minorHAnsi" w:cstheme="minorHAnsi"/>
          <w:bCs w:val="0"/>
          <w:iCs/>
          <w:szCs w:val="24"/>
        </w:rPr>
        <w:t xml:space="preserve"> </w:t>
      </w:r>
      <w:r w:rsidRPr="00AB544A">
        <w:rPr>
          <w:rFonts w:asciiTheme="minorHAnsi" w:hAnsiTheme="minorHAnsi" w:cstheme="minorHAnsi"/>
          <w:bCs w:val="0"/>
          <w:iCs/>
          <w:szCs w:val="24"/>
        </w:rPr>
        <w:t>việc, hồ sơ kế toán lưu 10 năm theo Luật kế toán</w:t>
      </w:r>
    </w:p>
    <w:p w14:paraId="51893A55" w14:textId="77777777" w:rsidR="00C03821" w:rsidRPr="00AB544A" w:rsidRDefault="00C03821" w:rsidP="00C03821">
      <w:pPr>
        <w:pStyle w:val="ITSNormal"/>
        <w:ind w:left="720"/>
        <w:rPr>
          <w:rFonts w:asciiTheme="minorHAnsi" w:hAnsiTheme="minorHAnsi" w:cstheme="minorHAnsi"/>
          <w:szCs w:val="24"/>
        </w:rPr>
      </w:pPr>
    </w:p>
    <w:p w14:paraId="673CAB78" w14:textId="77777777" w:rsidR="000610C8" w:rsidRPr="00AB544A" w:rsidRDefault="000610C8" w:rsidP="000610C8">
      <w:pPr>
        <w:pStyle w:val="Heading1"/>
        <w:spacing w:before="120"/>
        <w:rPr>
          <w:rFonts w:cstheme="minorHAnsi"/>
          <w:szCs w:val="24"/>
          <w:lang w:val="vi-VN"/>
        </w:rPr>
      </w:pPr>
      <w:bookmarkStart w:id="16" w:name="_Toc530402763"/>
      <w:r w:rsidRPr="00AB544A">
        <w:rPr>
          <w:rFonts w:cstheme="minorHAnsi"/>
          <w:szCs w:val="24"/>
          <w:lang w:val="vi-VN"/>
        </w:rPr>
        <w:t>CÁC HƯỚNG DẪN CÔNG VIỆC LIÊN QUAN</w:t>
      </w:r>
      <w:bookmarkEnd w:id="6"/>
      <w:bookmarkEnd w:id="16"/>
    </w:p>
    <w:tbl>
      <w:tblPr>
        <w:tblStyle w:val="LightList-Accent1"/>
        <w:tblW w:w="50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1"/>
        <w:gridCol w:w="3904"/>
        <w:gridCol w:w="5290"/>
      </w:tblGrid>
      <w:tr w:rsidR="000610C8" w:rsidRPr="00AB544A" w14:paraId="37F66266" w14:textId="77777777" w:rsidTr="00D8028A">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297" w:type="pct"/>
            <w:shd w:val="clear" w:color="auto" w:fill="D9D9D9" w:themeFill="background1" w:themeFillShade="D9"/>
            <w:vAlign w:val="center"/>
          </w:tcPr>
          <w:p w14:paraId="1D8B036C" w14:textId="7895C87A" w:rsidR="000610C8" w:rsidRPr="00AB544A" w:rsidRDefault="009D6A93" w:rsidP="00254009">
            <w:pPr>
              <w:spacing w:before="60" w:after="60"/>
              <w:ind w:left="6" w:right="6"/>
              <w:jc w:val="center"/>
              <w:rPr>
                <w:rFonts w:cstheme="minorHAnsi"/>
                <w:color w:val="000000" w:themeColor="text1"/>
                <w:szCs w:val="24"/>
              </w:rPr>
            </w:pPr>
            <w:r>
              <w:rPr>
                <w:rFonts w:cstheme="minorHAnsi"/>
                <w:color w:val="000000" w:themeColor="text1"/>
                <w:szCs w:val="24"/>
              </w:rPr>
              <w:t>S</w:t>
            </w:r>
            <w:r w:rsidR="000610C8" w:rsidRPr="00AB544A">
              <w:rPr>
                <w:rFonts w:cstheme="minorHAnsi"/>
                <w:color w:val="000000" w:themeColor="text1"/>
                <w:szCs w:val="24"/>
              </w:rPr>
              <w:t>TT</w:t>
            </w:r>
          </w:p>
        </w:tc>
        <w:tc>
          <w:tcPr>
            <w:tcW w:w="1997" w:type="pct"/>
            <w:shd w:val="clear" w:color="auto" w:fill="D9D9D9" w:themeFill="background1" w:themeFillShade="D9"/>
            <w:vAlign w:val="center"/>
          </w:tcPr>
          <w:p w14:paraId="790EFE21" w14:textId="77777777" w:rsidR="000610C8" w:rsidRPr="00AB544A" w:rsidRDefault="000610C8" w:rsidP="00254009">
            <w:pPr>
              <w:spacing w:before="60" w:after="60"/>
              <w:ind w:left="6" w:right="6"/>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Cs w:val="24"/>
              </w:rPr>
            </w:pPr>
            <w:r w:rsidRPr="00AB544A">
              <w:rPr>
                <w:rFonts w:cstheme="minorHAnsi"/>
                <w:color w:val="000000" w:themeColor="text1"/>
                <w:szCs w:val="24"/>
              </w:rPr>
              <w:t>Tên quy trình/ quy định liên quan</w:t>
            </w:r>
          </w:p>
        </w:tc>
        <w:tc>
          <w:tcPr>
            <w:tcW w:w="2706" w:type="pct"/>
            <w:shd w:val="clear" w:color="auto" w:fill="D9D9D9" w:themeFill="background1" w:themeFillShade="D9"/>
            <w:vAlign w:val="center"/>
          </w:tcPr>
          <w:p w14:paraId="4F382529" w14:textId="77777777" w:rsidR="000610C8" w:rsidRPr="00AB544A" w:rsidRDefault="000610C8" w:rsidP="00254009">
            <w:pPr>
              <w:spacing w:before="60" w:after="60"/>
              <w:ind w:left="6" w:right="6"/>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Cs w:val="24"/>
              </w:rPr>
            </w:pPr>
            <w:r w:rsidRPr="00AB544A">
              <w:rPr>
                <w:rFonts w:cstheme="minorHAnsi"/>
                <w:color w:val="000000" w:themeColor="text1"/>
                <w:szCs w:val="24"/>
              </w:rPr>
              <w:t>Ý nghĩa</w:t>
            </w:r>
          </w:p>
        </w:tc>
      </w:tr>
      <w:tr w:rsidR="00AF0C86" w:rsidRPr="00AB544A" w14:paraId="3874BCCA" w14:textId="77777777" w:rsidTr="00BA09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 w:type="pct"/>
            <w:tcBorders>
              <w:top w:val="none" w:sz="0" w:space="0" w:color="auto"/>
              <w:left w:val="none" w:sz="0" w:space="0" w:color="auto"/>
              <w:bottom w:val="none" w:sz="0" w:space="0" w:color="auto"/>
            </w:tcBorders>
            <w:vAlign w:val="center"/>
          </w:tcPr>
          <w:p w14:paraId="51D206E4" w14:textId="17D5E2C0" w:rsidR="00AF0C86" w:rsidRPr="00AF0C86" w:rsidRDefault="00AF0C86" w:rsidP="00AF0C86">
            <w:pPr>
              <w:pStyle w:val="ListParagraph"/>
              <w:spacing w:before="60" w:after="60"/>
              <w:ind w:left="6" w:right="6"/>
              <w:jc w:val="center"/>
              <w:rPr>
                <w:rFonts w:cstheme="minorHAnsi"/>
                <w:b w:val="0"/>
                <w:bCs w:val="0"/>
                <w:szCs w:val="24"/>
              </w:rPr>
            </w:pPr>
            <w:r>
              <w:rPr>
                <w:rFonts w:cstheme="minorHAnsi"/>
                <w:szCs w:val="24"/>
              </w:rPr>
              <w:t>1</w:t>
            </w:r>
          </w:p>
        </w:tc>
        <w:tc>
          <w:tcPr>
            <w:tcW w:w="1997" w:type="pct"/>
            <w:tcBorders>
              <w:top w:val="none" w:sz="0" w:space="0" w:color="auto"/>
              <w:bottom w:val="none" w:sz="0" w:space="0" w:color="auto"/>
            </w:tcBorders>
            <w:vAlign w:val="center"/>
          </w:tcPr>
          <w:p w14:paraId="015F4986" w14:textId="12A5A0CF" w:rsidR="00AF0C86" w:rsidRDefault="00AF0C86" w:rsidP="00AF0C86">
            <w:pPr>
              <w:pStyle w:val="TableContents"/>
              <w:spacing w:before="60" w:after="60"/>
              <w:ind w:left="6" w:right="6"/>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0070C0"/>
                <w:kern w:val="0"/>
                <w:sz w:val="24"/>
                <w:szCs w:val="20"/>
                <w:lang w:eastAsia="en-US"/>
              </w:rPr>
            </w:pPr>
            <w:r w:rsidRPr="004E6FFC">
              <w:rPr>
                <w:rFonts w:asciiTheme="minorHAnsi" w:eastAsiaTheme="minorEastAsia" w:hAnsiTheme="minorHAnsi" w:cstheme="minorHAnsi"/>
                <w:color w:val="0070C0"/>
                <w:kern w:val="0"/>
                <w:sz w:val="24"/>
                <w:szCs w:val="20"/>
                <w:lang w:eastAsia="en-US"/>
              </w:rPr>
              <w:t>NCSW-DA-08 Quy trình xử lý yêu cầu</w:t>
            </w:r>
          </w:p>
        </w:tc>
        <w:tc>
          <w:tcPr>
            <w:tcW w:w="2706" w:type="pct"/>
            <w:tcBorders>
              <w:top w:val="none" w:sz="0" w:space="0" w:color="auto"/>
              <w:bottom w:val="none" w:sz="0" w:space="0" w:color="auto"/>
              <w:right w:val="none" w:sz="0" w:space="0" w:color="auto"/>
            </w:tcBorders>
            <w:vAlign w:val="center"/>
          </w:tcPr>
          <w:p w14:paraId="3F945459" w14:textId="7716D2D4" w:rsidR="00AF0C86" w:rsidRDefault="00AF0C86" w:rsidP="00AF0C86">
            <w:pPr>
              <w:spacing w:before="60" w:after="60"/>
              <w:ind w:left="6" w:right="6"/>
              <w:cnfStyle w:val="000000100000" w:firstRow="0" w:lastRow="0" w:firstColumn="0" w:lastColumn="0" w:oddVBand="0" w:evenVBand="0" w:oddHBand="1" w:evenHBand="0" w:firstRowFirstColumn="0" w:firstRowLastColumn="0" w:lastRowFirstColumn="0" w:lastRowLastColumn="0"/>
              <w:rPr>
                <w:rFonts w:cs="Calibri"/>
                <w:szCs w:val="24"/>
              </w:rPr>
            </w:pPr>
            <w:r>
              <w:rPr>
                <w:rFonts w:cs="Calibri"/>
                <w:szCs w:val="24"/>
              </w:rPr>
              <w:t>Quy định cách thức tiếp nhận, xử lý yêu cầu hỗ trợ</w:t>
            </w:r>
          </w:p>
        </w:tc>
      </w:tr>
      <w:tr w:rsidR="00EB19CA" w:rsidRPr="00AB544A" w14:paraId="3F3B374E" w14:textId="77777777" w:rsidTr="00EB19CA">
        <w:trPr>
          <w:jc w:val="center"/>
        </w:trPr>
        <w:tc>
          <w:tcPr>
            <w:cnfStyle w:val="001000000000" w:firstRow="0" w:lastRow="0" w:firstColumn="1" w:lastColumn="0" w:oddVBand="0" w:evenVBand="0" w:oddHBand="0" w:evenHBand="0" w:firstRowFirstColumn="0" w:firstRowLastColumn="0" w:lastRowFirstColumn="0" w:lastRowLastColumn="0"/>
            <w:tcW w:w="297" w:type="pct"/>
            <w:vAlign w:val="center"/>
          </w:tcPr>
          <w:p w14:paraId="40673BC4" w14:textId="5DC82B09" w:rsidR="00EB19CA" w:rsidRDefault="00AF0C86" w:rsidP="00EB19CA">
            <w:pPr>
              <w:pStyle w:val="ListParagraph"/>
              <w:spacing w:before="60" w:after="60"/>
              <w:ind w:left="6" w:right="6"/>
              <w:jc w:val="center"/>
              <w:rPr>
                <w:rFonts w:cstheme="minorHAnsi"/>
                <w:szCs w:val="24"/>
              </w:rPr>
            </w:pPr>
            <w:r>
              <w:rPr>
                <w:rFonts w:cstheme="minorHAnsi"/>
                <w:szCs w:val="24"/>
              </w:rPr>
              <w:t>2</w:t>
            </w:r>
          </w:p>
        </w:tc>
        <w:tc>
          <w:tcPr>
            <w:tcW w:w="1997" w:type="pct"/>
            <w:vAlign w:val="center"/>
          </w:tcPr>
          <w:p w14:paraId="536C9F46" w14:textId="47E2EF15" w:rsidR="00EB19CA" w:rsidRPr="004E6FFC" w:rsidRDefault="00AF0C86" w:rsidP="00EB19CA">
            <w:pPr>
              <w:pStyle w:val="TableContents"/>
              <w:spacing w:before="60" w:after="60"/>
              <w:ind w:left="6" w:right="6"/>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0070C0"/>
                <w:kern w:val="0"/>
                <w:sz w:val="24"/>
                <w:szCs w:val="20"/>
                <w:lang w:eastAsia="en-US"/>
              </w:rPr>
            </w:pPr>
            <w:r>
              <w:rPr>
                <w:rFonts w:asciiTheme="minorHAnsi" w:eastAsiaTheme="minorEastAsia" w:hAnsiTheme="minorHAnsi" w:cstheme="minorHAnsi"/>
                <w:color w:val="0070C0"/>
                <w:kern w:val="0"/>
                <w:sz w:val="24"/>
                <w:szCs w:val="20"/>
                <w:lang w:eastAsia="en-US"/>
              </w:rPr>
              <w:t>NCSW-DA-21 Quy trình phát triển yêu cầu</w:t>
            </w:r>
          </w:p>
        </w:tc>
        <w:tc>
          <w:tcPr>
            <w:tcW w:w="2706" w:type="pct"/>
            <w:vAlign w:val="center"/>
          </w:tcPr>
          <w:p w14:paraId="09272ECD" w14:textId="5A682FF0" w:rsidR="00EB19CA" w:rsidRDefault="006203B8" w:rsidP="00EB19CA">
            <w:pPr>
              <w:spacing w:before="60" w:after="60"/>
              <w:ind w:left="6" w:right="6"/>
              <w:cnfStyle w:val="000000000000" w:firstRow="0" w:lastRow="0" w:firstColumn="0" w:lastColumn="0" w:oddVBand="0" w:evenVBand="0" w:oddHBand="0" w:evenHBand="0" w:firstRowFirstColumn="0" w:firstRowLastColumn="0" w:lastRowFirstColumn="0" w:lastRowLastColumn="0"/>
              <w:rPr>
                <w:rFonts w:cs="Calibri"/>
                <w:szCs w:val="24"/>
              </w:rPr>
            </w:pPr>
            <w:r>
              <w:rPr>
                <w:rFonts w:cs="Calibri"/>
                <w:szCs w:val="24"/>
              </w:rPr>
              <w:t>Quy định cách phát triển yêu cầu</w:t>
            </w:r>
            <w:r w:rsidR="00F97F09">
              <w:rPr>
                <w:rFonts w:cs="Calibri"/>
                <w:szCs w:val="24"/>
              </w:rPr>
              <w:t xml:space="preserve"> hỗ trợ từ khách hàng</w:t>
            </w:r>
          </w:p>
        </w:tc>
      </w:tr>
      <w:tr w:rsidR="00EB19CA" w:rsidRPr="00AB544A" w14:paraId="2F645F57" w14:textId="77777777" w:rsidTr="00EB1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 w:type="pct"/>
            <w:tcBorders>
              <w:top w:val="none" w:sz="0" w:space="0" w:color="auto"/>
              <w:left w:val="none" w:sz="0" w:space="0" w:color="auto"/>
              <w:bottom w:val="none" w:sz="0" w:space="0" w:color="auto"/>
            </w:tcBorders>
            <w:vAlign w:val="center"/>
          </w:tcPr>
          <w:p w14:paraId="645C128B" w14:textId="728B4588" w:rsidR="00EB19CA" w:rsidRPr="00AB544A" w:rsidRDefault="00EB19CA" w:rsidP="00EB19CA">
            <w:pPr>
              <w:pStyle w:val="ListParagraph"/>
              <w:spacing w:before="60" w:after="60"/>
              <w:ind w:left="6" w:right="6"/>
              <w:jc w:val="center"/>
              <w:rPr>
                <w:rFonts w:cstheme="minorHAnsi"/>
                <w:szCs w:val="24"/>
              </w:rPr>
            </w:pPr>
            <w:r>
              <w:rPr>
                <w:rFonts w:cstheme="minorHAnsi"/>
                <w:szCs w:val="24"/>
              </w:rPr>
              <w:t>3</w:t>
            </w:r>
          </w:p>
        </w:tc>
        <w:tc>
          <w:tcPr>
            <w:tcW w:w="1997" w:type="pct"/>
            <w:tcBorders>
              <w:top w:val="none" w:sz="0" w:space="0" w:color="auto"/>
              <w:bottom w:val="none" w:sz="0" w:space="0" w:color="auto"/>
            </w:tcBorders>
            <w:vAlign w:val="center"/>
          </w:tcPr>
          <w:p w14:paraId="3B404DC4" w14:textId="77777777" w:rsidR="00EB19CA" w:rsidRPr="004E6FFC" w:rsidRDefault="00EB19CA" w:rsidP="00EB19CA">
            <w:pPr>
              <w:spacing w:before="60" w:after="60"/>
              <w:ind w:left="6" w:right="6"/>
              <w:cnfStyle w:val="000000100000" w:firstRow="0" w:lastRow="0" w:firstColumn="0" w:lastColumn="0" w:oddVBand="0" w:evenVBand="0" w:oddHBand="1" w:evenHBand="0" w:firstRowFirstColumn="0" w:firstRowLastColumn="0" w:lastRowFirstColumn="0" w:lastRowLastColumn="0"/>
              <w:rPr>
                <w:rFonts w:cstheme="minorHAnsi"/>
                <w:color w:val="0070C0"/>
              </w:rPr>
            </w:pPr>
            <w:r w:rsidRPr="004E6FFC">
              <w:rPr>
                <w:rFonts w:cstheme="minorHAnsi"/>
                <w:color w:val="0070C0"/>
              </w:rPr>
              <w:t>NCSW-HC-02 Quy định văn thư lưu trữ</w:t>
            </w:r>
          </w:p>
        </w:tc>
        <w:tc>
          <w:tcPr>
            <w:tcW w:w="2706" w:type="pct"/>
            <w:tcBorders>
              <w:top w:val="none" w:sz="0" w:space="0" w:color="auto"/>
              <w:bottom w:val="none" w:sz="0" w:space="0" w:color="auto"/>
              <w:right w:val="none" w:sz="0" w:space="0" w:color="auto"/>
            </w:tcBorders>
            <w:vAlign w:val="center"/>
          </w:tcPr>
          <w:p w14:paraId="2CF43364" w14:textId="77777777" w:rsidR="00EB19CA" w:rsidRPr="00AB544A" w:rsidRDefault="00EB19CA" w:rsidP="00EB19CA">
            <w:pPr>
              <w:spacing w:before="60" w:after="60"/>
              <w:ind w:left="6" w:right="6"/>
              <w:cnfStyle w:val="000000100000" w:firstRow="0" w:lastRow="0" w:firstColumn="0" w:lastColumn="0" w:oddVBand="0" w:evenVBand="0" w:oddHBand="1" w:evenHBand="0" w:firstRowFirstColumn="0" w:firstRowLastColumn="0" w:lastRowFirstColumn="0" w:lastRowLastColumn="0"/>
              <w:rPr>
                <w:rFonts w:cstheme="minorHAnsi"/>
                <w:szCs w:val="24"/>
              </w:rPr>
            </w:pPr>
            <w:r w:rsidRPr="001A6CD9">
              <w:rPr>
                <w:rFonts w:cs="Calibri"/>
                <w:szCs w:val="24"/>
              </w:rPr>
              <w:t>Quy định cách viết soạn thảo công văn, văn bản khác</w:t>
            </w:r>
          </w:p>
        </w:tc>
      </w:tr>
      <w:tr w:rsidR="00EB19CA" w:rsidRPr="00AB544A" w14:paraId="6D93A741" w14:textId="77777777" w:rsidTr="00D8028A">
        <w:trPr>
          <w:jc w:val="center"/>
        </w:trPr>
        <w:tc>
          <w:tcPr>
            <w:cnfStyle w:val="001000000000" w:firstRow="0" w:lastRow="0" w:firstColumn="1" w:lastColumn="0" w:oddVBand="0" w:evenVBand="0" w:oddHBand="0" w:evenHBand="0" w:firstRowFirstColumn="0" w:firstRowLastColumn="0" w:lastRowFirstColumn="0" w:lastRowLastColumn="0"/>
            <w:tcW w:w="297" w:type="pct"/>
            <w:vAlign w:val="center"/>
          </w:tcPr>
          <w:p w14:paraId="15A36FFE" w14:textId="27EEB13E" w:rsidR="00EB19CA" w:rsidRPr="00AB544A" w:rsidRDefault="00EB19CA" w:rsidP="00EB19CA">
            <w:pPr>
              <w:pStyle w:val="ListParagraph"/>
              <w:spacing w:before="60" w:after="60"/>
              <w:ind w:left="6" w:right="6"/>
              <w:jc w:val="center"/>
              <w:rPr>
                <w:rFonts w:cstheme="minorHAnsi"/>
                <w:szCs w:val="24"/>
              </w:rPr>
            </w:pPr>
            <w:r>
              <w:rPr>
                <w:rFonts w:cstheme="minorHAnsi"/>
                <w:szCs w:val="24"/>
              </w:rPr>
              <w:t>4</w:t>
            </w:r>
          </w:p>
        </w:tc>
        <w:tc>
          <w:tcPr>
            <w:tcW w:w="1997" w:type="pct"/>
            <w:vAlign w:val="center"/>
          </w:tcPr>
          <w:p w14:paraId="3A0C2356" w14:textId="50D9DF62" w:rsidR="00EB19CA" w:rsidRPr="004E6FFC" w:rsidRDefault="00EB19CA" w:rsidP="00EB19CA">
            <w:pPr>
              <w:spacing w:before="60" w:after="60"/>
              <w:ind w:left="6" w:right="6"/>
              <w:cnfStyle w:val="000000000000" w:firstRow="0" w:lastRow="0" w:firstColumn="0" w:lastColumn="0" w:oddVBand="0" w:evenVBand="0" w:oddHBand="0" w:evenHBand="0" w:firstRowFirstColumn="0" w:firstRowLastColumn="0" w:lastRowFirstColumn="0" w:lastRowLastColumn="0"/>
              <w:rPr>
                <w:rFonts w:cstheme="minorHAnsi"/>
                <w:color w:val="0070C0"/>
              </w:rPr>
            </w:pPr>
            <w:r w:rsidRPr="003A3FD7">
              <w:rPr>
                <w:rFonts w:cstheme="minorHAnsi"/>
                <w:color w:val="0070C0"/>
              </w:rPr>
              <w:t>NCSW-DA-23 Quy trình phát triển vòng lặp</w:t>
            </w:r>
          </w:p>
        </w:tc>
        <w:tc>
          <w:tcPr>
            <w:tcW w:w="2706" w:type="pct"/>
            <w:vAlign w:val="center"/>
          </w:tcPr>
          <w:p w14:paraId="7EB47FB1" w14:textId="588885B2" w:rsidR="00EB19CA" w:rsidRPr="001A6CD9" w:rsidRDefault="00EB19CA" w:rsidP="00EB19CA">
            <w:pPr>
              <w:spacing w:before="60" w:after="60"/>
              <w:ind w:left="6" w:right="6"/>
              <w:cnfStyle w:val="000000000000" w:firstRow="0" w:lastRow="0" w:firstColumn="0" w:lastColumn="0" w:oddVBand="0" w:evenVBand="0" w:oddHBand="0" w:evenHBand="0" w:firstRowFirstColumn="0" w:firstRowLastColumn="0" w:lastRowFirstColumn="0" w:lastRowLastColumn="0"/>
              <w:rPr>
                <w:rFonts w:cs="Calibri"/>
                <w:szCs w:val="24"/>
              </w:rPr>
            </w:pPr>
            <w:r>
              <w:rPr>
                <w:lang w:eastAsia="x-none"/>
              </w:rPr>
              <w:t>Hướng dẫn các công việc cần thực hiện trong một vòng lặp của dự án</w:t>
            </w:r>
          </w:p>
        </w:tc>
      </w:tr>
      <w:tr w:rsidR="00EB19CA" w:rsidRPr="00AB544A" w14:paraId="3A5497E8" w14:textId="77777777" w:rsidTr="00EB19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 w:type="pct"/>
            <w:tcBorders>
              <w:top w:val="none" w:sz="0" w:space="0" w:color="auto"/>
              <w:left w:val="none" w:sz="0" w:space="0" w:color="auto"/>
              <w:bottom w:val="none" w:sz="0" w:space="0" w:color="auto"/>
            </w:tcBorders>
            <w:vAlign w:val="center"/>
          </w:tcPr>
          <w:p w14:paraId="548848FA" w14:textId="5D9C6E11" w:rsidR="00EB19CA" w:rsidRPr="00AB544A" w:rsidRDefault="00EB19CA" w:rsidP="00EB19CA">
            <w:pPr>
              <w:pStyle w:val="ListParagraph"/>
              <w:spacing w:before="60" w:after="60"/>
              <w:ind w:left="6" w:right="6"/>
              <w:jc w:val="center"/>
              <w:rPr>
                <w:rFonts w:cstheme="minorHAnsi"/>
                <w:szCs w:val="24"/>
              </w:rPr>
            </w:pPr>
            <w:r>
              <w:rPr>
                <w:rFonts w:cstheme="minorHAnsi"/>
                <w:szCs w:val="24"/>
              </w:rPr>
              <w:t>5</w:t>
            </w:r>
          </w:p>
        </w:tc>
        <w:tc>
          <w:tcPr>
            <w:tcW w:w="1997" w:type="pct"/>
            <w:tcBorders>
              <w:top w:val="none" w:sz="0" w:space="0" w:color="auto"/>
              <w:bottom w:val="none" w:sz="0" w:space="0" w:color="auto"/>
            </w:tcBorders>
            <w:vAlign w:val="center"/>
          </w:tcPr>
          <w:p w14:paraId="0B646F86" w14:textId="65C1DF91" w:rsidR="00EB19CA" w:rsidRPr="004E6FFC" w:rsidRDefault="00EB19CA" w:rsidP="00EB19CA">
            <w:pPr>
              <w:spacing w:before="60" w:after="60"/>
              <w:ind w:left="6" w:right="6"/>
              <w:cnfStyle w:val="000000100000" w:firstRow="0" w:lastRow="0" w:firstColumn="0" w:lastColumn="0" w:oddVBand="0" w:evenVBand="0" w:oddHBand="1" w:evenHBand="0" w:firstRowFirstColumn="0" w:firstRowLastColumn="0" w:lastRowFirstColumn="0" w:lastRowLastColumn="0"/>
              <w:rPr>
                <w:rFonts w:cstheme="minorHAnsi"/>
                <w:color w:val="0070C0"/>
              </w:rPr>
            </w:pPr>
            <w:r w:rsidRPr="003A3FD7">
              <w:rPr>
                <w:rFonts w:cstheme="minorHAnsi"/>
                <w:color w:val="0070C0"/>
              </w:rPr>
              <w:t xml:space="preserve">NCSW-DA-25 </w:t>
            </w:r>
            <w:r w:rsidRPr="004E6FFC">
              <w:rPr>
                <w:rFonts w:cstheme="minorHAnsi"/>
                <w:color w:val="0070C0"/>
              </w:rPr>
              <w:t>Quy trình phát hành</w:t>
            </w:r>
          </w:p>
        </w:tc>
        <w:tc>
          <w:tcPr>
            <w:tcW w:w="2706" w:type="pct"/>
            <w:tcBorders>
              <w:top w:val="none" w:sz="0" w:space="0" w:color="auto"/>
              <w:bottom w:val="none" w:sz="0" w:space="0" w:color="auto"/>
              <w:right w:val="none" w:sz="0" w:space="0" w:color="auto"/>
            </w:tcBorders>
            <w:vAlign w:val="center"/>
          </w:tcPr>
          <w:p w14:paraId="27170CD9" w14:textId="5FFD98E2" w:rsidR="00EB19CA" w:rsidRPr="001A6CD9" w:rsidRDefault="00EB19CA" w:rsidP="00EB19CA">
            <w:pPr>
              <w:spacing w:before="60" w:after="60"/>
              <w:ind w:left="6" w:right="6"/>
              <w:cnfStyle w:val="000000100000" w:firstRow="0" w:lastRow="0" w:firstColumn="0" w:lastColumn="0" w:oddVBand="0" w:evenVBand="0" w:oddHBand="1" w:evenHBand="0" w:firstRowFirstColumn="0" w:firstRowLastColumn="0" w:lastRowFirstColumn="0" w:lastRowLastColumn="0"/>
              <w:rPr>
                <w:rFonts w:cs="Calibri"/>
                <w:szCs w:val="24"/>
              </w:rPr>
            </w:pPr>
            <w:r>
              <w:rPr>
                <w:lang w:eastAsia="x-none"/>
              </w:rPr>
              <w:t>Hướng dẫn các công việc cần thực hiện khi phát hành dự án</w:t>
            </w:r>
          </w:p>
        </w:tc>
      </w:tr>
      <w:tr w:rsidR="00EB19CA" w:rsidRPr="00AB544A" w14:paraId="604FC3D6" w14:textId="77777777" w:rsidTr="00D8028A">
        <w:trPr>
          <w:jc w:val="center"/>
        </w:trPr>
        <w:tc>
          <w:tcPr>
            <w:cnfStyle w:val="001000000000" w:firstRow="0" w:lastRow="0" w:firstColumn="1" w:lastColumn="0" w:oddVBand="0" w:evenVBand="0" w:oddHBand="0" w:evenHBand="0" w:firstRowFirstColumn="0" w:firstRowLastColumn="0" w:lastRowFirstColumn="0" w:lastRowLastColumn="0"/>
            <w:tcW w:w="297" w:type="pct"/>
            <w:vAlign w:val="center"/>
          </w:tcPr>
          <w:p w14:paraId="0BB0176E" w14:textId="3C01CCBB" w:rsidR="00EB19CA" w:rsidRPr="00AB544A" w:rsidRDefault="00EB19CA" w:rsidP="00EB19CA">
            <w:pPr>
              <w:pStyle w:val="ListParagraph"/>
              <w:spacing w:before="60" w:after="60"/>
              <w:ind w:left="6" w:right="6"/>
              <w:jc w:val="center"/>
              <w:rPr>
                <w:rFonts w:cstheme="minorHAnsi"/>
                <w:szCs w:val="24"/>
              </w:rPr>
            </w:pPr>
            <w:r>
              <w:rPr>
                <w:rFonts w:cstheme="minorHAnsi"/>
                <w:szCs w:val="24"/>
              </w:rPr>
              <w:t>6</w:t>
            </w:r>
          </w:p>
        </w:tc>
        <w:tc>
          <w:tcPr>
            <w:tcW w:w="1997" w:type="pct"/>
            <w:vAlign w:val="center"/>
          </w:tcPr>
          <w:p w14:paraId="7D7F8869" w14:textId="560DC463" w:rsidR="00EB19CA" w:rsidRPr="004E6FFC" w:rsidRDefault="00EB19CA" w:rsidP="00EB19CA">
            <w:pPr>
              <w:spacing w:before="60" w:after="60"/>
              <w:ind w:left="6" w:right="6"/>
              <w:cnfStyle w:val="000000000000" w:firstRow="0" w:lastRow="0" w:firstColumn="0" w:lastColumn="0" w:oddVBand="0" w:evenVBand="0" w:oddHBand="0" w:evenHBand="0" w:firstRowFirstColumn="0" w:firstRowLastColumn="0" w:lastRowFirstColumn="0" w:lastRowLastColumn="0"/>
              <w:rPr>
                <w:rFonts w:cstheme="minorHAnsi"/>
                <w:color w:val="0070C0"/>
              </w:rPr>
            </w:pPr>
            <w:r w:rsidRPr="004E6FFC">
              <w:rPr>
                <w:rFonts w:cstheme="minorHAnsi"/>
                <w:color w:val="0070C0"/>
              </w:rPr>
              <w:t>NCSW-DA-28 Quy trình chăm sóc khách hàng</w:t>
            </w:r>
          </w:p>
        </w:tc>
        <w:tc>
          <w:tcPr>
            <w:tcW w:w="2706" w:type="pct"/>
            <w:vAlign w:val="center"/>
          </w:tcPr>
          <w:p w14:paraId="20A11FDA" w14:textId="0C58E4E9" w:rsidR="00EB19CA" w:rsidRPr="001A6CD9" w:rsidRDefault="00EB19CA" w:rsidP="00EB19CA">
            <w:pPr>
              <w:spacing w:before="60" w:after="60"/>
              <w:ind w:left="6" w:right="6"/>
              <w:cnfStyle w:val="000000000000" w:firstRow="0" w:lastRow="0" w:firstColumn="0" w:lastColumn="0" w:oddVBand="0" w:evenVBand="0" w:oddHBand="0" w:evenHBand="0" w:firstRowFirstColumn="0" w:firstRowLastColumn="0" w:lastRowFirstColumn="0" w:lastRowLastColumn="0"/>
              <w:rPr>
                <w:rFonts w:cs="Calibri"/>
                <w:szCs w:val="24"/>
              </w:rPr>
            </w:pPr>
            <w:r w:rsidRPr="001A6CD9">
              <w:rPr>
                <w:rFonts w:cs="Calibri"/>
                <w:szCs w:val="24"/>
              </w:rPr>
              <w:t xml:space="preserve">Nhằm ghi nhận </w:t>
            </w:r>
            <w:r>
              <w:rPr>
                <w:rFonts w:cs="Calibri"/>
                <w:szCs w:val="24"/>
              </w:rPr>
              <w:t>quá trình hỗ trợ khách hàng</w:t>
            </w:r>
          </w:p>
        </w:tc>
      </w:tr>
    </w:tbl>
    <w:p w14:paraId="38AA688B" w14:textId="77777777" w:rsidR="002A681A" w:rsidRPr="00AB544A" w:rsidRDefault="002A681A" w:rsidP="00A117C3">
      <w:pPr>
        <w:widowControl w:val="0"/>
        <w:suppressAutoHyphens/>
        <w:spacing w:before="0" w:after="0" w:line="360" w:lineRule="auto"/>
        <w:ind w:left="270"/>
        <w:rPr>
          <w:rFonts w:cstheme="minorHAnsi"/>
          <w:b/>
          <w:bCs/>
          <w:szCs w:val="24"/>
          <w:u w:val="single"/>
        </w:rPr>
      </w:pPr>
    </w:p>
    <w:sectPr w:rsidR="002A681A" w:rsidRPr="00AB544A" w:rsidSect="003F1AC2">
      <w:headerReference w:type="default" r:id="rId16"/>
      <w:footerReference w:type="default" r:id="rId17"/>
      <w:pgSz w:w="11907" w:h="16839" w:code="9"/>
      <w:pgMar w:top="851" w:right="1134" w:bottom="851" w:left="1134" w:header="431" w:footer="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e Thi Giang" w:date="2018-11-14T14:46:00Z" w:initials="LTG">
    <w:p w14:paraId="3554484C" w14:textId="77777777" w:rsidR="00AE415A" w:rsidRDefault="00AE415A">
      <w:pPr>
        <w:pStyle w:val="CommentText"/>
        <w:rPr>
          <w:b/>
        </w:rPr>
      </w:pPr>
      <w:r>
        <w:rPr>
          <w:rStyle w:val="CommentReference"/>
        </w:rPr>
        <w:annotationRef/>
      </w:r>
    </w:p>
    <w:p w14:paraId="51FF06A6" w14:textId="1CF180A7" w:rsidR="00AE415A" w:rsidRDefault="00AE415A" w:rsidP="00634B73">
      <w:pPr>
        <w:pStyle w:val="CommentText"/>
      </w:pPr>
      <w:r w:rsidRPr="00472DA6">
        <w:rPr>
          <w:b/>
        </w:rPr>
        <w:t>Điều 8.5.1.</w:t>
      </w:r>
      <w:r w:rsidRPr="00634B73">
        <w:rPr>
          <w:rStyle w:val="Heading1Char"/>
        </w:rPr>
        <w:t xml:space="preserve"> </w:t>
      </w:r>
      <w:r>
        <w:rPr>
          <w:rStyle w:val="fontstyle01"/>
        </w:rPr>
        <w:t>T</w:t>
      </w:r>
      <w:r>
        <w:rPr>
          <w:rStyle w:val="fontstyle11"/>
        </w:rPr>
        <w:t xml:space="preserve">ổ </w:t>
      </w:r>
      <w:r>
        <w:rPr>
          <w:rStyle w:val="fontstyle01"/>
        </w:rPr>
        <w:t>ch</w:t>
      </w:r>
      <w:r>
        <w:rPr>
          <w:rStyle w:val="fontstyle11"/>
        </w:rPr>
        <w:t>ứ</w:t>
      </w:r>
      <w:r>
        <w:rPr>
          <w:rStyle w:val="fontstyle01"/>
        </w:rPr>
        <w:t>c ph</w:t>
      </w:r>
      <w:r>
        <w:rPr>
          <w:rStyle w:val="fontstyle11"/>
        </w:rPr>
        <w:t>ả</w:t>
      </w:r>
      <w:r>
        <w:rPr>
          <w:rStyle w:val="fontstyle01"/>
        </w:rPr>
        <w:t>i th</w:t>
      </w:r>
      <w:r>
        <w:rPr>
          <w:rStyle w:val="fontstyle11"/>
        </w:rPr>
        <w:t>ự</w:t>
      </w:r>
      <w:r>
        <w:rPr>
          <w:rStyle w:val="fontstyle01"/>
        </w:rPr>
        <w:t>c hi</w:t>
      </w:r>
      <w:r>
        <w:rPr>
          <w:rStyle w:val="fontstyle11"/>
        </w:rPr>
        <w:t>ệ</w:t>
      </w:r>
      <w:r>
        <w:rPr>
          <w:rStyle w:val="fontstyle01"/>
        </w:rPr>
        <w:t>n s</w:t>
      </w:r>
      <w:r>
        <w:rPr>
          <w:rStyle w:val="fontstyle11"/>
        </w:rPr>
        <w:t>ả</w:t>
      </w:r>
      <w:r>
        <w:rPr>
          <w:rStyle w:val="fontstyle01"/>
        </w:rPr>
        <w:t>n xu</w:t>
      </w:r>
      <w:r>
        <w:rPr>
          <w:rStyle w:val="fontstyle11"/>
        </w:rPr>
        <w:t>ấ</w:t>
      </w:r>
      <w:r>
        <w:rPr>
          <w:rStyle w:val="fontstyle01"/>
        </w:rPr>
        <w:t xml:space="preserve">t và cung </w:t>
      </w:r>
      <w:r>
        <w:rPr>
          <w:rStyle w:val="fontstyle11"/>
        </w:rPr>
        <w:t>ứ</w:t>
      </w:r>
      <w:r>
        <w:rPr>
          <w:rStyle w:val="fontstyle01"/>
        </w:rPr>
        <w:t>ng d</w:t>
      </w:r>
      <w:r>
        <w:rPr>
          <w:rStyle w:val="fontstyle11"/>
        </w:rPr>
        <w:t>ị</w:t>
      </w:r>
      <w:r>
        <w:rPr>
          <w:rStyle w:val="fontstyle01"/>
        </w:rPr>
        <w:t>ch</w:t>
      </w:r>
      <w:r>
        <w:rPr>
          <w:rFonts w:ascii="Helvetica" w:hAnsi="Helvetica" w:cs="Helvetica"/>
          <w:color w:val="000000"/>
          <w:sz w:val="22"/>
          <w:szCs w:val="22"/>
        </w:rPr>
        <w:t xml:space="preserve"> </w:t>
      </w:r>
      <w:r>
        <w:rPr>
          <w:rStyle w:val="fontstyle01"/>
        </w:rPr>
        <w:t>v</w:t>
      </w:r>
      <w:r>
        <w:rPr>
          <w:rStyle w:val="fontstyle11"/>
        </w:rPr>
        <w:t xml:space="preserve">ụ </w:t>
      </w:r>
      <w:r>
        <w:rPr>
          <w:rStyle w:val="fontstyle01"/>
        </w:rPr>
        <w:t xml:space="preserve">trong các </w:t>
      </w:r>
      <w:r>
        <w:rPr>
          <w:rStyle w:val="fontstyle11"/>
        </w:rPr>
        <w:t>đ</w:t>
      </w:r>
      <w:r>
        <w:rPr>
          <w:rStyle w:val="fontstyle01"/>
        </w:rPr>
        <w:t>i</w:t>
      </w:r>
      <w:r>
        <w:rPr>
          <w:rStyle w:val="fontstyle11"/>
        </w:rPr>
        <w:t>ề</w:t>
      </w:r>
      <w:r>
        <w:rPr>
          <w:rStyle w:val="fontstyle01"/>
        </w:rPr>
        <w:t>u ki</w:t>
      </w:r>
      <w:r>
        <w:rPr>
          <w:rStyle w:val="fontstyle11"/>
        </w:rPr>
        <w:t>ệ</w:t>
      </w:r>
      <w:r>
        <w:rPr>
          <w:rStyle w:val="fontstyle01"/>
        </w:rPr>
        <w:t xml:space="preserve">n </w:t>
      </w:r>
      <w:r>
        <w:rPr>
          <w:rStyle w:val="fontstyle11"/>
        </w:rPr>
        <w:t>đượ</w:t>
      </w:r>
      <w:r>
        <w:rPr>
          <w:rStyle w:val="fontstyle01"/>
        </w:rPr>
        <w:t>c ki</w:t>
      </w:r>
      <w:r>
        <w:rPr>
          <w:rStyle w:val="fontstyle11"/>
        </w:rPr>
        <w:t>ể</w:t>
      </w:r>
      <w:r>
        <w:rPr>
          <w:rStyle w:val="fontstyle01"/>
        </w:rPr>
        <w:t>m soát.</w:t>
      </w:r>
      <w:r>
        <w:rPr>
          <w:rFonts w:ascii="Helvetica" w:hAnsi="Helvetica" w:cs="Helvetica"/>
          <w:color w:val="000000"/>
          <w:sz w:val="22"/>
          <w:szCs w:val="22"/>
        </w:rPr>
        <w:br/>
      </w:r>
      <w:r>
        <w:rPr>
          <w:rStyle w:val="fontstyle01"/>
        </w:rPr>
        <w:t>Khi thích h</w:t>
      </w:r>
      <w:r>
        <w:rPr>
          <w:rStyle w:val="fontstyle11"/>
        </w:rPr>
        <w:t>ợ</w:t>
      </w:r>
      <w:r>
        <w:rPr>
          <w:rStyle w:val="fontstyle01"/>
        </w:rPr>
        <w:t xml:space="preserve">p, các </w:t>
      </w:r>
      <w:r>
        <w:rPr>
          <w:rStyle w:val="fontstyle11"/>
        </w:rPr>
        <w:t>đ</w:t>
      </w:r>
      <w:r>
        <w:rPr>
          <w:rStyle w:val="fontstyle01"/>
        </w:rPr>
        <w:t>i</w:t>
      </w:r>
      <w:r>
        <w:rPr>
          <w:rStyle w:val="fontstyle11"/>
        </w:rPr>
        <w:t>ề</w:t>
      </w:r>
      <w:r>
        <w:rPr>
          <w:rStyle w:val="fontstyle01"/>
        </w:rPr>
        <w:t>u ki</w:t>
      </w:r>
      <w:r>
        <w:rPr>
          <w:rStyle w:val="fontstyle11"/>
        </w:rPr>
        <w:t>ệ</w:t>
      </w:r>
      <w:r>
        <w:rPr>
          <w:rStyle w:val="fontstyle01"/>
        </w:rPr>
        <w:t xml:space="preserve">n </w:t>
      </w:r>
      <w:r>
        <w:rPr>
          <w:rStyle w:val="fontstyle11"/>
        </w:rPr>
        <w:t>đượ</w:t>
      </w:r>
      <w:r>
        <w:rPr>
          <w:rStyle w:val="fontstyle01"/>
        </w:rPr>
        <w:t>c ki</w:t>
      </w:r>
      <w:r>
        <w:rPr>
          <w:rStyle w:val="fontstyle11"/>
        </w:rPr>
        <w:t>ể</w:t>
      </w:r>
      <w:r>
        <w:rPr>
          <w:rStyle w:val="fontstyle01"/>
        </w:rPr>
        <w:t>m soát ph</w:t>
      </w:r>
      <w:r>
        <w:rPr>
          <w:rStyle w:val="fontstyle11"/>
        </w:rPr>
        <w:t>ả</w:t>
      </w:r>
      <w:r>
        <w:rPr>
          <w:rStyle w:val="fontstyle01"/>
        </w:rPr>
        <w:t>i</w:t>
      </w:r>
      <w:r>
        <w:rPr>
          <w:rFonts w:ascii="Helvetica" w:hAnsi="Helvetica" w:cs="Helvetica"/>
          <w:color w:val="000000"/>
          <w:sz w:val="22"/>
          <w:szCs w:val="22"/>
        </w:rPr>
        <w:br/>
      </w:r>
      <w:r>
        <w:rPr>
          <w:rStyle w:val="fontstyle01"/>
        </w:rPr>
        <w:t>bao g</w:t>
      </w:r>
      <w:r>
        <w:rPr>
          <w:rStyle w:val="fontstyle11"/>
        </w:rPr>
        <w:t>ồ</w:t>
      </w:r>
      <w:r>
        <w:rPr>
          <w:rStyle w:val="fontstyle01"/>
        </w:rPr>
        <w:t>m:</w:t>
      </w:r>
      <w:r>
        <w:rPr>
          <w:rFonts w:ascii="Helvetica" w:hAnsi="Helvetica" w:cs="Helvetica"/>
          <w:color w:val="000000"/>
          <w:sz w:val="22"/>
          <w:szCs w:val="22"/>
        </w:rPr>
        <w:br/>
      </w:r>
      <w:r>
        <w:rPr>
          <w:rStyle w:val="fontstyle01"/>
        </w:rPr>
        <w:t>a) s</w:t>
      </w:r>
      <w:r>
        <w:rPr>
          <w:rStyle w:val="fontstyle11"/>
        </w:rPr>
        <w:t xml:space="preserve">ự </w:t>
      </w:r>
      <w:r>
        <w:rPr>
          <w:rStyle w:val="fontstyle01"/>
        </w:rPr>
        <w:t>s</w:t>
      </w:r>
      <w:r>
        <w:rPr>
          <w:rStyle w:val="fontstyle11"/>
        </w:rPr>
        <w:t>ẵ</w:t>
      </w:r>
      <w:r>
        <w:rPr>
          <w:rStyle w:val="fontstyle01"/>
        </w:rPr>
        <w:t>n có c</w:t>
      </w:r>
      <w:r>
        <w:rPr>
          <w:rStyle w:val="fontstyle11"/>
        </w:rPr>
        <w:t>ủ</w:t>
      </w:r>
      <w:r>
        <w:rPr>
          <w:rStyle w:val="fontstyle01"/>
        </w:rPr>
        <w:t xml:space="preserve">a các thông tin </w:t>
      </w:r>
      <w:r>
        <w:rPr>
          <w:rStyle w:val="fontstyle11"/>
        </w:rPr>
        <w:t>đượ</w:t>
      </w:r>
      <w:r>
        <w:rPr>
          <w:rStyle w:val="fontstyle01"/>
        </w:rPr>
        <w:t>c l</w:t>
      </w:r>
      <w:r>
        <w:rPr>
          <w:rStyle w:val="fontstyle11"/>
        </w:rPr>
        <w:t>ậ</w:t>
      </w:r>
      <w:r>
        <w:rPr>
          <w:rStyle w:val="fontstyle01"/>
        </w:rPr>
        <w:t>p v</w:t>
      </w:r>
      <w:r>
        <w:rPr>
          <w:rStyle w:val="fontstyle11"/>
        </w:rPr>
        <w:t>ă</w:t>
      </w:r>
      <w:r>
        <w:rPr>
          <w:rStyle w:val="fontstyle01"/>
        </w:rPr>
        <w:t>n b</w:t>
      </w:r>
      <w:r>
        <w:rPr>
          <w:rStyle w:val="fontstyle11"/>
        </w:rPr>
        <w:t>ả</w:t>
      </w:r>
      <w:r>
        <w:rPr>
          <w:rStyle w:val="fontstyle01"/>
        </w:rPr>
        <w:t>n</w:t>
      </w:r>
      <w:r>
        <w:rPr>
          <w:rFonts w:ascii="Helvetica" w:hAnsi="Helvetica" w:cs="Helvetica"/>
          <w:color w:val="000000"/>
          <w:sz w:val="22"/>
          <w:szCs w:val="22"/>
        </w:rPr>
        <w:br/>
      </w:r>
      <w:r>
        <w:rPr>
          <w:rStyle w:val="fontstyle11"/>
        </w:rPr>
        <w:t>đị</w:t>
      </w:r>
      <w:r>
        <w:rPr>
          <w:rStyle w:val="fontstyle01"/>
        </w:rPr>
        <w:t>nh rõ:</w:t>
      </w:r>
      <w:r>
        <w:rPr>
          <w:rFonts w:ascii="Helvetica" w:hAnsi="Helvetica" w:cs="Helvetica"/>
          <w:color w:val="000000"/>
          <w:sz w:val="22"/>
          <w:szCs w:val="22"/>
        </w:rPr>
        <w:br/>
      </w:r>
      <w:r>
        <w:rPr>
          <w:rStyle w:val="fontstyle01"/>
        </w:rPr>
        <w:t xml:space="preserve">1] các </w:t>
      </w:r>
      <w:r>
        <w:rPr>
          <w:rStyle w:val="fontstyle11"/>
        </w:rPr>
        <w:t>đặ</w:t>
      </w:r>
      <w:r>
        <w:rPr>
          <w:rStyle w:val="fontstyle01"/>
        </w:rPr>
        <w:t>c tính c</w:t>
      </w:r>
      <w:r>
        <w:rPr>
          <w:rStyle w:val="fontstyle11"/>
        </w:rPr>
        <w:t>ủ</w:t>
      </w:r>
      <w:r>
        <w:rPr>
          <w:rStyle w:val="fontstyle01"/>
        </w:rPr>
        <w:t>a s</w:t>
      </w:r>
      <w:r>
        <w:rPr>
          <w:rStyle w:val="fontstyle11"/>
        </w:rPr>
        <w:t>ả</w:t>
      </w:r>
      <w:r>
        <w:rPr>
          <w:rStyle w:val="fontstyle01"/>
        </w:rPr>
        <w:t>n ph</w:t>
      </w:r>
      <w:r>
        <w:rPr>
          <w:rStyle w:val="fontstyle11"/>
        </w:rPr>
        <w:t>ẩ</w:t>
      </w:r>
      <w:r>
        <w:rPr>
          <w:rStyle w:val="fontstyle01"/>
        </w:rPr>
        <w:t xml:space="preserve">m </w:t>
      </w:r>
      <w:r>
        <w:rPr>
          <w:rStyle w:val="fontstyle11"/>
        </w:rPr>
        <w:t>đượ</w:t>
      </w:r>
      <w:r>
        <w:rPr>
          <w:rStyle w:val="fontstyle01"/>
        </w:rPr>
        <w:t>c s</w:t>
      </w:r>
      <w:r>
        <w:rPr>
          <w:rStyle w:val="fontstyle11"/>
        </w:rPr>
        <w:t>ả</w:t>
      </w:r>
      <w:r>
        <w:rPr>
          <w:rStyle w:val="fontstyle01"/>
        </w:rPr>
        <w:t>n xu</w:t>
      </w:r>
      <w:r>
        <w:rPr>
          <w:rStyle w:val="fontstyle11"/>
        </w:rPr>
        <w:t>ấ</w:t>
      </w:r>
      <w:r>
        <w:rPr>
          <w:rStyle w:val="fontstyle01"/>
        </w:rPr>
        <w:t>t,</w:t>
      </w:r>
      <w:r>
        <w:rPr>
          <w:rFonts w:ascii="Helvetica" w:hAnsi="Helvetica" w:cs="Helvetica"/>
          <w:color w:val="000000"/>
          <w:sz w:val="22"/>
          <w:szCs w:val="22"/>
        </w:rPr>
        <w:br/>
      </w:r>
      <w:r>
        <w:rPr>
          <w:rStyle w:val="fontstyle01"/>
        </w:rPr>
        <w:t>các d</w:t>
      </w:r>
      <w:r>
        <w:rPr>
          <w:rStyle w:val="fontstyle11"/>
        </w:rPr>
        <w:t>ị</w:t>
      </w:r>
      <w:r>
        <w:rPr>
          <w:rStyle w:val="fontstyle01"/>
        </w:rPr>
        <w:t>ch v</w:t>
      </w:r>
      <w:r>
        <w:rPr>
          <w:rStyle w:val="fontstyle11"/>
        </w:rPr>
        <w:t>ụ đượ</w:t>
      </w:r>
      <w:r>
        <w:rPr>
          <w:rStyle w:val="fontstyle01"/>
        </w:rPr>
        <w:t>c cung c</w:t>
      </w:r>
      <w:r>
        <w:rPr>
          <w:rStyle w:val="fontstyle11"/>
        </w:rPr>
        <w:t>ấ</w:t>
      </w:r>
      <w:r>
        <w:rPr>
          <w:rStyle w:val="fontstyle01"/>
        </w:rPr>
        <w:t>p, ho</w:t>
      </w:r>
      <w:r>
        <w:rPr>
          <w:rStyle w:val="fontstyle11"/>
        </w:rPr>
        <w:t>ặ</w:t>
      </w:r>
      <w:r>
        <w:rPr>
          <w:rStyle w:val="fontstyle01"/>
        </w:rPr>
        <w:t>c các ho</w:t>
      </w:r>
      <w:r>
        <w:rPr>
          <w:rStyle w:val="fontstyle11"/>
        </w:rPr>
        <w:t>ạ</w:t>
      </w:r>
      <w:r>
        <w:rPr>
          <w:rStyle w:val="fontstyle01"/>
        </w:rPr>
        <w:t>t</w:t>
      </w:r>
      <w:r>
        <w:rPr>
          <w:rFonts w:ascii="Helvetica" w:hAnsi="Helvetica" w:cs="Helvetica"/>
          <w:color w:val="000000"/>
          <w:sz w:val="22"/>
          <w:szCs w:val="22"/>
        </w:rPr>
        <w:br/>
      </w:r>
      <w:r>
        <w:rPr>
          <w:rStyle w:val="fontstyle11"/>
        </w:rPr>
        <w:t>độ</w:t>
      </w:r>
      <w:r>
        <w:rPr>
          <w:rStyle w:val="fontstyle01"/>
        </w:rPr>
        <w:t xml:space="preserve">ng </w:t>
      </w:r>
      <w:r>
        <w:rPr>
          <w:rStyle w:val="fontstyle11"/>
        </w:rPr>
        <w:t>đượ</w:t>
      </w:r>
      <w:r>
        <w:rPr>
          <w:rStyle w:val="fontstyle01"/>
        </w:rPr>
        <w:t>c th</w:t>
      </w:r>
      <w:r>
        <w:rPr>
          <w:rStyle w:val="fontstyle11"/>
        </w:rPr>
        <w:t>ự</w:t>
      </w:r>
      <w:r>
        <w:rPr>
          <w:rStyle w:val="fontstyle01"/>
        </w:rPr>
        <w:t>c hi</w:t>
      </w:r>
      <w:r>
        <w:rPr>
          <w:rStyle w:val="fontstyle11"/>
        </w:rPr>
        <w:t>ệ</w:t>
      </w:r>
      <w:r>
        <w:rPr>
          <w:rStyle w:val="fontstyle01"/>
        </w:rPr>
        <w:t>n;</w:t>
      </w:r>
      <w:r>
        <w:rPr>
          <w:rFonts w:ascii="Helvetica" w:hAnsi="Helvetica" w:cs="Helvetica"/>
          <w:color w:val="000000"/>
          <w:sz w:val="22"/>
          <w:szCs w:val="22"/>
        </w:rPr>
        <w:br/>
      </w:r>
      <w:r>
        <w:rPr>
          <w:rStyle w:val="fontstyle01"/>
        </w:rPr>
        <w:t>2] các k</w:t>
      </w:r>
      <w:r>
        <w:rPr>
          <w:rStyle w:val="fontstyle11"/>
        </w:rPr>
        <w:t>ế</w:t>
      </w:r>
      <w:r>
        <w:rPr>
          <w:rStyle w:val="fontstyle01"/>
        </w:rPr>
        <w:t>t qu</w:t>
      </w:r>
      <w:r>
        <w:rPr>
          <w:rStyle w:val="fontstyle11"/>
        </w:rPr>
        <w:t xml:space="preserve">ả </w:t>
      </w:r>
      <w:r>
        <w:rPr>
          <w:rStyle w:val="fontstyle01"/>
        </w:rPr>
        <w:t>c</w:t>
      </w:r>
      <w:r>
        <w:rPr>
          <w:rStyle w:val="fontstyle11"/>
        </w:rPr>
        <w:t>ầ</w:t>
      </w:r>
      <w:r>
        <w:rPr>
          <w:rStyle w:val="fontstyle01"/>
        </w:rPr>
        <w:t xml:space="preserve">n </w:t>
      </w:r>
      <w:r>
        <w:rPr>
          <w:rStyle w:val="fontstyle11"/>
        </w:rPr>
        <w:t>đạ</w:t>
      </w:r>
      <w:r>
        <w:rPr>
          <w:rStyle w:val="fontstyle01"/>
        </w:rPr>
        <w:t xml:space="preserve">t </w:t>
      </w:r>
      <w:r>
        <w:rPr>
          <w:rStyle w:val="fontstyle11"/>
        </w:rPr>
        <w:t>đượ</w:t>
      </w:r>
      <w:r>
        <w:rPr>
          <w:rStyle w:val="fontstyle01"/>
        </w:rPr>
        <w:t>c;</w:t>
      </w:r>
      <w:r>
        <w:rPr>
          <w:rFonts w:ascii="Helvetica" w:hAnsi="Helvetica" w:cs="Helvetica"/>
          <w:color w:val="000000"/>
          <w:sz w:val="22"/>
          <w:szCs w:val="22"/>
        </w:rPr>
        <w:br/>
      </w:r>
      <w:r>
        <w:rPr>
          <w:rStyle w:val="fontstyle01"/>
        </w:rPr>
        <w:t>b) s</w:t>
      </w:r>
      <w:r>
        <w:rPr>
          <w:rStyle w:val="fontstyle11"/>
        </w:rPr>
        <w:t xml:space="preserve">ự </w:t>
      </w:r>
      <w:r>
        <w:rPr>
          <w:rStyle w:val="fontstyle01"/>
        </w:rPr>
        <w:t>s</w:t>
      </w:r>
      <w:r>
        <w:rPr>
          <w:rStyle w:val="fontstyle11"/>
        </w:rPr>
        <w:t>ẵ</w:t>
      </w:r>
      <w:r>
        <w:rPr>
          <w:rStyle w:val="fontstyle01"/>
        </w:rPr>
        <w:t>n có và s</w:t>
      </w:r>
      <w:r>
        <w:rPr>
          <w:rStyle w:val="fontstyle11"/>
        </w:rPr>
        <w:t xml:space="preserve">ử </w:t>
      </w:r>
      <w:r>
        <w:rPr>
          <w:rStyle w:val="fontstyle01"/>
        </w:rPr>
        <w:t>d</w:t>
      </w:r>
      <w:r>
        <w:rPr>
          <w:rStyle w:val="fontstyle11"/>
        </w:rPr>
        <w:t>ụ</w:t>
      </w:r>
      <w:r>
        <w:rPr>
          <w:rStyle w:val="fontstyle01"/>
        </w:rPr>
        <w:t>ng các ngu</w:t>
      </w:r>
      <w:r>
        <w:rPr>
          <w:rStyle w:val="fontstyle11"/>
        </w:rPr>
        <w:t>ồ</w:t>
      </w:r>
      <w:r>
        <w:rPr>
          <w:rStyle w:val="fontstyle01"/>
        </w:rPr>
        <w:t>n l</w:t>
      </w:r>
      <w:r>
        <w:rPr>
          <w:rStyle w:val="fontstyle11"/>
        </w:rPr>
        <w:t>ự</w:t>
      </w:r>
      <w:r>
        <w:rPr>
          <w:rStyle w:val="fontstyle01"/>
        </w:rPr>
        <w:t>c phù h</w:t>
      </w:r>
      <w:r>
        <w:rPr>
          <w:rStyle w:val="fontstyle11"/>
        </w:rPr>
        <w:t>ợ</w:t>
      </w:r>
      <w:r>
        <w:rPr>
          <w:rStyle w:val="fontstyle01"/>
        </w:rPr>
        <w:t>p</w:t>
      </w:r>
      <w:r>
        <w:rPr>
          <w:rFonts w:ascii="Helvetica" w:hAnsi="Helvetica" w:cs="Helvetica"/>
          <w:color w:val="000000"/>
          <w:sz w:val="22"/>
          <w:szCs w:val="22"/>
        </w:rPr>
        <w:br/>
      </w:r>
      <w:r>
        <w:rPr>
          <w:rStyle w:val="fontstyle01"/>
        </w:rPr>
        <w:t>cho vi</w:t>
      </w:r>
      <w:r>
        <w:rPr>
          <w:rStyle w:val="fontstyle11"/>
        </w:rPr>
        <w:t>ệ</w:t>
      </w:r>
      <w:r>
        <w:rPr>
          <w:rStyle w:val="fontstyle01"/>
        </w:rPr>
        <w:t xml:space="preserve">c theo dõi và </w:t>
      </w:r>
      <w:r>
        <w:rPr>
          <w:rStyle w:val="fontstyle11"/>
        </w:rPr>
        <w:t>đ</w:t>
      </w:r>
      <w:r>
        <w:rPr>
          <w:rStyle w:val="fontstyle01"/>
        </w:rPr>
        <w:t>o l</w:t>
      </w:r>
      <w:r>
        <w:rPr>
          <w:rStyle w:val="fontstyle11"/>
        </w:rPr>
        <w:t>ườ</w:t>
      </w:r>
      <w:r>
        <w:rPr>
          <w:rStyle w:val="fontstyle01"/>
        </w:rPr>
        <w:t>ng thích h</w:t>
      </w:r>
      <w:r>
        <w:rPr>
          <w:rStyle w:val="fontstyle11"/>
        </w:rPr>
        <w:t>ợ</w:t>
      </w:r>
      <w:r>
        <w:rPr>
          <w:rStyle w:val="fontstyle01"/>
        </w:rPr>
        <w:t>p;</w:t>
      </w:r>
      <w:r>
        <w:rPr>
          <w:rFonts w:ascii="Helvetica" w:hAnsi="Helvetica" w:cs="Helvetica"/>
          <w:color w:val="000000"/>
          <w:sz w:val="22"/>
          <w:szCs w:val="22"/>
        </w:rPr>
        <w:br/>
      </w:r>
      <w:r>
        <w:rPr>
          <w:rStyle w:val="fontstyle01"/>
        </w:rPr>
        <w:t>c) th</w:t>
      </w:r>
      <w:r>
        <w:rPr>
          <w:rStyle w:val="fontstyle11"/>
        </w:rPr>
        <w:t>ự</w:t>
      </w:r>
      <w:r>
        <w:rPr>
          <w:rStyle w:val="fontstyle01"/>
        </w:rPr>
        <w:t>c hi</w:t>
      </w:r>
      <w:r>
        <w:rPr>
          <w:rStyle w:val="fontstyle11"/>
        </w:rPr>
        <w:t>ệ</w:t>
      </w:r>
      <w:r>
        <w:rPr>
          <w:rStyle w:val="fontstyle01"/>
        </w:rPr>
        <w:t>n các ho</w:t>
      </w:r>
      <w:r>
        <w:rPr>
          <w:rStyle w:val="fontstyle11"/>
        </w:rPr>
        <w:t>ạ</w:t>
      </w:r>
      <w:r>
        <w:rPr>
          <w:rStyle w:val="fontstyle01"/>
        </w:rPr>
        <w:t xml:space="preserve">t </w:t>
      </w:r>
      <w:r>
        <w:rPr>
          <w:rStyle w:val="fontstyle11"/>
        </w:rPr>
        <w:t>độ</w:t>
      </w:r>
      <w:r>
        <w:rPr>
          <w:rStyle w:val="fontstyle01"/>
        </w:rPr>
        <w:t xml:space="preserve">ng theo dõi và </w:t>
      </w:r>
      <w:r>
        <w:rPr>
          <w:rStyle w:val="fontstyle11"/>
        </w:rPr>
        <w:t>đ</w:t>
      </w:r>
      <w:r>
        <w:rPr>
          <w:rStyle w:val="fontstyle01"/>
        </w:rPr>
        <w:t>o l</w:t>
      </w:r>
      <w:r>
        <w:rPr>
          <w:rStyle w:val="fontstyle11"/>
        </w:rPr>
        <w:t>ườ</w:t>
      </w:r>
      <w:r>
        <w:rPr>
          <w:rStyle w:val="fontstyle01"/>
        </w:rPr>
        <w:t>ng</w:t>
      </w:r>
      <w:r>
        <w:rPr>
          <w:rFonts w:ascii="Helvetica" w:hAnsi="Helvetica" w:cs="Helvetica"/>
          <w:color w:val="000000"/>
          <w:sz w:val="22"/>
          <w:szCs w:val="22"/>
        </w:rPr>
        <w:br/>
      </w:r>
      <w:r>
        <w:rPr>
          <w:rStyle w:val="fontstyle11"/>
        </w:rPr>
        <w:t xml:space="preserve">ở </w:t>
      </w:r>
      <w:r>
        <w:rPr>
          <w:rStyle w:val="fontstyle01"/>
        </w:rPr>
        <w:t xml:space="preserve">các giai </w:t>
      </w:r>
      <w:r>
        <w:rPr>
          <w:rStyle w:val="fontstyle11"/>
        </w:rPr>
        <w:t>đ</w:t>
      </w:r>
      <w:r>
        <w:rPr>
          <w:rStyle w:val="fontstyle01"/>
        </w:rPr>
        <w:t>o</w:t>
      </w:r>
      <w:r>
        <w:rPr>
          <w:rStyle w:val="fontstyle11"/>
        </w:rPr>
        <w:t>ạ</w:t>
      </w:r>
      <w:r>
        <w:rPr>
          <w:rStyle w:val="fontstyle01"/>
        </w:rPr>
        <w:t>n thích h</w:t>
      </w:r>
      <w:r>
        <w:rPr>
          <w:rStyle w:val="fontstyle11"/>
        </w:rPr>
        <w:t>ợ</w:t>
      </w:r>
      <w:r>
        <w:rPr>
          <w:rStyle w:val="fontstyle01"/>
        </w:rPr>
        <w:t xml:space="preserve">p </w:t>
      </w:r>
      <w:r>
        <w:rPr>
          <w:rStyle w:val="fontstyle11"/>
        </w:rPr>
        <w:t xml:space="preserve">để </w:t>
      </w:r>
      <w:r>
        <w:rPr>
          <w:rStyle w:val="fontstyle01"/>
        </w:rPr>
        <w:t>xác nh</w:t>
      </w:r>
      <w:r>
        <w:rPr>
          <w:rStyle w:val="fontstyle11"/>
        </w:rPr>
        <w:t>ậ</w:t>
      </w:r>
      <w:r>
        <w:rPr>
          <w:rStyle w:val="fontstyle01"/>
        </w:rPr>
        <w:t>n r</w:t>
      </w:r>
      <w:r>
        <w:rPr>
          <w:rStyle w:val="fontstyle11"/>
        </w:rPr>
        <w:t>ằ</w:t>
      </w:r>
      <w:r>
        <w:rPr>
          <w:rStyle w:val="fontstyle01"/>
        </w:rPr>
        <w:t>ng</w:t>
      </w:r>
      <w:r>
        <w:rPr>
          <w:rFonts w:ascii="Helvetica" w:hAnsi="Helvetica" w:cs="Helvetica"/>
          <w:color w:val="000000"/>
          <w:sz w:val="22"/>
          <w:szCs w:val="22"/>
        </w:rPr>
        <w:br/>
      </w:r>
      <w:r>
        <w:rPr>
          <w:rStyle w:val="fontstyle01"/>
        </w:rPr>
        <w:t>các chu</w:t>
      </w:r>
      <w:r>
        <w:rPr>
          <w:rStyle w:val="fontstyle11"/>
        </w:rPr>
        <w:t>ẩ</w:t>
      </w:r>
      <w:r>
        <w:rPr>
          <w:rStyle w:val="fontstyle01"/>
        </w:rPr>
        <w:t>n m</w:t>
      </w:r>
      <w:r>
        <w:rPr>
          <w:rStyle w:val="fontstyle11"/>
        </w:rPr>
        <w:t>ự</w:t>
      </w:r>
      <w:r>
        <w:rPr>
          <w:rStyle w:val="fontstyle01"/>
        </w:rPr>
        <w:t>c ki</w:t>
      </w:r>
      <w:r>
        <w:rPr>
          <w:rStyle w:val="fontstyle11"/>
        </w:rPr>
        <w:t>ể</w:t>
      </w:r>
      <w:r>
        <w:rPr>
          <w:rStyle w:val="fontstyle01"/>
        </w:rPr>
        <w:t>m soát các quá trình ho</w:t>
      </w:r>
      <w:r>
        <w:rPr>
          <w:rStyle w:val="fontstyle11"/>
        </w:rPr>
        <w:t>ặ</w:t>
      </w:r>
      <w:r>
        <w:rPr>
          <w:rStyle w:val="fontstyle01"/>
        </w:rPr>
        <w:t>c</w:t>
      </w:r>
      <w:r>
        <w:rPr>
          <w:rFonts w:ascii="Helvetica" w:hAnsi="Helvetica" w:cs="Helvetica"/>
          <w:color w:val="000000"/>
          <w:sz w:val="22"/>
          <w:szCs w:val="22"/>
        </w:rPr>
        <w:br/>
      </w:r>
      <w:r>
        <w:rPr>
          <w:rStyle w:val="fontstyle01"/>
        </w:rPr>
        <w:t>các k</w:t>
      </w:r>
      <w:r>
        <w:rPr>
          <w:rStyle w:val="fontstyle11"/>
        </w:rPr>
        <w:t>ế</w:t>
      </w:r>
      <w:r>
        <w:rPr>
          <w:rStyle w:val="fontstyle01"/>
        </w:rPr>
        <w:t>t qu</w:t>
      </w:r>
      <w:r>
        <w:rPr>
          <w:rStyle w:val="fontstyle11"/>
        </w:rPr>
        <w:t>ả đầ</w:t>
      </w:r>
      <w:r>
        <w:rPr>
          <w:rStyle w:val="fontstyle01"/>
        </w:rPr>
        <w:t>u ra, và chu</w:t>
      </w:r>
      <w:r>
        <w:rPr>
          <w:rStyle w:val="fontstyle11"/>
        </w:rPr>
        <w:t>ẩ</w:t>
      </w:r>
      <w:r>
        <w:rPr>
          <w:rStyle w:val="fontstyle01"/>
        </w:rPr>
        <w:t>n m</w:t>
      </w:r>
      <w:r>
        <w:rPr>
          <w:rStyle w:val="fontstyle11"/>
        </w:rPr>
        <w:t>ự</w:t>
      </w:r>
      <w:r>
        <w:rPr>
          <w:rStyle w:val="fontstyle01"/>
        </w:rPr>
        <w:t>c ch</w:t>
      </w:r>
      <w:r>
        <w:rPr>
          <w:rStyle w:val="fontstyle11"/>
        </w:rPr>
        <w:t>ấ</w:t>
      </w:r>
      <w:r>
        <w:rPr>
          <w:rStyle w:val="fontstyle01"/>
        </w:rPr>
        <w:t>p nh</w:t>
      </w:r>
      <w:r>
        <w:rPr>
          <w:rStyle w:val="fontstyle11"/>
        </w:rPr>
        <w:t>ậ</w:t>
      </w:r>
      <w:r>
        <w:rPr>
          <w:rStyle w:val="fontstyle01"/>
        </w:rPr>
        <w:t>n</w:t>
      </w:r>
      <w:r>
        <w:rPr>
          <w:rFonts w:ascii="Helvetica" w:hAnsi="Helvetica" w:cs="Helvetica"/>
          <w:color w:val="000000"/>
          <w:sz w:val="22"/>
          <w:szCs w:val="22"/>
        </w:rPr>
        <w:br/>
      </w:r>
      <w:r>
        <w:rPr>
          <w:rStyle w:val="fontstyle01"/>
        </w:rPr>
        <w:t>cho các s</w:t>
      </w:r>
      <w:r>
        <w:rPr>
          <w:rStyle w:val="fontstyle11"/>
        </w:rPr>
        <w:t>ả</w:t>
      </w:r>
      <w:r>
        <w:rPr>
          <w:rStyle w:val="fontstyle01"/>
        </w:rPr>
        <w:t>n ph</w:t>
      </w:r>
      <w:r>
        <w:rPr>
          <w:rStyle w:val="fontstyle11"/>
        </w:rPr>
        <w:t>ẩ</w:t>
      </w:r>
      <w:r>
        <w:rPr>
          <w:rStyle w:val="fontstyle01"/>
        </w:rPr>
        <w:t>m và d</w:t>
      </w:r>
      <w:r>
        <w:rPr>
          <w:rStyle w:val="fontstyle11"/>
        </w:rPr>
        <w:t>ị</w:t>
      </w:r>
      <w:r>
        <w:rPr>
          <w:rStyle w:val="fontstyle01"/>
        </w:rPr>
        <w:t>ch v</w:t>
      </w:r>
      <w:r>
        <w:rPr>
          <w:rStyle w:val="fontstyle11"/>
        </w:rPr>
        <w:t>ụ</w:t>
      </w:r>
      <w:r>
        <w:rPr>
          <w:rStyle w:val="fontstyle01"/>
        </w:rPr>
        <w:t xml:space="preserve">, </w:t>
      </w:r>
      <w:r>
        <w:rPr>
          <w:rStyle w:val="fontstyle11"/>
        </w:rPr>
        <w:t>đ</w:t>
      </w:r>
      <w:r>
        <w:rPr>
          <w:rStyle w:val="fontstyle01"/>
        </w:rPr>
        <w:t xml:space="preserve">ã </w:t>
      </w:r>
      <w:r>
        <w:rPr>
          <w:rStyle w:val="fontstyle11"/>
        </w:rPr>
        <w:t>đượ</w:t>
      </w:r>
      <w:r>
        <w:rPr>
          <w:rStyle w:val="fontstyle01"/>
        </w:rPr>
        <w:t xml:space="preserve">c </w:t>
      </w:r>
      <w:r>
        <w:rPr>
          <w:rStyle w:val="fontstyle11"/>
        </w:rPr>
        <w:t>đ</w:t>
      </w:r>
      <w:r>
        <w:rPr>
          <w:rStyle w:val="fontstyle01"/>
        </w:rPr>
        <w:t>áp</w:t>
      </w:r>
      <w:r>
        <w:rPr>
          <w:rFonts w:ascii="Helvetica" w:hAnsi="Helvetica" w:cs="Helvetica"/>
          <w:color w:val="000000"/>
          <w:sz w:val="22"/>
          <w:szCs w:val="22"/>
        </w:rPr>
        <w:br/>
      </w:r>
      <w:r>
        <w:rPr>
          <w:rStyle w:val="fontstyle11"/>
        </w:rPr>
        <w:t>ứ</w:t>
      </w:r>
      <w:r>
        <w:rPr>
          <w:rStyle w:val="fontstyle01"/>
        </w:rPr>
        <w:t>ng;</w:t>
      </w:r>
      <w:r>
        <w:rPr>
          <w:rFonts w:ascii="Helvetica" w:hAnsi="Helvetica" w:cs="Helvetica"/>
          <w:color w:val="000000"/>
          <w:sz w:val="22"/>
          <w:szCs w:val="22"/>
        </w:rPr>
        <w:br/>
      </w:r>
      <w:r>
        <w:rPr>
          <w:rStyle w:val="fontstyle01"/>
        </w:rPr>
        <w:t>d) vi</w:t>
      </w:r>
      <w:r>
        <w:rPr>
          <w:rStyle w:val="fontstyle11"/>
        </w:rPr>
        <w:t>ệ</w:t>
      </w:r>
      <w:r>
        <w:rPr>
          <w:rStyle w:val="fontstyle01"/>
        </w:rPr>
        <w:t>c s</w:t>
      </w:r>
      <w:r>
        <w:rPr>
          <w:rStyle w:val="fontstyle11"/>
        </w:rPr>
        <w:t xml:space="preserve">ử </w:t>
      </w:r>
      <w:r>
        <w:rPr>
          <w:rStyle w:val="fontstyle01"/>
        </w:rPr>
        <w:t>d</w:t>
      </w:r>
      <w:r>
        <w:rPr>
          <w:rStyle w:val="fontstyle11"/>
        </w:rPr>
        <w:t>ụ</w:t>
      </w:r>
      <w:r>
        <w:rPr>
          <w:rStyle w:val="fontstyle01"/>
        </w:rPr>
        <w:t>ng c</w:t>
      </w:r>
      <w:r>
        <w:rPr>
          <w:rStyle w:val="fontstyle11"/>
        </w:rPr>
        <w:t xml:space="preserve">ơ </w:t>
      </w:r>
      <w:r>
        <w:rPr>
          <w:rStyle w:val="fontstyle01"/>
        </w:rPr>
        <w:t>s</w:t>
      </w:r>
      <w:r>
        <w:rPr>
          <w:rStyle w:val="fontstyle11"/>
        </w:rPr>
        <w:t xml:space="preserve">ở </w:t>
      </w:r>
      <w:r>
        <w:rPr>
          <w:rStyle w:val="fontstyle01"/>
        </w:rPr>
        <w:t>h</w:t>
      </w:r>
      <w:r>
        <w:rPr>
          <w:rStyle w:val="fontstyle11"/>
        </w:rPr>
        <w:t xml:space="preserve">ạ </w:t>
      </w:r>
      <w:r>
        <w:rPr>
          <w:rStyle w:val="fontstyle01"/>
        </w:rPr>
        <w:t>t</w:t>
      </w:r>
      <w:r>
        <w:rPr>
          <w:rStyle w:val="fontstyle11"/>
        </w:rPr>
        <w:t>ầ</w:t>
      </w:r>
      <w:r>
        <w:rPr>
          <w:rStyle w:val="fontstyle01"/>
        </w:rPr>
        <w:t>ng và môi tr</w:t>
      </w:r>
      <w:r>
        <w:rPr>
          <w:rStyle w:val="fontstyle11"/>
        </w:rPr>
        <w:t>ườ</w:t>
      </w:r>
      <w:r>
        <w:rPr>
          <w:rStyle w:val="fontstyle01"/>
        </w:rPr>
        <w:t>ng phù</w:t>
      </w:r>
      <w:r>
        <w:rPr>
          <w:rFonts w:ascii="Helvetica" w:hAnsi="Helvetica" w:cs="Helvetica"/>
          <w:color w:val="000000"/>
          <w:sz w:val="22"/>
          <w:szCs w:val="22"/>
        </w:rPr>
        <w:br/>
      </w:r>
      <w:r>
        <w:rPr>
          <w:rStyle w:val="fontstyle01"/>
        </w:rPr>
        <w:t>h</w:t>
      </w:r>
      <w:r>
        <w:rPr>
          <w:rStyle w:val="fontstyle11"/>
        </w:rPr>
        <w:t>ợ</w:t>
      </w:r>
      <w:r>
        <w:rPr>
          <w:rStyle w:val="fontstyle01"/>
        </w:rPr>
        <w:t>p cho vi</w:t>
      </w:r>
      <w:r>
        <w:rPr>
          <w:rStyle w:val="fontstyle11"/>
        </w:rPr>
        <w:t>ệ</w:t>
      </w:r>
      <w:r>
        <w:rPr>
          <w:rStyle w:val="fontstyle01"/>
        </w:rPr>
        <w:t>c v</w:t>
      </w:r>
      <w:r>
        <w:rPr>
          <w:rStyle w:val="fontstyle11"/>
        </w:rPr>
        <w:t>ậ</w:t>
      </w:r>
      <w:r>
        <w:rPr>
          <w:rStyle w:val="fontstyle01"/>
        </w:rPr>
        <w:t>n hành các quá trình;</w:t>
      </w:r>
      <w:r>
        <w:rPr>
          <w:rFonts w:ascii="Helvetica" w:hAnsi="Helvetica" w:cs="Helvetica"/>
          <w:color w:val="000000"/>
          <w:sz w:val="22"/>
          <w:szCs w:val="22"/>
        </w:rPr>
        <w:br/>
      </w:r>
      <w:r>
        <w:rPr>
          <w:rStyle w:val="fontstyle01"/>
        </w:rPr>
        <w:t>e) vi</w:t>
      </w:r>
      <w:r>
        <w:rPr>
          <w:rStyle w:val="fontstyle11"/>
        </w:rPr>
        <w:t>ệ</w:t>
      </w:r>
      <w:r>
        <w:rPr>
          <w:rStyle w:val="fontstyle01"/>
        </w:rPr>
        <w:t>c ch</w:t>
      </w:r>
      <w:r>
        <w:rPr>
          <w:rStyle w:val="fontstyle11"/>
        </w:rPr>
        <w:t>ỉ đị</w:t>
      </w:r>
      <w:r>
        <w:rPr>
          <w:rStyle w:val="fontstyle01"/>
        </w:rPr>
        <w:t>nh nhân s</w:t>
      </w:r>
      <w:r>
        <w:rPr>
          <w:rStyle w:val="fontstyle11"/>
        </w:rPr>
        <w:t xml:space="preserve">ự </w:t>
      </w:r>
      <w:r>
        <w:rPr>
          <w:rStyle w:val="fontstyle01"/>
        </w:rPr>
        <w:t>có n</w:t>
      </w:r>
      <w:r>
        <w:rPr>
          <w:rStyle w:val="fontstyle11"/>
        </w:rPr>
        <w:t>ă</w:t>
      </w:r>
      <w:r>
        <w:rPr>
          <w:rStyle w:val="fontstyle01"/>
        </w:rPr>
        <w:t>ng l</w:t>
      </w:r>
      <w:r>
        <w:rPr>
          <w:rStyle w:val="fontstyle11"/>
        </w:rPr>
        <w:t>ự</w:t>
      </w:r>
      <w:r>
        <w:rPr>
          <w:rStyle w:val="fontstyle01"/>
        </w:rPr>
        <w:t>c, bao g</w:t>
      </w:r>
      <w:r>
        <w:rPr>
          <w:rStyle w:val="fontstyle11"/>
        </w:rPr>
        <w:t>ồ</w:t>
      </w:r>
      <w:r>
        <w:rPr>
          <w:rStyle w:val="fontstyle01"/>
        </w:rPr>
        <w:t>m</w:t>
      </w:r>
      <w:r>
        <w:rPr>
          <w:rFonts w:ascii="Helvetica" w:hAnsi="Helvetica" w:cs="Helvetica"/>
          <w:color w:val="000000"/>
          <w:sz w:val="22"/>
          <w:szCs w:val="22"/>
        </w:rPr>
        <w:br/>
      </w:r>
      <w:r>
        <w:rPr>
          <w:rStyle w:val="fontstyle01"/>
        </w:rPr>
        <w:t>b</w:t>
      </w:r>
      <w:r>
        <w:rPr>
          <w:rStyle w:val="fontstyle11"/>
        </w:rPr>
        <w:t>ấ</w:t>
      </w:r>
      <w:r>
        <w:rPr>
          <w:rStyle w:val="fontstyle01"/>
        </w:rPr>
        <w:t>t c</w:t>
      </w:r>
      <w:r>
        <w:rPr>
          <w:rStyle w:val="fontstyle11"/>
        </w:rPr>
        <w:t xml:space="preserve">ứ </w:t>
      </w:r>
      <w:r>
        <w:rPr>
          <w:rStyle w:val="fontstyle01"/>
        </w:rPr>
        <w:t>b</w:t>
      </w:r>
      <w:r>
        <w:rPr>
          <w:rStyle w:val="fontstyle11"/>
        </w:rPr>
        <w:t>ằ</w:t>
      </w:r>
      <w:r>
        <w:rPr>
          <w:rStyle w:val="fontstyle01"/>
        </w:rPr>
        <w:t>ng c</w:t>
      </w:r>
      <w:r>
        <w:rPr>
          <w:rStyle w:val="fontstyle11"/>
        </w:rPr>
        <w:t>ấ</w:t>
      </w:r>
      <w:r>
        <w:rPr>
          <w:rStyle w:val="fontstyle01"/>
        </w:rPr>
        <w:t xml:space="preserve">p nào </w:t>
      </w:r>
      <w:r>
        <w:rPr>
          <w:rStyle w:val="fontstyle11"/>
        </w:rPr>
        <w:t>đượ</w:t>
      </w:r>
      <w:r>
        <w:rPr>
          <w:rStyle w:val="fontstyle01"/>
        </w:rPr>
        <w:t>c yêu c</w:t>
      </w:r>
      <w:r>
        <w:rPr>
          <w:rStyle w:val="fontstyle11"/>
        </w:rPr>
        <w:t>ầ</w:t>
      </w:r>
      <w:r>
        <w:rPr>
          <w:rStyle w:val="fontstyle01"/>
        </w:rPr>
        <w:t>u;</w:t>
      </w:r>
      <w:r>
        <w:rPr>
          <w:rFonts w:ascii="Helvetica" w:hAnsi="Helvetica" w:cs="Helvetica"/>
          <w:color w:val="000000"/>
          <w:sz w:val="22"/>
          <w:szCs w:val="22"/>
        </w:rPr>
        <w:br/>
      </w:r>
      <w:r>
        <w:rPr>
          <w:rStyle w:val="fontstyle01"/>
        </w:rPr>
        <w:t>f) xác nh</w:t>
      </w:r>
      <w:r>
        <w:rPr>
          <w:rStyle w:val="fontstyle11"/>
        </w:rPr>
        <w:t>ậ</w:t>
      </w:r>
      <w:r>
        <w:rPr>
          <w:rStyle w:val="fontstyle01"/>
        </w:rPr>
        <w:t>n giá tr</w:t>
      </w:r>
      <w:r>
        <w:rPr>
          <w:rStyle w:val="fontstyle11"/>
        </w:rPr>
        <w:t xml:space="preserve">ị </w:t>
      </w:r>
      <w:r>
        <w:rPr>
          <w:rStyle w:val="fontstyle01"/>
        </w:rPr>
        <w:t>s</w:t>
      </w:r>
      <w:r>
        <w:rPr>
          <w:rStyle w:val="fontstyle11"/>
        </w:rPr>
        <w:t xml:space="preserve">ử </w:t>
      </w:r>
      <w:r>
        <w:rPr>
          <w:rStyle w:val="fontstyle01"/>
        </w:rPr>
        <w:t>d</w:t>
      </w:r>
      <w:r>
        <w:rPr>
          <w:rStyle w:val="fontstyle11"/>
        </w:rPr>
        <w:t>ụ</w:t>
      </w:r>
      <w:r>
        <w:rPr>
          <w:rStyle w:val="fontstyle01"/>
        </w:rPr>
        <w:t>ng, và tái xác nh</w:t>
      </w:r>
      <w:r>
        <w:rPr>
          <w:rStyle w:val="fontstyle11"/>
        </w:rPr>
        <w:t>ậ</w:t>
      </w:r>
      <w:r>
        <w:rPr>
          <w:rStyle w:val="fontstyle01"/>
        </w:rPr>
        <w:t>n giá tr</w:t>
      </w:r>
      <w:r>
        <w:rPr>
          <w:rStyle w:val="fontstyle11"/>
        </w:rPr>
        <w:t>ị</w:t>
      </w:r>
      <w:r>
        <w:rPr>
          <w:rFonts w:ascii="TT298t00" w:hAnsi="TT298t00"/>
          <w:color w:val="000000"/>
          <w:sz w:val="22"/>
          <w:szCs w:val="22"/>
        </w:rPr>
        <w:br/>
      </w:r>
      <w:r>
        <w:rPr>
          <w:rStyle w:val="fontstyle01"/>
        </w:rPr>
        <w:t>s</w:t>
      </w:r>
      <w:r>
        <w:rPr>
          <w:rStyle w:val="fontstyle11"/>
        </w:rPr>
        <w:t xml:space="preserve">ử </w:t>
      </w:r>
      <w:r>
        <w:rPr>
          <w:rStyle w:val="fontstyle01"/>
        </w:rPr>
        <w:t>d</w:t>
      </w:r>
      <w:r>
        <w:rPr>
          <w:rStyle w:val="fontstyle11"/>
        </w:rPr>
        <w:t>ụ</w:t>
      </w:r>
      <w:r>
        <w:rPr>
          <w:rStyle w:val="fontstyle01"/>
        </w:rPr>
        <w:t xml:space="preserve">ng </w:t>
      </w:r>
      <w:r>
        <w:rPr>
          <w:rStyle w:val="fontstyle11"/>
        </w:rPr>
        <w:t>đị</w:t>
      </w:r>
      <w:r>
        <w:rPr>
          <w:rStyle w:val="fontstyle01"/>
        </w:rPr>
        <w:t>nh k</w:t>
      </w:r>
      <w:r>
        <w:rPr>
          <w:rStyle w:val="fontstyle11"/>
        </w:rPr>
        <w:t>ỳ</w:t>
      </w:r>
      <w:r>
        <w:rPr>
          <w:rStyle w:val="fontstyle01"/>
        </w:rPr>
        <w:t>, kh</w:t>
      </w:r>
      <w:r>
        <w:rPr>
          <w:rStyle w:val="fontstyle11"/>
        </w:rPr>
        <w:t xml:space="preserve">ả </w:t>
      </w:r>
      <w:r>
        <w:rPr>
          <w:rStyle w:val="fontstyle01"/>
        </w:rPr>
        <w:t>n</w:t>
      </w:r>
      <w:r>
        <w:rPr>
          <w:rStyle w:val="fontstyle11"/>
        </w:rPr>
        <w:t>ă</w:t>
      </w:r>
      <w:r>
        <w:rPr>
          <w:rStyle w:val="fontstyle01"/>
        </w:rPr>
        <w:t xml:space="preserve">ng </w:t>
      </w:r>
      <w:r>
        <w:rPr>
          <w:rStyle w:val="fontstyle11"/>
        </w:rPr>
        <w:t>đạ</w:t>
      </w:r>
      <w:r>
        <w:rPr>
          <w:rStyle w:val="fontstyle01"/>
        </w:rPr>
        <w:t xml:space="preserve">t </w:t>
      </w:r>
      <w:r>
        <w:rPr>
          <w:rStyle w:val="fontstyle11"/>
        </w:rPr>
        <w:t>đượ</w:t>
      </w:r>
      <w:r>
        <w:rPr>
          <w:rStyle w:val="fontstyle01"/>
        </w:rPr>
        <w:t>c các k</w:t>
      </w:r>
      <w:r>
        <w:rPr>
          <w:rStyle w:val="fontstyle11"/>
        </w:rPr>
        <w:t>ế</w:t>
      </w:r>
      <w:r>
        <w:rPr>
          <w:rStyle w:val="fontstyle01"/>
        </w:rPr>
        <w:t>t</w:t>
      </w:r>
      <w:r>
        <w:rPr>
          <w:rFonts w:ascii="Helvetica" w:hAnsi="Helvetica" w:cs="Helvetica"/>
          <w:color w:val="000000"/>
          <w:sz w:val="22"/>
          <w:szCs w:val="22"/>
        </w:rPr>
        <w:br/>
      </w:r>
      <w:r>
        <w:rPr>
          <w:rStyle w:val="fontstyle01"/>
        </w:rPr>
        <w:t>qu</w:t>
      </w:r>
      <w:r>
        <w:rPr>
          <w:rStyle w:val="fontstyle11"/>
        </w:rPr>
        <w:t>ả đ</w:t>
      </w:r>
      <w:r>
        <w:rPr>
          <w:rStyle w:val="fontstyle01"/>
        </w:rPr>
        <w:t>ã ho</w:t>
      </w:r>
      <w:r>
        <w:rPr>
          <w:rStyle w:val="fontstyle11"/>
        </w:rPr>
        <w:t>ạ</w:t>
      </w:r>
      <w:r>
        <w:rPr>
          <w:rStyle w:val="fontstyle01"/>
        </w:rPr>
        <w:t xml:space="preserve">ch </w:t>
      </w:r>
      <w:r>
        <w:rPr>
          <w:rStyle w:val="fontstyle11"/>
        </w:rPr>
        <w:t>đị</w:t>
      </w:r>
      <w:r>
        <w:rPr>
          <w:rStyle w:val="fontstyle01"/>
        </w:rPr>
        <w:t>nh c</w:t>
      </w:r>
      <w:r>
        <w:rPr>
          <w:rStyle w:val="fontstyle11"/>
        </w:rPr>
        <w:t>ủ</w:t>
      </w:r>
      <w:r>
        <w:rPr>
          <w:rStyle w:val="fontstyle01"/>
        </w:rPr>
        <w:t>a các quá trình s</w:t>
      </w:r>
      <w:r>
        <w:rPr>
          <w:rStyle w:val="fontstyle11"/>
        </w:rPr>
        <w:t>ả</w:t>
      </w:r>
      <w:r>
        <w:rPr>
          <w:rStyle w:val="fontstyle01"/>
        </w:rPr>
        <w:t>n xu</w:t>
      </w:r>
      <w:r>
        <w:rPr>
          <w:rStyle w:val="fontstyle11"/>
        </w:rPr>
        <w:t>ấ</w:t>
      </w:r>
      <w:r>
        <w:rPr>
          <w:rStyle w:val="fontstyle01"/>
        </w:rPr>
        <w:t>t</w:t>
      </w:r>
      <w:r>
        <w:rPr>
          <w:rFonts w:ascii="Helvetica" w:hAnsi="Helvetica" w:cs="Helvetica"/>
          <w:color w:val="000000"/>
          <w:sz w:val="22"/>
          <w:szCs w:val="22"/>
        </w:rPr>
        <w:br/>
      </w:r>
      <w:r>
        <w:rPr>
          <w:rStyle w:val="fontstyle01"/>
        </w:rPr>
        <w:t>và cung c</w:t>
      </w:r>
      <w:r>
        <w:rPr>
          <w:rStyle w:val="fontstyle11"/>
        </w:rPr>
        <w:t>ấ</w:t>
      </w:r>
      <w:r>
        <w:rPr>
          <w:rStyle w:val="fontstyle01"/>
        </w:rPr>
        <w:t>p d</w:t>
      </w:r>
      <w:r>
        <w:rPr>
          <w:rStyle w:val="fontstyle11"/>
        </w:rPr>
        <w:t>ị</w:t>
      </w:r>
      <w:r>
        <w:rPr>
          <w:rStyle w:val="fontstyle01"/>
        </w:rPr>
        <w:t>ch v</w:t>
      </w:r>
      <w:r>
        <w:rPr>
          <w:rStyle w:val="fontstyle11"/>
        </w:rPr>
        <w:t>ụ</w:t>
      </w:r>
      <w:r>
        <w:rPr>
          <w:rStyle w:val="fontstyle01"/>
        </w:rPr>
        <w:t>, khi k</w:t>
      </w:r>
      <w:r>
        <w:rPr>
          <w:rStyle w:val="fontstyle11"/>
        </w:rPr>
        <w:t>ế</w:t>
      </w:r>
      <w:r>
        <w:rPr>
          <w:rStyle w:val="fontstyle01"/>
        </w:rPr>
        <w:t>t qu</w:t>
      </w:r>
      <w:r>
        <w:rPr>
          <w:rStyle w:val="fontstyle11"/>
        </w:rPr>
        <w:t>ả đầ</w:t>
      </w:r>
      <w:r>
        <w:rPr>
          <w:rStyle w:val="fontstyle01"/>
        </w:rPr>
        <w:t>u ra không</w:t>
      </w:r>
      <w:r>
        <w:rPr>
          <w:rFonts w:ascii="Helvetica" w:hAnsi="Helvetica" w:cs="Helvetica"/>
          <w:color w:val="000000"/>
          <w:sz w:val="22"/>
          <w:szCs w:val="22"/>
        </w:rPr>
        <w:br/>
      </w:r>
      <w:r>
        <w:rPr>
          <w:rStyle w:val="fontstyle01"/>
        </w:rPr>
        <w:t>th</w:t>
      </w:r>
      <w:r>
        <w:rPr>
          <w:rStyle w:val="fontstyle11"/>
        </w:rPr>
        <w:t xml:space="preserve">ể </w:t>
      </w:r>
      <w:r>
        <w:rPr>
          <w:rStyle w:val="fontstyle01"/>
        </w:rPr>
        <w:t>ki</w:t>
      </w:r>
      <w:r>
        <w:rPr>
          <w:rStyle w:val="fontstyle11"/>
        </w:rPr>
        <w:t>ể</w:t>
      </w:r>
      <w:r>
        <w:rPr>
          <w:rStyle w:val="fontstyle01"/>
        </w:rPr>
        <w:t>m tra xác nh</w:t>
      </w:r>
      <w:r>
        <w:rPr>
          <w:rStyle w:val="fontstyle11"/>
        </w:rPr>
        <w:t>ậ</w:t>
      </w:r>
      <w:r>
        <w:rPr>
          <w:rStyle w:val="fontstyle01"/>
        </w:rPr>
        <w:t xml:space="preserve">n </w:t>
      </w:r>
      <w:r>
        <w:rPr>
          <w:rStyle w:val="fontstyle11"/>
        </w:rPr>
        <w:t>đượ</w:t>
      </w:r>
      <w:r>
        <w:rPr>
          <w:rStyle w:val="fontstyle01"/>
        </w:rPr>
        <w:t>c b</w:t>
      </w:r>
      <w:r>
        <w:rPr>
          <w:rStyle w:val="fontstyle11"/>
        </w:rPr>
        <w:t>ằ</w:t>
      </w:r>
      <w:r>
        <w:rPr>
          <w:rStyle w:val="fontstyle01"/>
        </w:rPr>
        <w:t>ng s</w:t>
      </w:r>
      <w:r>
        <w:rPr>
          <w:rStyle w:val="fontstyle11"/>
        </w:rPr>
        <w:t xml:space="preserve">ự </w:t>
      </w:r>
      <w:r>
        <w:rPr>
          <w:rStyle w:val="fontstyle01"/>
        </w:rPr>
        <w:t>giám sát</w:t>
      </w:r>
      <w:r>
        <w:rPr>
          <w:rFonts w:ascii="Helvetica" w:hAnsi="Helvetica" w:cs="Helvetica"/>
          <w:color w:val="000000"/>
          <w:sz w:val="22"/>
          <w:szCs w:val="22"/>
        </w:rPr>
        <w:br/>
      </w:r>
      <w:r>
        <w:rPr>
          <w:rStyle w:val="fontstyle01"/>
        </w:rPr>
        <w:t>ho</w:t>
      </w:r>
      <w:r>
        <w:rPr>
          <w:rStyle w:val="fontstyle11"/>
        </w:rPr>
        <w:t>ặ</w:t>
      </w:r>
      <w:r>
        <w:rPr>
          <w:rStyle w:val="fontstyle01"/>
        </w:rPr>
        <w:t xml:space="preserve">c </w:t>
      </w:r>
      <w:r>
        <w:rPr>
          <w:rStyle w:val="fontstyle11"/>
        </w:rPr>
        <w:t>đ</w:t>
      </w:r>
      <w:r>
        <w:rPr>
          <w:rStyle w:val="fontstyle01"/>
        </w:rPr>
        <w:t>o l</w:t>
      </w:r>
      <w:r>
        <w:rPr>
          <w:rStyle w:val="fontstyle11"/>
        </w:rPr>
        <w:t>ườ</w:t>
      </w:r>
      <w:r>
        <w:rPr>
          <w:rStyle w:val="fontstyle01"/>
        </w:rPr>
        <w:t>ng ti</w:t>
      </w:r>
      <w:r>
        <w:rPr>
          <w:rStyle w:val="fontstyle11"/>
        </w:rPr>
        <w:t>ế</w:t>
      </w:r>
      <w:r>
        <w:rPr>
          <w:rStyle w:val="fontstyle01"/>
        </w:rPr>
        <w:t>p theo;</w:t>
      </w:r>
      <w:r>
        <w:rPr>
          <w:rFonts w:ascii="Helvetica" w:hAnsi="Helvetica" w:cs="Helvetica"/>
          <w:color w:val="000000"/>
          <w:sz w:val="22"/>
          <w:szCs w:val="22"/>
        </w:rPr>
        <w:br/>
      </w:r>
      <w:r>
        <w:rPr>
          <w:rStyle w:val="fontstyle01"/>
        </w:rPr>
        <w:t>g) th</w:t>
      </w:r>
      <w:r>
        <w:rPr>
          <w:rStyle w:val="fontstyle11"/>
        </w:rPr>
        <w:t>ự</w:t>
      </w:r>
      <w:r>
        <w:rPr>
          <w:rStyle w:val="fontstyle01"/>
        </w:rPr>
        <w:t>c hi</w:t>
      </w:r>
      <w:r>
        <w:rPr>
          <w:rStyle w:val="fontstyle11"/>
        </w:rPr>
        <w:t>ệ</w:t>
      </w:r>
      <w:r>
        <w:rPr>
          <w:rStyle w:val="fontstyle01"/>
        </w:rPr>
        <w:t xml:space="preserve">n các hành </w:t>
      </w:r>
      <w:r>
        <w:rPr>
          <w:rStyle w:val="fontstyle11"/>
        </w:rPr>
        <w:t>độ</w:t>
      </w:r>
      <w:r>
        <w:rPr>
          <w:rStyle w:val="fontstyle01"/>
        </w:rPr>
        <w:t xml:space="preserve">ng </w:t>
      </w:r>
      <w:r>
        <w:rPr>
          <w:rStyle w:val="fontstyle11"/>
        </w:rPr>
        <w:t xml:space="preserve">để </w:t>
      </w:r>
      <w:r>
        <w:rPr>
          <w:rStyle w:val="fontstyle01"/>
        </w:rPr>
        <w:t>ng</w:t>
      </w:r>
      <w:r>
        <w:rPr>
          <w:rStyle w:val="fontstyle11"/>
        </w:rPr>
        <w:t>ă</w:t>
      </w:r>
      <w:r>
        <w:rPr>
          <w:rStyle w:val="fontstyle01"/>
        </w:rPr>
        <w:t>n ng</w:t>
      </w:r>
      <w:r>
        <w:rPr>
          <w:rStyle w:val="fontstyle11"/>
        </w:rPr>
        <w:t>ừ</w:t>
      </w:r>
      <w:r>
        <w:rPr>
          <w:rStyle w:val="fontstyle01"/>
        </w:rPr>
        <w:t>a l</w:t>
      </w:r>
      <w:r>
        <w:rPr>
          <w:rStyle w:val="fontstyle11"/>
        </w:rPr>
        <w:t>ỗ</w:t>
      </w:r>
      <w:r>
        <w:rPr>
          <w:rStyle w:val="fontstyle01"/>
        </w:rPr>
        <w:t>i do</w:t>
      </w:r>
      <w:r>
        <w:rPr>
          <w:rFonts w:ascii="Helvetica" w:hAnsi="Helvetica" w:cs="Helvetica"/>
          <w:color w:val="000000"/>
          <w:sz w:val="22"/>
          <w:szCs w:val="22"/>
        </w:rPr>
        <w:br/>
      </w:r>
      <w:r>
        <w:rPr>
          <w:rStyle w:val="fontstyle01"/>
        </w:rPr>
        <w:t>con ng</w:t>
      </w:r>
      <w:r>
        <w:rPr>
          <w:rStyle w:val="fontstyle11"/>
        </w:rPr>
        <w:t>ườ</w:t>
      </w:r>
      <w:r>
        <w:rPr>
          <w:rStyle w:val="fontstyle01"/>
        </w:rPr>
        <w:t>i;</w:t>
      </w:r>
      <w:r>
        <w:rPr>
          <w:rFonts w:ascii="Helvetica" w:hAnsi="Helvetica" w:cs="Helvetica"/>
          <w:color w:val="000000"/>
          <w:sz w:val="22"/>
          <w:szCs w:val="22"/>
        </w:rPr>
        <w:br/>
      </w:r>
      <w:r>
        <w:rPr>
          <w:rStyle w:val="fontstyle01"/>
        </w:rPr>
        <w:t>h) th</w:t>
      </w:r>
      <w:r>
        <w:rPr>
          <w:rStyle w:val="fontstyle11"/>
        </w:rPr>
        <w:t>ự</w:t>
      </w:r>
      <w:r>
        <w:rPr>
          <w:rStyle w:val="fontstyle01"/>
        </w:rPr>
        <w:t>c hi</w:t>
      </w:r>
      <w:r>
        <w:rPr>
          <w:rStyle w:val="fontstyle11"/>
        </w:rPr>
        <w:t>ệ</w:t>
      </w:r>
      <w:r>
        <w:rPr>
          <w:rStyle w:val="fontstyle01"/>
        </w:rPr>
        <w:t>n vi</w:t>
      </w:r>
      <w:r>
        <w:rPr>
          <w:rStyle w:val="fontstyle11"/>
        </w:rPr>
        <w:t>ệ</w:t>
      </w:r>
      <w:r>
        <w:rPr>
          <w:rStyle w:val="fontstyle01"/>
        </w:rPr>
        <w:t>c phát hành, giao hàng và các</w:t>
      </w:r>
      <w:r>
        <w:rPr>
          <w:rFonts w:ascii="Helvetica" w:hAnsi="Helvetica" w:cs="Helvetica"/>
          <w:color w:val="000000"/>
          <w:sz w:val="22"/>
          <w:szCs w:val="22"/>
        </w:rPr>
        <w:br/>
      </w:r>
      <w:r>
        <w:rPr>
          <w:rStyle w:val="fontstyle01"/>
        </w:rPr>
        <w:t>ho</w:t>
      </w:r>
      <w:r>
        <w:rPr>
          <w:rStyle w:val="fontstyle11"/>
        </w:rPr>
        <w:t>ạ</w:t>
      </w:r>
      <w:r>
        <w:rPr>
          <w:rStyle w:val="fontstyle01"/>
        </w:rPr>
        <w:t xml:space="preserve">t </w:t>
      </w:r>
      <w:r>
        <w:rPr>
          <w:rStyle w:val="fontstyle11"/>
        </w:rPr>
        <w:t>độ</w:t>
      </w:r>
      <w:r>
        <w:rPr>
          <w:rStyle w:val="fontstyle01"/>
        </w:rPr>
        <w:t>ng sau giao hàng.</w:t>
      </w:r>
    </w:p>
  </w:comment>
  <w:comment w:id="1" w:author="Le Thi Giang" w:date="2018-11-16T15:49:00Z" w:initials="LTG">
    <w:p w14:paraId="007F431A" w14:textId="77777777" w:rsidR="00AE415A" w:rsidRDefault="00AE415A">
      <w:pPr>
        <w:pStyle w:val="CommentText"/>
      </w:pPr>
      <w:r>
        <w:rPr>
          <w:rStyle w:val="CommentReference"/>
        </w:rPr>
        <w:annotationRef/>
      </w:r>
      <w:r w:rsidRPr="007B17C9">
        <w:rPr>
          <w:b/>
        </w:rPr>
        <w:t>Điều A.14.2.2</w:t>
      </w:r>
      <w:r>
        <w:t xml:space="preserve"> Quy trình kiểm soát sự thay đổi hệ thống</w:t>
      </w:r>
    </w:p>
    <w:p w14:paraId="42027B81" w14:textId="72C28D9F" w:rsidR="00AE415A" w:rsidRDefault="00AE415A">
      <w:pPr>
        <w:pStyle w:val="CommentText"/>
      </w:pPr>
      <w:r>
        <w:t>Phải thiết lập quy trình kiểm soát sự thay đổi đối với những thay đổi hệ thống trong quá trình phát triển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FF06A6" w15:done="0"/>
  <w15:commentEx w15:paraId="42027B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FF06A6" w16cid:durableId="1F96B3C8"/>
  <w16cid:commentId w16cid:paraId="42027B81" w16cid:durableId="1F9965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8B99FD" w14:textId="77777777" w:rsidR="00AE415A" w:rsidRDefault="00AE415A" w:rsidP="005940EA">
      <w:pPr>
        <w:spacing w:before="0" w:after="0" w:line="240" w:lineRule="auto"/>
      </w:pPr>
      <w:r>
        <w:separator/>
      </w:r>
    </w:p>
  </w:endnote>
  <w:endnote w:type="continuationSeparator" w:id="0">
    <w:p w14:paraId="38AFD6DF" w14:textId="77777777" w:rsidR="00AE415A" w:rsidRDefault="00AE415A" w:rsidP="005940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MV Bol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T298t00">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single" w:sz="8" w:space="0" w:color="000000" w:themeColor="tex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33"/>
      <w:gridCol w:w="1506"/>
    </w:tblGrid>
    <w:tr w:rsidR="00AE415A" w14:paraId="5557910E" w14:textId="77777777" w:rsidTr="007536E0">
      <w:tc>
        <w:tcPr>
          <w:tcW w:w="8298" w:type="dxa"/>
        </w:tcPr>
        <w:p w14:paraId="08475583" w14:textId="28B1417F" w:rsidR="00AE415A" w:rsidRDefault="00AE415A" w:rsidP="00BC72F2">
          <w:pPr>
            <w:pStyle w:val="Footer"/>
            <w:spacing w:before="120"/>
          </w:pPr>
          <w:r>
            <w:rPr>
              <w:szCs w:val="24"/>
            </w:rPr>
            <w:t>NCSW-DA-07 - Lưu hành nội bộ</w:t>
          </w:r>
        </w:p>
      </w:tc>
      <w:tc>
        <w:tcPr>
          <w:tcW w:w="1521" w:type="dxa"/>
        </w:tcPr>
        <w:p w14:paraId="33A829C7" w14:textId="72AE6ED0" w:rsidR="00AE415A" w:rsidRDefault="00AE415A" w:rsidP="00D74AF8">
          <w:pPr>
            <w:pStyle w:val="Footer"/>
            <w:spacing w:before="120"/>
            <w:jc w:val="right"/>
          </w:pPr>
          <w:r>
            <w:t xml:space="preserve">Trang: </w:t>
          </w:r>
          <w:r>
            <w:fldChar w:fldCharType="begin"/>
          </w:r>
          <w:r>
            <w:instrText xml:space="preserve"> PAGE  \* Arabic  \* MERGEFORMAT </w:instrText>
          </w:r>
          <w:r>
            <w:fldChar w:fldCharType="separate"/>
          </w:r>
          <w:r w:rsidR="00542893">
            <w:rPr>
              <w:noProof/>
            </w:rPr>
            <w:t>8</w:t>
          </w:r>
          <w:r>
            <w:fldChar w:fldCharType="end"/>
          </w:r>
          <w:r>
            <w:t>/</w:t>
          </w:r>
          <w:r>
            <w:rPr>
              <w:noProof/>
            </w:rPr>
            <w:fldChar w:fldCharType="begin"/>
          </w:r>
          <w:r>
            <w:rPr>
              <w:noProof/>
            </w:rPr>
            <w:instrText xml:space="preserve"> NUMPAGES  \* Arabic  \* MERGEFORMAT </w:instrText>
          </w:r>
          <w:r>
            <w:rPr>
              <w:noProof/>
            </w:rPr>
            <w:fldChar w:fldCharType="separate"/>
          </w:r>
          <w:r w:rsidR="00542893">
            <w:rPr>
              <w:noProof/>
            </w:rPr>
            <w:t>8</w:t>
          </w:r>
          <w:r>
            <w:rPr>
              <w:noProof/>
            </w:rPr>
            <w:fldChar w:fldCharType="end"/>
          </w:r>
        </w:p>
      </w:tc>
    </w:tr>
  </w:tbl>
  <w:p w14:paraId="1B64B728" w14:textId="77777777" w:rsidR="00AE415A" w:rsidRDefault="00AE41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DF1B33" w14:textId="77777777" w:rsidR="00AE415A" w:rsidRDefault="00AE415A" w:rsidP="005940EA">
      <w:pPr>
        <w:spacing w:before="0" w:after="0" w:line="240" w:lineRule="auto"/>
      </w:pPr>
      <w:r>
        <w:separator/>
      </w:r>
    </w:p>
  </w:footnote>
  <w:footnote w:type="continuationSeparator" w:id="0">
    <w:p w14:paraId="78390B6D" w14:textId="77777777" w:rsidR="00AE415A" w:rsidRDefault="00AE415A" w:rsidP="005940E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single" w:sz="8" w:space="0" w:color="000000" w:themeColor="text1"/>
        <w:right w:val="none" w:sz="0" w:space="0" w:color="auto"/>
        <w:insideH w:val="none" w:sz="0" w:space="0" w:color="auto"/>
        <w:insideV w:val="none" w:sz="0" w:space="0" w:color="auto"/>
      </w:tblBorders>
      <w:tblLook w:val="04A0" w:firstRow="1" w:lastRow="0" w:firstColumn="1" w:lastColumn="0" w:noHBand="0" w:noVBand="1"/>
    </w:tblPr>
    <w:tblGrid>
      <w:gridCol w:w="5255"/>
      <w:gridCol w:w="4384"/>
    </w:tblGrid>
    <w:tr w:rsidR="00AE415A" w:rsidRPr="000B497A" w14:paraId="58E6752D" w14:textId="77777777" w:rsidTr="00CF5FDE">
      <w:tc>
        <w:tcPr>
          <w:tcW w:w="2726" w:type="pct"/>
        </w:tcPr>
        <w:p w14:paraId="04D1D6A3" w14:textId="7BA30DF0" w:rsidR="00AE415A" w:rsidRPr="000B497A" w:rsidRDefault="00AE415A" w:rsidP="00793DF2">
          <w:pPr>
            <w:spacing w:after="120"/>
            <w:rPr>
              <w:rFonts w:eastAsia="Times New Roman"/>
              <w:b/>
            </w:rPr>
          </w:pPr>
          <w:r>
            <w:rPr>
              <w:rFonts w:eastAsia="Times New Roman"/>
              <w:b/>
            </w:rPr>
            <w:t>QUY TRÌNH TRIỂN KHAI</w:t>
          </w:r>
        </w:p>
      </w:tc>
      <w:tc>
        <w:tcPr>
          <w:tcW w:w="2274" w:type="pct"/>
        </w:tcPr>
        <w:p w14:paraId="0123E3CA" w14:textId="67303082" w:rsidR="00AE415A" w:rsidRPr="000B497A" w:rsidRDefault="00AE415A" w:rsidP="00D74AF8">
          <w:pPr>
            <w:spacing w:after="120"/>
            <w:jc w:val="right"/>
            <w:rPr>
              <w:rFonts w:eastAsia="Times New Roman"/>
            </w:rPr>
          </w:pPr>
          <w:r>
            <w:rPr>
              <w:rFonts w:eastAsia="Times New Roman"/>
            </w:rPr>
            <w:t xml:space="preserve">Phiên bản: 3.0, áp dụng từ: </w:t>
          </w:r>
          <w:r w:rsidR="00E40591" w:rsidRPr="00E40591">
            <w:rPr>
              <w:rFonts w:eastAsia="Times New Roman"/>
            </w:rPr>
            <w:t>19</w:t>
          </w:r>
          <w:r>
            <w:rPr>
              <w:rFonts w:eastAsia="Times New Roman"/>
            </w:rPr>
            <w:t>/11/2018</w:t>
          </w:r>
        </w:p>
      </w:tc>
    </w:tr>
  </w:tbl>
  <w:p w14:paraId="1C2A336A" w14:textId="77777777" w:rsidR="00AE415A" w:rsidRDefault="00AE41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50EA88D6"/>
    <w:name w:val="WW8Num4"/>
    <w:lvl w:ilvl="0">
      <w:start w:val="1"/>
      <w:numFmt w:val="bullet"/>
      <w:lvlText w:val=""/>
      <w:lvlJc w:val="left"/>
      <w:pPr>
        <w:tabs>
          <w:tab w:val="num" w:pos="720"/>
        </w:tabs>
        <w:ind w:left="720" w:hanging="360"/>
      </w:pPr>
      <w:rPr>
        <w:rFonts w:ascii="Symbol" w:hAnsi="Symbol" w:cs="OpenSymbol"/>
        <w:color w:val="000000" w:themeColor="text1"/>
        <w:sz w:val="24"/>
        <w:szCs w:val="24"/>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olor w:val="0000FF"/>
        <w:sz w:val="24"/>
        <w:szCs w:val="24"/>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olor w:val="0000FF"/>
        <w:sz w:val="24"/>
        <w:szCs w:val="24"/>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5"/>
    <w:multiLevelType w:val="multilevel"/>
    <w:tmpl w:val="00000005"/>
    <w:name w:val="WW8Num6"/>
    <w:lvl w:ilvl="0">
      <w:start w:val="1"/>
      <w:numFmt w:val="bullet"/>
      <w:lvlText w:val=""/>
      <w:lvlJc w:val="left"/>
      <w:pPr>
        <w:tabs>
          <w:tab w:val="num" w:pos="0"/>
        </w:tabs>
        <w:ind w:left="630" w:hanging="360"/>
      </w:pPr>
      <w:rPr>
        <w:rFonts w:ascii="Symbol" w:hAnsi="Symbol" w:cs="Symbol" w:hint="default"/>
        <w:color w:val="000000"/>
        <w:highlight w:val="yellow"/>
        <w:lang w:val="en-US"/>
      </w:rPr>
    </w:lvl>
    <w:lvl w:ilvl="1">
      <w:start w:val="1"/>
      <w:numFmt w:val="bullet"/>
      <w:lvlText w:val="o"/>
      <w:lvlJc w:val="left"/>
      <w:pPr>
        <w:tabs>
          <w:tab w:val="num" w:pos="0"/>
        </w:tabs>
        <w:ind w:left="1350" w:hanging="360"/>
      </w:pPr>
      <w:rPr>
        <w:rFonts w:ascii="Courier New" w:hAnsi="Courier New" w:cs="Courier New" w:hint="default"/>
        <w:color w:val="000000"/>
        <w:lang w:val="en-US"/>
      </w:rPr>
    </w:lvl>
    <w:lvl w:ilvl="2">
      <w:start w:val="1"/>
      <w:numFmt w:val="bullet"/>
      <w:lvlText w:val=""/>
      <w:lvlJc w:val="left"/>
      <w:pPr>
        <w:tabs>
          <w:tab w:val="num" w:pos="0"/>
        </w:tabs>
        <w:ind w:left="2070" w:hanging="360"/>
      </w:pPr>
      <w:rPr>
        <w:rFonts w:ascii="Wingdings" w:hAnsi="Wingdings" w:cs="Wingdings" w:hint="default"/>
      </w:rPr>
    </w:lvl>
    <w:lvl w:ilvl="3">
      <w:start w:val="1"/>
      <w:numFmt w:val="bullet"/>
      <w:lvlText w:val=""/>
      <w:lvlJc w:val="left"/>
      <w:pPr>
        <w:tabs>
          <w:tab w:val="num" w:pos="0"/>
        </w:tabs>
        <w:ind w:left="2790" w:hanging="360"/>
      </w:pPr>
      <w:rPr>
        <w:rFonts w:ascii="Symbol" w:hAnsi="Symbol" w:cs="Symbol" w:hint="default"/>
        <w:color w:val="000000"/>
        <w:highlight w:val="yellow"/>
        <w:lang w:val="en-US"/>
      </w:rPr>
    </w:lvl>
    <w:lvl w:ilvl="4">
      <w:start w:val="1"/>
      <w:numFmt w:val="bullet"/>
      <w:lvlText w:val="o"/>
      <w:lvlJc w:val="left"/>
      <w:pPr>
        <w:tabs>
          <w:tab w:val="num" w:pos="0"/>
        </w:tabs>
        <w:ind w:left="3510" w:hanging="360"/>
      </w:pPr>
      <w:rPr>
        <w:rFonts w:ascii="Courier New" w:hAnsi="Courier New" w:cs="Courier New" w:hint="default"/>
        <w:color w:val="000000"/>
        <w:lang w:val="en-US"/>
      </w:rPr>
    </w:lvl>
    <w:lvl w:ilvl="5">
      <w:start w:val="1"/>
      <w:numFmt w:val="bullet"/>
      <w:lvlText w:val=""/>
      <w:lvlJc w:val="left"/>
      <w:pPr>
        <w:tabs>
          <w:tab w:val="num" w:pos="0"/>
        </w:tabs>
        <w:ind w:left="4230" w:hanging="360"/>
      </w:pPr>
      <w:rPr>
        <w:rFonts w:ascii="Wingdings" w:hAnsi="Wingdings" w:cs="Wingdings" w:hint="default"/>
      </w:rPr>
    </w:lvl>
    <w:lvl w:ilvl="6">
      <w:start w:val="1"/>
      <w:numFmt w:val="bullet"/>
      <w:lvlText w:val=""/>
      <w:lvlJc w:val="left"/>
      <w:pPr>
        <w:tabs>
          <w:tab w:val="num" w:pos="0"/>
        </w:tabs>
        <w:ind w:left="4950" w:hanging="360"/>
      </w:pPr>
      <w:rPr>
        <w:rFonts w:ascii="Symbol" w:hAnsi="Symbol" w:cs="Symbol" w:hint="default"/>
        <w:color w:val="000000"/>
        <w:highlight w:val="yellow"/>
        <w:lang w:val="en-US"/>
      </w:rPr>
    </w:lvl>
    <w:lvl w:ilvl="7">
      <w:start w:val="1"/>
      <w:numFmt w:val="bullet"/>
      <w:lvlText w:val="o"/>
      <w:lvlJc w:val="left"/>
      <w:pPr>
        <w:tabs>
          <w:tab w:val="num" w:pos="0"/>
        </w:tabs>
        <w:ind w:left="5670" w:hanging="360"/>
      </w:pPr>
      <w:rPr>
        <w:rFonts w:ascii="Courier New" w:hAnsi="Courier New" w:cs="Courier New" w:hint="default"/>
        <w:color w:val="000000"/>
        <w:lang w:val="en-US"/>
      </w:rPr>
    </w:lvl>
    <w:lvl w:ilvl="8">
      <w:start w:val="1"/>
      <w:numFmt w:val="bullet"/>
      <w:lvlText w:val=""/>
      <w:lvlJc w:val="left"/>
      <w:pPr>
        <w:tabs>
          <w:tab w:val="num" w:pos="0"/>
        </w:tabs>
        <w:ind w:left="6390" w:hanging="360"/>
      </w:pPr>
      <w:rPr>
        <w:rFonts w:ascii="Wingdings" w:hAnsi="Wingdings" w:cs="Wingdings" w:hint="default"/>
      </w:rPr>
    </w:lvl>
  </w:abstractNum>
  <w:abstractNum w:abstractNumId="2" w15:restartNumberingAfterBreak="0">
    <w:nsid w:val="00000006"/>
    <w:multiLevelType w:val="singleLevel"/>
    <w:tmpl w:val="00000006"/>
    <w:name w:val="WW8Num7"/>
    <w:lvl w:ilvl="0">
      <w:start w:val="1"/>
      <w:numFmt w:val="decimal"/>
      <w:lvlText w:val="%1."/>
      <w:lvlJc w:val="left"/>
      <w:pPr>
        <w:tabs>
          <w:tab w:val="num" w:pos="0"/>
        </w:tabs>
        <w:ind w:left="720" w:hanging="360"/>
      </w:pPr>
    </w:lvl>
  </w:abstractNum>
  <w:abstractNum w:abstractNumId="3" w15:restartNumberingAfterBreak="0">
    <w:nsid w:val="00000007"/>
    <w:multiLevelType w:val="singleLevel"/>
    <w:tmpl w:val="00000007"/>
    <w:name w:val="WW8Num8"/>
    <w:lvl w:ilvl="0">
      <w:start w:val="1"/>
      <w:numFmt w:val="bullet"/>
      <w:lvlText w:val=""/>
      <w:lvlJc w:val="left"/>
      <w:pPr>
        <w:tabs>
          <w:tab w:val="num" w:pos="0"/>
        </w:tabs>
        <w:ind w:left="720" w:hanging="360"/>
      </w:pPr>
      <w:rPr>
        <w:rFonts w:ascii="Symbol" w:hAnsi="Symbol" w:cs="Symbol" w:hint="default"/>
      </w:rPr>
    </w:lvl>
  </w:abstractNum>
  <w:abstractNum w:abstractNumId="4" w15:restartNumberingAfterBreak="0">
    <w:nsid w:val="00000009"/>
    <w:multiLevelType w:val="multilevel"/>
    <w:tmpl w:val="49081048"/>
    <w:name w:val="WW8Num10"/>
    <w:lvl w:ilvl="0">
      <w:start w:val="1"/>
      <w:numFmt w:val="decimal"/>
      <w:lvlText w:val="%1."/>
      <w:lvlJc w:val="left"/>
      <w:pPr>
        <w:tabs>
          <w:tab w:val="num" w:pos="0"/>
        </w:tabs>
        <w:ind w:left="720" w:hanging="360"/>
      </w:pPr>
      <w:rPr>
        <w:rFonts w:ascii="Calibri" w:hAnsi="Calibri" w:cs="Calibri" w:hint="default"/>
        <w:b/>
        <w:bCs/>
        <w:lang w:val="en-US"/>
      </w:rPr>
    </w:lvl>
    <w:lvl w:ilvl="1">
      <w:start w:val="1"/>
      <w:numFmt w:val="lowerLetter"/>
      <w:lvlText w:val="%2."/>
      <w:lvlJc w:val="left"/>
      <w:pPr>
        <w:tabs>
          <w:tab w:val="num" w:pos="0"/>
        </w:tabs>
        <w:ind w:left="1440" w:hanging="360"/>
      </w:pPr>
      <w:rPr>
        <w:rFonts w:ascii="Calibri" w:hAnsi="Calibri" w:cs="Calibri"/>
        <w:b w:val="0"/>
        <w:bCs/>
        <w:lang w:val="en-US"/>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00835237"/>
    <w:multiLevelType w:val="hybridMultilevel"/>
    <w:tmpl w:val="93E40672"/>
    <w:lvl w:ilvl="0" w:tplc="04090003">
      <w:start w:val="1"/>
      <w:numFmt w:val="bullet"/>
      <w:lvlText w:val="o"/>
      <w:lvlJc w:val="left"/>
      <w:pPr>
        <w:ind w:left="1193" w:hanging="360"/>
      </w:pPr>
      <w:rPr>
        <w:rFonts w:ascii="Courier New" w:hAnsi="Courier New" w:cs="Courier New" w:hint="default"/>
      </w:rPr>
    </w:lvl>
    <w:lvl w:ilvl="1" w:tplc="04090005">
      <w:start w:val="1"/>
      <w:numFmt w:val="bullet"/>
      <w:lvlText w:val=""/>
      <w:lvlJc w:val="left"/>
      <w:pPr>
        <w:ind w:left="1913" w:hanging="360"/>
      </w:pPr>
      <w:rPr>
        <w:rFonts w:ascii="Wingdings" w:hAnsi="Wingdings"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6" w15:restartNumberingAfterBreak="0">
    <w:nsid w:val="020D552F"/>
    <w:multiLevelType w:val="hybridMultilevel"/>
    <w:tmpl w:val="5D609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67" w:hanging="360"/>
      </w:pPr>
      <w:rPr>
        <w:rFonts w:ascii="Courier New" w:hAnsi="Courier New" w:cs="Courier New" w:hint="default"/>
      </w:rPr>
    </w:lvl>
    <w:lvl w:ilvl="2" w:tplc="04090005" w:tentative="1">
      <w:start w:val="1"/>
      <w:numFmt w:val="bullet"/>
      <w:lvlText w:val=""/>
      <w:lvlJc w:val="left"/>
      <w:pPr>
        <w:ind w:left="1687" w:hanging="360"/>
      </w:pPr>
      <w:rPr>
        <w:rFonts w:ascii="Wingdings" w:hAnsi="Wingdings" w:hint="default"/>
      </w:rPr>
    </w:lvl>
    <w:lvl w:ilvl="3" w:tplc="04090001" w:tentative="1">
      <w:start w:val="1"/>
      <w:numFmt w:val="bullet"/>
      <w:lvlText w:val=""/>
      <w:lvlJc w:val="left"/>
      <w:pPr>
        <w:ind w:left="2407" w:hanging="360"/>
      </w:pPr>
      <w:rPr>
        <w:rFonts w:ascii="Symbol" w:hAnsi="Symbol" w:hint="default"/>
      </w:rPr>
    </w:lvl>
    <w:lvl w:ilvl="4" w:tplc="04090003" w:tentative="1">
      <w:start w:val="1"/>
      <w:numFmt w:val="bullet"/>
      <w:lvlText w:val="o"/>
      <w:lvlJc w:val="left"/>
      <w:pPr>
        <w:ind w:left="3127" w:hanging="360"/>
      </w:pPr>
      <w:rPr>
        <w:rFonts w:ascii="Courier New" w:hAnsi="Courier New" w:cs="Courier New" w:hint="default"/>
      </w:rPr>
    </w:lvl>
    <w:lvl w:ilvl="5" w:tplc="04090005" w:tentative="1">
      <w:start w:val="1"/>
      <w:numFmt w:val="bullet"/>
      <w:lvlText w:val=""/>
      <w:lvlJc w:val="left"/>
      <w:pPr>
        <w:ind w:left="3847" w:hanging="360"/>
      </w:pPr>
      <w:rPr>
        <w:rFonts w:ascii="Wingdings" w:hAnsi="Wingdings" w:hint="default"/>
      </w:rPr>
    </w:lvl>
    <w:lvl w:ilvl="6" w:tplc="04090001" w:tentative="1">
      <w:start w:val="1"/>
      <w:numFmt w:val="bullet"/>
      <w:lvlText w:val=""/>
      <w:lvlJc w:val="left"/>
      <w:pPr>
        <w:ind w:left="4567" w:hanging="360"/>
      </w:pPr>
      <w:rPr>
        <w:rFonts w:ascii="Symbol" w:hAnsi="Symbol" w:hint="default"/>
      </w:rPr>
    </w:lvl>
    <w:lvl w:ilvl="7" w:tplc="04090003" w:tentative="1">
      <w:start w:val="1"/>
      <w:numFmt w:val="bullet"/>
      <w:lvlText w:val="o"/>
      <w:lvlJc w:val="left"/>
      <w:pPr>
        <w:ind w:left="5287" w:hanging="360"/>
      </w:pPr>
      <w:rPr>
        <w:rFonts w:ascii="Courier New" w:hAnsi="Courier New" w:cs="Courier New" w:hint="default"/>
      </w:rPr>
    </w:lvl>
    <w:lvl w:ilvl="8" w:tplc="04090005" w:tentative="1">
      <w:start w:val="1"/>
      <w:numFmt w:val="bullet"/>
      <w:lvlText w:val=""/>
      <w:lvlJc w:val="left"/>
      <w:pPr>
        <w:ind w:left="6007" w:hanging="360"/>
      </w:pPr>
      <w:rPr>
        <w:rFonts w:ascii="Wingdings" w:hAnsi="Wingdings" w:hint="default"/>
      </w:rPr>
    </w:lvl>
  </w:abstractNum>
  <w:abstractNum w:abstractNumId="7" w15:restartNumberingAfterBreak="0">
    <w:nsid w:val="07F336C6"/>
    <w:multiLevelType w:val="hybridMultilevel"/>
    <w:tmpl w:val="91666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EC5848"/>
    <w:multiLevelType w:val="multilevel"/>
    <w:tmpl w:val="27F69630"/>
    <w:lvl w:ilvl="0">
      <w:start w:val="1"/>
      <w:numFmt w:val="decimal"/>
      <w:pStyle w:val="Heading1"/>
      <w:suff w:val="space"/>
      <w:lvlText w:val="%1."/>
      <w:lvlJc w:val="left"/>
      <w:pPr>
        <w:ind w:left="0" w:firstLine="0"/>
      </w:pPr>
      <w:rPr>
        <w:rFonts w:hint="default"/>
        <w:b/>
        <w:bCs w:val="0"/>
        <w:i w:val="0"/>
        <w:iCs w:val="0"/>
        <w:caps w:val="0"/>
        <w:smallCaps w:val="0"/>
        <w:strike w:val="0"/>
        <w:dstrike w:val="0"/>
        <w:noProof w:val="0"/>
        <w:vanish w:val="0"/>
        <w:color w:val="FFFFFF" w:themeColor="background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0" w:firstLine="0"/>
      </w:pPr>
      <w:rPr>
        <w:rFonts w:hint="default"/>
        <w:b/>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9" w15:restartNumberingAfterBreak="0">
    <w:nsid w:val="0AAF7BF4"/>
    <w:multiLevelType w:val="hybridMultilevel"/>
    <w:tmpl w:val="19E4A3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B7374C8"/>
    <w:multiLevelType w:val="hybridMultilevel"/>
    <w:tmpl w:val="1B58726A"/>
    <w:lvl w:ilvl="0" w:tplc="0874B43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123BBB"/>
    <w:multiLevelType w:val="hybridMultilevel"/>
    <w:tmpl w:val="82207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28797D"/>
    <w:multiLevelType w:val="multilevel"/>
    <w:tmpl w:val="3F38B5E4"/>
    <w:lvl w:ilvl="0">
      <w:start w:val="1"/>
      <w:numFmt w:val="decimal"/>
      <w:lvlText w:val="%1."/>
      <w:lvlJc w:val="left"/>
      <w:pPr>
        <w:ind w:left="360" w:hanging="360"/>
      </w:pPr>
      <w:rPr>
        <w:rFonts w:hint="default"/>
        <w:b w:val="0"/>
        <w:color w:val="000000" w:themeColor="text1"/>
      </w:rPr>
    </w:lvl>
    <w:lvl w:ilvl="1">
      <w:start w:val="1"/>
      <w:numFmt w:val="decimal"/>
      <w:lvlText w:val="%1.%2."/>
      <w:lvlJc w:val="left"/>
      <w:pPr>
        <w:ind w:left="792" w:hanging="432"/>
      </w:pPr>
      <w:rPr>
        <w:rFonts w:hint="default"/>
        <w:color w:val="000000" w:themeColor="text1"/>
      </w:rPr>
    </w:lvl>
    <w:lvl w:ilvl="2">
      <w:start w:val="1"/>
      <w:numFmt w:val="decimal"/>
      <w:lvlText w:val="%1.%2.%3."/>
      <w:lvlJc w:val="left"/>
      <w:pPr>
        <w:ind w:left="1224" w:hanging="504"/>
      </w:pPr>
      <w:rPr>
        <w:rFonts w:hint="default"/>
        <w:color w:val="C00000"/>
      </w:rPr>
    </w:lvl>
    <w:lvl w:ilvl="3">
      <w:start w:val="1"/>
      <w:numFmt w:val="decimal"/>
      <w:lvlText w:val="%1.%2.%3.%4."/>
      <w:lvlJc w:val="left"/>
      <w:pPr>
        <w:ind w:left="1728" w:hanging="648"/>
      </w:pPr>
      <w:rPr>
        <w:rFonts w:hint="default"/>
        <w:color w:val="C00000"/>
      </w:rPr>
    </w:lvl>
    <w:lvl w:ilvl="4">
      <w:start w:val="1"/>
      <w:numFmt w:val="decimal"/>
      <w:lvlText w:val="%1.%2.%3.%4.%5."/>
      <w:lvlJc w:val="left"/>
      <w:pPr>
        <w:ind w:left="2232" w:hanging="792"/>
      </w:pPr>
      <w:rPr>
        <w:rFonts w:hint="default"/>
        <w:color w:val="C00000"/>
      </w:rPr>
    </w:lvl>
    <w:lvl w:ilvl="5">
      <w:start w:val="1"/>
      <w:numFmt w:val="decimal"/>
      <w:lvlText w:val="%1.%2.%3.%4.%5.%6."/>
      <w:lvlJc w:val="left"/>
      <w:pPr>
        <w:ind w:left="2736" w:hanging="936"/>
      </w:pPr>
      <w:rPr>
        <w:rFonts w:hint="default"/>
        <w:color w:val="C00000"/>
      </w:rPr>
    </w:lvl>
    <w:lvl w:ilvl="6">
      <w:start w:val="1"/>
      <w:numFmt w:val="decimal"/>
      <w:lvlText w:val="%1.%2.%3.%4.%5.%6.%7."/>
      <w:lvlJc w:val="left"/>
      <w:pPr>
        <w:ind w:left="3240" w:hanging="1080"/>
      </w:pPr>
      <w:rPr>
        <w:rFonts w:hint="default"/>
        <w:color w:val="C00000"/>
      </w:rPr>
    </w:lvl>
    <w:lvl w:ilvl="7">
      <w:start w:val="1"/>
      <w:numFmt w:val="decimal"/>
      <w:lvlText w:val="%1.%2.%3.%4.%5.%6.%7.%8."/>
      <w:lvlJc w:val="left"/>
      <w:pPr>
        <w:ind w:left="3744" w:hanging="1224"/>
      </w:pPr>
      <w:rPr>
        <w:rFonts w:hint="default"/>
        <w:color w:val="C00000"/>
      </w:rPr>
    </w:lvl>
    <w:lvl w:ilvl="8">
      <w:start w:val="1"/>
      <w:numFmt w:val="decimal"/>
      <w:lvlText w:val="%1.%2.%3.%4.%5.%6.%7.%8.%9."/>
      <w:lvlJc w:val="left"/>
      <w:pPr>
        <w:ind w:left="4320" w:hanging="1440"/>
      </w:pPr>
      <w:rPr>
        <w:rFonts w:hint="default"/>
        <w:color w:val="C00000"/>
      </w:rPr>
    </w:lvl>
  </w:abstractNum>
  <w:abstractNum w:abstractNumId="13" w15:restartNumberingAfterBreak="0">
    <w:nsid w:val="0E4B755C"/>
    <w:multiLevelType w:val="multilevel"/>
    <w:tmpl w:val="5336C706"/>
    <w:lvl w:ilvl="0">
      <w:start w:val="1"/>
      <w:numFmt w:val="bullet"/>
      <w:lvlText w:val=""/>
      <w:lvlJc w:val="left"/>
      <w:pPr>
        <w:tabs>
          <w:tab w:val="num" w:pos="720"/>
        </w:tabs>
        <w:ind w:left="720" w:hanging="360"/>
      </w:pPr>
      <w:rPr>
        <w:rFonts w:ascii="Symbol" w:hAnsi="Symbol" w:cs="OpenSymbol"/>
        <w:color w:val="0000FF"/>
        <w:sz w:val="24"/>
        <w:szCs w:val="24"/>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olor w:val="0000FF"/>
        <w:sz w:val="24"/>
        <w:szCs w:val="24"/>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olor w:val="0000FF"/>
        <w:sz w:val="24"/>
        <w:szCs w:val="24"/>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15:restartNumberingAfterBreak="0">
    <w:nsid w:val="0F7E759A"/>
    <w:multiLevelType w:val="hybridMultilevel"/>
    <w:tmpl w:val="CDEC9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3B0A84"/>
    <w:multiLevelType w:val="hybridMultilevel"/>
    <w:tmpl w:val="488C6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5E2B44"/>
    <w:multiLevelType w:val="hybridMultilevel"/>
    <w:tmpl w:val="304C4B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D352073"/>
    <w:multiLevelType w:val="hybridMultilevel"/>
    <w:tmpl w:val="3BB27CE0"/>
    <w:lvl w:ilvl="0" w:tplc="04090003">
      <w:start w:val="1"/>
      <w:numFmt w:val="bullet"/>
      <w:lvlText w:val="o"/>
      <w:lvlJc w:val="left"/>
      <w:pPr>
        <w:ind w:left="1193" w:hanging="360"/>
      </w:pPr>
      <w:rPr>
        <w:rFonts w:ascii="Courier New" w:hAnsi="Courier New" w:cs="Courier New" w:hint="default"/>
      </w:rPr>
    </w:lvl>
    <w:lvl w:ilvl="1" w:tplc="04090003">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18" w15:restartNumberingAfterBreak="0">
    <w:nsid w:val="21FB4366"/>
    <w:multiLevelType w:val="hybridMultilevel"/>
    <w:tmpl w:val="C83C2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BD59AB"/>
    <w:multiLevelType w:val="hybridMultilevel"/>
    <w:tmpl w:val="B06EE4F6"/>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0" w15:restartNumberingAfterBreak="0">
    <w:nsid w:val="2CAB5B6D"/>
    <w:multiLevelType w:val="hybridMultilevel"/>
    <w:tmpl w:val="C818D782"/>
    <w:lvl w:ilvl="0" w:tplc="6276AEDC">
      <w:start w:val="3"/>
      <w:numFmt w:val="bullet"/>
      <w:lvlText w:val="-"/>
      <w:lvlJc w:val="left"/>
      <w:pPr>
        <w:ind w:left="420" w:hanging="360"/>
      </w:pPr>
      <w:rPr>
        <w:rFonts w:ascii="Calibri" w:eastAsia="Times New Roman"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1" w15:restartNumberingAfterBreak="0">
    <w:nsid w:val="2CF5743A"/>
    <w:multiLevelType w:val="hybridMultilevel"/>
    <w:tmpl w:val="3586A9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F934BB8"/>
    <w:multiLevelType w:val="hybridMultilevel"/>
    <w:tmpl w:val="51164F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67" w:hanging="360"/>
      </w:pPr>
      <w:rPr>
        <w:rFonts w:ascii="Courier New" w:hAnsi="Courier New" w:cs="Courier New" w:hint="default"/>
      </w:rPr>
    </w:lvl>
    <w:lvl w:ilvl="2" w:tplc="04090005" w:tentative="1">
      <w:start w:val="1"/>
      <w:numFmt w:val="bullet"/>
      <w:lvlText w:val=""/>
      <w:lvlJc w:val="left"/>
      <w:pPr>
        <w:ind w:left="1687" w:hanging="360"/>
      </w:pPr>
      <w:rPr>
        <w:rFonts w:ascii="Wingdings" w:hAnsi="Wingdings" w:hint="default"/>
      </w:rPr>
    </w:lvl>
    <w:lvl w:ilvl="3" w:tplc="04090001" w:tentative="1">
      <w:start w:val="1"/>
      <w:numFmt w:val="bullet"/>
      <w:lvlText w:val=""/>
      <w:lvlJc w:val="left"/>
      <w:pPr>
        <w:ind w:left="2407" w:hanging="360"/>
      </w:pPr>
      <w:rPr>
        <w:rFonts w:ascii="Symbol" w:hAnsi="Symbol" w:hint="default"/>
      </w:rPr>
    </w:lvl>
    <w:lvl w:ilvl="4" w:tplc="04090003" w:tentative="1">
      <w:start w:val="1"/>
      <w:numFmt w:val="bullet"/>
      <w:lvlText w:val="o"/>
      <w:lvlJc w:val="left"/>
      <w:pPr>
        <w:ind w:left="3127" w:hanging="360"/>
      </w:pPr>
      <w:rPr>
        <w:rFonts w:ascii="Courier New" w:hAnsi="Courier New" w:cs="Courier New" w:hint="default"/>
      </w:rPr>
    </w:lvl>
    <w:lvl w:ilvl="5" w:tplc="04090005" w:tentative="1">
      <w:start w:val="1"/>
      <w:numFmt w:val="bullet"/>
      <w:lvlText w:val=""/>
      <w:lvlJc w:val="left"/>
      <w:pPr>
        <w:ind w:left="3847" w:hanging="360"/>
      </w:pPr>
      <w:rPr>
        <w:rFonts w:ascii="Wingdings" w:hAnsi="Wingdings" w:hint="default"/>
      </w:rPr>
    </w:lvl>
    <w:lvl w:ilvl="6" w:tplc="04090001" w:tentative="1">
      <w:start w:val="1"/>
      <w:numFmt w:val="bullet"/>
      <w:lvlText w:val=""/>
      <w:lvlJc w:val="left"/>
      <w:pPr>
        <w:ind w:left="4567" w:hanging="360"/>
      </w:pPr>
      <w:rPr>
        <w:rFonts w:ascii="Symbol" w:hAnsi="Symbol" w:hint="default"/>
      </w:rPr>
    </w:lvl>
    <w:lvl w:ilvl="7" w:tplc="04090003" w:tentative="1">
      <w:start w:val="1"/>
      <w:numFmt w:val="bullet"/>
      <w:lvlText w:val="o"/>
      <w:lvlJc w:val="left"/>
      <w:pPr>
        <w:ind w:left="5287" w:hanging="360"/>
      </w:pPr>
      <w:rPr>
        <w:rFonts w:ascii="Courier New" w:hAnsi="Courier New" w:cs="Courier New" w:hint="default"/>
      </w:rPr>
    </w:lvl>
    <w:lvl w:ilvl="8" w:tplc="04090005" w:tentative="1">
      <w:start w:val="1"/>
      <w:numFmt w:val="bullet"/>
      <w:lvlText w:val=""/>
      <w:lvlJc w:val="left"/>
      <w:pPr>
        <w:ind w:left="6007" w:hanging="360"/>
      </w:pPr>
      <w:rPr>
        <w:rFonts w:ascii="Wingdings" w:hAnsi="Wingdings" w:hint="default"/>
      </w:rPr>
    </w:lvl>
  </w:abstractNum>
  <w:abstractNum w:abstractNumId="23" w15:restartNumberingAfterBreak="0">
    <w:nsid w:val="375150DA"/>
    <w:multiLevelType w:val="hybridMultilevel"/>
    <w:tmpl w:val="13FAE560"/>
    <w:lvl w:ilvl="0" w:tplc="4CE2E532">
      <w:start w:val="1"/>
      <w:numFmt w:val="decimal"/>
      <w:lvlText w:val="%1."/>
      <w:lvlJc w:val="left"/>
      <w:pPr>
        <w:ind w:left="720" w:hanging="360"/>
      </w:pPr>
      <w:rPr>
        <w:rFonts w:asciiTheme="minorHAnsi" w:eastAsia="Times New Roman" w:hAnsiTheme="minorHAnsi" w:cstheme="minorHAns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BA7884"/>
    <w:multiLevelType w:val="multilevel"/>
    <w:tmpl w:val="3F38B5E4"/>
    <w:lvl w:ilvl="0">
      <w:start w:val="1"/>
      <w:numFmt w:val="decimal"/>
      <w:lvlText w:val="%1."/>
      <w:lvlJc w:val="left"/>
      <w:pPr>
        <w:ind w:left="360" w:hanging="360"/>
      </w:pPr>
      <w:rPr>
        <w:rFonts w:hint="default"/>
        <w:b w:val="0"/>
        <w:color w:val="000000" w:themeColor="text1"/>
      </w:rPr>
    </w:lvl>
    <w:lvl w:ilvl="1">
      <w:start w:val="1"/>
      <w:numFmt w:val="decimal"/>
      <w:lvlText w:val="%1.%2."/>
      <w:lvlJc w:val="left"/>
      <w:pPr>
        <w:ind w:left="792" w:hanging="432"/>
      </w:pPr>
      <w:rPr>
        <w:rFonts w:hint="default"/>
        <w:color w:val="000000" w:themeColor="text1"/>
      </w:rPr>
    </w:lvl>
    <w:lvl w:ilvl="2">
      <w:start w:val="1"/>
      <w:numFmt w:val="decimal"/>
      <w:lvlText w:val="%1.%2.%3."/>
      <w:lvlJc w:val="left"/>
      <w:pPr>
        <w:ind w:left="1224" w:hanging="504"/>
      </w:pPr>
      <w:rPr>
        <w:rFonts w:hint="default"/>
        <w:color w:val="C00000"/>
      </w:rPr>
    </w:lvl>
    <w:lvl w:ilvl="3">
      <w:start w:val="1"/>
      <w:numFmt w:val="decimal"/>
      <w:lvlText w:val="%1.%2.%3.%4."/>
      <w:lvlJc w:val="left"/>
      <w:pPr>
        <w:ind w:left="1728" w:hanging="648"/>
      </w:pPr>
      <w:rPr>
        <w:rFonts w:hint="default"/>
        <w:color w:val="C00000"/>
      </w:rPr>
    </w:lvl>
    <w:lvl w:ilvl="4">
      <w:start w:val="1"/>
      <w:numFmt w:val="decimal"/>
      <w:lvlText w:val="%1.%2.%3.%4.%5."/>
      <w:lvlJc w:val="left"/>
      <w:pPr>
        <w:ind w:left="2232" w:hanging="792"/>
      </w:pPr>
      <w:rPr>
        <w:rFonts w:hint="default"/>
        <w:color w:val="C00000"/>
      </w:rPr>
    </w:lvl>
    <w:lvl w:ilvl="5">
      <w:start w:val="1"/>
      <w:numFmt w:val="decimal"/>
      <w:lvlText w:val="%1.%2.%3.%4.%5.%6."/>
      <w:lvlJc w:val="left"/>
      <w:pPr>
        <w:ind w:left="2736" w:hanging="936"/>
      </w:pPr>
      <w:rPr>
        <w:rFonts w:hint="default"/>
        <w:color w:val="C00000"/>
      </w:rPr>
    </w:lvl>
    <w:lvl w:ilvl="6">
      <w:start w:val="1"/>
      <w:numFmt w:val="decimal"/>
      <w:lvlText w:val="%1.%2.%3.%4.%5.%6.%7."/>
      <w:lvlJc w:val="left"/>
      <w:pPr>
        <w:ind w:left="3240" w:hanging="1080"/>
      </w:pPr>
      <w:rPr>
        <w:rFonts w:hint="default"/>
        <w:color w:val="C00000"/>
      </w:rPr>
    </w:lvl>
    <w:lvl w:ilvl="7">
      <w:start w:val="1"/>
      <w:numFmt w:val="decimal"/>
      <w:lvlText w:val="%1.%2.%3.%4.%5.%6.%7.%8."/>
      <w:lvlJc w:val="left"/>
      <w:pPr>
        <w:ind w:left="3744" w:hanging="1224"/>
      </w:pPr>
      <w:rPr>
        <w:rFonts w:hint="default"/>
        <w:color w:val="C00000"/>
      </w:rPr>
    </w:lvl>
    <w:lvl w:ilvl="8">
      <w:start w:val="1"/>
      <w:numFmt w:val="decimal"/>
      <w:lvlText w:val="%1.%2.%3.%4.%5.%6.%7.%8.%9."/>
      <w:lvlJc w:val="left"/>
      <w:pPr>
        <w:ind w:left="4320" w:hanging="1440"/>
      </w:pPr>
      <w:rPr>
        <w:rFonts w:hint="default"/>
        <w:color w:val="C00000"/>
      </w:rPr>
    </w:lvl>
  </w:abstractNum>
  <w:abstractNum w:abstractNumId="25" w15:restartNumberingAfterBreak="0">
    <w:nsid w:val="3BCF384E"/>
    <w:multiLevelType w:val="hybridMultilevel"/>
    <w:tmpl w:val="7340FFDC"/>
    <w:lvl w:ilvl="0" w:tplc="04090001">
      <w:start w:val="1"/>
      <w:numFmt w:val="bullet"/>
      <w:lvlText w:val=""/>
      <w:lvlJc w:val="left"/>
      <w:pPr>
        <w:ind w:left="883" w:hanging="360"/>
      </w:pPr>
      <w:rPr>
        <w:rFonts w:ascii="Symbol" w:hAnsi="Symbol"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26" w15:restartNumberingAfterBreak="0">
    <w:nsid w:val="3C6E0DFA"/>
    <w:multiLevelType w:val="hybridMultilevel"/>
    <w:tmpl w:val="A72CB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A71E8B"/>
    <w:multiLevelType w:val="hybridMultilevel"/>
    <w:tmpl w:val="D13C91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7BD6E49"/>
    <w:multiLevelType w:val="hybridMultilevel"/>
    <w:tmpl w:val="4D7C1D7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A16612C"/>
    <w:multiLevelType w:val="hybridMultilevel"/>
    <w:tmpl w:val="2B02749A"/>
    <w:lvl w:ilvl="0" w:tplc="042A0001">
      <w:start w:val="1"/>
      <w:numFmt w:val="bullet"/>
      <w:lvlText w:val=""/>
      <w:lvlJc w:val="left"/>
      <w:pPr>
        <w:ind w:left="833" w:hanging="360"/>
      </w:pPr>
      <w:rPr>
        <w:rFonts w:ascii="Symbol" w:hAnsi="Symbol" w:hint="default"/>
      </w:rPr>
    </w:lvl>
    <w:lvl w:ilvl="1" w:tplc="042A0003" w:tentative="1">
      <w:start w:val="1"/>
      <w:numFmt w:val="bullet"/>
      <w:lvlText w:val="o"/>
      <w:lvlJc w:val="left"/>
      <w:pPr>
        <w:ind w:left="1553" w:hanging="360"/>
      </w:pPr>
      <w:rPr>
        <w:rFonts w:ascii="Courier New" w:hAnsi="Courier New" w:cs="Courier New" w:hint="default"/>
      </w:rPr>
    </w:lvl>
    <w:lvl w:ilvl="2" w:tplc="042A0005" w:tentative="1">
      <w:start w:val="1"/>
      <w:numFmt w:val="bullet"/>
      <w:lvlText w:val=""/>
      <w:lvlJc w:val="left"/>
      <w:pPr>
        <w:ind w:left="2273" w:hanging="360"/>
      </w:pPr>
      <w:rPr>
        <w:rFonts w:ascii="Wingdings" w:hAnsi="Wingdings" w:hint="default"/>
      </w:rPr>
    </w:lvl>
    <w:lvl w:ilvl="3" w:tplc="042A0001" w:tentative="1">
      <w:start w:val="1"/>
      <w:numFmt w:val="bullet"/>
      <w:lvlText w:val=""/>
      <w:lvlJc w:val="left"/>
      <w:pPr>
        <w:ind w:left="2993" w:hanging="360"/>
      </w:pPr>
      <w:rPr>
        <w:rFonts w:ascii="Symbol" w:hAnsi="Symbol" w:hint="default"/>
      </w:rPr>
    </w:lvl>
    <w:lvl w:ilvl="4" w:tplc="042A0003" w:tentative="1">
      <w:start w:val="1"/>
      <w:numFmt w:val="bullet"/>
      <w:lvlText w:val="o"/>
      <w:lvlJc w:val="left"/>
      <w:pPr>
        <w:ind w:left="3713" w:hanging="360"/>
      </w:pPr>
      <w:rPr>
        <w:rFonts w:ascii="Courier New" w:hAnsi="Courier New" w:cs="Courier New" w:hint="default"/>
      </w:rPr>
    </w:lvl>
    <w:lvl w:ilvl="5" w:tplc="042A0005" w:tentative="1">
      <w:start w:val="1"/>
      <w:numFmt w:val="bullet"/>
      <w:lvlText w:val=""/>
      <w:lvlJc w:val="left"/>
      <w:pPr>
        <w:ind w:left="4433" w:hanging="360"/>
      </w:pPr>
      <w:rPr>
        <w:rFonts w:ascii="Wingdings" w:hAnsi="Wingdings" w:hint="default"/>
      </w:rPr>
    </w:lvl>
    <w:lvl w:ilvl="6" w:tplc="042A0001" w:tentative="1">
      <w:start w:val="1"/>
      <w:numFmt w:val="bullet"/>
      <w:lvlText w:val=""/>
      <w:lvlJc w:val="left"/>
      <w:pPr>
        <w:ind w:left="5153" w:hanging="360"/>
      </w:pPr>
      <w:rPr>
        <w:rFonts w:ascii="Symbol" w:hAnsi="Symbol" w:hint="default"/>
      </w:rPr>
    </w:lvl>
    <w:lvl w:ilvl="7" w:tplc="042A0003" w:tentative="1">
      <w:start w:val="1"/>
      <w:numFmt w:val="bullet"/>
      <w:lvlText w:val="o"/>
      <w:lvlJc w:val="left"/>
      <w:pPr>
        <w:ind w:left="5873" w:hanging="360"/>
      </w:pPr>
      <w:rPr>
        <w:rFonts w:ascii="Courier New" w:hAnsi="Courier New" w:cs="Courier New" w:hint="default"/>
      </w:rPr>
    </w:lvl>
    <w:lvl w:ilvl="8" w:tplc="042A0005" w:tentative="1">
      <w:start w:val="1"/>
      <w:numFmt w:val="bullet"/>
      <w:lvlText w:val=""/>
      <w:lvlJc w:val="left"/>
      <w:pPr>
        <w:ind w:left="6593" w:hanging="360"/>
      </w:pPr>
      <w:rPr>
        <w:rFonts w:ascii="Wingdings" w:hAnsi="Wingdings" w:hint="default"/>
      </w:rPr>
    </w:lvl>
  </w:abstractNum>
  <w:abstractNum w:abstractNumId="30" w15:restartNumberingAfterBreak="0">
    <w:nsid w:val="4C592AAC"/>
    <w:multiLevelType w:val="hybridMultilevel"/>
    <w:tmpl w:val="A432A8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D4921C3"/>
    <w:multiLevelType w:val="hybridMultilevel"/>
    <w:tmpl w:val="73367178"/>
    <w:lvl w:ilvl="0" w:tplc="AFB08518">
      <w:start w:val="1"/>
      <w:numFmt w:val="decimal"/>
      <w:lvlText w:val="%1."/>
      <w:lvlJc w:val="left"/>
      <w:pPr>
        <w:ind w:left="366" w:hanging="360"/>
      </w:pPr>
      <w:rPr>
        <w:rFonts w:ascii="Calibri" w:hAnsi="Calibri" w:cs="Calibri" w:hint="default"/>
      </w:rPr>
    </w:lvl>
    <w:lvl w:ilvl="1" w:tplc="04090019" w:tentative="1">
      <w:start w:val="1"/>
      <w:numFmt w:val="lowerLetter"/>
      <w:lvlText w:val="%2."/>
      <w:lvlJc w:val="left"/>
      <w:pPr>
        <w:ind w:left="1086" w:hanging="360"/>
      </w:pPr>
    </w:lvl>
    <w:lvl w:ilvl="2" w:tplc="0409001B" w:tentative="1">
      <w:start w:val="1"/>
      <w:numFmt w:val="lowerRoman"/>
      <w:lvlText w:val="%3."/>
      <w:lvlJc w:val="right"/>
      <w:pPr>
        <w:ind w:left="1806" w:hanging="180"/>
      </w:pPr>
    </w:lvl>
    <w:lvl w:ilvl="3" w:tplc="0409000F" w:tentative="1">
      <w:start w:val="1"/>
      <w:numFmt w:val="decimal"/>
      <w:lvlText w:val="%4."/>
      <w:lvlJc w:val="left"/>
      <w:pPr>
        <w:ind w:left="2526" w:hanging="360"/>
      </w:pPr>
    </w:lvl>
    <w:lvl w:ilvl="4" w:tplc="04090019" w:tentative="1">
      <w:start w:val="1"/>
      <w:numFmt w:val="lowerLetter"/>
      <w:lvlText w:val="%5."/>
      <w:lvlJc w:val="left"/>
      <w:pPr>
        <w:ind w:left="3246" w:hanging="360"/>
      </w:pPr>
    </w:lvl>
    <w:lvl w:ilvl="5" w:tplc="0409001B" w:tentative="1">
      <w:start w:val="1"/>
      <w:numFmt w:val="lowerRoman"/>
      <w:lvlText w:val="%6."/>
      <w:lvlJc w:val="right"/>
      <w:pPr>
        <w:ind w:left="3966" w:hanging="180"/>
      </w:pPr>
    </w:lvl>
    <w:lvl w:ilvl="6" w:tplc="0409000F" w:tentative="1">
      <w:start w:val="1"/>
      <w:numFmt w:val="decimal"/>
      <w:lvlText w:val="%7."/>
      <w:lvlJc w:val="left"/>
      <w:pPr>
        <w:ind w:left="4686" w:hanging="360"/>
      </w:pPr>
    </w:lvl>
    <w:lvl w:ilvl="7" w:tplc="04090019" w:tentative="1">
      <w:start w:val="1"/>
      <w:numFmt w:val="lowerLetter"/>
      <w:lvlText w:val="%8."/>
      <w:lvlJc w:val="left"/>
      <w:pPr>
        <w:ind w:left="5406" w:hanging="360"/>
      </w:pPr>
    </w:lvl>
    <w:lvl w:ilvl="8" w:tplc="0409001B" w:tentative="1">
      <w:start w:val="1"/>
      <w:numFmt w:val="lowerRoman"/>
      <w:lvlText w:val="%9."/>
      <w:lvlJc w:val="right"/>
      <w:pPr>
        <w:ind w:left="6126" w:hanging="180"/>
      </w:pPr>
    </w:lvl>
  </w:abstractNum>
  <w:abstractNum w:abstractNumId="32" w15:restartNumberingAfterBreak="0">
    <w:nsid w:val="4EA43C35"/>
    <w:multiLevelType w:val="hybridMultilevel"/>
    <w:tmpl w:val="ECCA8DDC"/>
    <w:lvl w:ilvl="0" w:tplc="04090001">
      <w:start w:val="1"/>
      <w:numFmt w:val="bullet"/>
      <w:lvlText w:val=""/>
      <w:lvlJc w:val="left"/>
      <w:pPr>
        <w:ind w:left="502" w:hanging="360"/>
      </w:pPr>
      <w:rPr>
        <w:rFonts w:ascii="Symbol" w:hAnsi="Symbol"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3" w15:restartNumberingAfterBreak="0">
    <w:nsid w:val="5EF22C4E"/>
    <w:multiLevelType w:val="hybridMultilevel"/>
    <w:tmpl w:val="2884A352"/>
    <w:lvl w:ilvl="0" w:tplc="2B08152E">
      <w:start w:val="1"/>
      <w:numFmt w:val="bullet"/>
      <w:lvlText w:val=""/>
      <w:lvlJc w:val="left"/>
      <w:pPr>
        <w:ind w:left="360" w:hanging="360"/>
      </w:pPr>
      <w:rPr>
        <w:rFonts w:ascii="Symbol" w:hAnsi="Symbol" w:hint="default"/>
        <w:color w:val="auto"/>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4" w15:restartNumberingAfterBreak="0">
    <w:nsid w:val="5F8A005B"/>
    <w:multiLevelType w:val="hybridMultilevel"/>
    <w:tmpl w:val="F7C2908E"/>
    <w:lvl w:ilvl="0" w:tplc="2BCA306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3B7756"/>
    <w:multiLevelType w:val="hybridMultilevel"/>
    <w:tmpl w:val="E31652A4"/>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6" w15:restartNumberingAfterBreak="0">
    <w:nsid w:val="684F66CD"/>
    <w:multiLevelType w:val="hybridMultilevel"/>
    <w:tmpl w:val="76EEE7F6"/>
    <w:lvl w:ilvl="0" w:tplc="8828D39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B54203"/>
    <w:multiLevelType w:val="hybridMultilevel"/>
    <w:tmpl w:val="7AD845A4"/>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8" w15:restartNumberingAfterBreak="0">
    <w:nsid w:val="73B0017E"/>
    <w:multiLevelType w:val="hybridMultilevel"/>
    <w:tmpl w:val="BB285BF0"/>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9" w15:restartNumberingAfterBreak="0">
    <w:nsid w:val="78AA5AA8"/>
    <w:multiLevelType w:val="hybridMultilevel"/>
    <w:tmpl w:val="6868B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220CAE"/>
    <w:multiLevelType w:val="hybridMultilevel"/>
    <w:tmpl w:val="54406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1"/>
  </w:num>
  <w:num w:numId="3">
    <w:abstractNumId w:val="8"/>
  </w:num>
  <w:num w:numId="4">
    <w:abstractNumId w:val="12"/>
  </w:num>
  <w:num w:numId="5">
    <w:abstractNumId w:val="0"/>
  </w:num>
  <w:num w:numId="6">
    <w:abstractNumId w:val="13"/>
  </w:num>
  <w:num w:numId="7">
    <w:abstractNumId w:val="17"/>
  </w:num>
  <w:num w:numId="8">
    <w:abstractNumId w:val="25"/>
  </w:num>
  <w:num w:numId="9">
    <w:abstractNumId w:val="37"/>
  </w:num>
  <w:num w:numId="10">
    <w:abstractNumId w:val="5"/>
  </w:num>
  <w:num w:numId="11">
    <w:abstractNumId w:val="6"/>
  </w:num>
  <w:num w:numId="12">
    <w:abstractNumId w:val="22"/>
  </w:num>
  <w:num w:numId="13">
    <w:abstractNumId w:val="15"/>
  </w:num>
  <w:num w:numId="14">
    <w:abstractNumId w:val="32"/>
  </w:num>
  <w:num w:numId="15">
    <w:abstractNumId w:val="33"/>
  </w:num>
  <w:num w:numId="16">
    <w:abstractNumId w:val="40"/>
  </w:num>
  <w:num w:numId="17">
    <w:abstractNumId w:val="21"/>
  </w:num>
  <w:num w:numId="18">
    <w:abstractNumId w:val="39"/>
  </w:num>
  <w:num w:numId="19">
    <w:abstractNumId w:val="35"/>
  </w:num>
  <w:num w:numId="20">
    <w:abstractNumId w:val="18"/>
  </w:num>
  <w:num w:numId="21">
    <w:abstractNumId w:val="36"/>
  </w:num>
  <w:num w:numId="22">
    <w:abstractNumId w:val="34"/>
  </w:num>
  <w:num w:numId="23">
    <w:abstractNumId w:val="29"/>
  </w:num>
  <w:num w:numId="24">
    <w:abstractNumId w:val="8"/>
  </w:num>
  <w:num w:numId="25">
    <w:abstractNumId w:val="23"/>
  </w:num>
  <w:num w:numId="26">
    <w:abstractNumId w:val="26"/>
  </w:num>
  <w:num w:numId="27">
    <w:abstractNumId w:val="19"/>
  </w:num>
  <w:num w:numId="28">
    <w:abstractNumId w:val="10"/>
  </w:num>
  <w:num w:numId="29">
    <w:abstractNumId w:val="20"/>
  </w:num>
  <w:num w:numId="30">
    <w:abstractNumId w:val="7"/>
  </w:num>
  <w:num w:numId="31">
    <w:abstractNumId w:val="38"/>
  </w:num>
  <w:num w:numId="32">
    <w:abstractNumId w:val="14"/>
  </w:num>
  <w:num w:numId="33">
    <w:abstractNumId w:val="28"/>
  </w:num>
  <w:num w:numId="34">
    <w:abstractNumId w:val="16"/>
  </w:num>
  <w:num w:numId="35">
    <w:abstractNumId w:val="9"/>
  </w:num>
  <w:num w:numId="36">
    <w:abstractNumId w:val="30"/>
  </w:num>
  <w:num w:numId="37">
    <w:abstractNumId w:val="27"/>
  </w:num>
  <w:num w:numId="38">
    <w:abstractNumId w:val="31"/>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 Thi Giang">
    <w15:presenceInfo w15:providerId="AD" w15:userId="S-1-5-21-3532638318-3240885368-1022345206-51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revisionView w:comments="0"/>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C16"/>
    <w:rsid w:val="0000043B"/>
    <w:rsid w:val="00000CC7"/>
    <w:rsid w:val="00001796"/>
    <w:rsid w:val="00010898"/>
    <w:rsid w:val="00013220"/>
    <w:rsid w:val="00014203"/>
    <w:rsid w:val="000146CB"/>
    <w:rsid w:val="000176A2"/>
    <w:rsid w:val="00027789"/>
    <w:rsid w:val="0003158E"/>
    <w:rsid w:val="00031C0F"/>
    <w:rsid w:val="00031E19"/>
    <w:rsid w:val="0004370F"/>
    <w:rsid w:val="00045D9A"/>
    <w:rsid w:val="00060211"/>
    <w:rsid w:val="00060437"/>
    <w:rsid w:val="000610C8"/>
    <w:rsid w:val="000656F8"/>
    <w:rsid w:val="00066838"/>
    <w:rsid w:val="000717F6"/>
    <w:rsid w:val="0007334B"/>
    <w:rsid w:val="00075B7A"/>
    <w:rsid w:val="00082AAF"/>
    <w:rsid w:val="00086414"/>
    <w:rsid w:val="000865CE"/>
    <w:rsid w:val="00093302"/>
    <w:rsid w:val="000937EB"/>
    <w:rsid w:val="00095BE6"/>
    <w:rsid w:val="000963ED"/>
    <w:rsid w:val="000A2B47"/>
    <w:rsid w:val="000A3920"/>
    <w:rsid w:val="000A42D1"/>
    <w:rsid w:val="000A5E05"/>
    <w:rsid w:val="000B0941"/>
    <w:rsid w:val="000B29F6"/>
    <w:rsid w:val="000B2C91"/>
    <w:rsid w:val="000B497A"/>
    <w:rsid w:val="000B6AB9"/>
    <w:rsid w:val="000B7FF7"/>
    <w:rsid w:val="000C22BB"/>
    <w:rsid w:val="000C4567"/>
    <w:rsid w:val="000C51FA"/>
    <w:rsid w:val="000C6924"/>
    <w:rsid w:val="000C7AC2"/>
    <w:rsid w:val="000D1C0C"/>
    <w:rsid w:val="000D2A50"/>
    <w:rsid w:val="000D5619"/>
    <w:rsid w:val="000D5A22"/>
    <w:rsid w:val="000D6116"/>
    <w:rsid w:val="000D6BE1"/>
    <w:rsid w:val="000E1036"/>
    <w:rsid w:val="000E476F"/>
    <w:rsid w:val="000E6484"/>
    <w:rsid w:val="000F32E1"/>
    <w:rsid w:val="001000E2"/>
    <w:rsid w:val="001011B1"/>
    <w:rsid w:val="001017F9"/>
    <w:rsid w:val="00105A05"/>
    <w:rsid w:val="00106E01"/>
    <w:rsid w:val="00113B03"/>
    <w:rsid w:val="00114788"/>
    <w:rsid w:val="001163CC"/>
    <w:rsid w:val="00116AB2"/>
    <w:rsid w:val="0012078D"/>
    <w:rsid w:val="001211B7"/>
    <w:rsid w:val="001211EA"/>
    <w:rsid w:val="00121359"/>
    <w:rsid w:val="0012179B"/>
    <w:rsid w:val="00122C16"/>
    <w:rsid w:val="00122FD9"/>
    <w:rsid w:val="00124588"/>
    <w:rsid w:val="001270D2"/>
    <w:rsid w:val="001309D3"/>
    <w:rsid w:val="00131CF5"/>
    <w:rsid w:val="00133095"/>
    <w:rsid w:val="00134869"/>
    <w:rsid w:val="00134AC6"/>
    <w:rsid w:val="00134CD2"/>
    <w:rsid w:val="001352D8"/>
    <w:rsid w:val="001367DD"/>
    <w:rsid w:val="00143915"/>
    <w:rsid w:val="00145D83"/>
    <w:rsid w:val="0014616E"/>
    <w:rsid w:val="00146CD8"/>
    <w:rsid w:val="00146E43"/>
    <w:rsid w:val="00150A7C"/>
    <w:rsid w:val="00152B81"/>
    <w:rsid w:val="00153C72"/>
    <w:rsid w:val="001629EF"/>
    <w:rsid w:val="00163C4A"/>
    <w:rsid w:val="00171BDC"/>
    <w:rsid w:val="00176372"/>
    <w:rsid w:val="00176EC3"/>
    <w:rsid w:val="00181D28"/>
    <w:rsid w:val="001848EB"/>
    <w:rsid w:val="00185DFA"/>
    <w:rsid w:val="00190125"/>
    <w:rsid w:val="00192541"/>
    <w:rsid w:val="00193560"/>
    <w:rsid w:val="00194F54"/>
    <w:rsid w:val="00195829"/>
    <w:rsid w:val="001B1E96"/>
    <w:rsid w:val="001C0607"/>
    <w:rsid w:val="001C1F6B"/>
    <w:rsid w:val="001C3136"/>
    <w:rsid w:val="001C4C16"/>
    <w:rsid w:val="001C5606"/>
    <w:rsid w:val="001C5CE7"/>
    <w:rsid w:val="001D5AC5"/>
    <w:rsid w:val="001E3568"/>
    <w:rsid w:val="001E4489"/>
    <w:rsid w:val="001F5212"/>
    <w:rsid w:val="0020194B"/>
    <w:rsid w:val="0020381D"/>
    <w:rsid w:val="002042D8"/>
    <w:rsid w:val="00206302"/>
    <w:rsid w:val="0021070D"/>
    <w:rsid w:val="0021392C"/>
    <w:rsid w:val="00216369"/>
    <w:rsid w:val="00217E3A"/>
    <w:rsid w:val="00221332"/>
    <w:rsid w:val="00233BE8"/>
    <w:rsid w:val="00235E19"/>
    <w:rsid w:val="00236F47"/>
    <w:rsid w:val="002406F5"/>
    <w:rsid w:val="00241ECD"/>
    <w:rsid w:val="00243570"/>
    <w:rsid w:val="0025150B"/>
    <w:rsid w:val="00253E75"/>
    <w:rsid w:val="00254009"/>
    <w:rsid w:val="00256227"/>
    <w:rsid w:val="00257F2D"/>
    <w:rsid w:val="00263775"/>
    <w:rsid w:val="0026582E"/>
    <w:rsid w:val="00267BC6"/>
    <w:rsid w:val="00270C04"/>
    <w:rsid w:val="002710EE"/>
    <w:rsid w:val="00274C8B"/>
    <w:rsid w:val="00274E77"/>
    <w:rsid w:val="00275507"/>
    <w:rsid w:val="0027555E"/>
    <w:rsid w:val="0027569B"/>
    <w:rsid w:val="00280596"/>
    <w:rsid w:val="00281377"/>
    <w:rsid w:val="002815B3"/>
    <w:rsid w:val="00282033"/>
    <w:rsid w:val="0028618C"/>
    <w:rsid w:val="00293CE8"/>
    <w:rsid w:val="00295287"/>
    <w:rsid w:val="002A3AD8"/>
    <w:rsid w:val="002A681A"/>
    <w:rsid w:val="002B19E4"/>
    <w:rsid w:val="002B30E9"/>
    <w:rsid w:val="002B498C"/>
    <w:rsid w:val="002C0C37"/>
    <w:rsid w:val="002C1A06"/>
    <w:rsid w:val="002C35D2"/>
    <w:rsid w:val="002D3B29"/>
    <w:rsid w:val="002D6253"/>
    <w:rsid w:val="002E0637"/>
    <w:rsid w:val="002F4BC7"/>
    <w:rsid w:val="002F6515"/>
    <w:rsid w:val="00300950"/>
    <w:rsid w:val="00315185"/>
    <w:rsid w:val="003204CE"/>
    <w:rsid w:val="00321748"/>
    <w:rsid w:val="003238B6"/>
    <w:rsid w:val="00323CEA"/>
    <w:rsid w:val="00325F87"/>
    <w:rsid w:val="003263A5"/>
    <w:rsid w:val="00327BE5"/>
    <w:rsid w:val="00330257"/>
    <w:rsid w:val="00336C9C"/>
    <w:rsid w:val="00337851"/>
    <w:rsid w:val="00337BE1"/>
    <w:rsid w:val="003402C9"/>
    <w:rsid w:val="00342042"/>
    <w:rsid w:val="00343800"/>
    <w:rsid w:val="00344DB6"/>
    <w:rsid w:val="00345530"/>
    <w:rsid w:val="0035107B"/>
    <w:rsid w:val="00352859"/>
    <w:rsid w:val="00356E44"/>
    <w:rsid w:val="00357E5E"/>
    <w:rsid w:val="00365C1F"/>
    <w:rsid w:val="0037132D"/>
    <w:rsid w:val="003716B2"/>
    <w:rsid w:val="00371F64"/>
    <w:rsid w:val="00376CC7"/>
    <w:rsid w:val="0038166F"/>
    <w:rsid w:val="00381B16"/>
    <w:rsid w:val="00383D52"/>
    <w:rsid w:val="003854B7"/>
    <w:rsid w:val="003939FE"/>
    <w:rsid w:val="003A3FD7"/>
    <w:rsid w:val="003A5B64"/>
    <w:rsid w:val="003B1AD4"/>
    <w:rsid w:val="003B5083"/>
    <w:rsid w:val="003B65E0"/>
    <w:rsid w:val="003B72B9"/>
    <w:rsid w:val="003C4E21"/>
    <w:rsid w:val="003C78B6"/>
    <w:rsid w:val="003D163D"/>
    <w:rsid w:val="003D25E1"/>
    <w:rsid w:val="003D2B6A"/>
    <w:rsid w:val="003D6E92"/>
    <w:rsid w:val="003E344F"/>
    <w:rsid w:val="003E5E53"/>
    <w:rsid w:val="003E64B0"/>
    <w:rsid w:val="003F116B"/>
    <w:rsid w:val="003F1AC2"/>
    <w:rsid w:val="003F67B9"/>
    <w:rsid w:val="003F6B4A"/>
    <w:rsid w:val="00401D7A"/>
    <w:rsid w:val="00404B66"/>
    <w:rsid w:val="00411D94"/>
    <w:rsid w:val="00413C79"/>
    <w:rsid w:val="00413CA7"/>
    <w:rsid w:val="004141C0"/>
    <w:rsid w:val="00416416"/>
    <w:rsid w:val="004173AD"/>
    <w:rsid w:val="00421B56"/>
    <w:rsid w:val="004233F2"/>
    <w:rsid w:val="0042407E"/>
    <w:rsid w:val="004303FC"/>
    <w:rsid w:val="004319A9"/>
    <w:rsid w:val="00433BF7"/>
    <w:rsid w:val="00442B9F"/>
    <w:rsid w:val="0044394D"/>
    <w:rsid w:val="00447AA0"/>
    <w:rsid w:val="00455CA6"/>
    <w:rsid w:val="00457E23"/>
    <w:rsid w:val="0046117D"/>
    <w:rsid w:val="00461F57"/>
    <w:rsid w:val="00466C48"/>
    <w:rsid w:val="00467A71"/>
    <w:rsid w:val="004711D5"/>
    <w:rsid w:val="00472DA6"/>
    <w:rsid w:val="00474B16"/>
    <w:rsid w:val="004772E6"/>
    <w:rsid w:val="00477775"/>
    <w:rsid w:val="00484BCE"/>
    <w:rsid w:val="00484DD8"/>
    <w:rsid w:val="004861D6"/>
    <w:rsid w:val="00493024"/>
    <w:rsid w:val="004934A1"/>
    <w:rsid w:val="00497C02"/>
    <w:rsid w:val="004A046B"/>
    <w:rsid w:val="004A09DC"/>
    <w:rsid w:val="004A34B1"/>
    <w:rsid w:val="004A36BB"/>
    <w:rsid w:val="004B56CE"/>
    <w:rsid w:val="004C2ECD"/>
    <w:rsid w:val="004C3323"/>
    <w:rsid w:val="004C4B69"/>
    <w:rsid w:val="004C4FE8"/>
    <w:rsid w:val="004C537C"/>
    <w:rsid w:val="004D0052"/>
    <w:rsid w:val="004D0A03"/>
    <w:rsid w:val="004D15BC"/>
    <w:rsid w:val="004D29CE"/>
    <w:rsid w:val="004D3E74"/>
    <w:rsid w:val="004D6913"/>
    <w:rsid w:val="004E22EF"/>
    <w:rsid w:val="004E398D"/>
    <w:rsid w:val="004E3D81"/>
    <w:rsid w:val="004E5306"/>
    <w:rsid w:val="004E6070"/>
    <w:rsid w:val="004E6CE3"/>
    <w:rsid w:val="004E6FFC"/>
    <w:rsid w:val="004F787D"/>
    <w:rsid w:val="00500756"/>
    <w:rsid w:val="005013E8"/>
    <w:rsid w:val="0050459B"/>
    <w:rsid w:val="00505BC5"/>
    <w:rsid w:val="00510688"/>
    <w:rsid w:val="00510E3F"/>
    <w:rsid w:val="00522AB0"/>
    <w:rsid w:val="00524E19"/>
    <w:rsid w:val="005261B9"/>
    <w:rsid w:val="0053014D"/>
    <w:rsid w:val="0053062A"/>
    <w:rsid w:val="005316F6"/>
    <w:rsid w:val="005322F4"/>
    <w:rsid w:val="00533D13"/>
    <w:rsid w:val="00534A38"/>
    <w:rsid w:val="00535A58"/>
    <w:rsid w:val="005362C3"/>
    <w:rsid w:val="005401BF"/>
    <w:rsid w:val="00541089"/>
    <w:rsid w:val="00541B17"/>
    <w:rsid w:val="00541DA6"/>
    <w:rsid w:val="00542638"/>
    <w:rsid w:val="00542893"/>
    <w:rsid w:val="00542BF5"/>
    <w:rsid w:val="00544FF6"/>
    <w:rsid w:val="0056122C"/>
    <w:rsid w:val="00561587"/>
    <w:rsid w:val="00563D5E"/>
    <w:rsid w:val="0056558E"/>
    <w:rsid w:val="005663C5"/>
    <w:rsid w:val="005719FD"/>
    <w:rsid w:val="00574F54"/>
    <w:rsid w:val="00575CD1"/>
    <w:rsid w:val="00580ED9"/>
    <w:rsid w:val="005813CD"/>
    <w:rsid w:val="0059375B"/>
    <w:rsid w:val="005940EA"/>
    <w:rsid w:val="005952C6"/>
    <w:rsid w:val="00596E61"/>
    <w:rsid w:val="005A239C"/>
    <w:rsid w:val="005A32B8"/>
    <w:rsid w:val="005A4B4E"/>
    <w:rsid w:val="005B0F25"/>
    <w:rsid w:val="005B2AAD"/>
    <w:rsid w:val="005B4378"/>
    <w:rsid w:val="005B6866"/>
    <w:rsid w:val="005C04E3"/>
    <w:rsid w:val="005C142C"/>
    <w:rsid w:val="005E1F38"/>
    <w:rsid w:val="005E7B95"/>
    <w:rsid w:val="005F02FC"/>
    <w:rsid w:val="005F518D"/>
    <w:rsid w:val="005F6A1C"/>
    <w:rsid w:val="00600ACF"/>
    <w:rsid w:val="00602723"/>
    <w:rsid w:val="006058B7"/>
    <w:rsid w:val="00607FFD"/>
    <w:rsid w:val="00614B70"/>
    <w:rsid w:val="00616AE3"/>
    <w:rsid w:val="00616EDA"/>
    <w:rsid w:val="006203B8"/>
    <w:rsid w:val="0062193B"/>
    <w:rsid w:val="0062204F"/>
    <w:rsid w:val="0062213C"/>
    <w:rsid w:val="006233F6"/>
    <w:rsid w:val="00624D1D"/>
    <w:rsid w:val="0062604E"/>
    <w:rsid w:val="00630342"/>
    <w:rsid w:val="00631E5F"/>
    <w:rsid w:val="00633A58"/>
    <w:rsid w:val="00634B73"/>
    <w:rsid w:val="00634FD8"/>
    <w:rsid w:val="00641B31"/>
    <w:rsid w:val="00641C16"/>
    <w:rsid w:val="00646E95"/>
    <w:rsid w:val="00646F36"/>
    <w:rsid w:val="00652904"/>
    <w:rsid w:val="0066181A"/>
    <w:rsid w:val="006622AB"/>
    <w:rsid w:val="006649F1"/>
    <w:rsid w:val="00667206"/>
    <w:rsid w:val="00667B33"/>
    <w:rsid w:val="0067069B"/>
    <w:rsid w:val="00670E9A"/>
    <w:rsid w:val="00673524"/>
    <w:rsid w:val="00676378"/>
    <w:rsid w:val="00676CB8"/>
    <w:rsid w:val="00677810"/>
    <w:rsid w:val="00677F0A"/>
    <w:rsid w:val="006843F3"/>
    <w:rsid w:val="00697FF8"/>
    <w:rsid w:val="006A10A0"/>
    <w:rsid w:val="006A13F6"/>
    <w:rsid w:val="006A1E9D"/>
    <w:rsid w:val="006A2A44"/>
    <w:rsid w:val="006A3B5C"/>
    <w:rsid w:val="006A42C8"/>
    <w:rsid w:val="006B18E1"/>
    <w:rsid w:val="006B21A3"/>
    <w:rsid w:val="006B2467"/>
    <w:rsid w:val="006B2B46"/>
    <w:rsid w:val="006B797B"/>
    <w:rsid w:val="006C4CDB"/>
    <w:rsid w:val="006C4FCE"/>
    <w:rsid w:val="006C5AE5"/>
    <w:rsid w:val="006D0545"/>
    <w:rsid w:val="006D0A14"/>
    <w:rsid w:val="006D2B0D"/>
    <w:rsid w:val="006D326E"/>
    <w:rsid w:val="006D6017"/>
    <w:rsid w:val="006D6AE2"/>
    <w:rsid w:val="006E032D"/>
    <w:rsid w:val="006E1C83"/>
    <w:rsid w:val="006E25B3"/>
    <w:rsid w:val="006E286B"/>
    <w:rsid w:val="006E294C"/>
    <w:rsid w:val="006E4596"/>
    <w:rsid w:val="006E60BB"/>
    <w:rsid w:val="006E66D4"/>
    <w:rsid w:val="006E76DA"/>
    <w:rsid w:val="006F0769"/>
    <w:rsid w:val="006F1D27"/>
    <w:rsid w:val="006F4A6B"/>
    <w:rsid w:val="00702952"/>
    <w:rsid w:val="00703A07"/>
    <w:rsid w:val="00712CCA"/>
    <w:rsid w:val="00716A47"/>
    <w:rsid w:val="007208B0"/>
    <w:rsid w:val="00720C63"/>
    <w:rsid w:val="00733714"/>
    <w:rsid w:val="0073583B"/>
    <w:rsid w:val="00735CF8"/>
    <w:rsid w:val="0073638E"/>
    <w:rsid w:val="00737367"/>
    <w:rsid w:val="00742833"/>
    <w:rsid w:val="0074350D"/>
    <w:rsid w:val="007461F8"/>
    <w:rsid w:val="00746425"/>
    <w:rsid w:val="00747DCF"/>
    <w:rsid w:val="007502CC"/>
    <w:rsid w:val="00751BA3"/>
    <w:rsid w:val="007526F3"/>
    <w:rsid w:val="00752B27"/>
    <w:rsid w:val="00752CBB"/>
    <w:rsid w:val="00752E64"/>
    <w:rsid w:val="007536E0"/>
    <w:rsid w:val="00753AB8"/>
    <w:rsid w:val="00760AF9"/>
    <w:rsid w:val="007615F4"/>
    <w:rsid w:val="007647B7"/>
    <w:rsid w:val="00764E0C"/>
    <w:rsid w:val="00783454"/>
    <w:rsid w:val="00783AA7"/>
    <w:rsid w:val="00784F58"/>
    <w:rsid w:val="00793DF2"/>
    <w:rsid w:val="00794E08"/>
    <w:rsid w:val="007953B7"/>
    <w:rsid w:val="0079570B"/>
    <w:rsid w:val="007A37E0"/>
    <w:rsid w:val="007A586C"/>
    <w:rsid w:val="007A6F7F"/>
    <w:rsid w:val="007B17C9"/>
    <w:rsid w:val="007B290E"/>
    <w:rsid w:val="007B33D5"/>
    <w:rsid w:val="007B5417"/>
    <w:rsid w:val="007C0147"/>
    <w:rsid w:val="007C46F3"/>
    <w:rsid w:val="007C5C8B"/>
    <w:rsid w:val="007C6C04"/>
    <w:rsid w:val="007C72B1"/>
    <w:rsid w:val="007D01A2"/>
    <w:rsid w:val="007D355E"/>
    <w:rsid w:val="007D6FC9"/>
    <w:rsid w:val="007E2FA9"/>
    <w:rsid w:val="007E3A90"/>
    <w:rsid w:val="007E3BD8"/>
    <w:rsid w:val="007E3C8D"/>
    <w:rsid w:val="007E3D55"/>
    <w:rsid w:val="007E601F"/>
    <w:rsid w:val="007F291C"/>
    <w:rsid w:val="007F3BB2"/>
    <w:rsid w:val="007F6390"/>
    <w:rsid w:val="007F7928"/>
    <w:rsid w:val="008015A4"/>
    <w:rsid w:val="00802368"/>
    <w:rsid w:val="00803B36"/>
    <w:rsid w:val="0080467B"/>
    <w:rsid w:val="00804827"/>
    <w:rsid w:val="008057B8"/>
    <w:rsid w:val="008067B7"/>
    <w:rsid w:val="00806865"/>
    <w:rsid w:val="00813A02"/>
    <w:rsid w:val="00814AC9"/>
    <w:rsid w:val="0082063D"/>
    <w:rsid w:val="00822EFA"/>
    <w:rsid w:val="0082797F"/>
    <w:rsid w:val="008301FB"/>
    <w:rsid w:val="008310AB"/>
    <w:rsid w:val="0083659E"/>
    <w:rsid w:val="00836A72"/>
    <w:rsid w:val="00846C16"/>
    <w:rsid w:val="00850CAE"/>
    <w:rsid w:val="00850D59"/>
    <w:rsid w:val="00852E82"/>
    <w:rsid w:val="00853C78"/>
    <w:rsid w:val="00854935"/>
    <w:rsid w:val="00855DE4"/>
    <w:rsid w:val="008569C0"/>
    <w:rsid w:val="008569D0"/>
    <w:rsid w:val="00856C3A"/>
    <w:rsid w:val="00856C3F"/>
    <w:rsid w:val="008643BB"/>
    <w:rsid w:val="008738F7"/>
    <w:rsid w:val="008742E7"/>
    <w:rsid w:val="00875D0C"/>
    <w:rsid w:val="00876856"/>
    <w:rsid w:val="00877FC4"/>
    <w:rsid w:val="008821ED"/>
    <w:rsid w:val="008872EF"/>
    <w:rsid w:val="0089020A"/>
    <w:rsid w:val="00893E69"/>
    <w:rsid w:val="00895A43"/>
    <w:rsid w:val="00897544"/>
    <w:rsid w:val="008A1B14"/>
    <w:rsid w:val="008A56D8"/>
    <w:rsid w:val="008A5D9B"/>
    <w:rsid w:val="008A74E3"/>
    <w:rsid w:val="008B3709"/>
    <w:rsid w:val="008B5C1F"/>
    <w:rsid w:val="008C00FA"/>
    <w:rsid w:val="008C171A"/>
    <w:rsid w:val="008C1BFB"/>
    <w:rsid w:val="008C3850"/>
    <w:rsid w:val="008C3C95"/>
    <w:rsid w:val="008C4549"/>
    <w:rsid w:val="008D496E"/>
    <w:rsid w:val="008E1F0A"/>
    <w:rsid w:val="008E38AC"/>
    <w:rsid w:val="008E59EC"/>
    <w:rsid w:val="008E6E4E"/>
    <w:rsid w:val="008E7A5B"/>
    <w:rsid w:val="008F106E"/>
    <w:rsid w:val="008F1C2D"/>
    <w:rsid w:val="008F2AF0"/>
    <w:rsid w:val="008F4427"/>
    <w:rsid w:val="008F4825"/>
    <w:rsid w:val="008F6C3B"/>
    <w:rsid w:val="00903611"/>
    <w:rsid w:val="00904E01"/>
    <w:rsid w:val="009059FF"/>
    <w:rsid w:val="00910080"/>
    <w:rsid w:val="0091061B"/>
    <w:rsid w:val="00912556"/>
    <w:rsid w:val="00912E3F"/>
    <w:rsid w:val="00914373"/>
    <w:rsid w:val="00915A34"/>
    <w:rsid w:val="009166EC"/>
    <w:rsid w:val="0091789C"/>
    <w:rsid w:val="0092452D"/>
    <w:rsid w:val="00925095"/>
    <w:rsid w:val="00925602"/>
    <w:rsid w:val="00925CC1"/>
    <w:rsid w:val="009278D5"/>
    <w:rsid w:val="00931426"/>
    <w:rsid w:val="00931A81"/>
    <w:rsid w:val="00932E34"/>
    <w:rsid w:val="00935C95"/>
    <w:rsid w:val="009379A5"/>
    <w:rsid w:val="00937A90"/>
    <w:rsid w:val="00940E01"/>
    <w:rsid w:val="00941AB3"/>
    <w:rsid w:val="00943A15"/>
    <w:rsid w:val="00947002"/>
    <w:rsid w:val="00952114"/>
    <w:rsid w:val="0095543E"/>
    <w:rsid w:val="0096027E"/>
    <w:rsid w:val="0096253A"/>
    <w:rsid w:val="00962C40"/>
    <w:rsid w:val="00965D88"/>
    <w:rsid w:val="00965E65"/>
    <w:rsid w:val="0097044D"/>
    <w:rsid w:val="00972ACC"/>
    <w:rsid w:val="009739A6"/>
    <w:rsid w:val="009743A3"/>
    <w:rsid w:val="00977A02"/>
    <w:rsid w:val="0098585A"/>
    <w:rsid w:val="00990B9E"/>
    <w:rsid w:val="00991EC3"/>
    <w:rsid w:val="00992235"/>
    <w:rsid w:val="009930CF"/>
    <w:rsid w:val="009952A0"/>
    <w:rsid w:val="0099715A"/>
    <w:rsid w:val="009A3ADF"/>
    <w:rsid w:val="009A7363"/>
    <w:rsid w:val="009B338F"/>
    <w:rsid w:val="009B3D43"/>
    <w:rsid w:val="009B41F4"/>
    <w:rsid w:val="009B55B0"/>
    <w:rsid w:val="009B5A6C"/>
    <w:rsid w:val="009B7D09"/>
    <w:rsid w:val="009C21CD"/>
    <w:rsid w:val="009C7739"/>
    <w:rsid w:val="009D571A"/>
    <w:rsid w:val="009D61D2"/>
    <w:rsid w:val="009D6721"/>
    <w:rsid w:val="009D6A93"/>
    <w:rsid w:val="009E1677"/>
    <w:rsid w:val="009E23B8"/>
    <w:rsid w:val="009E2F0B"/>
    <w:rsid w:val="009E49F0"/>
    <w:rsid w:val="009F202B"/>
    <w:rsid w:val="009F2BDF"/>
    <w:rsid w:val="009F3442"/>
    <w:rsid w:val="009F7A3F"/>
    <w:rsid w:val="009F7FBE"/>
    <w:rsid w:val="00A01ABD"/>
    <w:rsid w:val="00A07CD6"/>
    <w:rsid w:val="00A07D00"/>
    <w:rsid w:val="00A117C3"/>
    <w:rsid w:val="00A125FC"/>
    <w:rsid w:val="00A13605"/>
    <w:rsid w:val="00A13F4F"/>
    <w:rsid w:val="00A14E95"/>
    <w:rsid w:val="00A1528C"/>
    <w:rsid w:val="00A15AA7"/>
    <w:rsid w:val="00A21A7A"/>
    <w:rsid w:val="00A315C6"/>
    <w:rsid w:val="00A32C50"/>
    <w:rsid w:val="00A4107D"/>
    <w:rsid w:val="00A425DA"/>
    <w:rsid w:val="00A43F6A"/>
    <w:rsid w:val="00A4525D"/>
    <w:rsid w:val="00A50E2D"/>
    <w:rsid w:val="00A521B0"/>
    <w:rsid w:val="00A5317D"/>
    <w:rsid w:val="00A540E7"/>
    <w:rsid w:val="00A601D4"/>
    <w:rsid w:val="00A617F6"/>
    <w:rsid w:val="00A64C50"/>
    <w:rsid w:val="00A678AB"/>
    <w:rsid w:val="00A7430D"/>
    <w:rsid w:val="00A81F18"/>
    <w:rsid w:val="00A832A0"/>
    <w:rsid w:val="00A8597A"/>
    <w:rsid w:val="00A85D1F"/>
    <w:rsid w:val="00A87346"/>
    <w:rsid w:val="00A900A0"/>
    <w:rsid w:val="00A92F48"/>
    <w:rsid w:val="00A949C3"/>
    <w:rsid w:val="00A965F5"/>
    <w:rsid w:val="00AA2088"/>
    <w:rsid w:val="00AA3A11"/>
    <w:rsid w:val="00AA4ADA"/>
    <w:rsid w:val="00AA4FB2"/>
    <w:rsid w:val="00AB40FA"/>
    <w:rsid w:val="00AB544A"/>
    <w:rsid w:val="00AB636D"/>
    <w:rsid w:val="00AB646B"/>
    <w:rsid w:val="00AB7732"/>
    <w:rsid w:val="00AC1661"/>
    <w:rsid w:val="00AC3AA3"/>
    <w:rsid w:val="00AC491E"/>
    <w:rsid w:val="00AC72D7"/>
    <w:rsid w:val="00AD034A"/>
    <w:rsid w:val="00AD2BF3"/>
    <w:rsid w:val="00AD41F4"/>
    <w:rsid w:val="00AD66F9"/>
    <w:rsid w:val="00AE1E85"/>
    <w:rsid w:val="00AE2B6A"/>
    <w:rsid w:val="00AE3112"/>
    <w:rsid w:val="00AE415A"/>
    <w:rsid w:val="00AE73DD"/>
    <w:rsid w:val="00AF0C86"/>
    <w:rsid w:val="00AF3288"/>
    <w:rsid w:val="00B019FD"/>
    <w:rsid w:val="00B0499C"/>
    <w:rsid w:val="00B05CBE"/>
    <w:rsid w:val="00B112B1"/>
    <w:rsid w:val="00B11683"/>
    <w:rsid w:val="00B12549"/>
    <w:rsid w:val="00B168E6"/>
    <w:rsid w:val="00B22665"/>
    <w:rsid w:val="00B22D40"/>
    <w:rsid w:val="00B22E27"/>
    <w:rsid w:val="00B315DF"/>
    <w:rsid w:val="00B31E1C"/>
    <w:rsid w:val="00B376E3"/>
    <w:rsid w:val="00B40CCD"/>
    <w:rsid w:val="00B42E2B"/>
    <w:rsid w:val="00B45CF9"/>
    <w:rsid w:val="00B469FE"/>
    <w:rsid w:val="00B5071D"/>
    <w:rsid w:val="00B5349C"/>
    <w:rsid w:val="00B53D60"/>
    <w:rsid w:val="00B62731"/>
    <w:rsid w:val="00B6669E"/>
    <w:rsid w:val="00B67532"/>
    <w:rsid w:val="00B70148"/>
    <w:rsid w:val="00B710C9"/>
    <w:rsid w:val="00B712A1"/>
    <w:rsid w:val="00B71AFA"/>
    <w:rsid w:val="00B744AF"/>
    <w:rsid w:val="00B82888"/>
    <w:rsid w:val="00B82F3C"/>
    <w:rsid w:val="00B846AF"/>
    <w:rsid w:val="00B8484E"/>
    <w:rsid w:val="00B854A2"/>
    <w:rsid w:val="00B87295"/>
    <w:rsid w:val="00B87E79"/>
    <w:rsid w:val="00B917DD"/>
    <w:rsid w:val="00B9214E"/>
    <w:rsid w:val="00B94E02"/>
    <w:rsid w:val="00B956B3"/>
    <w:rsid w:val="00B96655"/>
    <w:rsid w:val="00BA09AD"/>
    <w:rsid w:val="00BA3070"/>
    <w:rsid w:val="00BA436E"/>
    <w:rsid w:val="00BA465C"/>
    <w:rsid w:val="00BA6669"/>
    <w:rsid w:val="00BA68E1"/>
    <w:rsid w:val="00BA6956"/>
    <w:rsid w:val="00BA7129"/>
    <w:rsid w:val="00BA744D"/>
    <w:rsid w:val="00BB485E"/>
    <w:rsid w:val="00BB708A"/>
    <w:rsid w:val="00BB73A1"/>
    <w:rsid w:val="00BC02B0"/>
    <w:rsid w:val="00BC0A06"/>
    <w:rsid w:val="00BC2F5F"/>
    <w:rsid w:val="00BC4EB1"/>
    <w:rsid w:val="00BC6CD2"/>
    <w:rsid w:val="00BC72F2"/>
    <w:rsid w:val="00BD15F6"/>
    <w:rsid w:val="00BD3F97"/>
    <w:rsid w:val="00BD5C98"/>
    <w:rsid w:val="00BE5943"/>
    <w:rsid w:val="00BE6163"/>
    <w:rsid w:val="00BF0747"/>
    <w:rsid w:val="00BF2425"/>
    <w:rsid w:val="00BF3623"/>
    <w:rsid w:val="00BF3CC9"/>
    <w:rsid w:val="00C03821"/>
    <w:rsid w:val="00C04AAC"/>
    <w:rsid w:val="00C06796"/>
    <w:rsid w:val="00C07BB6"/>
    <w:rsid w:val="00C11041"/>
    <w:rsid w:val="00C16CEA"/>
    <w:rsid w:val="00C1769B"/>
    <w:rsid w:val="00C20473"/>
    <w:rsid w:val="00C205A5"/>
    <w:rsid w:val="00C20841"/>
    <w:rsid w:val="00C212E6"/>
    <w:rsid w:val="00C21F04"/>
    <w:rsid w:val="00C25D29"/>
    <w:rsid w:val="00C25D59"/>
    <w:rsid w:val="00C359DB"/>
    <w:rsid w:val="00C42843"/>
    <w:rsid w:val="00C42BE4"/>
    <w:rsid w:val="00C45033"/>
    <w:rsid w:val="00C45910"/>
    <w:rsid w:val="00C46B37"/>
    <w:rsid w:val="00C50590"/>
    <w:rsid w:val="00C6003F"/>
    <w:rsid w:val="00C612FC"/>
    <w:rsid w:val="00C61C7B"/>
    <w:rsid w:val="00C662F8"/>
    <w:rsid w:val="00C67417"/>
    <w:rsid w:val="00C67C74"/>
    <w:rsid w:val="00C75526"/>
    <w:rsid w:val="00C7603D"/>
    <w:rsid w:val="00C76B72"/>
    <w:rsid w:val="00C806F1"/>
    <w:rsid w:val="00C86BC0"/>
    <w:rsid w:val="00C903CB"/>
    <w:rsid w:val="00C90435"/>
    <w:rsid w:val="00C96B97"/>
    <w:rsid w:val="00CA1EDB"/>
    <w:rsid w:val="00CA1F74"/>
    <w:rsid w:val="00CA341A"/>
    <w:rsid w:val="00CA50EA"/>
    <w:rsid w:val="00CA5211"/>
    <w:rsid w:val="00CA63C2"/>
    <w:rsid w:val="00CA6D4B"/>
    <w:rsid w:val="00CA7C03"/>
    <w:rsid w:val="00CA7E5D"/>
    <w:rsid w:val="00CB0DC2"/>
    <w:rsid w:val="00CB1B26"/>
    <w:rsid w:val="00CB5FD7"/>
    <w:rsid w:val="00CB6B19"/>
    <w:rsid w:val="00CC03DE"/>
    <w:rsid w:val="00CC504D"/>
    <w:rsid w:val="00CC56A1"/>
    <w:rsid w:val="00CD13C1"/>
    <w:rsid w:val="00CD26A6"/>
    <w:rsid w:val="00CD483E"/>
    <w:rsid w:val="00CD5E0F"/>
    <w:rsid w:val="00CE00AA"/>
    <w:rsid w:val="00CE191A"/>
    <w:rsid w:val="00CE33AE"/>
    <w:rsid w:val="00CE38AB"/>
    <w:rsid w:val="00CE5746"/>
    <w:rsid w:val="00CF2186"/>
    <w:rsid w:val="00CF4712"/>
    <w:rsid w:val="00CF5FDE"/>
    <w:rsid w:val="00CF72BC"/>
    <w:rsid w:val="00D02697"/>
    <w:rsid w:val="00D0497C"/>
    <w:rsid w:val="00D0655E"/>
    <w:rsid w:val="00D104FF"/>
    <w:rsid w:val="00D118AF"/>
    <w:rsid w:val="00D129DC"/>
    <w:rsid w:val="00D14021"/>
    <w:rsid w:val="00D15CD8"/>
    <w:rsid w:val="00D20E62"/>
    <w:rsid w:val="00D20E75"/>
    <w:rsid w:val="00D2316E"/>
    <w:rsid w:val="00D237FB"/>
    <w:rsid w:val="00D24498"/>
    <w:rsid w:val="00D33E5D"/>
    <w:rsid w:val="00D343C3"/>
    <w:rsid w:val="00D3647C"/>
    <w:rsid w:val="00D3653B"/>
    <w:rsid w:val="00D36BD0"/>
    <w:rsid w:val="00D40363"/>
    <w:rsid w:val="00D42B52"/>
    <w:rsid w:val="00D45591"/>
    <w:rsid w:val="00D46242"/>
    <w:rsid w:val="00D551DE"/>
    <w:rsid w:val="00D5754F"/>
    <w:rsid w:val="00D57A27"/>
    <w:rsid w:val="00D7353E"/>
    <w:rsid w:val="00D743E2"/>
    <w:rsid w:val="00D74AF8"/>
    <w:rsid w:val="00D753E6"/>
    <w:rsid w:val="00D77D80"/>
    <w:rsid w:val="00D8028A"/>
    <w:rsid w:val="00D805EC"/>
    <w:rsid w:val="00D84C77"/>
    <w:rsid w:val="00D86D40"/>
    <w:rsid w:val="00D91AE9"/>
    <w:rsid w:val="00D95540"/>
    <w:rsid w:val="00DA0607"/>
    <w:rsid w:val="00DA7959"/>
    <w:rsid w:val="00DB6B6D"/>
    <w:rsid w:val="00DB7277"/>
    <w:rsid w:val="00DC1D3C"/>
    <w:rsid w:val="00DC5626"/>
    <w:rsid w:val="00DC5AD7"/>
    <w:rsid w:val="00DD131E"/>
    <w:rsid w:val="00DD28DD"/>
    <w:rsid w:val="00DD37A0"/>
    <w:rsid w:val="00DE0741"/>
    <w:rsid w:val="00DE12AC"/>
    <w:rsid w:val="00DE28A0"/>
    <w:rsid w:val="00DE2CED"/>
    <w:rsid w:val="00DE3EEC"/>
    <w:rsid w:val="00DE4122"/>
    <w:rsid w:val="00DE61BF"/>
    <w:rsid w:val="00DF1EE6"/>
    <w:rsid w:val="00DF240B"/>
    <w:rsid w:val="00DF7152"/>
    <w:rsid w:val="00E01624"/>
    <w:rsid w:val="00E06C43"/>
    <w:rsid w:val="00E070C9"/>
    <w:rsid w:val="00E129CF"/>
    <w:rsid w:val="00E13E10"/>
    <w:rsid w:val="00E17697"/>
    <w:rsid w:val="00E177C8"/>
    <w:rsid w:val="00E26758"/>
    <w:rsid w:val="00E30F22"/>
    <w:rsid w:val="00E3177F"/>
    <w:rsid w:val="00E3256F"/>
    <w:rsid w:val="00E33646"/>
    <w:rsid w:val="00E34E74"/>
    <w:rsid w:val="00E352B3"/>
    <w:rsid w:val="00E40591"/>
    <w:rsid w:val="00E41375"/>
    <w:rsid w:val="00E41BAF"/>
    <w:rsid w:val="00E451E6"/>
    <w:rsid w:val="00E52BB2"/>
    <w:rsid w:val="00E56DDE"/>
    <w:rsid w:val="00E57809"/>
    <w:rsid w:val="00E60749"/>
    <w:rsid w:val="00E60F12"/>
    <w:rsid w:val="00E74504"/>
    <w:rsid w:val="00E80DBB"/>
    <w:rsid w:val="00E83A3D"/>
    <w:rsid w:val="00E92E1A"/>
    <w:rsid w:val="00E939C4"/>
    <w:rsid w:val="00E94834"/>
    <w:rsid w:val="00E978E6"/>
    <w:rsid w:val="00EA01E8"/>
    <w:rsid w:val="00EA1FBD"/>
    <w:rsid w:val="00EA3CB3"/>
    <w:rsid w:val="00EA3DCC"/>
    <w:rsid w:val="00EA66C8"/>
    <w:rsid w:val="00EA6FFD"/>
    <w:rsid w:val="00EA7717"/>
    <w:rsid w:val="00EB19CA"/>
    <w:rsid w:val="00EB39C8"/>
    <w:rsid w:val="00EB5D40"/>
    <w:rsid w:val="00EB6BD1"/>
    <w:rsid w:val="00EB7DE5"/>
    <w:rsid w:val="00EC3F4F"/>
    <w:rsid w:val="00EC4F2B"/>
    <w:rsid w:val="00EC55B6"/>
    <w:rsid w:val="00ED2F5A"/>
    <w:rsid w:val="00ED3E69"/>
    <w:rsid w:val="00ED53E1"/>
    <w:rsid w:val="00ED78ED"/>
    <w:rsid w:val="00EE254B"/>
    <w:rsid w:val="00EE34FD"/>
    <w:rsid w:val="00EE396E"/>
    <w:rsid w:val="00F02925"/>
    <w:rsid w:val="00F04C23"/>
    <w:rsid w:val="00F05226"/>
    <w:rsid w:val="00F05319"/>
    <w:rsid w:val="00F0608B"/>
    <w:rsid w:val="00F13D72"/>
    <w:rsid w:val="00F15161"/>
    <w:rsid w:val="00F16B25"/>
    <w:rsid w:val="00F200F2"/>
    <w:rsid w:val="00F22E06"/>
    <w:rsid w:val="00F231CA"/>
    <w:rsid w:val="00F24C1F"/>
    <w:rsid w:val="00F2781D"/>
    <w:rsid w:val="00F30488"/>
    <w:rsid w:val="00F31972"/>
    <w:rsid w:val="00F3220C"/>
    <w:rsid w:val="00F35493"/>
    <w:rsid w:val="00F4143A"/>
    <w:rsid w:val="00F41B6D"/>
    <w:rsid w:val="00F46381"/>
    <w:rsid w:val="00F46868"/>
    <w:rsid w:val="00F50474"/>
    <w:rsid w:val="00F51C2C"/>
    <w:rsid w:val="00F52953"/>
    <w:rsid w:val="00F53356"/>
    <w:rsid w:val="00F53B6C"/>
    <w:rsid w:val="00F5673E"/>
    <w:rsid w:val="00F60981"/>
    <w:rsid w:val="00F63056"/>
    <w:rsid w:val="00F65790"/>
    <w:rsid w:val="00F67005"/>
    <w:rsid w:val="00F73B9E"/>
    <w:rsid w:val="00F753FB"/>
    <w:rsid w:val="00F81A4C"/>
    <w:rsid w:val="00F81FCD"/>
    <w:rsid w:val="00F849CE"/>
    <w:rsid w:val="00F84D34"/>
    <w:rsid w:val="00F9443D"/>
    <w:rsid w:val="00F95819"/>
    <w:rsid w:val="00F966A1"/>
    <w:rsid w:val="00F97981"/>
    <w:rsid w:val="00F97F09"/>
    <w:rsid w:val="00FA0FF0"/>
    <w:rsid w:val="00FA373F"/>
    <w:rsid w:val="00FA3788"/>
    <w:rsid w:val="00FA48E3"/>
    <w:rsid w:val="00FA564B"/>
    <w:rsid w:val="00FA57F7"/>
    <w:rsid w:val="00FB763E"/>
    <w:rsid w:val="00FB7B0C"/>
    <w:rsid w:val="00FD56F6"/>
    <w:rsid w:val="00FD6C15"/>
    <w:rsid w:val="00FD774B"/>
    <w:rsid w:val="00FE304F"/>
    <w:rsid w:val="00FE45CC"/>
    <w:rsid w:val="00FE4CDC"/>
    <w:rsid w:val="00FE5170"/>
    <w:rsid w:val="00FE55AA"/>
    <w:rsid w:val="00FE670B"/>
    <w:rsid w:val="00FE7562"/>
    <w:rsid w:val="00FE7B6B"/>
    <w:rsid w:val="00FF59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1C6A717"/>
  <w15:docId w15:val="{FFA4E629-E1B0-4176-80A3-F59555F9A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2953"/>
    <w:rPr>
      <w:sz w:val="24"/>
    </w:rPr>
  </w:style>
  <w:style w:type="paragraph" w:styleId="Heading1">
    <w:name w:val="heading 1"/>
    <w:basedOn w:val="Normal"/>
    <w:next w:val="Normal"/>
    <w:link w:val="Heading1Char"/>
    <w:uiPriority w:val="9"/>
    <w:qFormat/>
    <w:rsid w:val="00075B7A"/>
    <w:pPr>
      <w:numPr>
        <w:numId w:val="3"/>
      </w:numPr>
      <w:pBdr>
        <w:top w:val="single" w:sz="24" w:space="0" w:color="0F6FC3"/>
        <w:left w:val="single" w:sz="24" w:space="0" w:color="0F6FC3"/>
        <w:bottom w:val="single" w:sz="24" w:space="0" w:color="0F6FC3"/>
        <w:right w:val="single" w:sz="24" w:space="0" w:color="0F6FC3"/>
      </w:pBdr>
      <w:shd w:val="solid" w:color="0F6FC3" w:fill="0F6FC3"/>
      <w:spacing w:before="360" w:after="120"/>
      <w:outlineLvl w:val="0"/>
    </w:pPr>
    <w:rPr>
      <w:b/>
      <w:caps/>
      <w:color w:val="FFFFFF" w:themeColor="background1"/>
      <w:spacing w:val="15"/>
      <w:szCs w:val="22"/>
    </w:rPr>
  </w:style>
  <w:style w:type="paragraph" w:styleId="Heading2">
    <w:name w:val="heading 2"/>
    <w:basedOn w:val="Normal"/>
    <w:next w:val="Normal"/>
    <w:link w:val="Heading2Char"/>
    <w:uiPriority w:val="9"/>
    <w:unhideWhenUsed/>
    <w:qFormat/>
    <w:rsid w:val="00075B7A"/>
    <w:pPr>
      <w:numPr>
        <w:ilvl w:val="1"/>
        <w:numId w:val="3"/>
      </w:numPr>
      <w:pBdr>
        <w:top w:val="single" w:sz="24" w:space="0" w:color="C7E2FA"/>
        <w:left w:val="single" w:sz="24" w:space="0" w:color="C7E2FA"/>
        <w:bottom w:val="single" w:sz="24" w:space="0" w:color="C7E2FA"/>
        <w:right w:val="single" w:sz="24" w:space="0" w:color="C7E2FA"/>
      </w:pBdr>
      <w:shd w:val="solid" w:color="C7E2FA" w:fill="C7E2FA"/>
      <w:spacing w:before="120" w:after="120"/>
      <w:outlineLvl w:val="1"/>
    </w:pPr>
    <w:rPr>
      <w:b/>
      <w:spacing w:val="15"/>
    </w:rPr>
  </w:style>
  <w:style w:type="paragraph" w:styleId="Heading3">
    <w:name w:val="heading 3"/>
    <w:basedOn w:val="Normal"/>
    <w:next w:val="Normal"/>
    <w:link w:val="Heading3Char"/>
    <w:uiPriority w:val="9"/>
    <w:unhideWhenUsed/>
    <w:qFormat/>
    <w:rsid w:val="00075B7A"/>
    <w:pPr>
      <w:numPr>
        <w:ilvl w:val="2"/>
        <w:numId w:val="3"/>
      </w:numPr>
      <w:pBdr>
        <w:top w:val="single" w:sz="6" w:space="2" w:color="0F6FC6"/>
      </w:pBdr>
      <w:shd w:val="clear" w:color="0F6FC6" w:fill="FFFFFF" w:themeFill="background1"/>
      <w:spacing w:before="300" w:after="0"/>
      <w:outlineLvl w:val="2"/>
    </w:pPr>
    <w:rPr>
      <w:caps/>
      <w:color w:val="0F6FC6"/>
      <w:spacing w:val="15"/>
    </w:rPr>
  </w:style>
  <w:style w:type="paragraph" w:styleId="Heading4">
    <w:name w:val="heading 4"/>
    <w:basedOn w:val="Normal"/>
    <w:next w:val="Normal"/>
    <w:link w:val="Heading4Char"/>
    <w:uiPriority w:val="9"/>
    <w:unhideWhenUsed/>
    <w:qFormat/>
    <w:rsid w:val="005C142C"/>
    <w:pPr>
      <w:numPr>
        <w:ilvl w:val="3"/>
        <w:numId w:val="3"/>
      </w:numPr>
      <w:pBdr>
        <w:top w:val="dotted" w:sz="6" w:space="2" w:color="0F6FC6"/>
      </w:pBdr>
      <w:spacing w:before="200" w:after="0"/>
      <w:outlineLvl w:val="3"/>
    </w:pPr>
    <w:rPr>
      <w:caps/>
      <w:color w:val="0F6FC6"/>
      <w:spacing w:val="10"/>
    </w:rPr>
  </w:style>
  <w:style w:type="paragraph" w:styleId="Heading5">
    <w:name w:val="heading 5"/>
    <w:basedOn w:val="Normal"/>
    <w:next w:val="Normal"/>
    <w:link w:val="Heading5Char"/>
    <w:uiPriority w:val="9"/>
    <w:unhideWhenUsed/>
    <w:qFormat/>
    <w:rsid w:val="00DE28A0"/>
    <w:pPr>
      <w:numPr>
        <w:ilvl w:val="4"/>
        <w:numId w:val="3"/>
      </w:numPr>
      <w:pBdr>
        <w:bottom w:val="single" w:sz="6" w:space="1" w:color="AD0101" w:themeColor="accent1"/>
      </w:pBdr>
      <w:spacing w:before="200" w:after="0"/>
      <w:outlineLvl w:val="4"/>
    </w:pPr>
    <w:rPr>
      <w:caps/>
      <w:color w:val="810000" w:themeColor="accent1" w:themeShade="BF"/>
      <w:spacing w:val="10"/>
    </w:rPr>
  </w:style>
  <w:style w:type="paragraph" w:styleId="Heading6">
    <w:name w:val="heading 6"/>
    <w:basedOn w:val="Normal"/>
    <w:next w:val="Normal"/>
    <w:link w:val="Heading6Char"/>
    <w:uiPriority w:val="9"/>
    <w:semiHidden/>
    <w:unhideWhenUsed/>
    <w:qFormat/>
    <w:rsid w:val="00DE28A0"/>
    <w:pPr>
      <w:numPr>
        <w:ilvl w:val="5"/>
        <w:numId w:val="3"/>
      </w:numPr>
      <w:pBdr>
        <w:bottom w:val="dotted" w:sz="6" w:space="1" w:color="AD0101" w:themeColor="accent1"/>
      </w:pBdr>
      <w:spacing w:before="200" w:after="0"/>
      <w:outlineLvl w:val="5"/>
    </w:pPr>
    <w:rPr>
      <w:caps/>
      <w:color w:val="810000" w:themeColor="accent1" w:themeShade="BF"/>
      <w:spacing w:val="10"/>
    </w:rPr>
  </w:style>
  <w:style w:type="paragraph" w:styleId="Heading7">
    <w:name w:val="heading 7"/>
    <w:basedOn w:val="Normal"/>
    <w:next w:val="Normal"/>
    <w:link w:val="Heading7Char"/>
    <w:uiPriority w:val="9"/>
    <w:semiHidden/>
    <w:unhideWhenUsed/>
    <w:qFormat/>
    <w:rsid w:val="00DE28A0"/>
    <w:pPr>
      <w:numPr>
        <w:ilvl w:val="6"/>
        <w:numId w:val="3"/>
      </w:numPr>
      <w:spacing w:before="200" w:after="0"/>
      <w:outlineLvl w:val="6"/>
    </w:pPr>
    <w:rPr>
      <w:caps/>
      <w:color w:val="810000" w:themeColor="accent1" w:themeShade="BF"/>
      <w:spacing w:val="10"/>
    </w:rPr>
  </w:style>
  <w:style w:type="paragraph" w:styleId="Heading8">
    <w:name w:val="heading 8"/>
    <w:basedOn w:val="Normal"/>
    <w:next w:val="Normal"/>
    <w:link w:val="Heading8Char"/>
    <w:uiPriority w:val="9"/>
    <w:semiHidden/>
    <w:unhideWhenUsed/>
    <w:qFormat/>
    <w:rsid w:val="00DE28A0"/>
    <w:pPr>
      <w:numPr>
        <w:ilvl w:val="7"/>
        <w:numId w:val="3"/>
      </w:num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E28A0"/>
    <w:pPr>
      <w:numPr>
        <w:ilvl w:val="8"/>
        <w:numId w:val="3"/>
      </w:num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B7A"/>
    <w:rPr>
      <w:b/>
      <w:caps/>
      <w:color w:val="FFFFFF" w:themeColor="background1"/>
      <w:spacing w:val="15"/>
      <w:sz w:val="24"/>
      <w:szCs w:val="22"/>
      <w:shd w:val="solid" w:color="0F6FC3" w:fill="0F6FC3"/>
    </w:rPr>
  </w:style>
  <w:style w:type="character" w:styleId="Strong">
    <w:name w:val="Strong"/>
    <w:qFormat/>
    <w:rsid w:val="00DE28A0"/>
    <w:rPr>
      <w:b/>
      <w:bCs/>
    </w:rPr>
  </w:style>
  <w:style w:type="character" w:customStyle="1" w:styleId="Heading2Char">
    <w:name w:val="Heading 2 Char"/>
    <w:basedOn w:val="DefaultParagraphFont"/>
    <w:link w:val="Heading2"/>
    <w:uiPriority w:val="9"/>
    <w:rsid w:val="00075B7A"/>
    <w:rPr>
      <w:b/>
      <w:spacing w:val="15"/>
      <w:sz w:val="24"/>
      <w:shd w:val="solid" w:color="C7E2FA" w:fill="C7E2FA"/>
    </w:rPr>
  </w:style>
  <w:style w:type="paragraph" w:styleId="ListParagraph">
    <w:name w:val="List Paragraph"/>
    <w:basedOn w:val="Normal"/>
    <w:qFormat/>
    <w:rsid w:val="00B917DD"/>
    <w:pPr>
      <w:ind w:left="720"/>
      <w:contextualSpacing/>
    </w:pPr>
  </w:style>
  <w:style w:type="character" w:styleId="Hyperlink">
    <w:name w:val="Hyperlink"/>
    <w:basedOn w:val="DefaultParagraphFont"/>
    <w:uiPriority w:val="99"/>
    <w:unhideWhenUsed/>
    <w:rsid w:val="00B917DD"/>
    <w:rPr>
      <w:color w:val="D26900" w:themeColor="hyperlink"/>
      <w:u w:val="single"/>
    </w:rPr>
  </w:style>
  <w:style w:type="character" w:customStyle="1" w:styleId="Heading3Char">
    <w:name w:val="Heading 3 Char"/>
    <w:basedOn w:val="DefaultParagraphFont"/>
    <w:link w:val="Heading3"/>
    <w:uiPriority w:val="9"/>
    <w:rsid w:val="00075B7A"/>
    <w:rPr>
      <w:caps/>
      <w:color w:val="0F6FC6"/>
      <w:spacing w:val="15"/>
      <w:sz w:val="24"/>
      <w:shd w:val="clear" w:color="0F6FC6" w:fill="FFFFFF" w:themeFill="background1"/>
    </w:rPr>
  </w:style>
  <w:style w:type="character" w:customStyle="1" w:styleId="Heading4Char">
    <w:name w:val="Heading 4 Char"/>
    <w:basedOn w:val="DefaultParagraphFont"/>
    <w:link w:val="Heading4"/>
    <w:uiPriority w:val="9"/>
    <w:rsid w:val="005C142C"/>
    <w:rPr>
      <w:caps/>
      <w:color w:val="0F6FC6"/>
      <w:spacing w:val="10"/>
      <w:sz w:val="24"/>
    </w:rPr>
  </w:style>
  <w:style w:type="character" w:customStyle="1" w:styleId="Heading5Char">
    <w:name w:val="Heading 5 Char"/>
    <w:basedOn w:val="DefaultParagraphFont"/>
    <w:link w:val="Heading5"/>
    <w:uiPriority w:val="9"/>
    <w:rsid w:val="00DE28A0"/>
    <w:rPr>
      <w:caps/>
      <w:color w:val="810000" w:themeColor="accent1" w:themeShade="BF"/>
      <w:spacing w:val="10"/>
      <w:sz w:val="24"/>
    </w:rPr>
  </w:style>
  <w:style w:type="character" w:customStyle="1" w:styleId="Heading6Char">
    <w:name w:val="Heading 6 Char"/>
    <w:basedOn w:val="DefaultParagraphFont"/>
    <w:link w:val="Heading6"/>
    <w:uiPriority w:val="9"/>
    <w:semiHidden/>
    <w:rsid w:val="00DE28A0"/>
    <w:rPr>
      <w:caps/>
      <w:color w:val="810000" w:themeColor="accent1" w:themeShade="BF"/>
      <w:spacing w:val="10"/>
      <w:sz w:val="24"/>
    </w:rPr>
  </w:style>
  <w:style w:type="character" w:customStyle="1" w:styleId="Heading7Char">
    <w:name w:val="Heading 7 Char"/>
    <w:basedOn w:val="DefaultParagraphFont"/>
    <w:link w:val="Heading7"/>
    <w:uiPriority w:val="9"/>
    <w:semiHidden/>
    <w:rsid w:val="00DE28A0"/>
    <w:rPr>
      <w:caps/>
      <w:color w:val="810000" w:themeColor="accent1" w:themeShade="BF"/>
      <w:spacing w:val="10"/>
      <w:sz w:val="24"/>
    </w:rPr>
  </w:style>
  <w:style w:type="character" w:customStyle="1" w:styleId="Heading8Char">
    <w:name w:val="Heading 8 Char"/>
    <w:basedOn w:val="DefaultParagraphFont"/>
    <w:link w:val="Heading8"/>
    <w:uiPriority w:val="9"/>
    <w:semiHidden/>
    <w:rsid w:val="00DE28A0"/>
    <w:rPr>
      <w:caps/>
      <w:spacing w:val="10"/>
      <w:sz w:val="18"/>
      <w:szCs w:val="18"/>
    </w:rPr>
  </w:style>
  <w:style w:type="character" w:customStyle="1" w:styleId="Heading9Char">
    <w:name w:val="Heading 9 Char"/>
    <w:basedOn w:val="DefaultParagraphFont"/>
    <w:link w:val="Heading9"/>
    <w:uiPriority w:val="9"/>
    <w:semiHidden/>
    <w:rsid w:val="00DE28A0"/>
    <w:rPr>
      <w:i/>
      <w:iCs/>
      <w:caps/>
      <w:spacing w:val="10"/>
      <w:sz w:val="18"/>
      <w:szCs w:val="18"/>
    </w:rPr>
  </w:style>
  <w:style w:type="paragraph" w:styleId="Caption">
    <w:name w:val="caption"/>
    <w:basedOn w:val="Normal"/>
    <w:next w:val="Normal"/>
    <w:uiPriority w:val="35"/>
    <w:semiHidden/>
    <w:unhideWhenUsed/>
    <w:qFormat/>
    <w:rsid w:val="00DE28A0"/>
    <w:rPr>
      <w:b/>
      <w:bCs/>
      <w:color w:val="810000" w:themeColor="accent1" w:themeShade="BF"/>
      <w:sz w:val="16"/>
      <w:szCs w:val="16"/>
    </w:rPr>
  </w:style>
  <w:style w:type="paragraph" w:styleId="Title">
    <w:name w:val="Title"/>
    <w:basedOn w:val="Normal"/>
    <w:next w:val="Normal"/>
    <w:link w:val="TitleChar"/>
    <w:uiPriority w:val="10"/>
    <w:qFormat/>
    <w:rsid w:val="009A7363"/>
    <w:pPr>
      <w:spacing w:before="0" w:after="0"/>
    </w:pPr>
    <w:rPr>
      <w:rFonts w:asciiTheme="majorHAnsi" w:eastAsiaTheme="majorEastAsia" w:hAnsiTheme="majorHAnsi" w:cstheme="majorBidi"/>
      <w:caps/>
      <w:color w:val="0F6FC6"/>
      <w:spacing w:val="10"/>
      <w:sz w:val="52"/>
      <w:szCs w:val="52"/>
    </w:rPr>
  </w:style>
  <w:style w:type="character" w:customStyle="1" w:styleId="TitleChar">
    <w:name w:val="Title Char"/>
    <w:basedOn w:val="DefaultParagraphFont"/>
    <w:link w:val="Title"/>
    <w:uiPriority w:val="10"/>
    <w:rsid w:val="009A7363"/>
    <w:rPr>
      <w:rFonts w:asciiTheme="majorHAnsi" w:eastAsiaTheme="majorEastAsia" w:hAnsiTheme="majorHAnsi" w:cstheme="majorBidi"/>
      <w:caps/>
      <w:color w:val="0F6FC6"/>
      <w:spacing w:val="10"/>
      <w:sz w:val="52"/>
      <w:szCs w:val="52"/>
    </w:rPr>
  </w:style>
  <w:style w:type="paragraph" w:styleId="Subtitle">
    <w:name w:val="Subtitle"/>
    <w:basedOn w:val="Normal"/>
    <w:next w:val="Normal"/>
    <w:link w:val="SubtitleChar"/>
    <w:uiPriority w:val="11"/>
    <w:qFormat/>
    <w:rsid w:val="00DE28A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E28A0"/>
    <w:rPr>
      <w:caps/>
      <w:color w:val="595959" w:themeColor="text1" w:themeTint="A6"/>
      <w:spacing w:val="10"/>
      <w:sz w:val="21"/>
      <w:szCs w:val="21"/>
    </w:rPr>
  </w:style>
  <w:style w:type="character" w:styleId="Emphasis">
    <w:name w:val="Emphasis"/>
    <w:uiPriority w:val="20"/>
    <w:qFormat/>
    <w:rsid w:val="00DE28A0"/>
    <w:rPr>
      <w:caps/>
      <w:color w:val="550000" w:themeColor="accent1" w:themeShade="7F"/>
      <w:spacing w:val="5"/>
    </w:rPr>
  </w:style>
  <w:style w:type="paragraph" w:styleId="NoSpacing">
    <w:name w:val="No Spacing"/>
    <w:link w:val="NoSpacingChar"/>
    <w:uiPriority w:val="1"/>
    <w:qFormat/>
    <w:rsid w:val="00DE28A0"/>
    <w:pPr>
      <w:spacing w:after="0" w:line="240" w:lineRule="auto"/>
    </w:pPr>
  </w:style>
  <w:style w:type="paragraph" w:styleId="Quote">
    <w:name w:val="Quote"/>
    <w:basedOn w:val="Normal"/>
    <w:next w:val="Normal"/>
    <w:link w:val="QuoteChar"/>
    <w:uiPriority w:val="29"/>
    <w:qFormat/>
    <w:rsid w:val="00DE28A0"/>
    <w:rPr>
      <w:i/>
      <w:iCs/>
      <w:szCs w:val="24"/>
    </w:rPr>
  </w:style>
  <w:style w:type="character" w:customStyle="1" w:styleId="QuoteChar">
    <w:name w:val="Quote Char"/>
    <w:basedOn w:val="DefaultParagraphFont"/>
    <w:link w:val="Quote"/>
    <w:uiPriority w:val="29"/>
    <w:rsid w:val="00DE28A0"/>
    <w:rPr>
      <w:i/>
      <w:iCs/>
      <w:sz w:val="24"/>
      <w:szCs w:val="24"/>
    </w:rPr>
  </w:style>
  <w:style w:type="paragraph" w:styleId="IntenseQuote">
    <w:name w:val="Intense Quote"/>
    <w:basedOn w:val="Normal"/>
    <w:next w:val="Normal"/>
    <w:link w:val="IntenseQuoteChar"/>
    <w:uiPriority w:val="30"/>
    <w:qFormat/>
    <w:rsid w:val="00DE28A0"/>
    <w:pPr>
      <w:spacing w:before="240" w:after="240" w:line="240" w:lineRule="auto"/>
      <w:ind w:left="1080" w:right="1080"/>
      <w:jc w:val="center"/>
    </w:pPr>
    <w:rPr>
      <w:color w:val="AD0101" w:themeColor="accent1"/>
      <w:szCs w:val="24"/>
    </w:rPr>
  </w:style>
  <w:style w:type="character" w:customStyle="1" w:styleId="IntenseQuoteChar">
    <w:name w:val="Intense Quote Char"/>
    <w:basedOn w:val="DefaultParagraphFont"/>
    <w:link w:val="IntenseQuote"/>
    <w:uiPriority w:val="30"/>
    <w:rsid w:val="00DE28A0"/>
    <w:rPr>
      <w:color w:val="AD0101" w:themeColor="accent1"/>
      <w:sz w:val="24"/>
      <w:szCs w:val="24"/>
    </w:rPr>
  </w:style>
  <w:style w:type="character" w:styleId="SubtleEmphasis">
    <w:name w:val="Subtle Emphasis"/>
    <w:uiPriority w:val="19"/>
    <w:qFormat/>
    <w:rsid w:val="00DE28A0"/>
    <w:rPr>
      <w:i/>
      <w:iCs/>
      <w:color w:val="550000" w:themeColor="accent1" w:themeShade="7F"/>
    </w:rPr>
  </w:style>
  <w:style w:type="character" w:styleId="IntenseEmphasis">
    <w:name w:val="Intense Emphasis"/>
    <w:uiPriority w:val="21"/>
    <w:qFormat/>
    <w:rsid w:val="00DE28A0"/>
    <w:rPr>
      <w:b/>
      <w:bCs/>
      <w:caps/>
      <w:color w:val="550000" w:themeColor="accent1" w:themeShade="7F"/>
      <w:spacing w:val="10"/>
    </w:rPr>
  </w:style>
  <w:style w:type="character" w:styleId="SubtleReference">
    <w:name w:val="Subtle Reference"/>
    <w:uiPriority w:val="31"/>
    <w:qFormat/>
    <w:rsid w:val="00752B27"/>
    <w:rPr>
      <w:b/>
      <w:bCs/>
      <w:color w:val="000000" w:themeColor="text1"/>
    </w:rPr>
  </w:style>
  <w:style w:type="character" w:styleId="IntenseReference">
    <w:name w:val="Intense Reference"/>
    <w:uiPriority w:val="32"/>
    <w:qFormat/>
    <w:rsid w:val="00DE28A0"/>
    <w:rPr>
      <w:b/>
      <w:bCs/>
      <w:i/>
      <w:iCs/>
      <w:caps/>
      <w:color w:val="AD0101" w:themeColor="accent1"/>
    </w:rPr>
  </w:style>
  <w:style w:type="character" w:styleId="BookTitle">
    <w:name w:val="Book Title"/>
    <w:uiPriority w:val="33"/>
    <w:qFormat/>
    <w:rsid w:val="00DE28A0"/>
    <w:rPr>
      <w:b/>
      <w:bCs/>
      <w:i/>
      <w:iCs/>
      <w:spacing w:val="0"/>
    </w:rPr>
  </w:style>
  <w:style w:type="paragraph" w:styleId="TOCHeading">
    <w:name w:val="TOC Heading"/>
    <w:basedOn w:val="Heading1"/>
    <w:next w:val="Normal"/>
    <w:uiPriority w:val="39"/>
    <w:semiHidden/>
    <w:unhideWhenUsed/>
    <w:qFormat/>
    <w:rsid w:val="00DE28A0"/>
    <w:pPr>
      <w:outlineLvl w:val="9"/>
    </w:pPr>
  </w:style>
  <w:style w:type="paragraph" w:styleId="Header">
    <w:name w:val="header"/>
    <w:basedOn w:val="Normal"/>
    <w:link w:val="HeaderChar"/>
    <w:uiPriority w:val="99"/>
    <w:unhideWhenUsed/>
    <w:rsid w:val="005940E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940EA"/>
  </w:style>
  <w:style w:type="paragraph" w:styleId="Footer">
    <w:name w:val="footer"/>
    <w:basedOn w:val="Normal"/>
    <w:link w:val="FooterChar"/>
    <w:uiPriority w:val="99"/>
    <w:unhideWhenUsed/>
    <w:rsid w:val="005940E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940EA"/>
  </w:style>
  <w:style w:type="paragraph" w:styleId="NormalWeb">
    <w:name w:val="Normal (Web)"/>
    <w:basedOn w:val="Normal"/>
    <w:uiPriority w:val="99"/>
    <w:semiHidden/>
    <w:unhideWhenUsed/>
    <w:rsid w:val="00931426"/>
    <w:pPr>
      <w:spacing w:beforeAutospacing="1" w:after="100" w:afterAutospacing="1" w:line="240" w:lineRule="auto"/>
    </w:pPr>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616ED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6EDA"/>
    <w:rPr>
      <w:rFonts w:ascii="Tahoma" w:hAnsi="Tahoma" w:cs="Tahoma"/>
      <w:sz w:val="16"/>
      <w:szCs w:val="16"/>
    </w:rPr>
  </w:style>
  <w:style w:type="character" w:customStyle="1" w:styleId="NoSpacingChar">
    <w:name w:val="No Spacing Char"/>
    <w:basedOn w:val="DefaultParagraphFont"/>
    <w:link w:val="NoSpacing"/>
    <w:uiPriority w:val="1"/>
    <w:rsid w:val="00753AB8"/>
  </w:style>
  <w:style w:type="table" w:styleId="TableGrid">
    <w:name w:val="Table Grid"/>
    <w:basedOn w:val="TableNormal"/>
    <w:rsid w:val="00753AB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AFBC045A234F388343B1A25E857B74">
    <w:name w:val="DAAFBC045A234F388343B1A25E857B74"/>
    <w:rsid w:val="000B497A"/>
    <w:pPr>
      <w:spacing w:before="0"/>
    </w:pPr>
    <w:rPr>
      <w:sz w:val="22"/>
      <w:szCs w:val="22"/>
      <w:lang w:eastAsia="ja-JP"/>
    </w:rPr>
  </w:style>
  <w:style w:type="table" w:styleId="LightGrid">
    <w:name w:val="Light Grid"/>
    <w:basedOn w:val="TableNormal"/>
    <w:uiPriority w:val="62"/>
    <w:rsid w:val="00652904"/>
    <w:pPr>
      <w:spacing w:before="0" w:after="0" w:line="240" w:lineRule="auto"/>
    </w:pPr>
    <w:rPr>
      <w:rFonts w:eastAsiaTheme="minorHAnsi"/>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1">
    <w:name w:val="toc 1"/>
    <w:basedOn w:val="Normal"/>
    <w:next w:val="Normal"/>
    <w:autoRedefine/>
    <w:uiPriority w:val="39"/>
    <w:unhideWhenUsed/>
    <w:qFormat/>
    <w:rsid w:val="00AB544A"/>
    <w:pPr>
      <w:tabs>
        <w:tab w:val="left" w:pos="440"/>
        <w:tab w:val="right" w:leader="dot" w:pos="9498"/>
      </w:tabs>
      <w:spacing w:before="120" w:after="100" w:line="240" w:lineRule="auto"/>
      <w:ind w:right="72"/>
    </w:pPr>
    <w:rPr>
      <w:caps/>
      <w:kern w:val="22"/>
      <w:sz w:val="22"/>
      <w:szCs w:val="22"/>
      <w:lang w:eastAsia="ja-JP"/>
      <w14:ligatures w14:val="standard"/>
    </w:rPr>
  </w:style>
  <w:style w:type="paragraph" w:styleId="TOC2">
    <w:name w:val="toc 2"/>
    <w:basedOn w:val="Normal"/>
    <w:next w:val="Normal"/>
    <w:autoRedefine/>
    <w:uiPriority w:val="39"/>
    <w:unhideWhenUsed/>
    <w:qFormat/>
    <w:rsid w:val="00AB544A"/>
    <w:pPr>
      <w:tabs>
        <w:tab w:val="left" w:pos="880"/>
        <w:tab w:val="right" w:leader="dot" w:pos="9498"/>
      </w:tabs>
      <w:spacing w:before="120" w:after="100" w:line="240" w:lineRule="auto"/>
      <w:ind w:left="220" w:right="72"/>
    </w:pPr>
    <w:rPr>
      <w:kern w:val="22"/>
      <w:sz w:val="22"/>
      <w:szCs w:val="22"/>
      <w:lang w:eastAsia="ja-JP"/>
      <w14:ligatures w14:val="standard"/>
    </w:rPr>
  </w:style>
  <w:style w:type="character" w:customStyle="1" w:styleId="apple-converted-space">
    <w:name w:val="apple-converted-space"/>
    <w:basedOn w:val="DefaultParagraphFont"/>
    <w:rsid w:val="002C1A06"/>
  </w:style>
  <w:style w:type="table" w:styleId="LightList-Accent1">
    <w:name w:val="Light List Accent 1"/>
    <w:basedOn w:val="TableNormal"/>
    <w:uiPriority w:val="61"/>
    <w:rsid w:val="009B5A6C"/>
    <w:pPr>
      <w:spacing w:before="0" w:after="0" w:line="240" w:lineRule="auto"/>
    </w:pPr>
    <w:tblPr>
      <w:tblStyleRowBandSize w:val="1"/>
      <w:tblStyleColBandSize w:val="1"/>
      <w:tblBorders>
        <w:top w:val="single" w:sz="8" w:space="0" w:color="AD0101" w:themeColor="accent1"/>
        <w:left w:val="single" w:sz="8" w:space="0" w:color="AD0101" w:themeColor="accent1"/>
        <w:bottom w:val="single" w:sz="8" w:space="0" w:color="AD0101" w:themeColor="accent1"/>
        <w:right w:val="single" w:sz="8" w:space="0" w:color="AD0101" w:themeColor="accent1"/>
      </w:tblBorders>
    </w:tblPr>
    <w:tblStylePr w:type="firstRow">
      <w:pPr>
        <w:spacing w:before="0" w:after="0" w:line="240" w:lineRule="auto"/>
      </w:pPr>
      <w:rPr>
        <w:b/>
        <w:bCs/>
        <w:color w:val="FFFFFF" w:themeColor="background1"/>
      </w:rPr>
      <w:tblPr/>
      <w:tcPr>
        <w:shd w:val="clear" w:color="auto" w:fill="AD0101" w:themeFill="accent1"/>
      </w:tcPr>
    </w:tblStylePr>
    <w:tblStylePr w:type="lastRow">
      <w:pPr>
        <w:spacing w:before="0" w:after="0" w:line="240" w:lineRule="auto"/>
      </w:pPr>
      <w:rPr>
        <w:b/>
        <w:bCs/>
      </w:rPr>
      <w:tblPr/>
      <w:tcPr>
        <w:tcBorders>
          <w:top w:val="double" w:sz="6" w:space="0" w:color="AD0101" w:themeColor="accent1"/>
          <w:left w:val="single" w:sz="8" w:space="0" w:color="AD0101" w:themeColor="accent1"/>
          <w:bottom w:val="single" w:sz="8" w:space="0" w:color="AD0101" w:themeColor="accent1"/>
          <w:right w:val="single" w:sz="8" w:space="0" w:color="AD0101" w:themeColor="accent1"/>
        </w:tcBorders>
      </w:tcPr>
    </w:tblStylePr>
    <w:tblStylePr w:type="firstCol">
      <w:rPr>
        <w:b/>
        <w:bCs/>
      </w:rPr>
    </w:tblStylePr>
    <w:tblStylePr w:type="lastCol">
      <w:rPr>
        <w:b/>
        <w:bCs/>
      </w:rPr>
    </w:tblStylePr>
    <w:tblStylePr w:type="band1Vert">
      <w:tblPr/>
      <w:tcPr>
        <w:tcBorders>
          <w:top w:val="single" w:sz="8" w:space="0" w:color="AD0101" w:themeColor="accent1"/>
          <w:left w:val="single" w:sz="8" w:space="0" w:color="AD0101" w:themeColor="accent1"/>
          <w:bottom w:val="single" w:sz="8" w:space="0" w:color="AD0101" w:themeColor="accent1"/>
          <w:right w:val="single" w:sz="8" w:space="0" w:color="AD0101" w:themeColor="accent1"/>
        </w:tcBorders>
      </w:tcPr>
    </w:tblStylePr>
    <w:tblStylePr w:type="band1Horz">
      <w:tblPr/>
      <w:tcPr>
        <w:tcBorders>
          <w:top w:val="single" w:sz="8" w:space="0" w:color="AD0101" w:themeColor="accent1"/>
          <w:left w:val="single" w:sz="8" w:space="0" w:color="AD0101" w:themeColor="accent1"/>
          <w:bottom w:val="single" w:sz="8" w:space="0" w:color="AD0101" w:themeColor="accent1"/>
          <w:right w:val="single" w:sz="8" w:space="0" w:color="AD0101" w:themeColor="accent1"/>
        </w:tcBorders>
      </w:tcPr>
    </w:tblStylePr>
  </w:style>
  <w:style w:type="paragraph" w:styleId="TOC3">
    <w:name w:val="toc 3"/>
    <w:basedOn w:val="Normal"/>
    <w:next w:val="Normal"/>
    <w:autoRedefine/>
    <w:uiPriority w:val="39"/>
    <w:semiHidden/>
    <w:unhideWhenUsed/>
    <w:qFormat/>
    <w:rsid w:val="00752B27"/>
    <w:pPr>
      <w:spacing w:before="0" w:after="100"/>
      <w:ind w:left="440"/>
    </w:pPr>
    <w:rPr>
      <w:sz w:val="22"/>
      <w:szCs w:val="22"/>
      <w:lang w:eastAsia="ja-JP"/>
    </w:rPr>
  </w:style>
  <w:style w:type="paragraph" w:customStyle="1" w:styleId="ITSHeading1">
    <w:name w:val="ITS Heading 1"/>
    <w:basedOn w:val="Normal"/>
    <w:rsid w:val="00371F64"/>
    <w:pPr>
      <w:widowControl w:val="0"/>
      <w:shd w:val="clear" w:color="auto" w:fill="EEEEEE"/>
      <w:suppressAutoHyphens/>
      <w:spacing w:before="312" w:after="312" w:line="240" w:lineRule="auto"/>
    </w:pPr>
    <w:rPr>
      <w:rFonts w:ascii="Calibri" w:eastAsia="SimSun" w:hAnsi="Calibri" w:cs="Calibri"/>
      <w:b/>
      <w:bCs/>
      <w:color w:val="800000"/>
      <w:kern w:val="1"/>
      <w:sz w:val="28"/>
      <w:szCs w:val="28"/>
      <w:lang w:val="vi-VN" w:eastAsia="zh-CN" w:bidi="hi-IN"/>
    </w:rPr>
  </w:style>
  <w:style w:type="paragraph" w:customStyle="1" w:styleId="ITSTable12B">
    <w:name w:val="ITS Table 12B"/>
    <w:basedOn w:val="Normal"/>
    <w:rsid w:val="00371F64"/>
    <w:pPr>
      <w:widowControl w:val="0"/>
      <w:suppressLineNumbers/>
      <w:suppressAutoHyphens/>
      <w:spacing w:before="60" w:after="60" w:line="240" w:lineRule="auto"/>
      <w:jc w:val="center"/>
    </w:pPr>
    <w:rPr>
      <w:rFonts w:ascii="Calibri" w:eastAsia="Times New Roman" w:hAnsi="Calibri" w:cs="Calibri"/>
      <w:b/>
      <w:bCs/>
      <w:kern w:val="1"/>
      <w:szCs w:val="24"/>
      <w:lang w:eastAsia="zh-CN"/>
    </w:rPr>
  </w:style>
  <w:style w:type="paragraph" w:customStyle="1" w:styleId="ITSTable12">
    <w:name w:val="ITS Table 12"/>
    <w:basedOn w:val="BodyText"/>
    <w:rsid w:val="00371F64"/>
    <w:pPr>
      <w:widowControl w:val="0"/>
      <w:suppressAutoHyphens/>
      <w:spacing w:before="60" w:after="60" w:line="240" w:lineRule="auto"/>
    </w:pPr>
    <w:rPr>
      <w:rFonts w:ascii="Calibri" w:eastAsia="Times New Roman" w:hAnsi="Calibri" w:cs="Calibri"/>
      <w:kern w:val="1"/>
      <w:szCs w:val="24"/>
      <w:lang w:eastAsia="zh-CN"/>
    </w:rPr>
  </w:style>
  <w:style w:type="paragraph" w:styleId="BodyText">
    <w:name w:val="Body Text"/>
    <w:basedOn w:val="Normal"/>
    <w:link w:val="BodyTextChar"/>
    <w:uiPriority w:val="99"/>
    <w:unhideWhenUsed/>
    <w:rsid w:val="00371F64"/>
    <w:pPr>
      <w:spacing w:after="120"/>
    </w:pPr>
  </w:style>
  <w:style w:type="character" w:customStyle="1" w:styleId="BodyTextChar">
    <w:name w:val="Body Text Char"/>
    <w:basedOn w:val="DefaultParagraphFont"/>
    <w:link w:val="BodyText"/>
    <w:uiPriority w:val="99"/>
    <w:rsid w:val="00371F64"/>
    <w:rPr>
      <w:sz w:val="24"/>
    </w:rPr>
  </w:style>
  <w:style w:type="paragraph" w:customStyle="1" w:styleId="Headerfooterba">
    <w:name w:val="Header/ footer bìa"/>
    <w:basedOn w:val="Heading2"/>
    <w:link w:val="HeaderfooterbaChar"/>
    <w:qFormat/>
    <w:rsid w:val="001163CC"/>
    <w:pPr>
      <w:numPr>
        <w:ilvl w:val="0"/>
        <w:numId w:val="0"/>
      </w:numPr>
      <w:jc w:val="center"/>
    </w:pPr>
  </w:style>
  <w:style w:type="character" w:customStyle="1" w:styleId="HeaderfooterbaChar">
    <w:name w:val="Header/ footer bìa Char"/>
    <w:basedOn w:val="Heading2Char"/>
    <w:link w:val="Headerfooterba"/>
    <w:rsid w:val="001163CC"/>
    <w:rPr>
      <w:b/>
      <w:spacing w:val="15"/>
      <w:sz w:val="24"/>
      <w:shd w:val="clear" w:color="auto" w:fill="FEBCBC" w:themeFill="accent1" w:themeFillTint="33"/>
    </w:rPr>
  </w:style>
  <w:style w:type="paragraph" w:customStyle="1" w:styleId="ITSNormal">
    <w:name w:val="ITS Normal"/>
    <w:basedOn w:val="Normal"/>
    <w:rsid w:val="000610C8"/>
    <w:pPr>
      <w:widowControl w:val="0"/>
      <w:suppressAutoHyphens/>
      <w:spacing w:before="31" w:after="31" w:line="240" w:lineRule="auto"/>
    </w:pPr>
    <w:rPr>
      <w:rFonts w:ascii="Calibri" w:eastAsia="SimSun" w:hAnsi="Calibri" w:cs="Calibri"/>
      <w:bCs/>
      <w:color w:val="000000"/>
      <w:kern w:val="1"/>
      <w:szCs w:val="28"/>
      <w:lang w:val="vi-VN" w:eastAsia="zh-CN" w:bidi="hi-IN"/>
    </w:rPr>
  </w:style>
  <w:style w:type="paragraph" w:customStyle="1" w:styleId="TableContents">
    <w:name w:val="Table Contents"/>
    <w:basedOn w:val="Normal"/>
    <w:rsid w:val="0056558E"/>
    <w:pPr>
      <w:widowControl w:val="0"/>
      <w:suppressLineNumbers/>
      <w:suppressAutoHyphens/>
      <w:spacing w:before="0" w:after="0" w:line="360" w:lineRule="exact"/>
    </w:pPr>
    <w:rPr>
      <w:rFonts w:ascii="Calibri" w:eastAsia="Times New Roman" w:hAnsi="Calibri" w:cs="Mangal"/>
      <w:kern w:val="1"/>
      <w:sz w:val="26"/>
      <w:szCs w:val="24"/>
      <w:lang w:eastAsia="zh-CN"/>
    </w:rPr>
  </w:style>
  <w:style w:type="paragraph" w:customStyle="1" w:styleId="TableHeading">
    <w:name w:val="Table Heading"/>
    <w:basedOn w:val="TableContents"/>
    <w:rsid w:val="0056558E"/>
    <w:pPr>
      <w:jc w:val="center"/>
    </w:pPr>
    <w:rPr>
      <w:b/>
      <w:bCs/>
    </w:rPr>
  </w:style>
  <w:style w:type="character" w:styleId="CommentReference">
    <w:name w:val="annotation reference"/>
    <w:basedOn w:val="DefaultParagraphFont"/>
    <w:uiPriority w:val="99"/>
    <w:semiHidden/>
    <w:unhideWhenUsed/>
    <w:rsid w:val="002C35D2"/>
    <w:rPr>
      <w:sz w:val="16"/>
      <w:szCs w:val="16"/>
    </w:rPr>
  </w:style>
  <w:style w:type="paragraph" w:styleId="CommentText">
    <w:name w:val="annotation text"/>
    <w:basedOn w:val="Normal"/>
    <w:link w:val="CommentTextChar"/>
    <w:uiPriority w:val="99"/>
    <w:unhideWhenUsed/>
    <w:rsid w:val="002C35D2"/>
    <w:pPr>
      <w:spacing w:line="240" w:lineRule="auto"/>
    </w:pPr>
    <w:rPr>
      <w:sz w:val="20"/>
    </w:rPr>
  </w:style>
  <w:style w:type="character" w:customStyle="1" w:styleId="CommentTextChar">
    <w:name w:val="Comment Text Char"/>
    <w:basedOn w:val="DefaultParagraphFont"/>
    <w:link w:val="CommentText"/>
    <w:uiPriority w:val="99"/>
    <w:rsid w:val="002C35D2"/>
  </w:style>
  <w:style w:type="paragraph" w:styleId="CommentSubject">
    <w:name w:val="annotation subject"/>
    <w:basedOn w:val="CommentText"/>
    <w:next w:val="CommentText"/>
    <w:link w:val="CommentSubjectChar"/>
    <w:uiPriority w:val="99"/>
    <w:semiHidden/>
    <w:unhideWhenUsed/>
    <w:rsid w:val="002C35D2"/>
    <w:rPr>
      <w:b/>
      <w:bCs/>
    </w:rPr>
  </w:style>
  <w:style w:type="character" w:customStyle="1" w:styleId="CommentSubjectChar">
    <w:name w:val="Comment Subject Char"/>
    <w:basedOn w:val="CommentTextChar"/>
    <w:link w:val="CommentSubject"/>
    <w:uiPriority w:val="99"/>
    <w:semiHidden/>
    <w:rsid w:val="002C35D2"/>
    <w:rPr>
      <w:b/>
      <w:bCs/>
    </w:rPr>
  </w:style>
  <w:style w:type="character" w:customStyle="1" w:styleId="fontstyle01">
    <w:name w:val="fontstyle01"/>
    <w:basedOn w:val="DefaultParagraphFont"/>
    <w:rsid w:val="00634B73"/>
    <w:rPr>
      <w:rFonts w:ascii="Helvetica" w:hAnsi="Helvetica" w:cs="Helvetica" w:hint="default"/>
      <w:b w:val="0"/>
      <w:bCs w:val="0"/>
      <w:i w:val="0"/>
      <w:iCs w:val="0"/>
      <w:color w:val="000000"/>
      <w:sz w:val="22"/>
      <w:szCs w:val="22"/>
    </w:rPr>
  </w:style>
  <w:style w:type="character" w:customStyle="1" w:styleId="fontstyle11">
    <w:name w:val="fontstyle11"/>
    <w:basedOn w:val="DefaultParagraphFont"/>
    <w:rsid w:val="00634B73"/>
    <w:rPr>
      <w:rFonts w:ascii="TT298t00" w:hAnsi="TT298t00"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676497">
      <w:bodyDiv w:val="1"/>
      <w:marLeft w:val="0"/>
      <w:marRight w:val="0"/>
      <w:marTop w:val="0"/>
      <w:marBottom w:val="0"/>
      <w:divBdr>
        <w:top w:val="none" w:sz="0" w:space="0" w:color="auto"/>
        <w:left w:val="none" w:sz="0" w:space="0" w:color="auto"/>
        <w:bottom w:val="none" w:sz="0" w:space="0" w:color="auto"/>
        <w:right w:val="none" w:sz="0" w:space="0" w:color="auto"/>
      </w:divBdr>
    </w:div>
    <w:div w:id="205727787">
      <w:bodyDiv w:val="1"/>
      <w:marLeft w:val="0"/>
      <w:marRight w:val="0"/>
      <w:marTop w:val="0"/>
      <w:marBottom w:val="0"/>
      <w:divBdr>
        <w:top w:val="none" w:sz="0" w:space="0" w:color="auto"/>
        <w:left w:val="none" w:sz="0" w:space="0" w:color="auto"/>
        <w:bottom w:val="none" w:sz="0" w:space="0" w:color="auto"/>
        <w:right w:val="none" w:sz="0" w:space="0" w:color="auto"/>
      </w:divBdr>
    </w:div>
    <w:div w:id="337464053">
      <w:bodyDiv w:val="1"/>
      <w:marLeft w:val="0"/>
      <w:marRight w:val="0"/>
      <w:marTop w:val="0"/>
      <w:marBottom w:val="0"/>
      <w:divBdr>
        <w:top w:val="none" w:sz="0" w:space="0" w:color="auto"/>
        <w:left w:val="none" w:sz="0" w:space="0" w:color="auto"/>
        <w:bottom w:val="none" w:sz="0" w:space="0" w:color="auto"/>
        <w:right w:val="none" w:sz="0" w:space="0" w:color="auto"/>
      </w:divBdr>
      <w:divsChild>
        <w:div w:id="127361858">
          <w:marLeft w:val="0"/>
          <w:marRight w:val="0"/>
          <w:marTop w:val="0"/>
          <w:marBottom w:val="0"/>
          <w:divBdr>
            <w:top w:val="none" w:sz="0" w:space="0" w:color="auto"/>
            <w:left w:val="none" w:sz="0" w:space="0" w:color="auto"/>
            <w:bottom w:val="none" w:sz="0" w:space="0" w:color="auto"/>
            <w:right w:val="none" w:sz="0" w:space="0" w:color="auto"/>
          </w:divBdr>
        </w:div>
        <w:div w:id="1825269597">
          <w:marLeft w:val="0"/>
          <w:marRight w:val="0"/>
          <w:marTop w:val="0"/>
          <w:marBottom w:val="0"/>
          <w:divBdr>
            <w:top w:val="none" w:sz="0" w:space="0" w:color="auto"/>
            <w:left w:val="none" w:sz="0" w:space="0" w:color="auto"/>
            <w:bottom w:val="none" w:sz="0" w:space="0" w:color="auto"/>
            <w:right w:val="none" w:sz="0" w:space="0" w:color="auto"/>
          </w:divBdr>
        </w:div>
      </w:divsChild>
    </w:div>
    <w:div w:id="377166926">
      <w:bodyDiv w:val="1"/>
      <w:marLeft w:val="0"/>
      <w:marRight w:val="0"/>
      <w:marTop w:val="0"/>
      <w:marBottom w:val="0"/>
      <w:divBdr>
        <w:top w:val="none" w:sz="0" w:space="0" w:color="auto"/>
        <w:left w:val="none" w:sz="0" w:space="0" w:color="auto"/>
        <w:bottom w:val="none" w:sz="0" w:space="0" w:color="auto"/>
        <w:right w:val="none" w:sz="0" w:space="0" w:color="auto"/>
      </w:divBdr>
    </w:div>
    <w:div w:id="380054698">
      <w:bodyDiv w:val="1"/>
      <w:marLeft w:val="0"/>
      <w:marRight w:val="0"/>
      <w:marTop w:val="0"/>
      <w:marBottom w:val="0"/>
      <w:divBdr>
        <w:top w:val="none" w:sz="0" w:space="0" w:color="auto"/>
        <w:left w:val="none" w:sz="0" w:space="0" w:color="auto"/>
        <w:bottom w:val="none" w:sz="0" w:space="0" w:color="auto"/>
        <w:right w:val="none" w:sz="0" w:space="0" w:color="auto"/>
      </w:divBdr>
      <w:divsChild>
        <w:div w:id="423963675">
          <w:marLeft w:val="0"/>
          <w:marRight w:val="0"/>
          <w:marTop w:val="0"/>
          <w:marBottom w:val="0"/>
          <w:divBdr>
            <w:top w:val="none" w:sz="0" w:space="0" w:color="auto"/>
            <w:left w:val="none" w:sz="0" w:space="0" w:color="auto"/>
            <w:bottom w:val="none" w:sz="0" w:space="0" w:color="auto"/>
            <w:right w:val="none" w:sz="0" w:space="0" w:color="auto"/>
          </w:divBdr>
        </w:div>
      </w:divsChild>
    </w:div>
    <w:div w:id="416824339">
      <w:bodyDiv w:val="1"/>
      <w:marLeft w:val="0"/>
      <w:marRight w:val="0"/>
      <w:marTop w:val="0"/>
      <w:marBottom w:val="0"/>
      <w:divBdr>
        <w:top w:val="none" w:sz="0" w:space="0" w:color="auto"/>
        <w:left w:val="none" w:sz="0" w:space="0" w:color="auto"/>
        <w:bottom w:val="none" w:sz="0" w:space="0" w:color="auto"/>
        <w:right w:val="none" w:sz="0" w:space="0" w:color="auto"/>
      </w:divBdr>
    </w:div>
    <w:div w:id="457840613">
      <w:bodyDiv w:val="1"/>
      <w:marLeft w:val="0"/>
      <w:marRight w:val="0"/>
      <w:marTop w:val="0"/>
      <w:marBottom w:val="0"/>
      <w:divBdr>
        <w:top w:val="none" w:sz="0" w:space="0" w:color="auto"/>
        <w:left w:val="none" w:sz="0" w:space="0" w:color="auto"/>
        <w:bottom w:val="none" w:sz="0" w:space="0" w:color="auto"/>
        <w:right w:val="none" w:sz="0" w:space="0" w:color="auto"/>
      </w:divBdr>
    </w:div>
    <w:div w:id="813564159">
      <w:bodyDiv w:val="1"/>
      <w:marLeft w:val="0"/>
      <w:marRight w:val="0"/>
      <w:marTop w:val="0"/>
      <w:marBottom w:val="0"/>
      <w:divBdr>
        <w:top w:val="none" w:sz="0" w:space="0" w:color="auto"/>
        <w:left w:val="none" w:sz="0" w:space="0" w:color="auto"/>
        <w:bottom w:val="none" w:sz="0" w:space="0" w:color="auto"/>
        <w:right w:val="none" w:sz="0" w:space="0" w:color="auto"/>
      </w:divBdr>
    </w:div>
    <w:div w:id="926227801">
      <w:bodyDiv w:val="1"/>
      <w:marLeft w:val="0"/>
      <w:marRight w:val="0"/>
      <w:marTop w:val="0"/>
      <w:marBottom w:val="0"/>
      <w:divBdr>
        <w:top w:val="none" w:sz="0" w:space="0" w:color="auto"/>
        <w:left w:val="none" w:sz="0" w:space="0" w:color="auto"/>
        <w:bottom w:val="none" w:sz="0" w:space="0" w:color="auto"/>
        <w:right w:val="none" w:sz="0" w:space="0" w:color="auto"/>
      </w:divBdr>
    </w:div>
    <w:div w:id="973561510">
      <w:bodyDiv w:val="1"/>
      <w:marLeft w:val="0"/>
      <w:marRight w:val="0"/>
      <w:marTop w:val="0"/>
      <w:marBottom w:val="0"/>
      <w:divBdr>
        <w:top w:val="none" w:sz="0" w:space="0" w:color="auto"/>
        <w:left w:val="none" w:sz="0" w:space="0" w:color="auto"/>
        <w:bottom w:val="none" w:sz="0" w:space="0" w:color="auto"/>
        <w:right w:val="none" w:sz="0" w:space="0" w:color="auto"/>
      </w:divBdr>
    </w:div>
    <w:div w:id="1227182594">
      <w:bodyDiv w:val="1"/>
      <w:marLeft w:val="0"/>
      <w:marRight w:val="0"/>
      <w:marTop w:val="0"/>
      <w:marBottom w:val="0"/>
      <w:divBdr>
        <w:top w:val="none" w:sz="0" w:space="0" w:color="auto"/>
        <w:left w:val="none" w:sz="0" w:space="0" w:color="auto"/>
        <w:bottom w:val="none" w:sz="0" w:space="0" w:color="auto"/>
        <w:right w:val="none" w:sz="0" w:space="0" w:color="auto"/>
      </w:divBdr>
      <w:divsChild>
        <w:div w:id="1625844941">
          <w:marLeft w:val="0"/>
          <w:marRight w:val="0"/>
          <w:marTop w:val="0"/>
          <w:marBottom w:val="0"/>
          <w:divBdr>
            <w:top w:val="none" w:sz="0" w:space="0" w:color="auto"/>
            <w:left w:val="none" w:sz="0" w:space="0" w:color="auto"/>
            <w:bottom w:val="none" w:sz="0" w:space="0" w:color="auto"/>
            <w:right w:val="none" w:sz="0" w:space="0" w:color="auto"/>
          </w:divBdr>
        </w:div>
        <w:div w:id="1559703466">
          <w:marLeft w:val="0"/>
          <w:marRight w:val="0"/>
          <w:marTop w:val="0"/>
          <w:marBottom w:val="0"/>
          <w:divBdr>
            <w:top w:val="none" w:sz="0" w:space="0" w:color="auto"/>
            <w:left w:val="none" w:sz="0" w:space="0" w:color="auto"/>
            <w:bottom w:val="none" w:sz="0" w:space="0" w:color="auto"/>
            <w:right w:val="none" w:sz="0" w:space="0" w:color="auto"/>
          </w:divBdr>
        </w:div>
        <w:div w:id="694042430">
          <w:marLeft w:val="600"/>
          <w:marRight w:val="0"/>
          <w:marTop w:val="0"/>
          <w:marBottom w:val="0"/>
          <w:divBdr>
            <w:top w:val="none" w:sz="0" w:space="0" w:color="auto"/>
            <w:left w:val="none" w:sz="0" w:space="0" w:color="auto"/>
            <w:bottom w:val="none" w:sz="0" w:space="0" w:color="auto"/>
            <w:right w:val="none" w:sz="0" w:space="0" w:color="auto"/>
          </w:divBdr>
        </w:div>
      </w:divsChild>
    </w:div>
    <w:div w:id="1924680926">
      <w:bodyDiv w:val="1"/>
      <w:marLeft w:val="0"/>
      <w:marRight w:val="0"/>
      <w:marTop w:val="0"/>
      <w:marBottom w:val="0"/>
      <w:divBdr>
        <w:top w:val="none" w:sz="0" w:space="0" w:color="auto"/>
        <w:left w:val="none" w:sz="0" w:space="0" w:color="auto"/>
        <w:bottom w:val="none" w:sz="0" w:space="0" w:color="auto"/>
        <w:right w:val="none" w:sz="0" w:space="0" w:color="auto"/>
      </w:divBdr>
    </w:div>
    <w:div w:id="2088578303">
      <w:bodyDiv w:val="1"/>
      <w:marLeft w:val="0"/>
      <w:marRight w:val="0"/>
      <w:marTop w:val="0"/>
      <w:marBottom w:val="0"/>
      <w:divBdr>
        <w:top w:val="none" w:sz="0" w:space="0" w:color="auto"/>
        <w:left w:val="none" w:sz="0" w:space="0" w:color="auto"/>
        <w:bottom w:val="none" w:sz="0" w:space="0" w:color="auto"/>
        <w:right w:val="none" w:sz="0" w:space="0" w:color="auto"/>
      </w:divBdr>
      <w:divsChild>
        <w:div w:id="645091421">
          <w:marLeft w:val="0"/>
          <w:marRight w:val="0"/>
          <w:marTop w:val="0"/>
          <w:marBottom w:val="0"/>
          <w:divBdr>
            <w:top w:val="none" w:sz="0" w:space="0" w:color="auto"/>
            <w:left w:val="none" w:sz="0" w:space="0" w:color="auto"/>
            <w:bottom w:val="none" w:sz="0" w:space="0" w:color="auto"/>
            <w:right w:val="none" w:sz="0" w:space="0" w:color="auto"/>
          </w:divBdr>
        </w:div>
      </w:divsChild>
    </w:div>
    <w:div w:id="209296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package" Target="embeddings/Microsoft_Visio_Drawing.vsdx"/><Relationship Id="rId10" Type="http://schemas.openxmlformats.org/officeDocument/2006/relationships/image" Target="media/image10.jpeg"/><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F24009-180E-4BED-AEA0-C4CCA638A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1260</TotalTime>
  <Pages>9</Pages>
  <Words>1468</Words>
  <Characters>8373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QUY TRÌNH ...</vt:lpstr>
    </vt:vector>
  </TitlesOfParts>
  <Manager>Võ Minh Hiếu</Manager>
  <Company>Nhật Cường Software</Company>
  <LinksUpToDate>false</LinksUpToDate>
  <CharactersWithSpaces>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QUY TRÌNH ...</dc:title>
  <dc:subject>NCSW-...</dc:subject>
  <dc:creator>Bùi Thị Thanh Hương</dc:creator>
  <cp:lastModifiedBy>Hoang Song Thuong</cp:lastModifiedBy>
  <cp:revision>404</cp:revision>
  <cp:lastPrinted>2018-11-14T01:57:00Z</cp:lastPrinted>
  <dcterms:created xsi:type="dcterms:W3CDTF">2018-11-13T07:08:00Z</dcterms:created>
  <dcterms:modified xsi:type="dcterms:W3CDTF">2018-11-27T08:23:00Z</dcterms:modified>
  <cp:category>BỘ PHẬN ...</cp:category>
</cp:coreProperties>
</file>