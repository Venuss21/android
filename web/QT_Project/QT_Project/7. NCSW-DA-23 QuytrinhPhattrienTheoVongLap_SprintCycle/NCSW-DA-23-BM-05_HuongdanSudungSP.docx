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theme="minorHAnsi"/>
          <w:szCs w:val="24"/>
        </w:rPr>
        <w:id w:val="132655519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74CF8943" w14:textId="501F488E" w:rsidR="002F6515" w:rsidRPr="00221764" w:rsidRDefault="00AA60DA">
          <w:pPr>
            <w:rPr>
              <w:rFonts w:ascii="Calibri" w:hAnsi="Calibri" w:cstheme="minorHAnsi"/>
              <w:szCs w:val="24"/>
            </w:rPr>
          </w:pPr>
          <w:r w:rsidRPr="00221764">
            <w:rPr>
              <w:rFonts w:ascii="Calibri" w:hAnsi="Calibri"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2B9B58D0" wp14:editId="0D63FE4B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-52070</wp:posOffset>
                    </wp:positionV>
                    <wp:extent cx="6029325" cy="9763125"/>
                    <wp:effectExtent l="38100" t="38100" r="28575" b="2857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029325" cy="9763125"/>
                            </a:xfrm>
                            <a:prstGeom prst="rect">
                              <a:avLst/>
                            </a:prstGeom>
                            <a:ln w="76200" cmpd="tri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41DDBE" w14:textId="77777777" w:rsidR="000C51FA" w:rsidRPr="00752B27" w:rsidRDefault="000C51FA" w:rsidP="001163CC">
                                <w:pPr>
                                  <w:pStyle w:val="Headerfooterba"/>
                                  <w:rPr>
                                    <w:rStyle w:val="SubtleReference"/>
                                    <w:b/>
                                  </w:rPr>
                                </w:pPr>
                                <w:r w:rsidRPr="00752B27">
                                  <w:rPr>
                                    <w:rStyle w:val="SubtleReference"/>
                                    <w:b/>
                                  </w:rPr>
                                  <w:t>CÔNG TY TRÁCH NHIỆM HỮU HẠN GIẢI PHÁP PHẦN MỀM NHẬT CƯỜNG</w:t>
                                </w:r>
                              </w:p>
                              <w:p w14:paraId="15E4A8C1" w14:textId="77777777" w:rsidR="000C51FA" w:rsidRDefault="00110359" w:rsidP="00AE73DD">
                                <w:pPr>
                                  <w:spacing w:before="360"/>
                                  <w:ind w:firstLine="720"/>
                                  <w:jc w:val="center"/>
                                </w:pPr>
                                <w:r w:rsidRPr="0011035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342E7C" wp14:editId="4CE83778">
                                      <wp:extent cx="1671471" cy="449662"/>
                                      <wp:effectExtent l="19050" t="0" r="4929" b="0"/>
                                      <wp:docPr id="3" name="Picture 1" descr="C:\Users\Tam\Desktop\Nhat Cuong Software\Khác\Logo\Untitled1.pn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Tam\Desktop\Nhat Cuong Software\Khác\Logo\Untitled1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71471" cy="4496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02AA8B8" w14:textId="77777777" w:rsidR="000C51FA" w:rsidRPr="00B96233" w:rsidRDefault="00C84C9A" w:rsidP="004B5D42">
                                <w:pPr>
                                  <w:pStyle w:val="Title"/>
                                  <w:spacing w:before="3600" w:after="1080"/>
                                  <w:jc w:val="center"/>
                                  <w:rPr>
                                    <w:b/>
                                    <w:sz w:val="70"/>
                                  </w:rPr>
                                </w:pPr>
                                <w:r w:rsidRPr="00B96233">
                                  <w:rPr>
                                    <w:b/>
                                    <w:sz w:val="70"/>
                                  </w:rPr>
                                  <w:t xml:space="preserve">HƯỚNG DẪN </w:t>
                                </w:r>
                                <w:r w:rsidR="00724F57">
                                  <w:rPr>
                                    <w:b/>
                                    <w:sz w:val="70"/>
                                  </w:rPr>
                                  <w:t>SỬ DỤNG PHẦN MỀM …</w:t>
                                </w:r>
                              </w:p>
                              <w:p w14:paraId="7F973B95" w14:textId="39B4908E" w:rsidR="000C51FA" w:rsidRPr="00221764" w:rsidRDefault="00221764" w:rsidP="00B96233">
                                <w:pPr>
                                  <w:jc w:val="center"/>
                                  <w:rPr>
                                    <w:rFonts w:ascii="Calibri" w:hAnsi="Calibri"/>
                                    <w:szCs w:val="24"/>
                                  </w:rPr>
                                </w:pPr>
                                <w:r w:rsidRPr="005062C4">
                                  <w:rPr>
                                    <w:rFonts w:ascii="Calibri" w:hAnsi="Calibri"/>
                                    <w:szCs w:val="24"/>
                                  </w:rPr>
                                  <w:t xml:space="preserve">Mã hiệu: </w:t>
                                </w:r>
                                <w:r w:rsidR="00F37147" w:rsidRPr="005062C4">
                                  <w:rPr>
                                    <w:rFonts w:ascii="Calibri" w:hAnsi="Calibri"/>
                                    <w:b/>
                                    <w:szCs w:val="24"/>
                                  </w:rPr>
                                  <w:t>NCSW-DA-23-BM</w:t>
                                </w:r>
                                <w:r w:rsidRPr="005062C4">
                                  <w:rPr>
                                    <w:rFonts w:ascii="Calibri" w:hAnsi="Calibri"/>
                                    <w:b/>
                                    <w:szCs w:val="24"/>
                                  </w:rPr>
                                  <w:t>-0</w:t>
                                </w:r>
                                <w:r w:rsidR="005062C4" w:rsidRPr="005062C4">
                                  <w:rPr>
                                    <w:rFonts w:ascii="Calibri" w:hAnsi="Calibri"/>
                                    <w:b/>
                                    <w:szCs w:val="24"/>
                                  </w:rPr>
                                  <w:t>5</w:t>
                                </w:r>
                              </w:p>
                              <w:p w14:paraId="67D5D1CB" w14:textId="6BFD9B50" w:rsidR="000C51FA" w:rsidRPr="009F7A3F" w:rsidRDefault="000C51FA" w:rsidP="00B96233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9F7A3F">
                                  <w:rPr>
                                    <w:szCs w:val="24"/>
                                  </w:rPr>
                                  <w:t>Phiên bản:</w:t>
                                </w:r>
                                <w:r w:rsidR="00CB4CC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r w:rsidR="00221764" w:rsidRPr="00221764">
                                  <w:rPr>
                                    <w:b/>
                                    <w:szCs w:val="24"/>
                                  </w:rPr>
                                  <w:t>v1.0</w:t>
                                </w:r>
                                <w:r w:rsidRPr="009F7A3F">
                                  <w:rPr>
                                    <w:szCs w:val="24"/>
                                  </w:rPr>
                                  <w:t>, áp dụng từ</w:t>
                                </w:r>
                                <w:r w:rsidR="0025026A">
                                  <w:rPr>
                                    <w:szCs w:val="24"/>
                                  </w:rPr>
                                  <w:t xml:space="preserve"> ngày: </w:t>
                                </w:r>
                                <w:r w:rsidR="00860E82" w:rsidRPr="00F37147">
                                  <w:rPr>
                                    <w:szCs w:val="24"/>
                                    <w:highlight w:val="yellow"/>
                                  </w:rPr>
                                  <w:t>…</w:t>
                                </w:r>
                                <w:r w:rsidR="00221764" w:rsidRPr="00F37147">
                                  <w:rPr>
                                    <w:szCs w:val="24"/>
                                    <w:highlight w:val="yellow"/>
                                  </w:rPr>
                                  <w:t>/</w:t>
                                </w:r>
                                <w:r w:rsidR="00860E82" w:rsidRPr="00F37147">
                                  <w:rPr>
                                    <w:szCs w:val="24"/>
                                    <w:highlight w:val="yellow"/>
                                  </w:rPr>
                                  <w:t>…</w:t>
                                </w:r>
                                <w:r w:rsidR="00F37147" w:rsidRPr="00F37147">
                                  <w:rPr>
                                    <w:szCs w:val="24"/>
                                    <w:highlight w:val="yellow"/>
                                  </w:rPr>
                                  <w:t>/2018</w:t>
                                </w:r>
                              </w:p>
                              <w:p w14:paraId="10DE3AFB" w14:textId="685DB7F8" w:rsidR="000C51FA" w:rsidRPr="00221764" w:rsidRDefault="00221764" w:rsidP="00221764">
                                <w:pPr>
                                  <w:pStyle w:val="Headerfooterba"/>
                                  <w:spacing w:before="5520"/>
                                  <w:rPr>
                                    <w:rStyle w:val="SubtleReference"/>
                                    <w:rFonts w:ascii="Calibri" w:hAnsi="Calibri"/>
                                    <w:b/>
                                  </w:rPr>
                                </w:pPr>
                                <w:r w:rsidRPr="00221764">
                                  <w:rPr>
                                    <w:rStyle w:val="SubtleReference"/>
                                    <w:rFonts w:ascii="Calibri" w:hAnsi="Calibri"/>
                                    <w:b/>
                                  </w:rPr>
                                  <w:t>KHỐI DỰ ÁN</w:t>
                                </w:r>
                              </w:p>
                              <w:p w14:paraId="388967AE" w14:textId="77777777" w:rsidR="000C51FA" w:rsidRPr="00F52953" w:rsidRDefault="000C51FA" w:rsidP="00F529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9B58D0" id="Rectangle 3" o:spid="_x0000_s1026" style="position:absolute;margin-left:-5.1pt;margin-top:-4.1pt;width:474.75pt;height:76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" fillcolor="white [3201]" strokecolor="black [3200]" strokeweight="6pt">
                    <v:stroke linestyle="thickBetweenThin"/>
                    <v:path arrowok="t"/>
                    <v:textbox>
                      <w:txbxContent>
                        <w:p w14:paraId="4C41DDBE" w14:textId="77777777" w:rsidR="000C51FA" w:rsidRPr="00752B27" w:rsidRDefault="000C51FA" w:rsidP="001163CC">
                          <w:pPr>
                            <w:pStyle w:val="Headerfooterba"/>
                            <w:rPr>
                              <w:rStyle w:val="SubtleReference"/>
                              <w:b/>
                            </w:rPr>
                          </w:pPr>
                          <w:r w:rsidRPr="00752B27">
                            <w:rPr>
                              <w:rStyle w:val="SubtleReference"/>
                              <w:b/>
                            </w:rPr>
                            <w:t>CÔNG TY TRÁCH NHIỆM HỮU HẠN GIẢI PHÁP PHẦN MỀM NHẬT CƯỜNG</w:t>
                          </w:r>
                        </w:p>
                        <w:p w14:paraId="15E4A8C1" w14:textId="77777777" w:rsidR="000C51FA" w:rsidRDefault="00110359" w:rsidP="00AE73DD">
                          <w:pPr>
                            <w:spacing w:before="360"/>
                            <w:ind w:firstLine="720"/>
                            <w:jc w:val="center"/>
                          </w:pPr>
                          <w:r w:rsidRPr="00110359">
                            <w:rPr>
                              <w:noProof/>
                            </w:rPr>
                            <w:drawing>
                              <wp:inline distT="0" distB="0" distL="0" distR="0" wp14:anchorId="60342E7C" wp14:editId="4CE83778">
                                <wp:extent cx="1671471" cy="449662"/>
                                <wp:effectExtent l="19050" t="0" r="4929" b="0"/>
                                <wp:docPr id="3" name="Picture 1" descr="C:\Users\Tam\Desktop\Nhat Cuong Software\Khác\Logo\Untitled1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Tam\Desktop\Nhat Cuong Software\Khác\Logo\Untitled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1471" cy="4496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2AA8B8" w14:textId="77777777" w:rsidR="000C51FA" w:rsidRPr="00B96233" w:rsidRDefault="00C84C9A" w:rsidP="004B5D42">
                          <w:pPr>
                            <w:pStyle w:val="Title"/>
                            <w:spacing w:before="3600" w:after="1080"/>
                            <w:jc w:val="center"/>
                            <w:rPr>
                              <w:b/>
                              <w:sz w:val="70"/>
                            </w:rPr>
                          </w:pPr>
                          <w:r w:rsidRPr="00B96233">
                            <w:rPr>
                              <w:b/>
                              <w:sz w:val="70"/>
                            </w:rPr>
                            <w:t xml:space="preserve">HƯỚNG DẪN </w:t>
                          </w:r>
                          <w:r w:rsidR="00724F57">
                            <w:rPr>
                              <w:b/>
                              <w:sz w:val="70"/>
                            </w:rPr>
                            <w:t>SỬ DỤNG PHẦN MỀM …</w:t>
                          </w:r>
                        </w:p>
                        <w:p w14:paraId="7F973B95" w14:textId="39B4908E" w:rsidR="000C51FA" w:rsidRPr="00221764" w:rsidRDefault="00221764" w:rsidP="00B96233">
                          <w:pPr>
                            <w:jc w:val="center"/>
                            <w:rPr>
                              <w:rFonts w:ascii="Calibri" w:hAnsi="Calibri"/>
                              <w:szCs w:val="24"/>
                            </w:rPr>
                          </w:pPr>
                          <w:r w:rsidRPr="005062C4">
                            <w:rPr>
                              <w:rFonts w:ascii="Calibri" w:hAnsi="Calibri"/>
                              <w:szCs w:val="24"/>
                            </w:rPr>
                            <w:t xml:space="preserve">Mã hiệu: </w:t>
                          </w:r>
                          <w:r w:rsidR="00F37147" w:rsidRPr="005062C4">
                            <w:rPr>
                              <w:rFonts w:ascii="Calibri" w:hAnsi="Calibri"/>
                              <w:b/>
                              <w:szCs w:val="24"/>
                            </w:rPr>
                            <w:t>NCSW-DA-23-BM</w:t>
                          </w:r>
                          <w:r w:rsidRPr="005062C4">
                            <w:rPr>
                              <w:rFonts w:ascii="Calibri" w:hAnsi="Calibri"/>
                              <w:b/>
                              <w:szCs w:val="24"/>
                            </w:rPr>
                            <w:t>-0</w:t>
                          </w:r>
                          <w:r w:rsidR="005062C4" w:rsidRPr="005062C4">
                            <w:rPr>
                              <w:rFonts w:ascii="Calibri" w:hAnsi="Calibri"/>
                              <w:b/>
                              <w:szCs w:val="24"/>
                            </w:rPr>
                            <w:t>5</w:t>
                          </w:r>
                        </w:p>
                        <w:p w14:paraId="67D5D1CB" w14:textId="6BFD9B50" w:rsidR="000C51FA" w:rsidRPr="009F7A3F" w:rsidRDefault="000C51FA" w:rsidP="00B96233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9F7A3F">
                            <w:rPr>
                              <w:szCs w:val="24"/>
                            </w:rPr>
                            <w:t>Phiên bản:</w:t>
                          </w:r>
                          <w:r w:rsidR="00CB4CC5">
                            <w:rPr>
                              <w:szCs w:val="24"/>
                            </w:rPr>
                            <w:t xml:space="preserve"> </w:t>
                          </w:r>
                          <w:r w:rsidR="00221764" w:rsidRPr="00221764">
                            <w:rPr>
                              <w:b/>
                              <w:szCs w:val="24"/>
                            </w:rPr>
                            <w:t>v1.0</w:t>
                          </w:r>
                          <w:r w:rsidRPr="009F7A3F">
                            <w:rPr>
                              <w:szCs w:val="24"/>
                            </w:rPr>
                            <w:t>, áp dụng từ</w:t>
                          </w:r>
                          <w:r w:rsidR="0025026A">
                            <w:rPr>
                              <w:szCs w:val="24"/>
                            </w:rPr>
                            <w:t xml:space="preserve"> ngày: </w:t>
                          </w:r>
                          <w:r w:rsidR="00860E82" w:rsidRPr="00F37147">
                            <w:rPr>
                              <w:szCs w:val="24"/>
                              <w:highlight w:val="yellow"/>
                            </w:rPr>
                            <w:t>…</w:t>
                          </w:r>
                          <w:r w:rsidR="00221764" w:rsidRPr="00F37147">
                            <w:rPr>
                              <w:szCs w:val="24"/>
                              <w:highlight w:val="yellow"/>
                            </w:rPr>
                            <w:t>/</w:t>
                          </w:r>
                          <w:r w:rsidR="00860E82" w:rsidRPr="00F37147">
                            <w:rPr>
                              <w:szCs w:val="24"/>
                              <w:highlight w:val="yellow"/>
                            </w:rPr>
                            <w:t>…</w:t>
                          </w:r>
                          <w:r w:rsidR="00F37147" w:rsidRPr="00F37147">
                            <w:rPr>
                              <w:szCs w:val="24"/>
                              <w:highlight w:val="yellow"/>
                            </w:rPr>
                            <w:t>/2018</w:t>
                          </w:r>
                        </w:p>
                        <w:p w14:paraId="10DE3AFB" w14:textId="685DB7F8" w:rsidR="000C51FA" w:rsidRPr="00221764" w:rsidRDefault="00221764" w:rsidP="00221764">
                          <w:pPr>
                            <w:pStyle w:val="Headerfooterba"/>
                            <w:spacing w:before="5520"/>
                            <w:rPr>
                              <w:rStyle w:val="SubtleReference"/>
                              <w:rFonts w:ascii="Calibri" w:hAnsi="Calibri"/>
                              <w:b/>
                            </w:rPr>
                          </w:pPr>
                          <w:r w:rsidRPr="00221764">
                            <w:rPr>
                              <w:rStyle w:val="SubtleReference"/>
                              <w:rFonts w:ascii="Calibri" w:hAnsi="Calibri"/>
                              <w:b/>
                            </w:rPr>
                            <w:t>KHỐI DỰ ÁN</w:t>
                          </w:r>
                        </w:p>
                        <w:p w14:paraId="388967AE" w14:textId="77777777" w:rsidR="000C51FA" w:rsidRPr="00F52953" w:rsidRDefault="000C51FA" w:rsidP="00F52953"/>
                      </w:txbxContent>
                    </v:textbox>
                  </v:rect>
                </w:pict>
              </mc:Fallback>
            </mc:AlternateContent>
          </w:r>
        </w:p>
        <w:p w14:paraId="58D1D490" w14:textId="77777777" w:rsidR="002F6515" w:rsidRPr="00221764" w:rsidRDefault="002F6515">
          <w:pPr>
            <w:rPr>
              <w:rFonts w:ascii="Calibri" w:hAnsi="Calibri" w:cstheme="minorHAnsi"/>
              <w:szCs w:val="24"/>
            </w:rPr>
          </w:pPr>
          <w:r w:rsidRPr="00221764">
            <w:rPr>
              <w:rFonts w:ascii="Calibri" w:hAnsi="Calibri" w:cstheme="minorHAnsi"/>
              <w:szCs w:val="24"/>
            </w:rPr>
            <w:br w:type="page"/>
          </w:r>
        </w:p>
        <w:p w14:paraId="7B43DE1D" w14:textId="77777777" w:rsidR="00BF3623" w:rsidRPr="00221764" w:rsidRDefault="00853CC6" w:rsidP="00BF3623">
          <w:pPr>
            <w:rPr>
              <w:rFonts w:ascii="Calibri" w:eastAsia="Times New Roman" w:hAnsi="Calibri" w:cstheme="minorHAnsi"/>
              <w:szCs w:val="24"/>
            </w:rPr>
          </w:pPr>
        </w:p>
      </w:sdtContent>
    </w:sdt>
    <w:sdt>
      <w:sdtPr>
        <w:rPr>
          <w:rStyle w:val="Strong"/>
          <w:rFonts w:ascii="Calibri" w:hAnsi="Calibri" w:cstheme="minorHAnsi"/>
          <w:szCs w:val="24"/>
        </w:rPr>
        <w:id w:val="1756009044"/>
        <w:docPartObj>
          <w:docPartGallery w:val="Table of Contents"/>
          <w:docPartUnique/>
        </w:docPartObj>
      </w:sdtPr>
      <w:sdtEndPr>
        <w:rPr>
          <w:rStyle w:val="DefaultParagraphFont"/>
          <w:b w:val="0"/>
          <w:bCs w:val="0"/>
          <w:noProof/>
        </w:rPr>
      </w:sdtEndPr>
      <w:sdtContent>
        <w:p w14:paraId="4C5078EC" w14:textId="59FA7BA5" w:rsidR="00752B27" w:rsidRPr="00221764" w:rsidRDefault="00F73B9E" w:rsidP="00CB09CA">
          <w:pPr>
            <w:jc w:val="center"/>
            <w:rPr>
              <w:rStyle w:val="Strong"/>
              <w:rFonts w:ascii="Calibri" w:hAnsi="Calibri" w:cstheme="minorHAnsi"/>
              <w:szCs w:val="24"/>
            </w:rPr>
          </w:pPr>
          <w:r w:rsidRPr="00221764">
            <w:rPr>
              <w:rStyle w:val="Strong"/>
              <w:rFonts w:ascii="Calibri" w:hAnsi="Calibri" w:cstheme="minorHAnsi"/>
              <w:szCs w:val="24"/>
            </w:rPr>
            <w:t>M</w:t>
          </w:r>
          <w:r w:rsidR="00F37147">
            <w:rPr>
              <w:rStyle w:val="Strong"/>
              <w:rFonts w:ascii="Calibri" w:hAnsi="Calibri" w:cstheme="minorHAnsi"/>
              <w:szCs w:val="24"/>
            </w:rPr>
            <w:t>ỤC LỤC</w:t>
          </w:r>
        </w:p>
        <w:p w14:paraId="0E99A264" w14:textId="133FAAE1" w:rsidR="00853CC6" w:rsidRDefault="00BA46D7" w:rsidP="00853CC6">
          <w:pPr>
            <w:pStyle w:val="TOC1"/>
            <w:rPr>
              <w:noProof/>
              <w:kern w:val="0"/>
              <w:lang w:eastAsia="en-US"/>
            </w:rPr>
          </w:pPr>
          <w:r w:rsidRPr="00221764">
            <w:rPr>
              <w:rFonts w:ascii="Calibri" w:hAnsi="Calibri" w:cstheme="minorHAnsi"/>
              <w:sz w:val="24"/>
              <w:szCs w:val="24"/>
            </w:rPr>
            <w:fldChar w:fldCharType="begin"/>
          </w:r>
          <w:r w:rsidR="00F73B9E" w:rsidRPr="00221764">
            <w:rPr>
              <w:rFonts w:ascii="Calibri" w:hAnsi="Calibri" w:cstheme="minorHAnsi"/>
              <w:sz w:val="24"/>
              <w:szCs w:val="24"/>
            </w:rPr>
            <w:instrText xml:space="preserve"> TOC \o "1-1" \h \z \t "Heading 2,2,Heading 3,3" </w:instrText>
          </w:r>
          <w:r w:rsidRPr="00221764">
            <w:rPr>
              <w:rFonts w:ascii="Calibri" w:hAnsi="Calibri" w:cstheme="minorHAnsi"/>
              <w:sz w:val="24"/>
              <w:szCs w:val="24"/>
            </w:rPr>
            <w:fldChar w:fldCharType="separate"/>
          </w:r>
          <w:hyperlink w:anchor="_Toc530391067" w:history="1">
            <w:r w:rsidR="00853CC6" w:rsidRPr="0008508B">
              <w:rPr>
                <w:rStyle w:val="Hyperlink"/>
                <w:rFonts w:ascii="Calibri" w:hAnsi="Calibri" w:cstheme="minorHAnsi"/>
                <w:noProof/>
              </w:rPr>
              <w:t>1.</w:t>
            </w:r>
            <w:r w:rsidR="00853CC6">
              <w:rPr>
                <w:noProof/>
                <w:kern w:val="0"/>
                <w:lang w:eastAsia="en-US"/>
              </w:rPr>
              <w:tab/>
            </w:r>
            <w:r w:rsidR="00853CC6" w:rsidRPr="0008508B">
              <w:rPr>
                <w:rStyle w:val="Hyperlink"/>
                <w:rFonts w:ascii="Calibri" w:hAnsi="Calibri" w:cstheme="minorHAnsi"/>
                <w:noProof/>
              </w:rPr>
              <w:t>MỤC ĐÍCH</w:t>
            </w:r>
            <w:r w:rsidR="00853CC6">
              <w:rPr>
                <w:noProof/>
                <w:webHidden/>
              </w:rPr>
              <w:tab/>
            </w:r>
            <w:r w:rsidR="00853CC6">
              <w:rPr>
                <w:noProof/>
                <w:webHidden/>
              </w:rPr>
              <w:fldChar w:fldCharType="begin"/>
            </w:r>
            <w:r w:rsidR="00853CC6">
              <w:rPr>
                <w:noProof/>
                <w:webHidden/>
              </w:rPr>
              <w:instrText xml:space="preserve"> PAGEREF _Toc530391067 \h </w:instrText>
            </w:r>
            <w:r w:rsidR="00853CC6">
              <w:rPr>
                <w:noProof/>
                <w:webHidden/>
              </w:rPr>
            </w:r>
            <w:r w:rsidR="00853CC6">
              <w:rPr>
                <w:noProof/>
                <w:webHidden/>
              </w:rPr>
              <w:fldChar w:fldCharType="separate"/>
            </w:r>
            <w:r w:rsidR="00853CC6">
              <w:rPr>
                <w:noProof/>
                <w:webHidden/>
              </w:rPr>
              <w:t>2</w:t>
            </w:r>
            <w:r w:rsidR="00853CC6">
              <w:rPr>
                <w:noProof/>
                <w:webHidden/>
              </w:rPr>
              <w:fldChar w:fldCharType="end"/>
            </w:r>
          </w:hyperlink>
        </w:p>
        <w:p w14:paraId="36F78FE0" w14:textId="05F0D3E6" w:rsidR="00853CC6" w:rsidRDefault="00853CC6" w:rsidP="00853CC6">
          <w:pPr>
            <w:pStyle w:val="TOC1"/>
            <w:rPr>
              <w:noProof/>
              <w:kern w:val="0"/>
              <w:lang w:eastAsia="en-US"/>
            </w:rPr>
          </w:pPr>
          <w:hyperlink w:anchor="_Toc530391068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2.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bCs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4B08" w14:textId="290FBA84" w:rsidR="00853CC6" w:rsidRDefault="00853CC6" w:rsidP="00853CC6">
          <w:pPr>
            <w:pStyle w:val="TOC2"/>
            <w:tabs>
              <w:tab w:val="left" w:pos="880"/>
              <w:tab w:val="right" w:leader="dot" w:pos="9345"/>
            </w:tabs>
            <w:ind w:right="22"/>
            <w:rPr>
              <w:noProof/>
              <w:kern w:val="0"/>
              <w:lang w:eastAsia="en-US"/>
            </w:rPr>
          </w:pPr>
          <w:hyperlink w:anchor="_Toc530391069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2.1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noProof/>
              </w:rPr>
              <w:t>Thông tin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56C2" w14:textId="0BB77D05" w:rsidR="00853CC6" w:rsidRDefault="00853CC6" w:rsidP="00853CC6">
          <w:pPr>
            <w:pStyle w:val="TOC2"/>
            <w:tabs>
              <w:tab w:val="left" w:pos="880"/>
              <w:tab w:val="right" w:leader="dot" w:pos="9345"/>
            </w:tabs>
            <w:ind w:right="22"/>
            <w:rPr>
              <w:noProof/>
              <w:kern w:val="0"/>
              <w:lang w:eastAsia="en-US"/>
            </w:rPr>
          </w:pPr>
          <w:hyperlink w:anchor="_Toc530391070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2.2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noProof/>
              </w:rPr>
              <w:t>Cấu hình thiết bị và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3D0D" w14:textId="37FBA631" w:rsidR="00853CC6" w:rsidRDefault="00853CC6" w:rsidP="00853CC6">
          <w:pPr>
            <w:pStyle w:val="TOC2"/>
            <w:tabs>
              <w:tab w:val="left" w:pos="880"/>
              <w:tab w:val="right" w:leader="dot" w:pos="9345"/>
            </w:tabs>
            <w:ind w:right="22"/>
            <w:rPr>
              <w:noProof/>
              <w:kern w:val="0"/>
              <w:lang w:eastAsia="en-US"/>
            </w:rPr>
          </w:pPr>
          <w:hyperlink w:anchor="_Toc530391071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2.3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noProof/>
              </w:rPr>
              <w:t>Sơ đồ hệ thống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6D8" w14:textId="69CED46B" w:rsidR="00853CC6" w:rsidRDefault="00853CC6" w:rsidP="00853CC6">
          <w:pPr>
            <w:pStyle w:val="TOC2"/>
            <w:tabs>
              <w:tab w:val="left" w:pos="880"/>
              <w:tab w:val="right" w:leader="dot" w:pos="9345"/>
            </w:tabs>
            <w:ind w:right="22"/>
            <w:rPr>
              <w:noProof/>
              <w:kern w:val="0"/>
              <w:lang w:eastAsia="en-US"/>
            </w:rPr>
          </w:pPr>
          <w:hyperlink w:anchor="_Toc530391072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2.4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noProof/>
              </w:rPr>
              <w:t>Sơ đồ 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DC01" w14:textId="5B78E0C6" w:rsidR="00853CC6" w:rsidRDefault="00853CC6" w:rsidP="00853CC6">
          <w:pPr>
            <w:pStyle w:val="TOC1"/>
            <w:rPr>
              <w:noProof/>
              <w:kern w:val="0"/>
              <w:lang w:eastAsia="en-US"/>
            </w:rPr>
          </w:pPr>
          <w:hyperlink w:anchor="_Toc530391073" w:history="1">
            <w:r w:rsidRPr="0008508B">
              <w:rPr>
                <w:rStyle w:val="Hyperlink"/>
                <w:rFonts w:ascii="Calibri" w:hAnsi="Calibri" w:cstheme="minorHAnsi"/>
                <w:noProof/>
              </w:rPr>
              <w:t>3.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 w:cstheme="minorHAnsi"/>
                <w:noProof/>
              </w:rPr>
              <w:t>CÁC CÂU HỎI THƯỜNG GẶP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13C4" w14:textId="13170428" w:rsidR="00853CC6" w:rsidRDefault="00853CC6" w:rsidP="00853CC6">
          <w:pPr>
            <w:pStyle w:val="TOC1"/>
            <w:rPr>
              <w:noProof/>
              <w:kern w:val="0"/>
              <w:lang w:eastAsia="en-US"/>
            </w:rPr>
          </w:pPr>
          <w:hyperlink w:anchor="_Toc530391074" w:history="1">
            <w:r w:rsidRPr="0008508B">
              <w:rPr>
                <w:rStyle w:val="Hyperlink"/>
                <w:rFonts w:ascii="Calibri" w:hAnsi="Calibri"/>
                <w:noProof/>
              </w:rPr>
              <w:t>4.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/>
                <w:noProof/>
              </w:rPr>
              <w:t>QUY TRÌNH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1447" w14:textId="5CF134B0" w:rsidR="00853CC6" w:rsidRDefault="00853CC6" w:rsidP="00853CC6">
          <w:pPr>
            <w:pStyle w:val="TOC1"/>
            <w:rPr>
              <w:noProof/>
              <w:kern w:val="0"/>
              <w:lang w:eastAsia="en-US"/>
            </w:rPr>
          </w:pPr>
          <w:hyperlink w:anchor="_Toc530391075" w:history="1">
            <w:r w:rsidRPr="0008508B">
              <w:rPr>
                <w:rStyle w:val="Hyperlink"/>
                <w:rFonts w:ascii="Calibri" w:hAnsi="Calibri"/>
                <w:noProof/>
              </w:rPr>
              <w:t>5.</w:t>
            </w:r>
            <w:r>
              <w:rPr>
                <w:noProof/>
                <w:kern w:val="0"/>
                <w:lang w:eastAsia="en-US"/>
              </w:rPr>
              <w:tab/>
            </w:r>
            <w:r w:rsidRPr="0008508B">
              <w:rPr>
                <w:rStyle w:val="Hyperlink"/>
                <w:rFonts w:ascii="Calibri" w:hAnsi="Calibri"/>
                <w:noProof/>
              </w:rPr>
              <w:t>HƯỚNG DẪN/ LƯU Ý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0B9E" w14:textId="5F099B5A" w:rsidR="00A7430D" w:rsidRPr="00221764" w:rsidRDefault="00BA46D7" w:rsidP="00A7430D">
          <w:pPr>
            <w:rPr>
              <w:rFonts w:ascii="Calibri" w:hAnsi="Calibri" w:cstheme="minorHAnsi"/>
              <w:noProof/>
              <w:szCs w:val="24"/>
            </w:rPr>
          </w:pPr>
          <w:r w:rsidRPr="00221764">
            <w:rPr>
              <w:rFonts w:ascii="Calibri" w:hAnsi="Calibri" w:cstheme="minorHAnsi"/>
              <w:kern w:val="22"/>
              <w:szCs w:val="24"/>
              <w:lang w:eastAsia="ja-JP"/>
            </w:rPr>
            <w:fldChar w:fldCharType="end"/>
          </w:r>
        </w:p>
      </w:sdtContent>
    </w:sdt>
    <w:p w14:paraId="4BE287F6" w14:textId="77777777" w:rsidR="00406BA9" w:rsidRPr="00221764" w:rsidRDefault="00406BA9">
      <w:pPr>
        <w:rPr>
          <w:rFonts w:ascii="Calibri" w:hAnsi="Calibri" w:cstheme="minorHAnsi"/>
          <w:b/>
          <w:caps/>
          <w:color w:val="FFFFFF" w:themeColor="background1"/>
          <w:spacing w:val="15"/>
          <w:szCs w:val="24"/>
        </w:rPr>
      </w:pPr>
      <w:r w:rsidRPr="00221764">
        <w:rPr>
          <w:rFonts w:ascii="Calibri" w:hAnsi="Calibri" w:cstheme="minorHAnsi"/>
          <w:szCs w:val="24"/>
        </w:rPr>
        <w:br w:type="page"/>
      </w:r>
      <w:bookmarkStart w:id="0" w:name="_GoBack"/>
      <w:bookmarkEnd w:id="0"/>
    </w:p>
    <w:p w14:paraId="4C86C0DB" w14:textId="1405CCC7" w:rsidR="00BF3623" w:rsidRPr="00221764" w:rsidRDefault="00860E82" w:rsidP="00221764">
      <w:pPr>
        <w:pStyle w:val="Heading1"/>
        <w:spacing w:before="120"/>
        <w:rPr>
          <w:rFonts w:ascii="Calibri" w:hAnsi="Calibri" w:cstheme="minorHAnsi"/>
          <w:szCs w:val="24"/>
        </w:rPr>
      </w:pPr>
      <w:bookmarkStart w:id="1" w:name="_Toc530391067"/>
      <w:r>
        <w:rPr>
          <w:rFonts w:ascii="Calibri" w:hAnsi="Calibri" w:cstheme="minorHAnsi"/>
          <w:szCs w:val="24"/>
        </w:rPr>
        <w:lastRenderedPageBreak/>
        <w:t>MỤC ĐÍCH</w:t>
      </w:r>
      <w:bookmarkEnd w:id="1"/>
    </w:p>
    <w:p w14:paraId="68A17F40" w14:textId="3B3289FB" w:rsidR="00937A90" w:rsidRDefault="00C84C9A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Giúp khách hàng</w:t>
      </w:r>
      <w:r w:rsidR="0057234C" w:rsidRPr="00221764">
        <w:rPr>
          <w:rFonts w:ascii="Calibri" w:hAnsi="Calibri" w:cstheme="minorHAnsi"/>
          <w:szCs w:val="24"/>
        </w:rPr>
        <w:t xml:space="preserve"> biết cách</w:t>
      </w:r>
      <w:r w:rsidRPr="00221764">
        <w:rPr>
          <w:rFonts w:ascii="Calibri" w:hAnsi="Calibri" w:cstheme="minorHAnsi"/>
          <w:szCs w:val="24"/>
        </w:rPr>
        <w:t xml:space="preserve"> sử dụng phần mềm</w:t>
      </w:r>
      <w:r w:rsidR="00F37147">
        <w:rPr>
          <w:rFonts w:ascii="Calibri" w:hAnsi="Calibri" w:cstheme="minorHAnsi"/>
          <w:szCs w:val="24"/>
        </w:rPr>
        <w:t>….</w:t>
      </w:r>
    </w:p>
    <w:p w14:paraId="1CE435CE" w14:textId="35730515" w:rsidR="00F37147" w:rsidRPr="00221764" w:rsidRDefault="00F37147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>……</w:t>
      </w:r>
    </w:p>
    <w:p w14:paraId="169BB775" w14:textId="77777777" w:rsidR="00371F64" w:rsidRPr="00221764" w:rsidRDefault="0057234C" w:rsidP="00221764">
      <w:pPr>
        <w:pStyle w:val="Heading1"/>
        <w:spacing w:before="120"/>
        <w:rPr>
          <w:rStyle w:val="Strong"/>
          <w:rFonts w:ascii="Calibri" w:hAnsi="Calibri" w:cstheme="minorHAnsi"/>
          <w:b/>
          <w:szCs w:val="24"/>
        </w:rPr>
      </w:pPr>
      <w:bookmarkStart w:id="2" w:name="_Toc530391068"/>
      <w:r w:rsidRPr="00221764">
        <w:rPr>
          <w:rStyle w:val="Strong"/>
          <w:rFonts w:ascii="Calibri" w:hAnsi="Calibri" w:cstheme="minorHAnsi"/>
          <w:b/>
          <w:szCs w:val="24"/>
        </w:rPr>
        <w:t>GIỚI THIỆU CHUNG</w:t>
      </w:r>
      <w:bookmarkEnd w:id="2"/>
    </w:p>
    <w:p w14:paraId="6ED9CAFC" w14:textId="77777777" w:rsidR="00F37514" w:rsidRPr="00221764" w:rsidRDefault="00F37514" w:rsidP="00221764">
      <w:pPr>
        <w:pStyle w:val="Heading2"/>
        <w:rPr>
          <w:rFonts w:ascii="Calibri" w:hAnsi="Calibri" w:cstheme="minorHAnsi"/>
          <w:szCs w:val="24"/>
        </w:rPr>
      </w:pPr>
      <w:bookmarkStart w:id="3" w:name="_Toc530391069"/>
      <w:r w:rsidRPr="00221764">
        <w:rPr>
          <w:rFonts w:ascii="Calibri" w:hAnsi="Calibri" w:cstheme="minorHAnsi"/>
          <w:szCs w:val="24"/>
        </w:rPr>
        <w:t>Thông tin sản phẩm</w:t>
      </w:r>
      <w:bookmarkEnd w:id="3"/>
    </w:p>
    <w:p w14:paraId="344D0A54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Tên sản phẩm:</w:t>
      </w:r>
    </w:p>
    <w:p w14:paraId="0A91F7D5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 xml:space="preserve">Phiên bản mới nhất: </w:t>
      </w:r>
    </w:p>
    <w:p w14:paraId="1CDD6C84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 xml:space="preserve">Hệ điều hành: Windows </w:t>
      </w:r>
    </w:p>
    <w:p w14:paraId="7598B806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CSDL: Oracle</w:t>
      </w:r>
    </w:p>
    <w:p w14:paraId="7ED8C798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Sản phẩm trên nền Winform (đối với các chức năng dành cho …); trên web-based (đối với các chức năng dành cho …)</w:t>
      </w:r>
    </w:p>
    <w:p w14:paraId="5D6E1784" w14:textId="77777777" w:rsidR="00F37514" w:rsidRPr="00221764" w:rsidRDefault="00F37514" w:rsidP="00221764">
      <w:pPr>
        <w:pStyle w:val="Heading2"/>
        <w:rPr>
          <w:rFonts w:ascii="Calibri" w:hAnsi="Calibri" w:cstheme="minorHAnsi"/>
          <w:szCs w:val="24"/>
        </w:rPr>
      </w:pPr>
      <w:bookmarkStart w:id="4" w:name="_Toc530391070"/>
      <w:r w:rsidRPr="00221764">
        <w:rPr>
          <w:rFonts w:ascii="Calibri" w:hAnsi="Calibri" w:cstheme="minorHAnsi"/>
          <w:szCs w:val="24"/>
        </w:rPr>
        <w:t>Cấu hình thiết bị và phần mềm</w:t>
      </w:r>
      <w:bookmarkEnd w:id="4"/>
    </w:p>
    <w:p w14:paraId="6389022F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Cấu hình máy tương thích:</w:t>
      </w:r>
    </w:p>
    <w:p w14:paraId="1A25C01C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Server: …</w:t>
      </w:r>
    </w:p>
    <w:p w14:paraId="3547AF64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Máy người dùng: …</w:t>
      </w:r>
    </w:p>
    <w:p w14:paraId="1A20522B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 xml:space="preserve">Trình duyệt tương thích: </w:t>
      </w:r>
    </w:p>
    <w:p w14:paraId="64FCEFFE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Chrome từ</w:t>
      </w:r>
    </w:p>
    <w:p w14:paraId="568FE233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Firefox từ</w:t>
      </w:r>
    </w:p>
    <w:p w14:paraId="68E5B330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IE từ</w:t>
      </w:r>
    </w:p>
    <w:p w14:paraId="4F183185" w14:textId="77777777" w:rsidR="00F37514" w:rsidRPr="00221764" w:rsidRDefault="00F37514" w:rsidP="00221764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Smartphone:</w:t>
      </w:r>
    </w:p>
    <w:p w14:paraId="6E30A989" w14:textId="77777777" w:rsidR="00F37514" w:rsidRPr="0022176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IOS từ</w:t>
      </w:r>
    </w:p>
    <w:p w14:paraId="5BE4CE06" w14:textId="5C8E98D7" w:rsidR="00F37514" w:rsidRDefault="00F37514" w:rsidP="00221764">
      <w:pPr>
        <w:pStyle w:val="ListParagraph"/>
        <w:numPr>
          <w:ilvl w:val="1"/>
          <w:numId w:val="1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Android từ</w:t>
      </w:r>
    </w:p>
    <w:p w14:paraId="658A546F" w14:textId="10F2E763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51A37185" w14:textId="65D991E6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66BF068F" w14:textId="5F6441AC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24385561" w14:textId="0D48D750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3E78D1FC" w14:textId="43EDF6BC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1B1F5A19" w14:textId="56EC8D1D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4BEE68FA" w14:textId="2C4E4DFD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5312AC44" w14:textId="55ABFEBE" w:rsid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42589245" w14:textId="77777777" w:rsidR="00860E82" w:rsidRPr="00860E82" w:rsidRDefault="00860E82" w:rsidP="00860E82">
      <w:pPr>
        <w:spacing w:before="120" w:after="120"/>
        <w:rPr>
          <w:rFonts w:ascii="Calibri" w:hAnsi="Calibri" w:cstheme="minorHAnsi"/>
          <w:szCs w:val="24"/>
        </w:rPr>
      </w:pPr>
    </w:p>
    <w:p w14:paraId="73C0B3B0" w14:textId="77777777" w:rsidR="00181D9E" w:rsidRPr="00221764" w:rsidRDefault="0057234C" w:rsidP="00221764">
      <w:pPr>
        <w:pStyle w:val="Heading2"/>
        <w:rPr>
          <w:rFonts w:ascii="Calibri" w:hAnsi="Calibri" w:cstheme="minorHAnsi"/>
          <w:szCs w:val="24"/>
        </w:rPr>
      </w:pPr>
      <w:bookmarkStart w:id="5" w:name="_Toc530391071"/>
      <w:r w:rsidRPr="00221764">
        <w:rPr>
          <w:rFonts w:ascii="Calibri" w:hAnsi="Calibri" w:cstheme="minorHAnsi"/>
          <w:szCs w:val="24"/>
        </w:rPr>
        <w:t>Sơ đồ hệ thống phần mềm</w:t>
      </w:r>
      <w:bookmarkEnd w:id="5"/>
    </w:p>
    <w:p w14:paraId="42BA5C46" w14:textId="77777777" w:rsidR="0057234C" w:rsidRPr="00221764" w:rsidRDefault="0057234C" w:rsidP="0057234C">
      <w:p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noProof/>
          <w:szCs w:val="24"/>
        </w:rPr>
        <w:drawing>
          <wp:inline distT="0" distB="0" distL="0" distR="0" wp14:anchorId="01AADEE9" wp14:editId="5EDDD742">
            <wp:extent cx="5038725" cy="3048000"/>
            <wp:effectExtent l="0" t="76200" r="0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272D4A8" w14:textId="77777777" w:rsidR="00181D9E" w:rsidRPr="00221764" w:rsidRDefault="0057234C" w:rsidP="0057234C">
      <w:pPr>
        <w:pStyle w:val="Heading2"/>
        <w:ind w:left="864"/>
        <w:rPr>
          <w:rFonts w:ascii="Calibri" w:hAnsi="Calibri" w:cstheme="minorHAnsi"/>
          <w:szCs w:val="24"/>
        </w:rPr>
      </w:pPr>
      <w:bookmarkStart w:id="6" w:name="_Toc530391072"/>
      <w:r w:rsidRPr="00221764">
        <w:rPr>
          <w:rFonts w:ascii="Calibri" w:hAnsi="Calibri" w:cstheme="minorHAnsi"/>
          <w:szCs w:val="24"/>
        </w:rPr>
        <w:t>Sơ đồ phân quyền</w:t>
      </w:r>
      <w:bookmarkEnd w:id="6"/>
    </w:p>
    <w:p w14:paraId="0A54E1BD" w14:textId="77777777" w:rsidR="0057234C" w:rsidRPr="00221764" w:rsidRDefault="0057234C" w:rsidP="0057234C">
      <w:p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noProof/>
          <w:szCs w:val="24"/>
        </w:rPr>
        <w:drawing>
          <wp:inline distT="0" distB="0" distL="0" distR="0" wp14:anchorId="23113440" wp14:editId="660E3B16">
            <wp:extent cx="5486400" cy="3200400"/>
            <wp:effectExtent l="0" t="76200" r="0" b="1143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TableGrid"/>
        <w:tblW w:w="9862" w:type="dxa"/>
        <w:tblInd w:w="-34" w:type="dxa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0"/>
        <w:gridCol w:w="7452"/>
      </w:tblGrid>
      <w:tr w:rsidR="0057234C" w:rsidRPr="00221764" w14:paraId="54EBC6FF" w14:textId="77777777" w:rsidTr="00221764">
        <w:trPr>
          <w:trHeight w:val="523"/>
          <w:tblHeader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7564C5AF" w14:textId="77777777" w:rsidR="0057234C" w:rsidRPr="00221764" w:rsidRDefault="0057234C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Tên nhóm quyền</w:t>
            </w:r>
          </w:p>
        </w:tc>
        <w:tc>
          <w:tcPr>
            <w:tcW w:w="7452" w:type="dxa"/>
            <w:shd w:val="clear" w:color="auto" w:fill="DDD9C3" w:themeFill="background2" w:themeFillShade="E6"/>
            <w:vAlign w:val="center"/>
          </w:tcPr>
          <w:p w14:paraId="3600B9FC" w14:textId="77777777" w:rsidR="0057234C" w:rsidRPr="00221764" w:rsidRDefault="0057234C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Mô tả quyền</w:t>
            </w:r>
          </w:p>
        </w:tc>
      </w:tr>
      <w:tr w:rsidR="0057234C" w:rsidRPr="00221764" w14:paraId="516F10CA" w14:textId="77777777" w:rsidTr="00221764">
        <w:trPr>
          <w:trHeight w:val="432"/>
        </w:trPr>
        <w:tc>
          <w:tcPr>
            <w:tcW w:w="2410" w:type="dxa"/>
            <w:vAlign w:val="center"/>
          </w:tcPr>
          <w:p w14:paraId="743E054B" w14:textId="77777777" w:rsidR="0057234C" w:rsidRPr="00221764" w:rsidRDefault="0057234C" w:rsidP="00395C34">
            <w:pPr>
              <w:pStyle w:val="ListParagraph"/>
              <w:numPr>
                <w:ilvl w:val="0"/>
                <w:numId w:val="3"/>
              </w:numPr>
              <w:spacing w:before="40" w:after="40"/>
              <w:ind w:left="176"/>
              <w:rPr>
                <w:rFonts w:ascii="Calibri" w:hAnsi="Calibri" w:cstheme="minorHAnsi"/>
                <w:szCs w:val="24"/>
              </w:rPr>
            </w:pPr>
            <w:r w:rsidRPr="00221764">
              <w:rPr>
                <w:rFonts w:ascii="Calibri" w:hAnsi="Calibri" w:cstheme="minorHAnsi"/>
                <w:bCs/>
                <w:szCs w:val="24"/>
              </w:rPr>
              <w:t>Quản trị hệ thống</w:t>
            </w:r>
          </w:p>
        </w:tc>
        <w:tc>
          <w:tcPr>
            <w:tcW w:w="7452" w:type="dxa"/>
            <w:vAlign w:val="center"/>
          </w:tcPr>
          <w:p w14:paraId="0A5DF43A" w14:textId="77777777" w:rsidR="0057234C" w:rsidRPr="00221764" w:rsidRDefault="0057234C" w:rsidP="00395C34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  <w:tr w:rsidR="00F37514" w:rsidRPr="00221764" w14:paraId="32343CA4" w14:textId="77777777" w:rsidTr="00221764">
        <w:trPr>
          <w:trHeight w:val="432"/>
        </w:trPr>
        <w:tc>
          <w:tcPr>
            <w:tcW w:w="2410" w:type="dxa"/>
            <w:vAlign w:val="center"/>
          </w:tcPr>
          <w:p w14:paraId="2CE3E64F" w14:textId="77777777" w:rsidR="00F37514" w:rsidRPr="00221764" w:rsidRDefault="00F37514" w:rsidP="00395C34">
            <w:pPr>
              <w:pStyle w:val="ListParagraph"/>
              <w:numPr>
                <w:ilvl w:val="0"/>
                <w:numId w:val="3"/>
              </w:numPr>
              <w:spacing w:before="40" w:after="40"/>
              <w:ind w:left="176"/>
              <w:rPr>
                <w:rFonts w:ascii="Calibri" w:hAnsi="Calibri" w:cstheme="minorHAnsi"/>
                <w:bCs/>
                <w:szCs w:val="24"/>
              </w:rPr>
            </w:pPr>
            <w:r w:rsidRPr="00221764">
              <w:rPr>
                <w:rFonts w:ascii="Calibri" w:hAnsi="Calibri" w:cstheme="minorHAnsi"/>
                <w:bCs/>
                <w:szCs w:val="24"/>
              </w:rPr>
              <w:t>Quản trị phân hệ …</w:t>
            </w:r>
          </w:p>
        </w:tc>
        <w:tc>
          <w:tcPr>
            <w:tcW w:w="7452" w:type="dxa"/>
            <w:vAlign w:val="center"/>
          </w:tcPr>
          <w:p w14:paraId="3E071EC5" w14:textId="77777777" w:rsidR="00F37514" w:rsidRPr="00221764" w:rsidRDefault="00F37514" w:rsidP="00395C34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  <w:tr w:rsidR="00F37514" w:rsidRPr="00221764" w14:paraId="3A432EE9" w14:textId="77777777" w:rsidTr="00221764">
        <w:trPr>
          <w:trHeight w:val="432"/>
        </w:trPr>
        <w:tc>
          <w:tcPr>
            <w:tcW w:w="2410" w:type="dxa"/>
            <w:vAlign w:val="center"/>
          </w:tcPr>
          <w:p w14:paraId="19072796" w14:textId="77777777" w:rsidR="00F37514" w:rsidRPr="00221764" w:rsidRDefault="00F37514" w:rsidP="00395C34">
            <w:pPr>
              <w:pStyle w:val="ListParagraph"/>
              <w:numPr>
                <w:ilvl w:val="0"/>
                <w:numId w:val="3"/>
              </w:numPr>
              <w:spacing w:before="40" w:after="40"/>
              <w:ind w:left="176"/>
              <w:rPr>
                <w:rFonts w:ascii="Calibri" w:hAnsi="Calibri" w:cstheme="minorHAnsi"/>
                <w:bCs/>
                <w:szCs w:val="24"/>
              </w:rPr>
            </w:pPr>
            <w:r w:rsidRPr="00221764">
              <w:rPr>
                <w:rFonts w:ascii="Calibri" w:hAnsi="Calibri" w:cstheme="minorHAnsi"/>
                <w:bCs/>
                <w:szCs w:val="24"/>
              </w:rPr>
              <w:lastRenderedPageBreak/>
              <w:t>Chuyên viên …</w:t>
            </w:r>
          </w:p>
        </w:tc>
        <w:tc>
          <w:tcPr>
            <w:tcW w:w="7452" w:type="dxa"/>
            <w:vAlign w:val="center"/>
          </w:tcPr>
          <w:p w14:paraId="42866E53" w14:textId="77777777" w:rsidR="00F37514" w:rsidRPr="00221764" w:rsidRDefault="00F37514" w:rsidP="00395C34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</w:tbl>
    <w:p w14:paraId="3E6B626F" w14:textId="77777777" w:rsidR="00540C0E" w:rsidRPr="00221764" w:rsidRDefault="00540C0E" w:rsidP="00540C0E">
      <w:pPr>
        <w:pStyle w:val="Heading1"/>
        <w:rPr>
          <w:rFonts w:ascii="Calibri" w:hAnsi="Calibri" w:cstheme="minorHAnsi"/>
          <w:szCs w:val="24"/>
        </w:rPr>
      </w:pPr>
      <w:bookmarkStart w:id="7" w:name="_Toc530391073"/>
      <w:r w:rsidRPr="00221764">
        <w:rPr>
          <w:rFonts w:ascii="Calibri" w:hAnsi="Calibri" w:cstheme="minorHAnsi"/>
          <w:szCs w:val="24"/>
        </w:rPr>
        <w:t>CÁC CÂU HỎI THƯỜNG GẶP</w:t>
      </w:r>
      <w:bookmarkEnd w:id="7"/>
    </w:p>
    <w:tbl>
      <w:tblPr>
        <w:tblStyle w:val="TableGrid"/>
        <w:tblW w:w="5000" w:type="pct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46"/>
        <w:gridCol w:w="7252"/>
      </w:tblGrid>
      <w:tr w:rsidR="00540C0E" w:rsidRPr="00221764" w14:paraId="277AEEF0" w14:textId="77777777" w:rsidTr="00221764">
        <w:trPr>
          <w:trHeight w:val="523"/>
          <w:tblHeader/>
        </w:trPr>
        <w:tc>
          <w:tcPr>
            <w:tcW w:w="1222" w:type="pct"/>
            <w:shd w:val="clear" w:color="auto" w:fill="DDD9C3" w:themeFill="background2" w:themeFillShade="E6"/>
            <w:vAlign w:val="center"/>
          </w:tcPr>
          <w:p w14:paraId="38AC023C" w14:textId="77777777" w:rsidR="00540C0E" w:rsidRPr="00221764" w:rsidRDefault="00540C0E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Câu hỏi</w:t>
            </w:r>
          </w:p>
        </w:tc>
        <w:tc>
          <w:tcPr>
            <w:tcW w:w="3778" w:type="pct"/>
            <w:shd w:val="clear" w:color="auto" w:fill="DDD9C3" w:themeFill="background2" w:themeFillShade="E6"/>
            <w:vAlign w:val="center"/>
          </w:tcPr>
          <w:p w14:paraId="39DE7D55" w14:textId="77777777" w:rsidR="00540C0E" w:rsidRPr="00221764" w:rsidRDefault="00540C0E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Trả lời</w:t>
            </w:r>
          </w:p>
        </w:tc>
      </w:tr>
      <w:tr w:rsidR="00540C0E" w:rsidRPr="00221764" w14:paraId="353DCCC6" w14:textId="77777777" w:rsidTr="00221764">
        <w:trPr>
          <w:trHeight w:val="432"/>
        </w:trPr>
        <w:tc>
          <w:tcPr>
            <w:tcW w:w="1222" w:type="pct"/>
            <w:vAlign w:val="center"/>
          </w:tcPr>
          <w:p w14:paraId="322D247C" w14:textId="77777777" w:rsidR="00540C0E" w:rsidRPr="00221764" w:rsidRDefault="00540C0E" w:rsidP="00395C34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libri" w:hAnsi="Calibri" w:cstheme="minorHAnsi"/>
                <w:szCs w:val="24"/>
              </w:rPr>
            </w:pPr>
          </w:p>
        </w:tc>
        <w:tc>
          <w:tcPr>
            <w:tcW w:w="3778" w:type="pct"/>
            <w:vAlign w:val="center"/>
          </w:tcPr>
          <w:p w14:paraId="08DD84D6" w14:textId="77777777" w:rsidR="00540C0E" w:rsidRPr="00221764" w:rsidRDefault="00540C0E" w:rsidP="00395C34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</w:tbl>
    <w:p w14:paraId="6B9B474E" w14:textId="2965CA64" w:rsidR="00F37514" w:rsidRPr="00221764" w:rsidRDefault="00860E82" w:rsidP="00221764">
      <w:pPr>
        <w:pStyle w:val="Heading1"/>
        <w:spacing w:before="120"/>
        <w:rPr>
          <w:rFonts w:ascii="Calibri" w:hAnsi="Calibri"/>
          <w:szCs w:val="24"/>
        </w:rPr>
      </w:pPr>
      <w:bookmarkStart w:id="8" w:name="_Toc530391074"/>
      <w:r>
        <w:rPr>
          <w:rFonts w:ascii="Calibri" w:hAnsi="Calibri"/>
          <w:szCs w:val="24"/>
        </w:rPr>
        <w:t>QUY TRÌNH</w:t>
      </w:r>
      <w:r w:rsidR="00F37514" w:rsidRPr="00221764">
        <w:rPr>
          <w:rFonts w:ascii="Calibri" w:hAnsi="Calibri"/>
          <w:szCs w:val="24"/>
        </w:rPr>
        <w:t xml:space="preserve"> </w:t>
      </w:r>
      <w:r w:rsidR="002838BF" w:rsidRPr="00221764">
        <w:rPr>
          <w:rFonts w:ascii="Calibri" w:hAnsi="Calibri"/>
          <w:szCs w:val="24"/>
        </w:rPr>
        <w:t>…</w:t>
      </w:r>
      <w:bookmarkEnd w:id="8"/>
    </w:p>
    <w:p w14:paraId="3F0B5E9E" w14:textId="77777777" w:rsidR="00F37514" w:rsidRPr="00221764" w:rsidRDefault="00F37514" w:rsidP="00221764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Đầu vào:</w:t>
      </w:r>
    </w:p>
    <w:p w14:paraId="3239A0CD" w14:textId="77777777" w:rsidR="00F37514" w:rsidRPr="00221764" w:rsidRDefault="00F37514" w:rsidP="00221764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Đầu ra</w:t>
      </w:r>
    </w:p>
    <w:p w14:paraId="67DAA44C" w14:textId="77777777" w:rsidR="00F37514" w:rsidRPr="00221764" w:rsidRDefault="00F37514" w:rsidP="00221764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 xml:space="preserve">Nhân viên tham gia hệ thống: </w:t>
      </w:r>
    </w:p>
    <w:p w14:paraId="49DDF0EB" w14:textId="2CDA2E1F" w:rsidR="00A84458" w:rsidRPr="00221764" w:rsidRDefault="00F37514" w:rsidP="00221764">
      <w:pPr>
        <w:spacing w:before="120" w:after="120"/>
        <w:rPr>
          <w:rFonts w:ascii="Calibri" w:hAnsi="Calibri" w:cstheme="minorHAnsi"/>
          <w:i/>
          <w:szCs w:val="24"/>
        </w:rPr>
      </w:pPr>
      <w:r w:rsidRPr="00221764">
        <w:rPr>
          <w:rFonts w:ascii="Calibri" w:hAnsi="Calibri" w:cstheme="minorHAnsi"/>
          <w:i/>
          <w:szCs w:val="24"/>
        </w:rPr>
        <w:t>(</w:t>
      </w:r>
      <w:r w:rsidRPr="00221764">
        <w:rPr>
          <w:rFonts w:ascii="Calibri" w:hAnsi="Calibri" w:cstheme="minorHAnsi"/>
          <w:b/>
          <w:i/>
          <w:szCs w:val="24"/>
        </w:rPr>
        <w:t>Lưu ý</w:t>
      </w:r>
      <w:r w:rsidRPr="00221764">
        <w:rPr>
          <w:rFonts w:ascii="Calibri" w:hAnsi="Calibri" w:cstheme="minorHAnsi"/>
          <w:i/>
          <w:szCs w:val="24"/>
        </w:rPr>
        <w:t>: các bước có nền m</w:t>
      </w:r>
      <w:r w:rsidR="008517BC" w:rsidRPr="00221764">
        <w:rPr>
          <w:rFonts w:ascii="Calibri" w:hAnsi="Calibri" w:cstheme="minorHAnsi"/>
          <w:i/>
          <w:szCs w:val="24"/>
        </w:rPr>
        <w:t>àu</w:t>
      </w:r>
      <w:r w:rsidRPr="00221764">
        <w:rPr>
          <w:rFonts w:ascii="Calibri" w:hAnsi="Calibri" w:cstheme="minorHAnsi"/>
          <w:i/>
          <w:szCs w:val="24"/>
        </w:rPr>
        <w:t xml:space="preserve"> </w:t>
      </w:r>
      <w:r w:rsidR="00540C0E" w:rsidRPr="00221764">
        <w:rPr>
          <w:rFonts w:ascii="Calibri" w:hAnsi="Calibri" w:cstheme="minorHAnsi"/>
          <w:i/>
          <w:szCs w:val="24"/>
        </w:rPr>
        <w:t>xanh</w:t>
      </w:r>
      <w:r w:rsidRPr="00221764">
        <w:rPr>
          <w:rFonts w:ascii="Calibri" w:hAnsi="Calibri" w:cstheme="minorHAnsi"/>
          <w:i/>
          <w:szCs w:val="24"/>
        </w:rPr>
        <w:t xml:space="preserve"> được thực hiện trên phần mềm</w:t>
      </w:r>
      <w:r w:rsidR="00A84458" w:rsidRPr="00221764">
        <w:rPr>
          <w:rFonts w:ascii="Calibri" w:hAnsi="Calibri" w:cstheme="minorHAnsi"/>
          <w:i/>
          <w:szCs w:val="24"/>
        </w:rPr>
        <w:t xml:space="preserve"> và có hướng dẫn sử dụng như mục 3.2</w:t>
      </w:r>
      <w:r w:rsidRPr="00221764">
        <w:rPr>
          <w:rFonts w:ascii="Calibri" w:hAnsi="Calibri" w:cstheme="minorHAnsi"/>
          <w:i/>
          <w:szCs w:val="24"/>
        </w:rPr>
        <w:t>; các bước có nền m</w:t>
      </w:r>
      <w:r w:rsidR="008517BC" w:rsidRPr="00221764">
        <w:rPr>
          <w:rFonts w:ascii="Calibri" w:hAnsi="Calibri" w:cstheme="minorHAnsi"/>
          <w:i/>
          <w:szCs w:val="24"/>
        </w:rPr>
        <w:t>àu</w:t>
      </w:r>
      <w:r w:rsidRPr="00221764">
        <w:rPr>
          <w:rFonts w:ascii="Calibri" w:hAnsi="Calibri" w:cstheme="minorHAnsi"/>
          <w:i/>
          <w:szCs w:val="24"/>
        </w:rPr>
        <w:t xml:space="preserve"> trắng thực hiện bằng tay)</w:t>
      </w:r>
    </w:p>
    <w:p w14:paraId="62704421" w14:textId="77777777" w:rsidR="00797AB6" w:rsidRPr="00221764" w:rsidRDefault="00540C0E" w:rsidP="00F37514">
      <w:p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object w:dxaOrig="16320" w:dyaOrig="11100" w14:anchorId="4AFDB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25.5pt" o:ole="">
            <v:imagedata r:id="rId20" o:title=""/>
          </v:shape>
          <o:OLEObject Type="Embed" ProgID="Visio.Drawing.15" ShapeID="_x0000_i1025" DrawAspect="Content" ObjectID="_1604132973" r:id="rId21"/>
        </w:object>
      </w:r>
    </w:p>
    <w:p w14:paraId="48763C19" w14:textId="28654AB4" w:rsidR="00221764" w:rsidRPr="00221764" w:rsidRDefault="00221764" w:rsidP="00221764">
      <w:pPr>
        <w:pStyle w:val="ListParagraph"/>
        <w:numPr>
          <w:ilvl w:val="0"/>
          <w:numId w:val="9"/>
        </w:numPr>
        <w:ind w:hanging="578"/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Nhập PK</w:t>
      </w:r>
    </w:p>
    <w:p w14:paraId="0220C003" w14:textId="77777777" w:rsidR="00797AB6" w:rsidRPr="00221764" w:rsidRDefault="00797AB6" w:rsidP="00DD1786">
      <w:pPr>
        <w:pStyle w:val="ListParagraph"/>
        <w:numPr>
          <w:ilvl w:val="0"/>
          <w:numId w:val="5"/>
        </w:num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Click chọn …</w:t>
      </w:r>
    </w:p>
    <w:p w14:paraId="3D72E990" w14:textId="77777777" w:rsidR="00797AB6" w:rsidRPr="00221764" w:rsidRDefault="00797AB6" w:rsidP="00DD1786">
      <w:pPr>
        <w:pStyle w:val="ListParagraph"/>
        <w:numPr>
          <w:ilvl w:val="0"/>
          <w:numId w:val="5"/>
        </w:num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szCs w:val="24"/>
        </w:rPr>
        <w:t>Nhập …</w:t>
      </w:r>
    </w:p>
    <w:p w14:paraId="7C77152C" w14:textId="77777777" w:rsidR="00540C0E" w:rsidRPr="00221764" w:rsidRDefault="00540C0E" w:rsidP="00540C0E">
      <w:pPr>
        <w:rPr>
          <w:rFonts w:ascii="Calibri" w:hAnsi="Calibri" w:cstheme="minorHAnsi"/>
          <w:szCs w:val="24"/>
        </w:rPr>
      </w:pPr>
      <w:r w:rsidRPr="00221764">
        <w:rPr>
          <w:rFonts w:ascii="Calibri" w:hAnsi="Calibri" w:cstheme="minorHAnsi"/>
          <w:noProof/>
          <w:szCs w:val="24"/>
        </w:rPr>
        <w:lastRenderedPageBreak/>
        <w:drawing>
          <wp:inline distT="0" distB="0" distL="0" distR="0" wp14:anchorId="019ECEE0" wp14:editId="447326B1">
            <wp:extent cx="6096000" cy="3095625"/>
            <wp:effectExtent l="133350" t="114300" r="15240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5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744459" w14:textId="77777777" w:rsidR="00540C0E" w:rsidRPr="00221764" w:rsidRDefault="00540C0E" w:rsidP="00DD1786">
      <w:pPr>
        <w:pStyle w:val="ListParagraph"/>
        <w:numPr>
          <w:ilvl w:val="0"/>
          <w:numId w:val="6"/>
        </w:numPr>
        <w:rPr>
          <w:rFonts w:ascii="Calibri" w:hAnsi="Calibri" w:cstheme="minorHAnsi"/>
          <w:b/>
          <w:szCs w:val="24"/>
        </w:rPr>
      </w:pPr>
      <w:r w:rsidRPr="00221764">
        <w:rPr>
          <w:rFonts w:ascii="Calibri" w:hAnsi="Calibri" w:cstheme="minorHAnsi"/>
          <w:b/>
          <w:szCs w:val="24"/>
        </w:rPr>
        <w:t>Lỗi có thể phát sinh:</w:t>
      </w:r>
    </w:p>
    <w:tbl>
      <w:tblPr>
        <w:tblStyle w:val="TableGrid"/>
        <w:tblW w:w="5000" w:type="pct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19"/>
        <w:gridCol w:w="2616"/>
        <w:gridCol w:w="4363"/>
      </w:tblGrid>
      <w:tr w:rsidR="00540C0E" w:rsidRPr="00221764" w14:paraId="791D12C1" w14:textId="77777777" w:rsidTr="00221764">
        <w:trPr>
          <w:trHeight w:val="523"/>
          <w:tblHeader/>
        </w:trPr>
        <w:tc>
          <w:tcPr>
            <w:tcW w:w="1364" w:type="pct"/>
            <w:shd w:val="clear" w:color="auto" w:fill="DDD9C3" w:themeFill="background2" w:themeFillShade="E6"/>
            <w:vAlign w:val="center"/>
          </w:tcPr>
          <w:p w14:paraId="2A6F04D7" w14:textId="77777777" w:rsidR="00540C0E" w:rsidRPr="00221764" w:rsidRDefault="00540C0E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Mô tả lỗi</w:t>
            </w:r>
          </w:p>
        </w:tc>
        <w:tc>
          <w:tcPr>
            <w:tcW w:w="1363" w:type="pct"/>
            <w:shd w:val="clear" w:color="auto" w:fill="DDD9C3" w:themeFill="background2" w:themeFillShade="E6"/>
            <w:vAlign w:val="center"/>
          </w:tcPr>
          <w:p w14:paraId="00198559" w14:textId="77777777" w:rsidR="00540C0E" w:rsidRPr="00221764" w:rsidRDefault="00540C0E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Nguyên nhân</w:t>
            </w:r>
          </w:p>
        </w:tc>
        <w:tc>
          <w:tcPr>
            <w:tcW w:w="2273" w:type="pct"/>
            <w:shd w:val="clear" w:color="auto" w:fill="DDD9C3" w:themeFill="background2" w:themeFillShade="E6"/>
            <w:vAlign w:val="center"/>
          </w:tcPr>
          <w:p w14:paraId="6E1D679E" w14:textId="77777777" w:rsidR="00540C0E" w:rsidRPr="00221764" w:rsidRDefault="00540C0E" w:rsidP="00395C34">
            <w:pPr>
              <w:spacing w:before="40" w:after="40"/>
              <w:jc w:val="center"/>
              <w:rPr>
                <w:rFonts w:ascii="Calibri" w:hAnsi="Calibri" w:cstheme="minorHAnsi"/>
                <w:b/>
                <w:szCs w:val="24"/>
              </w:rPr>
            </w:pPr>
            <w:r w:rsidRPr="00221764">
              <w:rPr>
                <w:rFonts w:ascii="Calibri" w:hAnsi="Calibri" w:cstheme="minorHAnsi"/>
                <w:b/>
                <w:szCs w:val="24"/>
              </w:rPr>
              <w:t>Cách xử lý</w:t>
            </w:r>
          </w:p>
        </w:tc>
      </w:tr>
      <w:tr w:rsidR="00540C0E" w:rsidRPr="00221764" w14:paraId="4B105A83" w14:textId="77777777" w:rsidTr="00221764">
        <w:trPr>
          <w:trHeight w:val="432"/>
        </w:trPr>
        <w:tc>
          <w:tcPr>
            <w:tcW w:w="1364" w:type="pct"/>
            <w:vAlign w:val="center"/>
          </w:tcPr>
          <w:p w14:paraId="6B65756A" w14:textId="77777777" w:rsidR="00540C0E" w:rsidRPr="00221764" w:rsidRDefault="00540C0E" w:rsidP="0032263B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libri" w:hAnsi="Calibri" w:cstheme="minorHAnsi"/>
                <w:szCs w:val="24"/>
              </w:rPr>
            </w:pPr>
          </w:p>
        </w:tc>
        <w:tc>
          <w:tcPr>
            <w:tcW w:w="1363" w:type="pct"/>
            <w:vAlign w:val="center"/>
          </w:tcPr>
          <w:p w14:paraId="2E5654BA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  <w:tc>
          <w:tcPr>
            <w:tcW w:w="2273" w:type="pct"/>
            <w:vAlign w:val="center"/>
          </w:tcPr>
          <w:p w14:paraId="40FD28BB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  <w:tr w:rsidR="00540C0E" w:rsidRPr="00221764" w14:paraId="5904C91C" w14:textId="77777777" w:rsidTr="00221764">
        <w:trPr>
          <w:trHeight w:val="432"/>
        </w:trPr>
        <w:tc>
          <w:tcPr>
            <w:tcW w:w="1364" w:type="pct"/>
            <w:vAlign w:val="center"/>
          </w:tcPr>
          <w:p w14:paraId="4D6D1F7E" w14:textId="77777777" w:rsidR="00540C0E" w:rsidRPr="00221764" w:rsidRDefault="00540C0E" w:rsidP="0032263B">
            <w:pPr>
              <w:pStyle w:val="ListParagraph"/>
              <w:numPr>
                <w:ilvl w:val="0"/>
                <w:numId w:val="7"/>
              </w:numPr>
              <w:spacing w:before="40" w:after="40"/>
              <w:ind w:left="176"/>
              <w:rPr>
                <w:rFonts w:ascii="Calibri" w:hAnsi="Calibri" w:cstheme="minorHAnsi"/>
                <w:bCs/>
                <w:szCs w:val="24"/>
              </w:rPr>
            </w:pPr>
          </w:p>
        </w:tc>
        <w:tc>
          <w:tcPr>
            <w:tcW w:w="1363" w:type="pct"/>
            <w:vAlign w:val="center"/>
          </w:tcPr>
          <w:p w14:paraId="6E5DFEAF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  <w:tc>
          <w:tcPr>
            <w:tcW w:w="2273" w:type="pct"/>
            <w:vAlign w:val="center"/>
          </w:tcPr>
          <w:p w14:paraId="27007E94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  <w:tr w:rsidR="00540C0E" w:rsidRPr="00221764" w14:paraId="37270D1A" w14:textId="77777777" w:rsidTr="00221764">
        <w:trPr>
          <w:trHeight w:val="432"/>
        </w:trPr>
        <w:tc>
          <w:tcPr>
            <w:tcW w:w="1364" w:type="pct"/>
            <w:vAlign w:val="center"/>
          </w:tcPr>
          <w:p w14:paraId="27A40CBE" w14:textId="77777777" w:rsidR="00540C0E" w:rsidRPr="00221764" w:rsidRDefault="00540C0E" w:rsidP="0032263B">
            <w:pPr>
              <w:pStyle w:val="ListParagraph"/>
              <w:numPr>
                <w:ilvl w:val="0"/>
                <w:numId w:val="7"/>
              </w:numPr>
              <w:spacing w:before="40" w:after="40"/>
              <w:ind w:left="176"/>
              <w:rPr>
                <w:rFonts w:ascii="Calibri" w:hAnsi="Calibri" w:cstheme="minorHAnsi"/>
                <w:bCs/>
                <w:szCs w:val="24"/>
              </w:rPr>
            </w:pPr>
          </w:p>
        </w:tc>
        <w:tc>
          <w:tcPr>
            <w:tcW w:w="1363" w:type="pct"/>
            <w:vAlign w:val="center"/>
          </w:tcPr>
          <w:p w14:paraId="5B899922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  <w:tc>
          <w:tcPr>
            <w:tcW w:w="2273" w:type="pct"/>
            <w:vAlign w:val="center"/>
          </w:tcPr>
          <w:p w14:paraId="48C48B76" w14:textId="77777777" w:rsidR="00540C0E" w:rsidRPr="00221764" w:rsidRDefault="00540C0E" w:rsidP="0032263B">
            <w:pPr>
              <w:spacing w:before="40" w:after="40"/>
              <w:rPr>
                <w:rFonts w:ascii="Calibri" w:hAnsi="Calibri" w:cstheme="minorHAnsi"/>
                <w:bCs/>
                <w:szCs w:val="24"/>
              </w:rPr>
            </w:pPr>
          </w:p>
        </w:tc>
      </w:tr>
    </w:tbl>
    <w:p w14:paraId="4103031D" w14:textId="2E77D851" w:rsidR="00540C0E" w:rsidRDefault="00C55315" w:rsidP="005E7769">
      <w:pPr>
        <w:pStyle w:val="Heading1"/>
        <w:spacing w:before="120"/>
        <w:rPr>
          <w:rFonts w:ascii="Calibri" w:hAnsi="Calibri"/>
          <w:szCs w:val="24"/>
        </w:rPr>
      </w:pPr>
      <w:bookmarkStart w:id="9" w:name="_Toc530391075"/>
      <w:r w:rsidRPr="00C55315">
        <w:rPr>
          <w:rFonts w:ascii="Calibri" w:hAnsi="Calibri"/>
          <w:szCs w:val="24"/>
        </w:rPr>
        <w:t>HƯỚNG DẪN/ LƯU Ý KHÁC</w:t>
      </w:r>
      <w:bookmarkEnd w:id="9"/>
    </w:p>
    <w:p w14:paraId="46B26993" w14:textId="118DBDCE" w:rsidR="00C55315" w:rsidRPr="00C55315" w:rsidRDefault="00C55315" w:rsidP="00C55315">
      <w:r>
        <w:t>………….</w:t>
      </w:r>
    </w:p>
    <w:sectPr w:rsidR="00C55315" w:rsidRPr="00C55315" w:rsidSect="00853CC6">
      <w:headerReference w:type="default" r:id="rId23"/>
      <w:footerReference w:type="default" r:id="rId24"/>
      <w:pgSz w:w="11907" w:h="16839" w:code="9"/>
      <w:pgMar w:top="1134" w:right="1107" w:bottom="1134" w:left="1418" w:header="56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BFD6" w14:textId="77777777" w:rsidR="009E778A" w:rsidRDefault="009E778A" w:rsidP="005940EA">
      <w:pPr>
        <w:spacing w:before="0" w:after="0" w:line="240" w:lineRule="auto"/>
      </w:pPr>
      <w:r>
        <w:separator/>
      </w:r>
    </w:p>
  </w:endnote>
  <w:endnote w:type="continuationSeparator" w:id="0">
    <w:p w14:paraId="67F85161" w14:textId="77777777" w:rsidR="009E778A" w:rsidRDefault="009E778A" w:rsidP="00594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96"/>
      <w:gridCol w:w="1502"/>
    </w:tblGrid>
    <w:tr w:rsidR="00453EDD" w14:paraId="4083DDE4" w14:textId="77777777" w:rsidTr="00C016AD">
      <w:tc>
        <w:tcPr>
          <w:tcW w:w="8298" w:type="dxa"/>
          <w:vAlign w:val="center"/>
        </w:tcPr>
        <w:p w14:paraId="013BCA8B" w14:textId="05AE15E5" w:rsidR="00453EDD" w:rsidRDefault="00221764" w:rsidP="00C016AD">
          <w:pPr>
            <w:pStyle w:val="Footer"/>
            <w:spacing w:before="120"/>
          </w:pPr>
          <w:r>
            <w:rPr>
              <w:rFonts w:cstheme="minorHAnsi"/>
            </w:rPr>
            <w:t>NCSW-DA-23-</w:t>
          </w:r>
          <w:r w:rsidR="005062C4">
            <w:rPr>
              <w:rFonts w:cstheme="minorHAnsi"/>
            </w:rPr>
            <w:t>BM</w:t>
          </w:r>
          <w:r>
            <w:rPr>
              <w:rFonts w:cstheme="minorHAnsi"/>
            </w:rPr>
            <w:t>-0</w:t>
          </w:r>
          <w:r w:rsidR="005062C4">
            <w:rPr>
              <w:rFonts w:cstheme="minorHAnsi"/>
            </w:rPr>
            <w:t>5- Lưu hành nội bộ</w:t>
          </w:r>
        </w:p>
      </w:tc>
      <w:tc>
        <w:tcPr>
          <w:tcW w:w="1521" w:type="dxa"/>
          <w:vAlign w:val="center"/>
        </w:tcPr>
        <w:p w14:paraId="6DD5DCC8" w14:textId="142EC675" w:rsidR="00453EDD" w:rsidRDefault="00453EDD" w:rsidP="00C016AD">
          <w:pPr>
            <w:pStyle w:val="Footer"/>
            <w:spacing w:before="120"/>
          </w:pPr>
          <w:r>
            <w:t xml:space="preserve">Trang: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37147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F3714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1DE4552A" w14:textId="77777777" w:rsidR="004B5D42" w:rsidRDefault="004B5D42" w:rsidP="00453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8D8D" w14:textId="77777777" w:rsidR="009E778A" w:rsidRDefault="009E778A" w:rsidP="005940EA">
      <w:pPr>
        <w:spacing w:before="0" w:after="0" w:line="240" w:lineRule="auto"/>
      </w:pPr>
      <w:r>
        <w:separator/>
      </w:r>
    </w:p>
  </w:footnote>
  <w:footnote w:type="continuationSeparator" w:id="0">
    <w:p w14:paraId="53E8C45A" w14:textId="77777777" w:rsidR="009E778A" w:rsidRDefault="009E778A" w:rsidP="00594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60"/>
      <w:gridCol w:w="3952"/>
    </w:tblGrid>
    <w:tr w:rsidR="0032263B" w14:paraId="4FFE3014" w14:textId="77777777" w:rsidTr="00221764">
      <w:trPr>
        <w:trHeight w:val="66"/>
      </w:trPr>
      <w:tc>
        <w:tcPr>
          <w:tcW w:w="2944" w:type="pct"/>
          <w:vAlign w:val="center"/>
        </w:tcPr>
        <w:p w14:paraId="7D94F83C" w14:textId="1086846B" w:rsidR="0032263B" w:rsidRPr="00347811" w:rsidRDefault="0032263B" w:rsidP="00C016AD">
          <w:pPr>
            <w:pStyle w:val="Header"/>
            <w:spacing w:before="40" w:after="40"/>
          </w:pPr>
          <w:r>
            <w:t xml:space="preserve">Hướng dẫn sử dụng </w:t>
          </w:r>
          <w:r w:rsidR="00221764">
            <w:t>phần mềm …</w:t>
          </w:r>
        </w:p>
      </w:tc>
      <w:tc>
        <w:tcPr>
          <w:tcW w:w="2056" w:type="pct"/>
          <w:vAlign w:val="center"/>
        </w:tcPr>
        <w:p w14:paraId="57040344" w14:textId="27B2305B" w:rsidR="0032263B" w:rsidRPr="00347811" w:rsidRDefault="00221764" w:rsidP="00221764">
          <w:pPr>
            <w:pStyle w:val="Header"/>
            <w:jc w:val="right"/>
          </w:pPr>
          <w:r>
            <w:t xml:space="preserve">Phiên bản: 1.0, áp dụng: </w:t>
          </w:r>
          <w:r w:rsidR="00860E82" w:rsidRPr="00F37147">
            <w:rPr>
              <w:highlight w:val="yellow"/>
            </w:rPr>
            <w:t>…</w:t>
          </w:r>
          <w:r w:rsidRPr="00F37147">
            <w:rPr>
              <w:highlight w:val="yellow"/>
            </w:rPr>
            <w:t>/</w:t>
          </w:r>
          <w:r w:rsidR="00860E82" w:rsidRPr="00F37147">
            <w:rPr>
              <w:highlight w:val="yellow"/>
            </w:rPr>
            <w:t>….</w:t>
          </w:r>
          <w:r w:rsidRPr="00F37147">
            <w:rPr>
              <w:highlight w:val="yellow"/>
            </w:rPr>
            <w:t>/</w:t>
          </w:r>
          <w:r w:rsidR="00860E82" w:rsidRPr="00F37147">
            <w:rPr>
              <w:highlight w:val="yellow"/>
            </w:rPr>
            <w:t>…..</w:t>
          </w:r>
          <w:r w:rsidR="0032263B">
            <w:tab/>
          </w:r>
        </w:p>
      </w:tc>
    </w:tr>
  </w:tbl>
  <w:p w14:paraId="65874A14" w14:textId="77777777" w:rsidR="004B5D42" w:rsidRDefault="004B5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50EA88D6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 w:themeColor="text1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FF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FF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 w:hint="default"/>
        <w:color w:val="000000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 w:hint="default"/>
        <w:color w:val="000000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 w:hint="default"/>
        <w:color w:val="000000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9"/>
    <w:multiLevelType w:val="multilevel"/>
    <w:tmpl w:val="4908104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bCs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libri" w:hAnsi="Calibri" w:cs="Calibri"/>
        <w:b w:val="0"/>
        <w:bCs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9EC5848"/>
    <w:multiLevelType w:val="multilevel"/>
    <w:tmpl w:val="B2C274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123BBB"/>
    <w:multiLevelType w:val="hybridMultilevel"/>
    <w:tmpl w:val="EC1E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21811"/>
    <w:multiLevelType w:val="hybridMultilevel"/>
    <w:tmpl w:val="16309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22305"/>
    <w:multiLevelType w:val="hybridMultilevel"/>
    <w:tmpl w:val="9D58E5DE"/>
    <w:lvl w:ilvl="0" w:tplc="0DB8BF40">
      <w:start w:val="1"/>
      <w:numFmt w:val="decimal"/>
      <w:suff w:val="space"/>
      <w:lvlText w:val="%1."/>
      <w:lvlJc w:val="left"/>
      <w:pPr>
        <w:ind w:left="170" w:hanging="17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3A26D2"/>
    <w:multiLevelType w:val="hybridMultilevel"/>
    <w:tmpl w:val="9D58E5DE"/>
    <w:lvl w:ilvl="0" w:tplc="0DB8BF40">
      <w:start w:val="1"/>
      <w:numFmt w:val="decimal"/>
      <w:suff w:val="space"/>
      <w:lvlText w:val="%1."/>
      <w:lvlJc w:val="left"/>
      <w:pPr>
        <w:ind w:left="170" w:hanging="17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EF5662"/>
    <w:multiLevelType w:val="hybridMultilevel"/>
    <w:tmpl w:val="8BC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E161E"/>
    <w:multiLevelType w:val="hybridMultilevel"/>
    <w:tmpl w:val="40CE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794"/>
    <w:multiLevelType w:val="hybridMultilevel"/>
    <w:tmpl w:val="215A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37A3C"/>
    <w:multiLevelType w:val="hybridMultilevel"/>
    <w:tmpl w:val="9D58E5DE"/>
    <w:lvl w:ilvl="0" w:tplc="0DB8BF40">
      <w:start w:val="1"/>
      <w:numFmt w:val="decimal"/>
      <w:suff w:val="space"/>
      <w:lvlText w:val="%1."/>
      <w:lvlJc w:val="left"/>
      <w:pPr>
        <w:ind w:left="170" w:hanging="17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8"/>
  </w:num>
  <w:num w:numId="8">
    <w:abstractNumId w:val="13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C16"/>
    <w:rsid w:val="0000043B"/>
    <w:rsid w:val="00000CC7"/>
    <w:rsid w:val="00013220"/>
    <w:rsid w:val="0004370F"/>
    <w:rsid w:val="00052E8B"/>
    <w:rsid w:val="000531FB"/>
    <w:rsid w:val="00053A8F"/>
    <w:rsid w:val="000610C8"/>
    <w:rsid w:val="00093302"/>
    <w:rsid w:val="000937EB"/>
    <w:rsid w:val="00095CD2"/>
    <w:rsid w:val="000963ED"/>
    <w:rsid w:val="00097710"/>
    <w:rsid w:val="000A2B47"/>
    <w:rsid w:val="000A3920"/>
    <w:rsid w:val="000B2C91"/>
    <w:rsid w:val="000B497A"/>
    <w:rsid w:val="000B6AB9"/>
    <w:rsid w:val="000C22BB"/>
    <w:rsid w:val="000C4567"/>
    <w:rsid w:val="000C51FA"/>
    <w:rsid w:val="000C6924"/>
    <w:rsid w:val="000D5A22"/>
    <w:rsid w:val="000D6BE1"/>
    <w:rsid w:val="000E1036"/>
    <w:rsid w:val="000F1FFA"/>
    <w:rsid w:val="001000E2"/>
    <w:rsid w:val="00104066"/>
    <w:rsid w:val="00110359"/>
    <w:rsid w:val="001163CC"/>
    <w:rsid w:val="00121359"/>
    <w:rsid w:val="00122C16"/>
    <w:rsid w:val="00133095"/>
    <w:rsid w:val="00134CD2"/>
    <w:rsid w:val="00136F93"/>
    <w:rsid w:val="00143915"/>
    <w:rsid w:val="00145D83"/>
    <w:rsid w:val="00146CD8"/>
    <w:rsid w:val="00146E43"/>
    <w:rsid w:val="00153C72"/>
    <w:rsid w:val="001629EF"/>
    <w:rsid w:val="00181D9E"/>
    <w:rsid w:val="00183B11"/>
    <w:rsid w:val="001848EB"/>
    <w:rsid w:val="001B664D"/>
    <w:rsid w:val="001C036F"/>
    <w:rsid w:val="001C1F6B"/>
    <w:rsid w:val="001C5606"/>
    <w:rsid w:val="001E3568"/>
    <w:rsid w:val="001E4489"/>
    <w:rsid w:val="001F5212"/>
    <w:rsid w:val="00216369"/>
    <w:rsid w:val="00221332"/>
    <w:rsid w:val="00221764"/>
    <w:rsid w:val="00233BE8"/>
    <w:rsid w:val="0024242E"/>
    <w:rsid w:val="0025026A"/>
    <w:rsid w:val="00263775"/>
    <w:rsid w:val="002815B3"/>
    <w:rsid w:val="002838BF"/>
    <w:rsid w:val="002A681A"/>
    <w:rsid w:val="002A7D95"/>
    <w:rsid w:val="002B19E4"/>
    <w:rsid w:val="002B3FBB"/>
    <w:rsid w:val="002C0C37"/>
    <w:rsid w:val="002C1A06"/>
    <w:rsid w:val="002F6515"/>
    <w:rsid w:val="0032263B"/>
    <w:rsid w:val="00325F87"/>
    <w:rsid w:val="003263A5"/>
    <w:rsid w:val="00347811"/>
    <w:rsid w:val="00371F64"/>
    <w:rsid w:val="00395C34"/>
    <w:rsid w:val="003D163D"/>
    <w:rsid w:val="003E344F"/>
    <w:rsid w:val="003E64B0"/>
    <w:rsid w:val="003F51A0"/>
    <w:rsid w:val="00403066"/>
    <w:rsid w:val="00406BA9"/>
    <w:rsid w:val="004173AD"/>
    <w:rsid w:val="00421B56"/>
    <w:rsid w:val="004233F2"/>
    <w:rsid w:val="0042407E"/>
    <w:rsid w:val="004265D5"/>
    <w:rsid w:val="00447C45"/>
    <w:rsid w:val="00453EDD"/>
    <w:rsid w:val="00466C48"/>
    <w:rsid w:val="00467A71"/>
    <w:rsid w:val="004711D5"/>
    <w:rsid w:val="00484DD8"/>
    <w:rsid w:val="004934A1"/>
    <w:rsid w:val="004B5D42"/>
    <w:rsid w:val="004B7F55"/>
    <w:rsid w:val="004C3323"/>
    <w:rsid w:val="004D0A03"/>
    <w:rsid w:val="004E22EF"/>
    <w:rsid w:val="004E5306"/>
    <w:rsid w:val="004E6070"/>
    <w:rsid w:val="004F3BA9"/>
    <w:rsid w:val="005013E8"/>
    <w:rsid w:val="00505BC5"/>
    <w:rsid w:val="005062C4"/>
    <w:rsid w:val="005116BE"/>
    <w:rsid w:val="005316F6"/>
    <w:rsid w:val="00540C0E"/>
    <w:rsid w:val="00543C11"/>
    <w:rsid w:val="00563D5E"/>
    <w:rsid w:val="005663C5"/>
    <w:rsid w:val="0057234C"/>
    <w:rsid w:val="00575CD1"/>
    <w:rsid w:val="005940EA"/>
    <w:rsid w:val="005A239C"/>
    <w:rsid w:val="005E2D15"/>
    <w:rsid w:val="005F518D"/>
    <w:rsid w:val="005F6A1C"/>
    <w:rsid w:val="00616EDA"/>
    <w:rsid w:val="0062204F"/>
    <w:rsid w:val="00630342"/>
    <w:rsid w:val="00631E5F"/>
    <w:rsid w:val="00640980"/>
    <w:rsid w:val="00643EEF"/>
    <w:rsid w:val="00652904"/>
    <w:rsid w:val="0066181A"/>
    <w:rsid w:val="00667206"/>
    <w:rsid w:val="0067069B"/>
    <w:rsid w:val="006739E8"/>
    <w:rsid w:val="00677F0A"/>
    <w:rsid w:val="006A10A0"/>
    <w:rsid w:val="006A13F6"/>
    <w:rsid w:val="006A3B5C"/>
    <w:rsid w:val="006B18E1"/>
    <w:rsid w:val="006B21A3"/>
    <w:rsid w:val="006B2467"/>
    <w:rsid w:val="006B797B"/>
    <w:rsid w:val="006D3FF7"/>
    <w:rsid w:val="006D68E4"/>
    <w:rsid w:val="006D6AE2"/>
    <w:rsid w:val="006F0769"/>
    <w:rsid w:val="006F688F"/>
    <w:rsid w:val="00702952"/>
    <w:rsid w:val="00703A07"/>
    <w:rsid w:val="00716A47"/>
    <w:rsid w:val="00724F57"/>
    <w:rsid w:val="00742833"/>
    <w:rsid w:val="00747DCF"/>
    <w:rsid w:val="00752B27"/>
    <w:rsid w:val="007536E0"/>
    <w:rsid w:val="00753AB8"/>
    <w:rsid w:val="00777A20"/>
    <w:rsid w:val="00783AA7"/>
    <w:rsid w:val="007842E0"/>
    <w:rsid w:val="007953B7"/>
    <w:rsid w:val="007963C2"/>
    <w:rsid w:val="00797AB6"/>
    <w:rsid w:val="007A1FB8"/>
    <w:rsid w:val="007D01A2"/>
    <w:rsid w:val="0082063D"/>
    <w:rsid w:val="00822EFA"/>
    <w:rsid w:val="00822F4D"/>
    <w:rsid w:val="0083659E"/>
    <w:rsid w:val="00850D59"/>
    <w:rsid w:val="008517BC"/>
    <w:rsid w:val="00853CC6"/>
    <w:rsid w:val="00854935"/>
    <w:rsid w:val="00856C3F"/>
    <w:rsid w:val="00860E82"/>
    <w:rsid w:val="00875D0C"/>
    <w:rsid w:val="008821ED"/>
    <w:rsid w:val="00897544"/>
    <w:rsid w:val="00897D32"/>
    <w:rsid w:val="008A5D9B"/>
    <w:rsid w:val="008A74E3"/>
    <w:rsid w:val="008C00FA"/>
    <w:rsid w:val="008C3C95"/>
    <w:rsid w:val="008D496E"/>
    <w:rsid w:val="008E1F0A"/>
    <w:rsid w:val="008E38AC"/>
    <w:rsid w:val="008E59EC"/>
    <w:rsid w:val="008F106E"/>
    <w:rsid w:val="008F2AF0"/>
    <w:rsid w:val="008F6C3B"/>
    <w:rsid w:val="00911091"/>
    <w:rsid w:val="00925602"/>
    <w:rsid w:val="00931426"/>
    <w:rsid w:val="00937A90"/>
    <w:rsid w:val="00940E01"/>
    <w:rsid w:val="0095543E"/>
    <w:rsid w:val="0096253A"/>
    <w:rsid w:val="00977A02"/>
    <w:rsid w:val="009A4249"/>
    <w:rsid w:val="009B4073"/>
    <w:rsid w:val="009B5A6C"/>
    <w:rsid w:val="009B6D56"/>
    <w:rsid w:val="009E1677"/>
    <w:rsid w:val="009E778A"/>
    <w:rsid w:val="009F7A3F"/>
    <w:rsid w:val="00A01ABD"/>
    <w:rsid w:val="00A07CD6"/>
    <w:rsid w:val="00A117C3"/>
    <w:rsid w:val="00A14E95"/>
    <w:rsid w:val="00A1528C"/>
    <w:rsid w:val="00A15AA7"/>
    <w:rsid w:val="00A31341"/>
    <w:rsid w:val="00A32C50"/>
    <w:rsid w:val="00A50E2D"/>
    <w:rsid w:val="00A553AB"/>
    <w:rsid w:val="00A601D4"/>
    <w:rsid w:val="00A678AB"/>
    <w:rsid w:val="00A7430D"/>
    <w:rsid w:val="00A84458"/>
    <w:rsid w:val="00AA2088"/>
    <w:rsid w:val="00AA4ADA"/>
    <w:rsid w:val="00AA60DA"/>
    <w:rsid w:val="00AB099E"/>
    <w:rsid w:val="00AB40FA"/>
    <w:rsid w:val="00AB636D"/>
    <w:rsid w:val="00AB646B"/>
    <w:rsid w:val="00AC1661"/>
    <w:rsid w:val="00AD2BF3"/>
    <w:rsid w:val="00AE2B6A"/>
    <w:rsid w:val="00AE3112"/>
    <w:rsid w:val="00AE73DD"/>
    <w:rsid w:val="00AF3288"/>
    <w:rsid w:val="00B45CF9"/>
    <w:rsid w:val="00B5349C"/>
    <w:rsid w:val="00B710C9"/>
    <w:rsid w:val="00B71AFA"/>
    <w:rsid w:val="00B8484E"/>
    <w:rsid w:val="00B87295"/>
    <w:rsid w:val="00B917DD"/>
    <w:rsid w:val="00B94E02"/>
    <w:rsid w:val="00B96233"/>
    <w:rsid w:val="00BA465C"/>
    <w:rsid w:val="00BA46D7"/>
    <w:rsid w:val="00BA6956"/>
    <w:rsid w:val="00BB485E"/>
    <w:rsid w:val="00BB708A"/>
    <w:rsid w:val="00BC2F5F"/>
    <w:rsid w:val="00BC72F2"/>
    <w:rsid w:val="00BD3B7D"/>
    <w:rsid w:val="00BD5C98"/>
    <w:rsid w:val="00BE6163"/>
    <w:rsid w:val="00BF3623"/>
    <w:rsid w:val="00BF3CC9"/>
    <w:rsid w:val="00C016AD"/>
    <w:rsid w:val="00C06796"/>
    <w:rsid w:val="00C07BB6"/>
    <w:rsid w:val="00C21F04"/>
    <w:rsid w:val="00C26096"/>
    <w:rsid w:val="00C26C1C"/>
    <w:rsid w:val="00C402CA"/>
    <w:rsid w:val="00C45033"/>
    <w:rsid w:val="00C45910"/>
    <w:rsid w:val="00C46D64"/>
    <w:rsid w:val="00C55315"/>
    <w:rsid w:val="00C67417"/>
    <w:rsid w:val="00C703DF"/>
    <w:rsid w:val="00C84C9A"/>
    <w:rsid w:val="00C86BC0"/>
    <w:rsid w:val="00CA6D4B"/>
    <w:rsid w:val="00CA7C03"/>
    <w:rsid w:val="00CA7E5D"/>
    <w:rsid w:val="00CB09CA"/>
    <w:rsid w:val="00CB1B26"/>
    <w:rsid w:val="00CB4CC5"/>
    <w:rsid w:val="00CD5E0F"/>
    <w:rsid w:val="00CE33AE"/>
    <w:rsid w:val="00CE5746"/>
    <w:rsid w:val="00D20E75"/>
    <w:rsid w:val="00D40CDC"/>
    <w:rsid w:val="00D45591"/>
    <w:rsid w:val="00D551DE"/>
    <w:rsid w:val="00D646AF"/>
    <w:rsid w:val="00D655F2"/>
    <w:rsid w:val="00D74AF8"/>
    <w:rsid w:val="00DC0406"/>
    <w:rsid w:val="00DD1786"/>
    <w:rsid w:val="00DD28DD"/>
    <w:rsid w:val="00DD37A0"/>
    <w:rsid w:val="00DE28A0"/>
    <w:rsid w:val="00DE61BF"/>
    <w:rsid w:val="00DF1EE6"/>
    <w:rsid w:val="00E26758"/>
    <w:rsid w:val="00E33646"/>
    <w:rsid w:val="00E542AC"/>
    <w:rsid w:val="00E57809"/>
    <w:rsid w:val="00E60F12"/>
    <w:rsid w:val="00E74504"/>
    <w:rsid w:val="00E83A3D"/>
    <w:rsid w:val="00E91FD7"/>
    <w:rsid w:val="00E94834"/>
    <w:rsid w:val="00EA7717"/>
    <w:rsid w:val="00EB6BD1"/>
    <w:rsid w:val="00EC2BEE"/>
    <w:rsid w:val="00ED53E1"/>
    <w:rsid w:val="00F0608B"/>
    <w:rsid w:val="00F200F2"/>
    <w:rsid w:val="00F24C1F"/>
    <w:rsid w:val="00F30488"/>
    <w:rsid w:val="00F3220C"/>
    <w:rsid w:val="00F37147"/>
    <w:rsid w:val="00F37514"/>
    <w:rsid w:val="00F46868"/>
    <w:rsid w:val="00F50474"/>
    <w:rsid w:val="00F52953"/>
    <w:rsid w:val="00F54DFD"/>
    <w:rsid w:val="00F5673E"/>
    <w:rsid w:val="00F65790"/>
    <w:rsid w:val="00F73B9E"/>
    <w:rsid w:val="00F919A9"/>
    <w:rsid w:val="00F97981"/>
    <w:rsid w:val="00FB763E"/>
    <w:rsid w:val="00FD56F6"/>
    <w:rsid w:val="00FD7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9EF478D"/>
  <w15:docId w15:val="{4C675706-6B60-409C-84A3-6AFDC4F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9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C11"/>
    <w:pPr>
      <w:numPr>
        <w:numId w:val="2"/>
      </w:num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before="360" w:after="120"/>
      <w:outlineLvl w:val="0"/>
    </w:pPr>
    <w:rPr>
      <w:b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11"/>
    <w:pPr>
      <w:numPr>
        <w:ilvl w:val="1"/>
        <w:numId w:val="2"/>
      </w:num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before="120" w:after="12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AB6"/>
    <w:pPr>
      <w:numPr>
        <w:ilvl w:val="2"/>
        <w:numId w:val="2"/>
      </w:numPr>
      <w:pBdr>
        <w:top w:val="single" w:sz="6" w:space="2" w:color="4F81BD" w:themeColor="accent1"/>
      </w:pBdr>
      <w:spacing w:before="300" w:after="0"/>
      <w:ind w:left="1287"/>
      <w:outlineLvl w:val="2"/>
    </w:pPr>
    <w:rPr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A0"/>
    <w:pPr>
      <w:numPr>
        <w:ilvl w:val="3"/>
        <w:numId w:val="2"/>
      </w:num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8A0"/>
    <w:pPr>
      <w:numPr>
        <w:ilvl w:val="4"/>
        <w:numId w:val="2"/>
      </w:num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A0"/>
    <w:pPr>
      <w:numPr>
        <w:ilvl w:val="5"/>
        <w:numId w:val="2"/>
      </w:num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A0"/>
    <w:pPr>
      <w:numPr>
        <w:ilvl w:val="6"/>
        <w:numId w:val="2"/>
      </w:num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A0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A0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11"/>
    <w:rPr>
      <w:b/>
      <w:caps/>
      <w:color w:val="FFFFFF" w:themeColor="background1"/>
      <w:spacing w:val="15"/>
      <w:sz w:val="24"/>
      <w:szCs w:val="22"/>
      <w:shd w:val="clear" w:color="auto" w:fill="0F6FC6"/>
    </w:rPr>
  </w:style>
  <w:style w:type="character" w:styleId="Strong">
    <w:name w:val="Strong"/>
    <w:qFormat/>
    <w:rsid w:val="00DE28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3C11"/>
    <w:rPr>
      <w:b/>
      <w:spacing w:val="15"/>
      <w:sz w:val="24"/>
      <w:shd w:val="clear" w:color="auto" w:fill="C7E2FA"/>
    </w:rPr>
  </w:style>
  <w:style w:type="paragraph" w:styleId="ListParagraph">
    <w:name w:val="List Paragraph"/>
    <w:basedOn w:val="Normal"/>
    <w:qFormat/>
    <w:rsid w:val="00B91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7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7AB6"/>
    <w:rPr>
      <w:color w:val="243F60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8A0"/>
    <w:rPr>
      <w:caps/>
      <w:color w:val="365F91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28A0"/>
    <w:rPr>
      <w:caps/>
      <w:color w:val="365F91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A0"/>
    <w:rPr>
      <w:caps/>
      <w:color w:val="365F91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A0"/>
    <w:rPr>
      <w:caps/>
      <w:color w:val="365F91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8A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3C11"/>
    <w:pPr>
      <w:spacing w:before="0" w:after="0"/>
    </w:pPr>
    <w:rPr>
      <w:rFonts w:asciiTheme="majorHAnsi" w:eastAsiaTheme="majorEastAsia" w:hAnsiTheme="majorHAnsi" w:cstheme="majorBidi"/>
      <w:caps/>
      <w:color w:val="0F6FC6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C11"/>
    <w:rPr>
      <w:rFonts w:asciiTheme="majorHAnsi" w:eastAsiaTheme="majorEastAsia" w:hAnsiTheme="majorHAnsi" w:cstheme="majorBidi"/>
      <w:caps/>
      <w:color w:val="0F6FC6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28A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E28A0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E28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28A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28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A0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A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E28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E28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52B2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DE28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E28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8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40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EA"/>
  </w:style>
  <w:style w:type="paragraph" w:styleId="Footer">
    <w:name w:val="footer"/>
    <w:basedOn w:val="Normal"/>
    <w:link w:val="FooterChar"/>
    <w:uiPriority w:val="99"/>
    <w:unhideWhenUsed/>
    <w:rsid w:val="005940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EA"/>
  </w:style>
  <w:style w:type="paragraph" w:styleId="NormalWeb">
    <w:name w:val="Normal (Web)"/>
    <w:basedOn w:val="Normal"/>
    <w:uiPriority w:val="99"/>
    <w:semiHidden/>
    <w:unhideWhenUsed/>
    <w:rsid w:val="0093142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D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53AB8"/>
  </w:style>
  <w:style w:type="table" w:styleId="TableGrid">
    <w:name w:val="Table Grid"/>
    <w:basedOn w:val="TableNormal"/>
    <w:rsid w:val="00753A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AFBC045A234F388343B1A25E857B74">
    <w:name w:val="DAAFBC045A234F388343B1A25E857B74"/>
    <w:rsid w:val="000B497A"/>
    <w:pPr>
      <w:spacing w:before="0"/>
    </w:pPr>
    <w:rPr>
      <w:sz w:val="22"/>
      <w:szCs w:val="22"/>
      <w:lang w:eastAsia="ja-JP"/>
    </w:rPr>
  </w:style>
  <w:style w:type="table" w:styleId="LightGrid">
    <w:name w:val="Light Grid"/>
    <w:basedOn w:val="TableNormal"/>
    <w:uiPriority w:val="62"/>
    <w:rsid w:val="00652904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53CC6"/>
    <w:pPr>
      <w:tabs>
        <w:tab w:val="left" w:pos="440"/>
        <w:tab w:val="right" w:leader="dot" w:pos="9360"/>
      </w:tabs>
      <w:spacing w:before="120" w:after="100" w:line="240" w:lineRule="auto"/>
      <w:ind w:right="22"/>
    </w:pPr>
    <w:rPr>
      <w:kern w:val="22"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623"/>
    <w:pPr>
      <w:spacing w:before="120" w:after="100" w:line="240" w:lineRule="auto"/>
      <w:ind w:left="220" w:right="72"/>
    </w:pPr>
    <w:rPr>
      <w:kern w:val="22"/>
      <w:sz w:val="22"/>
      <w:szCs w:val="22"/>
      <w:lang w:eastAsia="ja-JP"/>
    </w:rPr>
  </w:style>
  <w:style w:type="character" w:customStyle="1" w:styleId="apple-converted-space">
    <w:name w:val="apple-converted-space"/>
    <w:basedOn w:val="DefaultParagraphFont"/>
    <w:rsid w:val="002C1A06"/>
  </w:style>
  <w:style w:type="table" w:styleId="LightList-Accent1">
    <w:name w:val="Light List Accent 1"/>
    <w:basedOn w:val="TableNormal"/>
    <w:uiPriority w:val="61"/>
    <w:rsid w:val="009B5A6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52B27"/>
    <w:pPr>
      <w:spacing w:before="0" w:after="100"/>
      <w:ind w:left="440"/>
    </w:pPr>
    <w:rPr>
      <w:sz w:val="22"/>
      <w:szCs w:val="22"/>
      <w:lang w:eastAsia="ja-JP"/>
    </w:rPr>
  </w:style>
  <w:style w:type="paragraph" w:customStyle="1" w:styleId="ITSHeading1">
    <w:name w:val="ITS Heading 1"/>
    <w:basedOn w:val="Normal"/>
    <w:rsid w:val="00371F64"/>
    <w:pPr>
      <w:widowControl w:val="0"/>
      <w:shd w:val="clear" w:color="auto" w:fill="EEEEEE"/>
      <w:suppressAutoHyphens/>
      <w:spacing w:before="312" w:after="312" w:line="240" w:lineRule="auto"/>
    </w:pPr>
    <w:rPr>
      <w:rFonts w:ascii="Calibri" w:eastAsia="SimSun" w:hAnsi="Calibri" w:cs="Calibri"/>
      <w:b/>
      <w:bCs/>
      <w:color w:val="800000"/>
      <w:kern w:val="1"/>
      <w:sz w:val="28"/>
      <w:szCs w:val="28"/>
      <w:lang w:val="vi-VN" w:eastAsia="zh-CN" w:bidi="hi-IN"/>
    </w:rPr>
  </w:style>
  <w:style w:type="paragraph" w:customStyle="1" w:styleId="ITSTable12B">
    <w:name w:val="ITS Table 12B"/>
    <w:basedOn w:val="Normal"/>
    <w:rsid w:val="00371F64"/>
    <w:pPr>
      <w:widowControl w:val="0"/>
      <w:suppressLineNumbers/>
      <w:suppressAutoHyphens/>
      <w:spacing w:before="60" w:after="60" w:line="240" w:lineRule="auto"/>
      <w:jc w:val="center"/>
    </w:pPr>
    <w:rPr>
      <w:rFonts w:ascii="Calibri" w:eastAsia="Times New Roman" w:hAnsi="Calibri" w:cs="Calibri"/>
      <w:b/>
      <w:bCs/>
      <w:kern w:val="1"/>
      <w:szCs w:val="24"/>
      <w:lang w:eastAsia="zh-CN"/>
    </w:rPr>
  </w:style>
  <w:style w:type="paragraph" w:customStyle="1" w:styleId="ITSTable12">
    <w:name w:val="ITS Table 12"/>
    <w:basedOn w:val="BodyText"/>
    <w:rsid w:val="00371F64"/>
    <w:pPr>
      <w:widowControl w:val="0"/>
      <w:suppressAutoHyphens/>
      <w:spacing w:before="60" w:after="60" w:line="240" w:lineRule="auto"/>
    </w:pPr>
    <w:rPr>
      <w:rFonts w:ascii="Calibri" w:eastAsia="Times New Roman" w:hAnsi="Calibri" w:cs="Calibri"/>
      <w:kern w:val="1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1F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1F64"/>
    <w:rPr>
      <w:sz w:val="24"/>
    </w:rPr>
  </w:style>
  <w:style w:type="paragraph" w:customStyle="1" w:styleId="Headerfooterba">
    <w:name w:val="Header/ footer bìa"/>
    <w:basedOn w:val="Heading2"/>
    <w:link w:val="HeaderfooterbaChar"/>
    <w:qFormat/>
    <w:rsid w:val="001163CC"/>
    <w:pPr>
      <w:numPr>
        <w:ilvl w:val="0"/>
        <w:numId w:val="0"/>
      </w:numPr>
      <w:jc w:val="center"/>
    </w:pPr>
  </w:style>
  <w:style w:type="character" w:customStyle="1" w:styleId="HeaderfooterbaChar">
    <w:name w:val="Header/ footer bìa Char"/>
    <w:basedOn w:val="Heading2Char"/>
    <w:link w:val="Headerfooterba"/>
    <w:rsid w:val="001163CC"/>
    <w:rPr>
      <w:b/>
      <w:spacing w:val="15"/>
      <w:sz w:val="24"/>
      <w:shd w:val="clear" w:color="auto" w:fill="DBE5F1" w:themeFill="accent1" w:themeFillTint="33"/>
    </w:rPr>
  </w:style>
  <w:style w:type="paragraph" w:customStyle="1" w:styleId="ITSNormal">
    <w:name w:val="ITS Normal"/>
    <w:basedOn w:val="Normal"/>
    <w:rsid w:val="000610C8"/>
    <w:pPr>
      <w:widowControl w:val="0"/>
      <w:suppressAutoHyphens/>
      <w:spacing w:before="31" w:after="31" w:line="240" w:lineRule="auto"/>
    </w:pPr>
    <w:rPr>
      <w:rFonts w:ascii="Calibri" w:eastAsia="SimSun" w:hAnsi="Calibri" w:cs="Calibri"/>
      <w:bCs/>
      <w:color w:val="000000"/>
      <w:kern w:val="1"/>
      <w:szCs w:val="28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.vsdx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CCBF6-429F-4C39-8031-7E85037EBE31}" type="doc">
      <dgm:prSet loTypeId="urn:microsoft.com/office/officeart/2005/8/layout/orgChart1" loCatId="hierarchy" qsTypeId="urn:microsoft.com/office/officeart/2005/8/quickstyle/3d3" qsCatId="3D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1933E758-C259-4B37-8014-6DECB5833502}">
      <dgm:prSet phldrT="[Text]" custT="1"/>
      <dgm:spPr/>
      <dgm:t>
        <a:bodyPr/>
        <a:lstStyle/>
        <a:p>
          <a:r>
            <a:rPr lang="en-US" sz="1200"/>
            <a:t>Hệ thống ...</a:t>
          </a:r>
        </a:p>
      </dgm:t>
    </dgm:pt>
    <dgm:pt modelId="{957C3EF2-18E2-4005-A4E6-B7FF8996E419}" type="parTrans" cxnId="{6C1FCFCD-658A-414E-A360-D0C1EDDE76FB}">
      <dgm:prSet/>
      <dgm:spPr/>
      <dgm:t>
        <a:bodyPr/>
        <a:lstStyle/>
        <a:p>
          <a:endParaRPr lang="en-US" sz="1200"/>
        </a:p>
      </dgm:t>
    </dgm:pt>
    <dgm:pt modelId="{6DAE652F-6980-4EB8-A484-2B86AB7F79BE}" type="sibTrans" cxnId="{6C1FCFCD-658A-414E-A360-D0C1EDDE76FB}">
      <dgm:prSet/>
      <dgm:spPr/>
      <dgm:t>
        <a:bodyPr/>
        <a:lstStyle/>
        <a:p>
          <a:endParaRPr lang="en-US" sz="1200"/>
        </a:p>
      </dgm:t>
    </dgm:pt>
    <dgm:pt modelId="{9C30F905-231A-4449-A24E-A9EF10768AB7}" type="asst">
      <dgm:prSet phldrT="[Text]" custT="1"/>
      <dgm:spPr/>
      <dgm:t>
        <a:bodyPr/>
        <a:lstStyle/>
        <a:p>
          <a:r>
            <a:rPr lang="en-US" sz="1200"/>
            <a:t>Quản trị người dùng</a:t>
          </a:r>
        </a:p>
      </dgm:t>
    </dgm:pt>
    <dgm:pt modelId="{5C22A16C-F241-41FC-A44A-BF2C9DCC636A}" type="parTrans" cxnId="{D51375AC-B22D-4840-B8F2-C2497894FA41}">
      <dgm:prSet/>
      <dgm:spPr/>
      <dgm:t>
        <a:bodyPr/>
        <a:lstStyle/>
        <a:p>
          <a:endParaRPr lang="en-US" sz="1200"/>
        </a:p>
      </dgm:t>
    </dgm:pt>
    <dgm:pt modelId="{393D309A-7952-4DB3-9695-A2CDBBB2875B}" type="sibTrans" cxnId="{D51375AC-B22D-4840-B8F2-C2497894FA41}">
      <dgm:prSet/>
      <dgm:spPr/>
      <dgm:t>
        <a:bodyPr/>
        <a:lstStyle/>
        <a:p>
          <a:endParaRPr lang="en-US" sz="1200"/>
        </a:p>
      </dgm:t>
    </dgm:pt>
    <dgm:pt modelId="{FE0EF336-F388-4FC8-8688-5A5755294B9D}">
      <dgm:prSet phldrT="[Text]" custT="1"/>
      <dgm:spPr/>
      <dgm:t>
        <a:bodyPr/>
        <a:lstStyle/>
        <a:p>
          <a:r>
            <a:rPr lang="en-US" sz="1200"/>
            <a:t>Chức năng 1</a:t>
          </a:r>
        </a:p>
      </dgm:t>
    </dgm:pt>
    <dgm:pt modelId="{98B6A441-622D-4A5B-A525-E6EE5ABC99F8}" type="parTrans" cxnId="{9D72C759-23B2-48EC-868F-75D6C27E5B31}">
      <dgm:prSet/>
      <dgm:spPr/>
      <dgm:t>
        <a:bodyPr/>
        <a:lstStyle/>
        <a:p>
          <a:endParaRPr lang="en-US" sz="1200"/>
        </a:p>
      </dgm:t>
    </dgm:pt>
    <dgm:pt modelId="{C15026C1-5EA8-403B-84DD-024B1657C0DB}" type="sibTrans" cxnId="{9D72C759-23B2-48EC-868F-75D6C27E5B31}">
      <dgm:prSet/>
      <dgm:spPr/>
      <dgm:t>
        <a:bodyPr/>
        <a:lstStyle/>
        <a:p>
          <a:endParaRPr lang="en-US" sz="1200"/>
        </a:p>
      </dgm:t>
    </dgm:pt>
    <dgm:pt modelId="{4AA1E1E0-E850-451A-A51D-F849370AD143}">
      <dgm:prSet phldrT="[Text]" custT="1"/>
      <dgm:spPr/>
      <dgm:t>
        <a:bodyPr/>
        <a:lstStyle/>
        <a:p>
          <a:r>
            <a:rPr lang="en-US" sz="1200"/>
            <a:t>Chức năng 2</a:t>
          </a:r>
        </a:p>
      </dgm:t>
    </dgm:pt>
    <dgm:pt modelId="{4B3B117A-F951-46A2-8C52-6210C3DC84E7}" type="parTrans" cxnId="{3177F413-FAE0-442A-881E-3400F81DE6B8}">
      <dgm:prSet/>
      <dgm:spPr/>
      <dgm:t>
        <a:bodyPr/>
        <a:lstStyle/>
        <a:p>
          <a:endParaRPr lang="en-US" sz="1200"/>
        </a:p>
      </dgm:t>
    </dgm:pt>
    <dgm:pt modelId="{76351D7E-5EB7-4CCA-8AA8-1A6066883A8E}" type="sibTrans" cxnId="{3177F413-FAE0-442A-881E-3400F81DE6B8}">
      <dgm:prSet/>
      <dgm:spPr/>
      <dgm:t>
        <a:bodyPr/>
        <a:lstStyle/>
        <a:p>
          <a:endParaRPr lang="en-US" sz="1200"/>
        </a:p>
      </dgm:t>
    </dgm:pt>
    <dgm:pt modelId="{E41C6649-C8B0-4689-BD65-FA57540F05C9}">
      <dgm:prSet phldrT="[Text]" custT="1"/>
      <dgm:spPr/>
      <dgm:t>
        <a:bodyPr/>
        <a:lstStyle/>
        <a:p>
          <a:r>
            <a:rPr lang="en-US" sz="1200"/>
            <a:t>Chức năng 3</a:t>
          </a:r>
        </a:p>
      </dgm:t>
    </dgm:pt>
    <dgm:pt modelId="{0AD71A9F-6778-4B34-9C5D-E72E2AE71D08}" type="parTrans" cxnId="{2ACBDD8A-BC44-453E-83FF-FD936D5B71E5}">
      <dgm:prSet/>
      <dgm:spPr/>
      <dgm:t>
        <a:bodyPr/>
        <a:lstStyle/>
        <a:p>
          <a:endParaRPr lang="en-US" sz="1200"/>
        </a:p>
      </dgm:t>
    </dgm:pt>
    <dgm:pt modelId="{CD8363A5-B0B6-4C90-8FCC-726C7744F56C}" type="sibTrans" cxnId="{2ACBDD8A-BC44-453E-83FF-FD936D5B71E5}">
      <dgm:prSet/>
      <dgm:spPr/>
      <dgm:t>
        <a:bodyPr/>
        <a:lstStyle/>
        <a:p>
          <a:endParaRPr lang="en-US" sz="1200"/>
        </a:p>
      </dgm:t>
    </dgm:pt>
    <dgm:pt modelId="{A217BDE5-B63D-48A0-AD9D-0EC5BAEF4E1A}">
      <dgm:prSet phldrT="[Text]" custT="1"/>
      <dgm:spPr/>
      <dgm:t>
        <a:bodyPr/>
        <a:lstStyle/>
        <a:p>
          <a:r>
            <a:rPr lang="en-US" sz="1200"/>
            <a:t>Chức năng 1.1</a:t>
          </a:r>
        </a:p>
      </dgm:t>
    </dgm:pt>
    <dgm:pt modelId="{DC6A64FB-C5C1-40EB-9D47-832745162390}" type="parTrans" cxnId="{78BA1752-70D6-4F0C-ACDB-D3DAF477A17B}">
      <dgm:prSet/>
      <dgm:spPr/>
      <dgm:t>
        <a:bodyPr/>
        <a:lstStyle/>
        <a:p>
          <a:endParaRPr lang="en-US" sz="1200"/>
        </a:p>
      </dgm:t>
    </dgm:pt>
    <dgm:pt modelId="{B422D5DD-1226-41E1-A040-6931F7B165F8}" type="sibTrans" cxnId="{78BA1752-70D6-4F0C-ACDB-D3DAF477A17B}">
      <dgm:prSet/>
      <dgm:spPr/>
      <dgm:t>
        <a:bodyPr/>
        <a:lstStyle/>
        <a:p>
          <a:endParaRPr lang="en-US" sz="1200"/>
        </a:p>
      </dgm:t>
    </dgm:pt>
    <dgm:pt modelId="{CD54C4B7-03CE-4F3F-B15F-1A8079FD2A3F}">
      <dgm:prSet phldrT="[Text]" custT="1"/>
      <dgm:spPr/>
      <dgm:t>
        <a:bodyPr/>
        <a:lstStyle/>
        <a:p>
          <a:r>
            <a:rPr lang="en-US" sz="1200"/>
            <a:t>Chức năng 1.2</a:t>
          </a:r>
        </a:p>
      </dgm:t>
    </dgm:pt>
    <dgm:pt modelId="{737A30E0-62E7-4788-9249-1CBC7DDAAEA4}" type="parTrans" cxnId="{BC2E6A2D-9458-4FA3-8D58-EFC678AAB71B}">
      <dgm:prSet/>
      <dgm:spPr/>
      <dgm:t>
        <a:bodyPr/>
        <a:lstStyle/>
        <a:p>
          <a:endParaRPr lang="en-US" sz="1200"/>
        </a:p>
      </dgm:t>
    </dgm:pt>
    <dgm:pt modelId="{AE24CEFF-95C4-4BDC-8952-57B77DAC2629}" type="sibTrans" cxnId="{BC2E6A2D-9458-4FA3-8D58-EFC678AAB71B}">
      <dgm:prSet/>
      <dgm:spPr/>
      <dgm:t>
        <a:bodyPr/>
        <a:lstStyle/>
        <a:p>
          <a:endParaRPr lang="en-US" sz="1200"/>
        </a:p>
      </dgm:t>
    </dgm:pt>
    <dgm:pt modelId="{478C73DB-CFC6-4895-976F-68324B2B244E}" type="pres">
      <dgm:prSet presAssocID="{D02CCBF6-429F-4C39-8031-7E85037EBE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02DF30-9082-48CA-A807-BB0D8F4FE375}" type="pres">
      <dgm:prSet presAssocID="{1933E758-C259-4B37-8014-6DECB5833502}" presName="hierRoot1" presStyleCnt="0">
        <dgm:presLayoutVars>
          <dgm:hierBranch val="init"/>
        </dgm:presLayoutVars>
      </dgm:prSet>
      <dgm:spPr/>
    </dgm:pt>
    <dgm:pt modelId="{EB3C6D05-1B39-410F-BAC1-5B28EF325494}" type="pres">
      <dgm:prSet presAssocID="{1933E758-C259-4B37-8014-6DECB5833502}" presName="rootComposite1" presStyleCnt="0"/>
      <dgm:spPr/>
    </dgm:pt>
    <dgm:pt modelId="{70EAB82F-E9D8-41D1-93CE-8A6CFB1D625A}" type="pres">
      <dgm:prSet presAssocID="{1933E758-C259-4B37-8014-6DECB5833502}" presName="rootText1" presStyleLbl="node0" presStyleIdx="0" presStyleCnt="1">
        <dgm:presLayoutVars>
          <dgm:chPref val="3"/>
        </dgm:presLayoutVars>
      </dgm:prSet>
      <dgm:spPr/>
    </dgm:pt>
    <dgm:pt modelId="{63A98EF9-6745-4292-9635-22B57AB71E0B}" type="pres">
      <dgm:prSet presAssocID="{1933E758-C259-4B37-8014-6DECB5833502}" presName="rootConnector1" presStyleLbl="node1" presStyleIdx="0" presStyleCnt="0"/>
      <dgm:spPr/>
    </dgm:pt>
    <dgm:pt modelId="{22E78563-619D-463F-8FC6-23391984E91E}" type="pres">
      <dgm:prSet presAssocID="{1933E758-C259-4B37-8014-6DECB5833502}" presName="hierChild2" presStyleCnt="0"/>
      <dgm:spPr/>
    </dgm:pt>
    <dgm:pt modelId="{896880EB-F3BE-4807-8207-4E5A34471757}" type="pres">
      <dgm:prSet presAssocID="{98B6A441-622D-4A5B-A525-E6EE5ABC99F8}" presName="Name37" presStyleLbl="parChTrans1D2" presStyleIdx="0" presStyleCnt="4"/>
      <dgm:spPr/>
    </dgm:pt>
    <dgm:pt modelId="{F1DC948E-99D2-45D8-A178-71ACF9284F42}" type="pres">
      <dgm:prSet presAssocID="{FE0EF336-F388-4FC8-8688-5A5755294B9D}" presName="hierRoot2" presStyleCnt="0">
        <dgm:presLayoutVars>
          <dgm:hierBranch val="init"/>
        </dgm:presLayoutVars>
      </dgm:prSet>
      <dgm:spPr/>
    </dgm:pt>
    <dgm:pt modelId="{0601B0BB-415D-4D35-BD4D-5F0FF2C0E6CF}" type="pres">
      <dgm:prSet presAssocID="{FE0EF336-F388-4FC8-8688-5A5755294B9D}" presName="rootComposite" presStyleCnt="0"/>
      <dgm:spPr/>
    </dgm:pt>
    <dgm:pt modelId="{BE5A41E1-966C-4B65-B710-C08A1183A13B}" type="pres">
      <dgm:prSet presAssocID="{FE0EF336-F388-4FC8-8688-5A5755294B9D}" presName="rootText" presStyleLbl="node2" presStyleIdx="0" presStyleCnt="3">
        <dgm:presLayoutVars>
          <dgm:chPref val="3"/>
        </dgm:presLayoutVars>
      </dgm:prSet>
      <dgm:spPr/>
    </dgm:pt>
    <dgm:pt modelId="{07FBC83B-9FCE-419F-B618-CE1C4535AA9A}" type="pres">
      <dgm:prSet presAssocID="{FE0EF336-F388-4FC8-8688-5A5755294B9D}" presName="rootConnector" presStyleLbl="node2" presStyleIdx="0" presStyleCnt="3"/>
      <dgm:spPr/>
    </dgm:pt>
    <dgm:pt modelId="{67D25547-BC3B-41F7-B43B-C41051CEB37D}" type="pres">
      <dgm:prSet presAssocID="{FE0EF336-F388-4FC8-8688-5A5755294B9D}" presName="hierChild4" presStyleCnt="0"/>
      <dgm:spPr/>
    </dgm:pt>
    <dgm:pt modelId="{8185D966-DD9C-4E7D-BBAD-9F5FA5EDDB5E}" type="pres">
      <dgm:prSet presAssocID="{DC6A64FB-C5C1-40EB-9D47-832745162390}" presName="Name37" presStyleLbl="parChTrans1D3" presStyleIdx="0" presStyleCnt="2"/>
      <dgm:spPr/>
    </dgm:pt>
    <dgm:pt modelId="{D9B209DE-735F-424C-8548-0429216AA245}" type="pres">
      <dgm:prSet presAssocID="{A217BDE5-B63D-48A0-AD9D-0EC5BAEF4E1A}" presName="hierRoot2" presStyleCnt="0">
        <dgm:presLayoutVars>
          <dgm:hierBranch val="init"/>
        </dgm:presLayoutVars>
      </dgm:prSet>
      <dgm:spPr/>
    </dgm:pt>
    <dgm:pt modelId="{F3C4C54E-D257-4815-AC26-6A569460B5AB}" type="pres">
      <dgm:prSet presAssocID="{A217BDE5-B63D-48A0-AD9D-0EC5BAEF4E1A}" presName="rootComposite" presStyleCnt="0"/>
      <dgm:spPr/>
    </dgm:pt>
    <dgm:pt modelId="{6E5E9BB5-B4D1-461E-B76F-C54BE28C6F7B}" type="pres">
      <dgm:prSet presAssocID="{A217BDE5-B63D-48A0-AD9D-0EC5BAEF4E1A}" presName="rootText" presStyleLbl="node3" presStyleIdx="0" presStyleCnt="2">
        <dgm:presLayoutVars>
          <dgm:chPref val="3"/>
        </dgm:presLayoutVars>
      </dgm:prSet>
      <dgm:spPr/>
    </dgm:pt>
    <dgm:pt modelId="{47DD9CBB-1EB2-4619-9568-2AC7EAE48379}" type="pres">
      <dgm:prSet presAssocID="{A217BDE5-B63D-48A0-AD9D-0EC5BAEF4E1A}" presName="rootConnector" presStyleLbl="node3" presStyleIdx="0" presStyleCnt="2"/>
      <dgm:spPr/>
    </dgm:pt>
    <dgm:pt modelId="{43029BB1-7C24-452A-A62A-A71EE37678C2}" type="pres">
      <dgm:prSet presAssocID="{A217BDE5-B63D-48A0-AD9D-0EC5BAEF4E1A}" presName="hierChild4" presStyleCnt="0"/>
      <dgm:spPr/>
    </dgm:pt>
    <dgm:pt modelId="{90E70F52-50EA-45F8-82AC-D46CB3D99E21}" type="pres">
      <dgm:prSet presAssocID="{A217BDE5-B63D-48A0-AD9D-0EC5BAEF4E1A}" presName="hierChild5" presStyleCnt="0"/>
      <dgm:spPr/>
    </dgm:pt>
    <dgm:pt modelId="{5F6B6FAC-C909-4075-940E-049AA58E7F4E}" type="pres">
      <dgm:prSet presAssocID="{737A30E0-62E7-4788-9249-1CBC7DDAAEA4}" presName="Name37" presStyleLbl="parChTrans1D3" presStyleIdx="1" presStyleCnt="2"/>
      <dgm:spPr/>
    </dgm:pt>
    <dgm:pt modelId="{B325EDE9-5194-49D2-948A-F81D03B1A9C1}" type="pres">
      <dgm:prSet presAssocID="{CD54C4B7-03CE-4F3F-B15F-1A8079FD2A3F}" presName="hierRoot2" presStyleCnt="0">
        <dgm:presLayoutVars>
          <dgm:hierBranch val="init"/>
        </dgm:presLayoutVars>
      </dgm:prSet>
      <dgm:spPr/>
    </dgm:pt>
    <dgm:pt modelId="{BF7DA5F2-AA35-4723-BA87-B8140DEB0E2B}" type="pres">
      <dgm:prSet presAssocID="{CD54C4B7-03CE-4F3F-B15F-1A8079FD2A3F}" presName="rootComposite" presStyleCnt="0"/>
      <dgm:spPr/>
    </dgm:pt>
    <dgm:pt modelId="{1B9AA189-7E52-40A8-9EDA-6D7B1084DDAD}" type="pres">
      <dgm:prSet presAssocID="{CD54C4B7-03CE-4F3F-B15F-1A8079FD2A3F}" presName="rootText" presStyleLbl="node3" presStyleIdx="1" presStyleCnt="2">
        <dgm:presLayoutVars>
          <dgm:chPref val="3"/>
        </dgm:presLayoutVars>
      </dgm:prSet>
      <dgm:spPr/>
    </dgm:pt>
    <dgm:pt modelId="{7DAF1C6D-B5D6-4E04-B336-F9D360876557}" type="pres">
      <dgm:prSet presAssocID="{CD54C4B7-03CE-4F3F-B15F-1A8079FD2A3F}" presName="rootConnector" presStyleLbl="node3" presStyleIdx="1" presStyleCnt="2"/>
      <dgm:spPr/>
    </dgm:pt>
    <dgm:pt modelId="{B5329511-CC60-4757-9FAF-998FF7861C30}" type="pres">
      <dgm:prSet presAssocID="{CD54C4B7-03CE-4F3F-B15F-1A8079FD2A3F}" presName="hierChild4" presStyleCnt="0"/>
      <dgm:spPr/>
    </dgm:pt>
    <dgm:pt modelId="{3928919E-AB7C-49A3-B869-FFF1467892B7}" type="pres">
      <dgm:prSet presAssocID="{CD54C4B7-03CE-4F3F-B15F-1A8079FD2A3F}" presName="hierChild5" presStyleCnt="0"/>
      <dgm:spPr/>
    </dgm:pt>
    <dgm:pt modelId="{4E64E80B-384F-4295-84BA-01AB12D651B5}" type="pres">
      <dgm:prSet presAssocID="{FE0EF336-F388-4FC8-8688-5A5755294B9D}" presName="hierChild5" presStyleCnt="0"/>
      <dgm:spPr/>
    </dgm:pt>
    <dgm:pt modelId="{68BE3A22-8A22-453B-812A-6D41A33B7BE5}" type="pres">
      <dgm:prSet presAssocID="{4B3B117A-F951-46A2-8C52-6210C3DC84E7}" presName="Name37" presStyleLbl="parChTrans1D2" presStyleIdx="1" presStyleCnt="4"/>
      <dgm:spPr/>
    </dgm:pt>
    <dgm:pt modelId="{9636B111-AE73-4992-95E9-DA2718BB2050}" type="pres">
      <dgm:prSet presAssocID="{4AA1E1E0-E850-451A-A51D-F849370AD143}" presName="hierRoot2" presStyleCnt="0">
        <dgm:presLayoutVars>
          <dgm:hierBranch val="init"/>
        </dgm:presLayoutVars>
      </dgm:prSet>
      <dgm:spPr/>
    </dgm:pt>
    <dgm:pt modelId="{5BE541D4-BAA9-4E57-B00C-77CBA9514CFF}" type="pres">
      <dgm:prSet presAssocID="{4AA1E1E0-E850-451A-A51D-F849370AD143}" presName="rootComposite" presStyleCnt="0"/>
      <dgm:spPr/>
    </dgm:pt>
    <dgm:pt modelId="{1D2FF26B-F3FA-4516-84A2-A37EB71BD2C4}" type="pres">
      <dgm:prSet presAssocID="{4AA1E1E0-E850-451A-A51D-F849370AD143}" presName="rootText" presStyleLbl="node2" presStyleIdx="1" presStyleCnt="3">
        <dgm:presLayoutVars>
          <dgm:chPref val="3"/>
        </dgm:presLayoutVars>
      </dgm:prSet>
      <dgm:spPr/>
    </dgm:pt>
    <dgm:pt modelId="{D3A49735-2619-4B13-B4BF-F140F818BD0A}" type="pres">
      <dgm:prSet presAssocID="{4AA1E1E0-E850-451A-A51D-F849370AD143}" presName="rootConnector" presStyleLbl="node2" presStyleIdx="1" presStyleCnt="3"/>
      <dgm:spPr/>
    </dgm:pt>
    <dgm:pt modelId="{70B97703-805B-4592-B219-2281B68257AE}" type="pres">
      <dgm:prSet presAssocID="{4AA1E1E0-E850-451A-A51D-F849370AD143}" presName="hierChild4" presStyleCnt="0"/>
      <dgm:spPr/>
    </dgm:pt>
    <dgm:pt modelId="{B66AC885-B1EF-4EF4-B532-BFAD5A9D5357}" type="pres">
      <dgm:prSet presAssocID="{4AA1E1E0-E850-451A-A51D-F849370AD143}" presName="hierChild5" presStyleCnt="0"/>
      <dgm:spPr/>
    </dgm:pt>
    <dgm:pt modelId="{A6ABAE4D-75CD-427C-8754-D40C8E616B03}" type="pres">
      <dgm:prSet presAssocID="{0AD71A9F-6778-4B34-9C5D-E72E2AE71D08}" presName="Name37" presStyleLbl="parChTrans1D2" presStyleIdx="2" presStyleCnt="4"/>
      <dgm:spPr/>
    </dgm:pt>
    <dgm:pt modelId="{32ADEA25-8C33-4CA9-8F0C-5A239DCD5E4D}" type="pres">
      <dgm:prSet presAssocID="{E41C6649-C8B0-4689-BD65-FA57540F05C9}" presName="hierRoot2" presStyleCnt="0">
        <dgm:presLayoutVars>
          <dgm:hierBranch val="init"/>
        </dgm:presLayoutVars>
      </dgm:prSet>
      <dgm:spPr/>
    </dgm:pt>
    <dgm:pt modelId="{257CB984-5439-44AC-9DBE-3CB130D010FC}" type="pres">
      <dgm:prSet presAssocID="{E41C6649-C8B0-4689-BD65-FA57540F05C9}" presName="rootComposite" presStyleCnt="0"/>
      <dgm:spPr/>
    </dgm:pt>
    <dgm:pt modelId="{A5C0ACF0-60E4-4594-AE18-3C111517A876}" type="pres">
      <dgm:prSet presAssocID="{E41C6649-C8B0-4689-BD65-FA57540F05C9}" presName="rootText" presStyleLbl="node2" presStyleIdx="2" presStyleCnt="3">
        <dgm:presLayoutVars>
          <dgm:chPref val="3"/>
        </dgm:presLayoutVars>
      </dgm:prSet>
      <dgm:spPr/>
    </dgm:pt>
    <dgm:pt modelId="{62EAAB18-F792-4EA5-819C-FBCEBE213FDA}" type="pres">
      <dgm:prSet presAssocID="{E41C6649-C8B0-4689-BD65-FA57540F05C9}" presName="rootConnector" presStyleLbl="node2" presStyleIdx="2" presStyleCnt="3"/>
      <dgm:spPr/>
    </dgm:pt>
    <dgm:pt modelId="{C8729F3A-1383-4A75-9D17-DD6A24AD7F1F}" type="pres">
      <dgm:prSet presAssocID="{E41C6649-C8B0-4689-BD65-FA57540F05C9}" presName="hierChild4" presStyleCnt="0"/>
      <dgm:spPr/>
    </dgm:pt>
    <dgm:pt modelId="{FE140D06-4C52-44D8-944D-02F16B995282}" type="pres">
      <dgm:prSet presAssocID="{E41C6649-C8B0-4689-BD65-FA57540F05C9}" presName="hierChild5" presStyleCnt="0"/>
      <dgm:spPr/>
    </dgm:pt>
    <dgm:pt modelId="{9716DF1E-3D9F-4898-B101-FF3D2BC61E82}" type="pres">
      <dgm:prSet presAssocID="{1933E758-C259-4B37-8014-6DECB5833502}" presName="hierChild3" presStyleCnt="0"/>
      <dgm:spPr/>
    </dgm:pt>
    <dgm:pt modelId="{055D2E86-44F7-492D-8B62-EA3575BC603A}" type="pres">
      <dgm:prSet presAssocID="{5C22A16C-F241-41FC-A44A-BF2C9DCC636A}" presName="Name111" presStyleLbl="parChTrans1D2" presStyleIdx="3" presStyleCnt="4"/>
      <dgm:spPr/>
    </dgm:pt>
    <dgm:pt modelId="{BF01B795-B5B9-4650-B274-F9761C09EFA4}" type="pres">
      <dgm:prSet presAssocID="{9C30F905-231A-4449-A24E-A9EF10768AB7}" presName="hierRoot3" presStyleCnt="0">
        <dgm:presLayoutVars>
          <dgm:hierBranch val="init"/>
        </dgm:presLayoutVars>
      </dgm:prSet>
      <dgm:spPr/>
    </dgm:pt>
    <dgm:pt modelId="{C8151E39-3F0E-4931-97DE-D5CFB9CFA441}" type="pres">
      <dgm:prSet presAssocID="{9C30F905-231A-4449-A24E-A9EF10768AB7}" presName="rootComposite3" presStyleCnt="0"/>
      <dgm:spPr/>
    </dgm:pt>
    <dgm:pt modelId="{25BEF8EF-7DD5-492A-94DB-C8DC73CEAF08}" type="pres">
      <dgm:prSet presAssocID="{9C30F905-231A-4449-A24E-A9EF10768AB7}" presName="rootText3" presStyleLbl="asst1" presStyleIdx="0" presStyleCnt="1">
        <dgm:presLayoutVars>
          <dgm:chPref val="3"/>
        </dgm:presLayoutVars>
      </dgm:prSet>
      <dgm:spPr/>
    </dgm:pt>
    <dgm:pt modelId="{1F92DC55-43D4-49C2-BE45-FA1B10AD6D73}" type="pres">
      <dgm:prSet presAssocID="{9C30F905-231A-4449-A24E-A9EF10768AB7}" presName="rootConnector3" presStyleLbl="asst1" presStyleIdx="0" presStyleCnt="1"/>
      <dgm:spPr/>
    </dgm:pt>
    <dgm:pt modelId="{FB077C28-7BEB-4CA1-A078-350C0805BDC2}" type="pres">
      <dgm:prSet presAssocID="{9C30F905-231A-4449-A24E-A9EF10768AB7}" presName="hierChild6" presStyleCnt="0"/>
      <dgm:spPr/>
    </dgm:pt>
    <dgm:pt modelId="{F6FB4A06-5018-4D96-994C-251A0D16900E}" type="pres">
      <dgm:prSet presAssocID="{9C30F905-231A-4449-A24E-A9EF10768AB7}" presName="hierChild7" presStyleCnt="0"/>
      <dgm:spPr/>
    </dgm:pt>
  </dgm:ptLst>
  <dgm:cxnLst>
    <dgm:cxn modelId="{3A75F800-FE1A-4524-B039-8139ADBF5A10}" type="presOf" srcId="{CD54C4B7-03CE-4F3F-B15F-1A8079FD2A3F}" destId="{1B9AA189-7E52-40A8-9EDA-6D7B1084DDAD}" srcOrd="0" destOrd="0" presId="urn:microsoft.com/office/officeart/2005/8/layout/orgChart1"/>
    <dgm:cxn modelId="{8B9F560D-7C59-47F6-B3C5-87566FEC7341}" type="presOf" srcId="{5C22A16C-F241-41FC-A44A-BF2C9DCC636A}" destId="{055D2E86-44F7-492D-8B62-EA3575BC603A}" srcOrd="0" destOrd="0" presId="urn:microsoft.com/office/officeart/2005/8/layout/orgChart1"/>
    <dgm:cxn modelId="{3177F413-FAE0-442A-881E-3400F81DE6B8}" srcId="{1933E758-C259-4B37-8014-6DECB5833502}" destId="{4AA1E1E0-E850-451A-A51D-F849370AD143}" srcOrd="2" destOrd="0" parTransId="{4B3B117A-F951-46A2-8C52-6210C3DC84E7}" sibTransId="{76351D7E-5EB7-4CCA-8AA8-1A6066883A8E}"/>
    <dgm:cxn modelId="{23E75417-A8C7-4C29-88DF-234525BB081C}" type="presOf" srcId="{1933E758-C259-4B37-8014-6DECB5833502}" destId="{70EAB82F-E9D8-41D1-93CE-8A6CFB1D625A}" srcOrd="0" destOrd="0" presId="urn:microsoft.com/office/officeart/2005/8/layout/orgChart1"/>
    <dgm:cxn modelId="{0B803620-1BF2-4118-9390-5DE17DB79968}" type="presOf" srcId="{A217BDE5-B63D-48A0-AD9D-0EC5BAEF4E1A}" destId="{47DD9CBB-1EB2-4619-9568-2AC7EAE48379}" srcOrd="1" destOrd="0" presId="urn:microsoft.com/office/officeart/2005/8/layout/orgChart1"/>
    <dgm:cxn modelId="{BC2E6A2D-9458-4FA3-8D58-EFC678AAB71B}" srcId="{FE0EF336-F388-4FC8-8688-5A5755294B9D}" destId="{CD54C4B7-03CE-4F3F-B15F-1A8079FD2A3F}" srcOrd="1" destOrd="0" parTransId="{737A30E0-62E7-4788-9249-1CBC7DDAAEA4}" sibTransId="{AE24CEFF-95C4-4BDC-8952-57B77DAC2629}"/>
    <dgm:cxn modelId="{4280022E-852C-4D6D-981F-FBC74E6C39FC}" type="presOf" srcId="{1933E758-C259-4B37-8014-6DECB5833502}" destId="{63A98EF9-6745-4292-9635-22B57AB71E0B}" srcOrd="1" destOrd="0" presId="urn:microsoft.com/office/officeart/2005/8/layout/orgChart1"/>
    <dgm:cxn modelId="{B7A74037-9383-4266-9CDD-59EA798FECC0}" type="presOf" srcId="{0AD71A9F-6778-4B34-9C5D-E72E2AE71D08}" destId="{A6ABAE4D-75CD-427C-8754-D40C8E616B03}" srcOrd="0" destOrd="0" presId="urn:microsoft.com/office/officeart/2005/8/layout/orgChart1"/>
    <dgm:cxn modelId="{B19A6342-BB60-46EA-8DA3-3B00AC295E2D}" type="presOf" srcId="{E41C6649-C8B0-4689-BD65-FA57540F05C9}" destId="{A5C0ACF0-60E4-4594-AE18-3C111517A876}" srcOrd="0" destOrd="0" presId="urn:microsoft.com/office/officeart/2005/8/layout/orgChart1"/>
    <dgm:cxn modelId="{34376D43-47F6-4FD2-849C-E8DDFF4F2CCE}" type="presOf" srcId="{CD54C4B7-03CE-4F3F-B15F-1A8079FD2A3F}" destId="{7DAF1C6D-B5D6-4E04-B336-F9D360876557}" srcOrd="1" destOrd="0" presId="urn:microsoft.com/office/officeart/2005/8/layout/orgChart1"/>
    <dgm:cxn modelId="{935CF369-D236-45D6-869D-5A9514746C3A}" type="presOf" srcId="{4AA1E1E0-E850-451A-A51D-F849370AD143}" destId="{1D2FF26B-F3FA-4516-84A2-A37EB71BD2C4}" srcOrd="0" destOrd="0" presId="urn:microsoft.com/office/officeart/2005/8/layout/orgChart1"/>
    <dgm:cxn modelId="{78BA1752-70D6-4F0C-ACDB-D3DAF477A17B}" srcId="{FE0EF336-F388-4FC8-8688-5A5755294B9D}" destId="{A217BDE5-B63D-48A0-AD9D-0EC5BAEF4E1A}" srcOrd="0" destOrd="0" parTransId="{DC6A64FB-C5C1-40EB-9D47-832745162390}" sibTransId="{B422D5DD-1226-41E1-A040-6931F7B165F8}"/>
    <dgm:cxn modelId="{98B93A56-0397-49A5-9348-4187BE9DD0B8}" type="presOf" srcId="{E41C6649-C8B0-4689-BD65-FA57540F05C9}" destId="{62EAAB18-F792-4EA5-819C-FBCEBE213FDA}" srcOrd="1" destOrd="0" presId="urn:microsoft.com/office/officeart/2005/8/layout/orgChart1"/>
    <dgm:cxn modelId="{6B212359-B629-4C21-99BF-05B5C9B20850}" type="presOf" srcId="{737A30E0-62E7-4788-9249-1CBC7DDAAEA4}" destId="{5F6B6FAC-C909-4075-940E-049AA58E7F4E}" srcOrd="0" destOrd="0" presId="urn:microsoft.com/office/officeart/2005/8/layout/orgChart1"/>
    <dgm:cxn modelId="{9D72C759-23B2-48EC-868F-75D6C27E5B31}" srcId="{1933E758-C259-4B37-8014-6DECB5833502}" destId="{FE0EF336-F388-4FC8-8688-5A5755294B9D}" srcOrd="1" destOrd="0" parTransId="{98B6A441-622D-4A5B-A525-E6EE5ABC99F8}" sibTransId="{C15026C1-5EA8-403B-84DD-024B1657C0DB}"/>
    <dgm:cxn modelId="{59A47A82-337D-40E8-B3E6-492964FD6BEC}" type="presOf" srcId="{9C30F905-231A-4449-A24E-A9EF10768AB7}" destId="{25BEF8EF-7DD5-492A-94DB-C8DC73CEAF08}" srcOrd="0" destOrd="0" presId="urn:microsoft.com/office/officeart/2005/8/layout/orgChart1"/>
    <dgm:cxn modelId="{2ACBDD8A-BC44-453E-83FF-FD936D5B71E5}" srcId="{1933E758-C259-4B37-8014-6DECB5833502}" destId="{E41C6649-C8B0-4689-BD65-FA57540F05C9}" srcOrd="3" destOrd="0" parTransId="{0AD71A9F-6778-4B34-9C5D-E72E2AE71D08}" sibTransId="{CD8363A5-B0B6-4C90-8FCC-726C7744F56C}"/>
    <dgm:cxn modelId="{9F8084A0-D217-4717-8B47-E064CF1EABFF}" type="presOf" srcId="{A217BDE5-B63D-48A0-AD9D-0EC5BAEF4E1A}" destId="{6E5E9BB5-B4D1-461E-B76F-C54BE28C6F7B}" srcOrd="0" destOrd="0" presId="urn:microsoft.com/office/officeart/2005/8/layout/orgChart1"/>
    <dgm:cxn modelId="{31825CA4-D0AF-4763-B458-16B04A784639}" type="presOf" srcId="{4B3B117A-F951-46A2-8C52-6210C3DC84E7}" destId="{68BE3A22-8A22-453B-812A-6D41A33B7BE5}" srcOrd="0" destOrd="0" presId="urn:microsoft.com/office/officeart/2005/8/layout/orgChart1"/>
    <dgm:cxn modelId="{D51375AC-B22D-4840-B8F2-C2497894FA41}" srcId="{1933E758-C259-4B37-8014-6DECB5833502}" destId="{9C30F905-231A-4449-A24E-A9EF10768AB7}" srcOrd="0" destOrd="0" parTransId="{5C22A16C-F241-41FC-A44A-BF2C9DCC636A}" sibTransId="{393D309A-7952-4DB3-9695-A2CDBBB2875B}"/>
    <dgm:cxn modelId="{597576C9-D9BC-47B3-9CC1-D8253C01450B}" type="presOf" srcId="{FE0EF336-F388-4FC8-8688-5A5755294B9D}" destId="{07FBC83B-9FCE-419F-B618-CE1C4535AA9A}" srcOrd="1" destOrd="0" presId="urn:microsoft.com/office/officeart/2005/8/layout/orgChart1"/>
    <dgm:cxn modelId="{BF2132CA-47DB-4C31-BAD1-473734821251}" type="presOf" srcId="{9C30F905-231A-4449-A24E-A9EF10768AB7}" destId="{1F92DC55-43D4-49C2-BE45-FA1B10AD6D73}" srcOrd="1" destOrd="0" presId="urn:microsoft.com/office/officeart/2005/8/layout/orgChart1"/>
    <dgm:cxn modelId="{6C1FCFCD-658A-414E-A360-D0C1EDDE76FB}" srcId="{D02CCBF6-429F-4C39-8031-7E85037EBE31}" destId="{1933E758-C259-4B37-8014-6DECB5833502}" srcOrd="0" destOrd="0" parTransId="{957C3EF2-18E2-4005-A4E6-B7FF8996E419}" sibTransId="{6DAE652F-6980-4EB8-A484-2B86AB7F79BE}"/>
    <dgm:cxn modelId="{AF16BDCE-C536-48A4-BA4E-472EB9ECDB26}" type="presOf" srcId="{D02CCBF6-429F-4C39-8031-7E85037EBE31}" destId="{478C73DB-CFC6-4895-976F-68324B2B244E}" srcOrd="0" destOrd="0" presId="urn:microsoft.com/office/officeart/2005/8/layout/orgChart1"/>
    <dgm:cxn modelId="{2E171FD8-688D-4A84-A1D3-A7417953A7F4}" type="presOf" srcId="{98B6A441-622D-4A5B-A525-E6EE5ABC99F8}" destId="{896880EB-F3BE-4807-8207-4E5A34471757}" srcOrd="0" destOrd="0" presId="urn:microsoft.com/office/officeart/2005/8/layout/orgChart1"/>
    <dgm:cxn modelId="{B86197D8-E0D0-4D75-B6C5-AE844DC5D1EA}" type="presOf" srcId="{FE0EF336-F388-4FC8-8688-5A5755294B9D}" destId="{BE5A41E1-966C-4B65-B710-C08A1183A13B}" srcOrd="0" destOrd="0" presId="urn:microsoft.com/office/officeart/2005/8/layout/orgChart1"/>
    <dgm:cxn modelId="{A3E75DF6-1523-4D4B-B3FC-10D0925521AA}" type="presOf" srcId="{4AA1E1E0-E850-451A-A51D-F849370AD143}" destId="{D3A49735-2619-4B13-B4BF-F140F818BD0A}" srcOrd="1" destOrd="0" presId="urn:microsoft.com/office/officeart/2005/8/layout/orgChart1"/>
    <dgm:cxn modelId="{80E26FF9-6C04-4435-8B50-EF66ABD3D5F4}" type="presOf" srcId="{DC6A64FB-C5C1-40EB-9D47-832745162390}" destId="{8185D966-DD9C-4E7D-BBAD-9F5FA5EDDB5E}" srcOrd="0" destOrd="0" presId="urn:microsoft.com/office/officeart/2005/8/layout/orgChart1"/>
    <dgm:cxn modelId="{BF201992-E117-4E3F-B7CD-CAF4B7671494}" type="presParOf" srcId="{478C73DB-CFC6-4895-976F-68324B2B244E}" destId="{4002DF30-9082-48CA-A807-BB0D8F4FE375}" srcOrd="0" destOrd="0" presId="urn:microsoft.com/office/officeart/2005/8/layout/orgChart1"/>
    <dgm:cxn modelId="{62A9B8F4-3F47-4913-BB3C-6AD5255787EB}" type="presParOf" srcId="{4002DF30-9082-48CA-A807-BB0D8F4FE375}" destId="{EB3C6D05-1B39-410F-BAC1-5B28EF325494}" srcOrd="0" destOrd="0" presId="urn:microsoft.com/office/officeart/2005/8/layout/orgChart1"/>
    <dgm:cxn modelId="{BD2957E0-D8E1-412C-96AA-910A3CA6200B}" type="presParOf" srcId="{EB3C6D05-1B39-410F-BAC1-5B28EF325494}" destId="{70EAB82F-E9D8-41D1-93CE-8A6CFB1D625A}" srcOrd="0" destOrd="0" presId="urn:microsoft.com/office/officeart/2005/8/layout/orgChart1"/>
    <dgm:cxn modelId="{2DD1932E-5A1F-45C4-A7CF-FD52A696CF5A}" type="presParOf" srcId="{EB3C6D05-1B39-410F-BAC1-5B28EF325494}" destId="{63A98EF9-6745-4292-9635-22B57AB71E0B}" srcOrd="1" destOrd="0" presId="urn:microsoft.com/office/officeart/2005/8/layout/orgChart1"/>
    <dgm:cxn modelId="{362EDF40-0DE3-4097-A6DD-4CDF3690FC85}" type="presParOf" srcId="{4002DF30-9082-48CA-A807-BB0D8F4FE375}" destId="{22E78563-619D-463F-8FC6-23391984E91E}" srcOrd="1" destOrd="0" presId="urn:microsoft.com/office/officeart/2005/8/layout/orgChart1"/>
    <dgm:cxn modelId="{4434EB2B-C7CA-45D1-86C2-0E9CBF2AD10E}" type="presParOf" srcId="{22E78563-619D-463F-8FC6-23391984E91E}" destId="{896880EB-F3BE-4807-8207-4E5A34471757}" srcOrd="0" destOrd="0" presId="urn:microsoft.com/office/officeart/2005/8/layout/orgChart1"/>
    <dgm:cxn modelId="{A0E7EBC0-D1C7-4196-B71F-A63CFED9B951}" type="presParOf" srcId="{22E78563-619D-463F-8FC6-23391984E91E}" destId="{F1DC948E-99D2-45D8-A178-71ACF9284F42}" srcOrd="1" destOrd="0" presId="urn:microsoft.com/office/officeart/2005/8/layout/orgChart1"/>
    <dgm:cxn modelId="{8813B2AE-C643-4B30-AE58-C963C15EF918}" type="presParOf" srcId="{F1DC948E-99D2-45D8-A178-71ACF9284F42}" destId="{0601B0BB-415D-4D35-BD4D-5F0FF2C0E6CF}" srcOrd="0" destOrd="0" presId="urn:microsoft.com/office/officeart/2005/8/layout/orgChart1"/>
    <dgm:cxn modelId="{DE1A0BB5-BC57-44BF-8C8A-F419798D375C}" type="presParOf" srcId="{0601B0BB-415D-4D35-BD4D-5F0FF2C0E6CF}" destId="{BE5A41E1-966C-4B65-B710-C08A1183A13B}" srcOrd="0" destOrd="0" presId="urn:microsoft.com/office/officeart/2005/8/layout/orgChart1"/>
    <dgm:cxn modelId="{A0F8372F-F290-462B-AA31-BB54B4D4B89A}" type="presParOf" srcId="{0601B0BB-415D-4D35-BD4D-5F0FF2C0E6CF}" destId="{07FBC83B-9FCE-419F-B618-CE1C4535AA9A}" srcOrd="1" destOrd="0" presId="urn:microsoft.com/office/officeart/2005/8/layout/orgChart1"/>
    <dgm:cxn modelId="{9372BD99-53BD-4D4F-90AB-38A906EA8FE5}" type="presParOf" srcId="{F1DC948E-99D2-45D8-A178-71ACF9284F42}" destId="{67D25547-BC3B-41F7-B43B-C41051CEB37D}" srcOrd="1" destOrd="0" presId="urn:microsoft.com/office/officeart/2005/8/layout/orgChart1"/>
    <dgm:cxn modelId="{858E8CED-1514-4EFC-9927-D75229AA86D5}" type="presParOf" srcId="{67D25547-BC3B-41F7-B43B-C41051CEB37D}" destId="{8185D966-DD9C-4E7D-BBAD-9F5FA5EDDB5E}" srcOrd="0" destOrd="0" presId="urn:microsoft.com/office/officeart/2005/8/layout/orgChart1"/>
    <dgm:cxn modelId="{3664EED4-5CE7-4694-B448-8E79CF5B889D}" type="presParOf" srcId="{67D25547-BC3B-41F7-B43B-C41051CEB37D}" destId="{D9B209DE-735F-424C-8548-0429216AA245}" srcOrd="1" destOrd="0" presId="urn:microsoft.com/office/officeart/2005/8/layout/orgChart1"/>
    <dgm:cxn modelId="{D1A17965-591B-4E50-85C2-7F33EA1F1CD5}" type="presParOf" srcId="{D9B209DE-735F-424C-8548-0429216AA245}" destId="{F3C4C54E-D257-4815-AC26-6A569460B5AB}" srcOrd="0" destOrd="0" presId="urn:microsoft.com/office/officeart/2005/8/layout/orgChart1"/>
    <dgm:cxn modelId="{B5971B4C-0F2D-4428-921A-4BEA867766A7}" type="presParOf" srcId="{F3C4C54E-D257-4815-AC26-6A569460B5AB}" destId="{6E5E9BB5-B4D1-461E-B76F-C54BE28C6F7B}" srcOrd="0" destOrd="0" presId="urn:microsoft.com/office/officeart/2005/8/layout/orgChart1"/>
    <dgm:cxn modelId="{5F9E7C24-078B-4E98-A7CF-2A4173959B62}" type="presParOf" srcId="{F3C4C54E-D257-4815-AC26-6A569460B5AB}" destId="{47DD9CBB-1EB2-4619-9568-2AC7EAE48379}" srcOrd="1" destOrd="0" presId="urn:microsoft.com/office/officeart/2005/8/layout/orgChart1"/>
    <dgm:cxn modelId="{84EAA0F4-30E8-40ED-9F58-9A12822289F8}" type="presParOf" srcId="{D9B209DE-735F-424C-8548-0429216AA245}" destId="{43029BB1-7C24-452A-A62A-A71EE37678C2}" srcOrd="1" destOrd="0" presId="urn:microsoft.com/office/officeart/2005/8/layout/orgChart1"/>
    <dgm:cxn modelId="{925681DA-C04C-4BC6-B279-59F3259FE342}" type="presParOf" srcId="{D9B209DE-735F-424C-8548-0429216AA245}" destId="{90E70F52-50EA-45F8-82AC-D46CB3D99E21}" srcOrd="2" destOrd="0" presId="urn:microsoft.com/office/officeart/2005/8/layout/orgChart1"/>
    <dgm:cxn modelId="{3012081F-118D-4E59-9D6C-1195AD3652B2}" type="presParOf" srcId="{67D25547-BC3B-41F7-B43B-C41051CEB37D}" destId="{5F6B6FAC-C909-4075-940E-049AA58E7F4E}" srcOrd="2" destOrd="0" presId="urn:microsoft.com/office/officeart/2005/8/layout/orgChart1"/>
    <dgm:cxn modelId="{659E9A2E-7D6C-4695-BBE3-C655D4CD8B9E}" type="presParOf" srcId="{67D25547-BC3B-41F7-B43B-C41051CEB37D}" destId="{B325EDE9-5194-49D2-948A-F81D03B1A9C1}" srcOrd="3" destOrd="0" presId="urn:microsoft.com/office/officeart/2005/8/layout/orgChart1"/>
    <dgm:cxn modelId="{9D34747D-312D-4E74-A9DB-C371F0481748}" type="presParOf" srcId="{B325EDE9-5194-49D2-948A-F81D03B1A9C1}" destId="{BF7DA5F2-AA35-4723-BA87-B8140DEB0E2B}" srcOrd="0" destOrd="0" presId="urn:microsoft.com/office/officeart/2005/8/layout/orgChart1"/>
    <dgm:cxn modelId="{DED7743F-130A-47FE-9E44-BA7B71393FB9}" type="presParOf" srcId="{BF7DA5F2-AA35-4723-BA87-B8140DEB0E2B}" destId="{1B9AA189-7E52-40A8-9EDA-6D7B1084DDAD}" srcOrd="0" destOrd="0" presId="urn:microsoft.com/office/officeart/2005/8/layout/orgChart1"/>
    <dgm:cxn modelId="{1B145FA1-56FB-4F17-AC82-6ECEDB32198F}" type="presParOf" srcId="{BF7DA5F2-AA35-4723-BA87-B8140DEB0E2B}" destId="{7DAF1C6D-B5D6-4E04-B336-F9D360876557}" srcOrd="1" destOrd="0" presId="urn:microsoft.com/office/officeart/2005/8/layout/orgChart1"/>
    <dgm:cxn modelId="{598F6BC2-5439-40E6-932E-42975AFF1E8F}" type="presParOf" srcId="{B325EDE9-5194-49D2-948A-F81D03B1A9C1}" destId="{B5329511-CC60-4757-9FAF-998FF7861C30}" srcOrd="1" destOrd="0" presId="urn:microsoft.com/office/officeart/2005/8/layout/orgChart1"/>
    <dgm:cxn modelId="{0BC5DBD1-993B-4726-85ED-A0C5BD92BD45}" type="presParOf" srcId="{B325EDE9-5194-49D2-948A-F81D03B1A9C1}" destId="{3928919E-AB7C-49A3-B869-FFF1467892B7}" srcOrd="2" destOrd="0" presId="urn:microsoft.com/office/officeart/2005/8/layout/orgChart1"/>
    <dgm:cxn modelId="{470F5A5E-B98F-4390-928D-BEB1972B2B8F}" type="presParOf" srcId="{F1DC948E-99D2-45D8-A178-71ACF9284F42}" destId="{4E64E80B-384F-4295-84BA-01AB12D651B5}" srcOrd="2" destOrd="0" presId="urn:microsoft.com/office/officeart/2005/8/layout/orgChart1"/>
    <dgm:cxn modelId="{96CF2E7A-625E-4093-BDDA-BA9BB421DF78}" type="presParOf" srcId="{22E78563-619D-463F-8FC6-23391984E91E}" destId="{68BE3A22-8A22-453B-812A-6D41A33B7BE5}" srcOrd="2" destOrd="0" presId="urn:microsoft.com/office/officeart/2005/8/layout/orgChart1"/>
    <dgm:cxn modelId="{FA7D6A2C-3EB7-4874-88D1-6619777F8A1D}" type="presParOf" srcId="{22E78563-619D-463F-8FC6-23391984E91E}" destId="{9636B111-AE73-4992-95E9-DA2718BB2050}" srcOrd="3" destOrd="0" presId="urn:microsoft.com/office/officeart/2005/8/layout/orgChart1"/>
    <dgm:cxn modelId="{29026569-87E0-4C56-AC4D-BAD9A42EDA6C}" type="presParOf" srcId="{9636B111-AE73-4992-95E9-DA2718BB2050}" destId="{5BE541D4-BAA9-4E57-B00C-77CBA9514CFF}" srcOrd="0" destOrd="0" presId="urn:microsoft.com/office/officeart/2005/8/layout/orgChart1"/>
    <dgm:cxn modelId="{4F9191F4-2A24-4528-ADD5-D76F18C056C8}" type="presParOf" srcId="{5BE541D4-BAA9-4E57-B00C-77CBA9514CFF}" destId="{1D2FF26B-F3FA-4516-84A2-A37EB71BD2C4}" srcOrd="0" destOrd="0" presId="urn:microsoft.com/office/officeart/2005/8/layout/orgChart1"/>
    <dgm:cxn modelId="{E038B373-DAD4-45CB-A9EF-0645A24A9F03}" type="presParOf" srcId="{5BE541D4-BAA9-4E57-B00C-77CBA9514CFF}" destId="{D3A49735-2619-4B13-B4BF-F140F818BD0A}" srcOrd="1" destOrd="0" presId="urn:microsoft.com/office/officeart/2005/8/layout/orgChart1"/>
    <dgm:cxn modelId="{D4369C14-7EDD-4C14-B9C9-86F3417303CC}" type="presParOf" srcId="{9636B111-AE73-4992-95E9-DA2718BB2050}" destId="{70B97703-805B-4592-B219-2281B68257AE}" srcOrd="1" destOrd="0" presId="urn:microsoft.com/office/officeart/2005/8/layout/orgChart1"/>
    <dgm:cxn modelId="{BA0B40A8-BF23-4196-93A2-CA79BBDDFF0D}" type="presParOf" srcId="{9636B111-AE73-4992-95E9-DA2718BB2050}" destId="{B66AC885-B1EF-4EF4-B532-BFAD5A9D5357}" srcOrd="2" destOrd="0" presId="urn:microsoft.com/office/officeart/2005/8/layout/orgChart1"/>
    <dgm:cxn modelId="{DE35B113-1395-4834-AFED-EB8E55A521BB}" type="presParOf" srcId="{22E78563-619D-463F-8FC6-23391984E91E}" destId="{A6ABAE4D-75CD-427C-8754-D40C8E616B03}" srcOrd="4" destOrd="0" presId="urn:microsoft.com/office/officeart/2005/8/layout/orgChart1"/>
    <dgm:cxn modelId="{C15377C0-F102-444A-9E39-F2197E1ED43C}" type="presParOf" srcId="{22E78563-619D-463F-8FC6-23391984E91E}" destId="{32ADEA25-8C33-4CA9-8F0C-5A239DCD5E4D}" srcOrd="5" destOrd="0" presId="urn:microsoft.com/office/officeart/2005/8/layout/orgChart1"/>
    <dgm:cxn modelId="{D96C7DE5-A8C5-4BA4-8075-3A79F70435EC}" type="presParOf" srcId="{32ADEA25-8C33-4CA9-8F0C-5A239DCD5E4D}" destId="{257CB984-5439-44AC-9DBE-3CB130D010FC}" srcOrd="0" destOrd="0" presId="urn:microsoft.com/office/officeart/2005/8/layout/orgChart1"/>
    <dgm:cxn modelId="{CE59261E-C3D4-4E39-8083-B7A8E2CDD22C}" type="presParOf" srcId="{257CB984-5439-44AC-9DBE-3CB130D010FC}" destId="{A5C0ACF0-60E4-4594-AE18-3C111517A876}" srcOrd="0" destOrd="0" presId="urn:microsoft.com/office/officeart/2005/8/layout/orgChart1"/>
    <dgm:cxn modelId="{C2F166A3-EEFC-4ABA-842D-A4991F046061}" type="presParOf" srcId="{257CB984-5439-44AC-9DBE-3CB130D010FC}" destId="{62EAAB18-F792-4EA5-819C-FBCEBE213FDA}" srcOrd="1" destOrd="0" presId="urn:microsoft.com/office/officeart/2005/8/layout/orgChart1"/>
    <dgm:cxn modelId="{96611BF7-1E3F-4242-9075-0102894BD47B}" type="presParOf" srcId="{32ADEA25-8C33-4CA9-8F0C-5A239DCD5E4D}" destId="{C8729F3A-1383-4A75-9D17-DD6A24AD7F1F}" srcOrd="1" destOrd="0" presId="urn:microsoft.com/office/officeart/2005/8/layout/orgChart1"/>
    <dgm:cxn modelId="{45A3F72A-49FB-47F8-8E8B-CF1EB055D18D}" type="presParOf" srcId="{32ADEA25-8C33-4CA9-8F0C-5A239DCD5E4D}" destId="{FE140D06-4C52-44D8-944D-02F16B995282}" srcOrd="2" destOrd="0" presId="urn:microsoft.com/office/officeart/2005/8/layout/orgChart1"/>
    <dgm:cxn modelId="{92C4210B-808C-4FAA-B4ED-519A01C8C286}" type="presParOf" srcId="{4002DF30-9082-48CA-A807-BB0D8F4FE375}" destId="{9716DF1E-3D9F-4898-B101-FF3D2BC61E82}" srcOrd="2" destOrd="0" presId="urn:microsoft.com/office/officeart/2005/8/layout/orgChart1"/>
    <dgm:cxn modelId="{2627949F-4436-4AE0-9F62-59A760A96451}" type="presParOf" srcId="{9716DF1E-3D9F-4898-B101-FF3D2BC61E82}" destId="{055D2E86-44F7-492D-8B62-EA3575BC603A}" srcOrd="0" destOrd="0" presId="urn:microsoft.com/office/officeart/2005/8/layout/orgChart1"/>
    <dgm:cxn modelId="{49EAE2E0-6645-4AE9-8CF4-105CCF807ED8}" type="presParOf" srcId="{9716DF1E-3D9F-4898-B101-FF3D2BC61E82}" destId="{BF01B795-B5B9-4650-B274-F9761C09EFA4}" srcOrd="1" destOrd="0" presId="urn:microsoft.com/office/officeart/2005/8/layout/orgChart1"/>
    <dgm:cxn modelId="{A9C60139-1A79-41D2-89E4-0825F36833C9}" type="presParOf" srcId="{BF01B795-B5B9-4650-B274-F9761C09EFA4}" destId="{C8151E39-3F0E-4931-97DE-D5CFB9CFA441}" srcOrd="0" destOrd="0" presId="urn:microsoft.com/office/officeart/2005/8/layout/orgChart1"/>
    <dgm:cxn modelId="{A2E80B2F-2082-42EE-95E4-B0E09CEBF8DA}" type="presParOf" srcId="{C8151E39-3F0E-4931-97DE-D5CFB9CFA441}" destId="{25BEF8EF-7DD5-492A-94DB-C8DC73CEAF08}" srcOrd="0" destOrd="0" presId="urn:microsoft.com/office/officeart/2005/8/layout/orgChart1"/>
    <dgm:cxn modelId="{970FE646-D9FB-4074-93FA-D6708F639778}" type="presParOf" srcId="{C8151E39-3F0E-4931-97DE-D5CFB9CFA441}" destId="{1F92DC55-43D4-49C2-BE45-FA1B10AD6D73}" srcOrd="1" destOrd="0" presId="urn:microsoft.com/office/officeart/2005/8/layout/orgChart1"/>
    <dgm:cxn modelId="{996E5A1B-3F90-4689-8277-EE1C8216084E}" type="presParOf" srcId="{BF01B795-B5B9-4650-B274-F9761C09EFA4}" destId="{FB077C28-7BEB-4CA1-A078-350C0805BDC2}" srcOrd="1" destOrd="0" presId="urn:microsoft.com/office/officeart/2005/8/layout/orgChart1"/>
    <dgm:cxn modelId="{47FEC4C8-35F5-419D-ABB7-37777F26AE33}" type="presParOf" srcId="{BF01B795-B5B9-4650-B274-F9761C09EFA4}" destId="{F6FB4A06-5018-4D96-994C-251A0D1690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2CCBF6-429F-4C39-8031-7E85037EBE31}" type="doc">
      <dgm:prSet loTypeId="urn:microsoft.com/office/officeart/2005/8/layout/orgChart1" loCatId="hierarchy" qsTypeId="urn:microsoft.com/office/officeart/2005/8/quickstyle/3d3" qsCatId="3D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1933E758-C259-4B37-8014-6DECB5833502}">
      <dgm:prSet phldrT="[Text]" custT="1"/>
      <dgm:spPr/>
      <dgm:t>
        <a:bodyPr/>
        <a:lstStyle/>
        <a:p>
          <a:r>
            <a:rPr lang="en-US" sz="1200"/>
            <a:t>Quản trị hệ thống ...</a:t>
          </a:r>
        </a:p>
      </dgm:t>
    </dgm:pt>
    <dgm:pt modelId="{957C3EF2-18E2-4005-A4E6-B7FF8996E419}" type="parTrans" cxnId="{6C1FCFCD-658A-414E-A360-D0C1EDDE76FB}">
      <dgm:prSet/>
      <dgm:spPr/>
      <dgm:t>
        <a:bodyPr/>
        <a:lstStyle/>
        <a:p>
          <a:endParaRPr lang="en-US" sz="1200"/>
        </a:p>
      </dgm:t>
    </dgm:pt>
    <dgm:pt modelId="{6DAE652F-6980-4EB8-A484-2B86AB7F79BE}" type="sibTrans" cxnId="{6C1FCFCD-658A-414E-A360-D0C1EDDE76FB}">
      <dgm:prSet/>
      <dgm:spPr/>
      <dgm:t>
        <a:bodyPr/>
        <a:lstStyle/>
        <a:p>
          <a:endParaRPr lang="en-US" sz="1200"/>
        </a:p>
      </dgm:t>
    </dgm:pt>
    <dgm:pt modelId="{FE0EF336-F388-4FC8-8688-5A5755294B9D}">
      <dgm:prSet phldrT="[Text]" custT="1"/>
      <dgm:spPr/>
      <dgm:t>
        <a:bodyPr/>
        <a:lstStyle/>
        <a:p>
          <a:r>
            <a:rPr lang="en-US" sz="1200"/>
            <a:t>Quản trị phân hệ ...</a:t>
          </a:r>
        </a:p>
      </dgm:t>
    </dgm:pt>
    <dgm:pt modelId="{98B6A441-622D-4A5B-A525-E6EE5ABC99F8}" type="parTrans" cxnId="{9D72C759-23B2-48EC-868F-75D6C27E5B31}">
      <dgm:prSet/>
      <dgm:spPr/>
      <dgm:t>
        <a:bodyPr/>
        <a:lstStyle/>
        <a:p>
          <a:endParaRPr lang="en-US" sz="1200"/>
        </a:p>
      </dgm:t>
    </dgm:pt>
    <dgm:pt modelId="{C15026C1-5EA8-403B-84DD-024B1657C0DB}" type="sibTrans" cxnId="{9D72C759-23B2-48EC-868F-75D6C27E5B31}">
      <dgm:prSet/>
      <dgm:spPr/>
      <dgm:t>
        <a:bodyPr/>
        <a:lstStyle/>
        <a:p>
          <a:endParaRPr lang="en-US" sz="1200"/>
        </a:p>
      </dgm:t>
    </dgm:pt>
    <dgm:pt modelId="{4AA1E1E0-E850-451A-A51D-F849370AD143}">
      <dgm:prSet phldrT="[Text]" custT="1"/>
      <dgm:spPr/>
      <dgm:t>
        <a:bodyPr/>
        <a:lstStyle/>
        <a:p>
          <a:r>
            <a:rPr lang="en-US" sz="1200"/>
            <a:t>Quản trị phân hệ ...</a:t>
          </a:r>
        </a:p>
      </dgm:t>
    </dgm:pt>
    <dgm:pt modelId="{4B3B117A-F951-46A2-8C52-6210C3DC84E7}" type="parTrans" cxnId="{3177F413-FAE0-442A-881E-3400F81DE6B8}">
      <dgm:prSet/>
      <dgm:spPr/>
      <dgm:t>
        <a:bodyPr/>
        <a:lstStyle/>
        <a:p>
          <a:endParaRPr lang="en-US" sz="1200"/>
        </a:p>
      </dgm:t>
    </dgm:pt>
    <dgm:pt modelId="{76351D7E-5EB7-4CCA-8AA8-1A6066883A8E}" type="sibTrans" cxnId="{3177F413-FAE0-442A-881E-3400F81DE6B8}">
      <dgm:prSet/>
      <dgm:spPr/>
      <dgm:t>
        <a:bodyPr/>
        <a:lstStyle/>
        <a:p>
          <a:endParaRPr lang="en-US" sz="1200"/>
        </a:p>
      </dgm:t>
    </dgm:pt>
    <dgm:pt modelId="{E41C6649-C8B0-4689-BD65-FA57540F05C9}">
      <dgm:prSet phldrT="[Text]" custT="1"/>
      <dgm:spPr/>
      <dgm:t>
        <a:bodyPr/>
        <a:lstStyle/>
        <a:p>
          <a:r>
            <a:rPr lang="en-US" sz="1200"/>
            <a:t>Quản trị phân hệ ...</a:t>
          </a:r>
        </a:p>
      </dgm:t>
    </dgm:pt>
    <dgm:pt modelId="{0AD71A9F-6778-4B34-9C5D-E72E2AE71D08}" type="parTrans" cxnId="{2ACBDD8A-BC44-453E-83FF-FD936D5B71E5}">
      <dgm:prSet/>
      <dgm:spPr/>
      <dgm:t>
        <a:bodyPr/>
        <a:lstStyle/>
        <a:p>
          <a:endParaRPr lang="en-US" sz="1200"/>
        </a:p>
      </dgm:t>
    </dgm:pt>
    <dgm:pt modelId="{CD8363A5-B0B6-4C90-8FCC-726C7744F56C}" type="sibTrans" cxnId="{2ACBDD8A-BC44-453E-83FF-FD936D5B71E5}">
      <dgm:prSet/>
      <dgm:spPr/>
      <dgm:t>
        <a:bodyPr/>
        <a:lstStyle/>
        <a:p>
          <a:endParaRPr lang="en-US" sz="1200"/>
        </a:p>
      </dgm:t>
    </dgm:pt>
    <dgm:pt modelId="{A217BDE5-B63D-48A0-AD9D-0EC5BAEF4E1A}">
      <dgm:prSet phldrT="[Text]" custT="1"/>
      <dgm:spPr/>
      <dgm:t>
        <a:bodyPr/>
        <a:lstStyle/>
        <a:p>
          <a:r>
            <a:rPr lang="en-US" sz="1200"/>
            <a:t>Chuyên viên ...</a:t>
          </a:r>
        </a:p>
      </dgm:t>
    </dgm:pt>
    <dgm:pt modelId="{DC6A64FB-C5C1-40EB-9D47-832745162390}" type="parTrans" cxnId="{78BA1752-70D6-4F0C-ACDB-D3DAF477A17B}">
      <dgm:prSet/>
      <dgm:spPr/>
      <dgm:t>
        <a:bodyPr/>
        <a:lstStyle/>
        <a:p>
          <a:endParaRPr lang="en-US" sz="1200"/>
        </a:p>
      </dgm:t>
    </dgm:pt>
    <dgm:pt modelId="{B422D5DD-1226-41E1-A040-6931F7B165F8}" type="sibTrans" cxnId="{78BA1752-70D6-4F0C-ACDB-D3DAF477A17B}">
      <dgm:prSet/>
      <dgm:spPr/>
      <dgm:t>
        <a:bodyPr/>
        <a:lstStyle/>
        <a:p>
          <a:endParaRPr lang="en-US" sz="1200"/>
        </a:p>
      </dgm:t>
    </dgm:pt>
    <dgm:pt modelId="{CD54C4B7-03CE-4F3F-B15F-1A8079FD2A3F}">
      <dgm:prSet phldrT="[Text]" custT="1"/>
      <dgm:spPr/>
      <dgm:t>
        <a:bodyPr/>
        <a:lstStyle/>
        <a:p>
          <a:r>
            <a:rPr lang="en-US" sz="1200"/>
            <a:t>Chuyên viên ...</a:t>
          </a:r>
        </a:p>
      </dgm:t>
    </dgm:pt>
    <dgm:pt modelId="{737A30E0-62E7-4788-9249-1CBC7DDAAEA4}" type="parTrans" cxnId="{BC2E6A2D-9458-4FA3-8D58-EFC678AAB71B}">
      <dgm:prSet/>
      <dgm:spPr/>
      <dgm:t>
        <a:bodyPr/>
        <a:lstStyle/>
        <a:p>
          <a:endParaRPr lang="en-US" sz="1200"/>
        </a:p>
      </dgm:t>
    </dgm:pt>
    <dgm:pt modelId="{AE24CEFF-95C4-4BDC-8952-57B77DAC2629}" type="sibTrans" cxnId="{BC2E6A2D-9458-4FA3-8D58-EFC678AAB71B}">
      <dgm:prSet/>
      <dgm:spPr/>
      <dgm:t>
        <a:bodyPr/>
        <a:lstStyle/>
        <a:p>
          <a:endParaRPr lang="en-US" sz="1200"/>
        </a:p>
      </dgm:t>
    </dgm:pt>
    <dgm:pt modelId="{478C73DB-CFC6-4895-976F-68324B2B244E}" type="pres">
      <dgm:prSet presAssocID="{D02CCBF6-429F-4C39-8031-7E85037EBE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02DF30-9082-48CA-A807-BB0D8F4FE375}" type="pres">
      <dgm:prSet presAssocID="{1933E758-C259-4B37-8014-6DECB5833502}" presName="hierRoot1" presStyleCnt="0">
        <dgm:presLayoutVars>
          <dgm:hierBranch val="init"/>
        </dgm:presLayoutVars>
      </dgm:prSet>
      <dgm:spPr/>
    </dgm:pt>
    <dgm:pt modelId="{EB3C6D05-1B39-410F-BAC1-5B28EF325494}" type="pres">
      <dgm:prSet presAssocID="{1933E758-C259-4B37-8014-6DECB5833502}" presName="rootComposite1" presStyleCnt="0"/>
      <dgm:spPr/>
    </dgm:pt>
    <dgm:pt modelId="{70EAB82F-E9D8-41D1-93CE-8A6CFB1D625A}" type="pres">
      <dgm:prSet presAssocID="{1933E758-C259-4B37-8014-6DECB5833502}" presName="rootText1" presStyleLbl="node0" presStyleIdx="0" presStyleCnt="1">
        <dgm:presLayoutVars>
          <dgm:chPref val="3"/>
        </dgm:presLayoutVars>
      </dgm:prSet>
      <dgm:spPr/>
    </dgm:pt>
    <dgm:pt modelId="{63A98EF9-6745-4292-9635-22B57AB71E0B}" type="pres">
      <dgm:prSet presAssocID="{1933E758-C259-4B37-8014-6DECB5833502}" presName="rootConnector1" presStyleLbl="node1" presStyleIdx="0" presStyleCnt="0"/>
      <dgm:spPr/>
    </dgm:pt>
    <dgm:pt modelId="{22E78563-619D-463F-8FC6-23391984E91E}" type="pres">
      <dgm:prSet presAssocID="{1933E758-C259-4B37-8014-6DECB5833502}" presName="hierChild2" presStyleCnt="0"/>
      <dgm:spPr/>
    </dgm:pt>
    <dgm:pt modelId="{896880EB-F3BE-4807-8207-4E5A34471757}" type="pres">
      <dgm:prSet presAssocID="{98B6A441-622D-4A5B-A525-E6EE5ABC99F8}" presName="Name37" presStyleLbl="parChTrans1D2" presStyleIdx="0" presStyleCnt="3"/>
      <dgm:spPr/>
    </dgm:pt>
    <dgm:pt modelId="{F1DC948E-99D2-45D8-A178-71ACF9284F42}" type="pres">
      <dgm:prSet presAssocID="{FE0EF336-F388-4FC8-8688-5A5755294B9D}" presName="hierRoot2" presStyleCnt="0">
        <dgm:presLayoutVars>
          <dgm:hierBranch val="init"/>
        </dgm:presLayoutVars>
      </dgm:prSet>
      <dgm:spPr/>
    </dgm:pt>
    <dgm:pt modelId="{0601B0BB-415D-4D35-BD4D-5F0FF2C0E6CF}" type="pres">
      <dgm:prSet presAssocID="{FE0EF336-F388-4FC8-8688-5A5755294B9D}" presName="rootComposite" presStyleCnt="0"/>
      <dgm:spPr/>
    </dgm:pt>
    <dgm:pt modelId="{BE5A41E1-966C-4B65-B710-C08A1183A13B}" type="pres">
      <dgm:prSet presAssocID="{FE0EF336-F388-4FC8-8688-5A5755294B9D}" presName="rootText" presStyleLbl="node2" presStyleIdx="0" presStyleCnt="3">
        <dgm:presLayoutVars>
          <dgm:chPref val="3"/>
        </dgm:presLayoutVars>
      </dgm:prSet>
      <dgm:spPr/>
    </dgm:pt>
    <dgm:pt modelId="{07FBC83B-9FCE-419F-B618-CE1C4535AA9A}" type="pres">
      <dgm:prSet presAssocID="{FE0EF336-F388-4FC8-8688-5A5755294B9D}" presName="rootConnector" presStyleLbl="node2" presStyleIdx="0" presStyleCnt="3"/>
      <dgm:spPr/>
    </dgm:pt>
    <dgm:pt modelId="{67D25547-BC3B-41F7-B43B-C41051CEB37D}" type="pres">
      <dgm:prSet presAssocID="{FE0EF336-F388-4FC8-8688-5A5755294B9D}" presName="hierChild4" presStyleCnt="0"/>
      <dgm:spPr/>
    </dgm:pt>
    <dgm:pt modelId="{8185D966-DD9C-4E7D-BBAD-9F5FA5EDDB5E}" type="pres">
      <dgm:prSet presAssocID="{DC6A64FB-C5C1-40EB-9D47-832745162390}" presName="Name37" presStyleLbl="parChTrans1D3" presStyleIdx="0" presStyleCnt="2"/>
      <dgm:spPr/>
    </dgm:pt>
    <dgm:pt modelId="{D9B209DE-735F-424C-8548-0429216AA245}" type="pres">
      <dgm:prSet presAssocID="{A217BDE5-B63D-48A0-AD9D-0EC5BAEF4E1A}" presName="hierRoot2" presStyleCnt="0">
        <dgm:presLayoutVars>
          <dgm:hierBranch val="init"/>
        </dgm:presLayoutVars>
      </dgm:prSet>
      <dgm:spPr/>
    </dgm:pt>
    <dgm:pt modelId="{F3C4C54E-D257-4815-AC26-6A569460B5AB}" type="pres">
      <dgm:prSet presAssocID="{A217BDE5-B63D-48A0-AD9D-0EC5BAEF4E1A}" presName="rootComposite" presStyleCnt="0"/>
      <dgm:spPr/>
    </dgm:pt>
    <dgm:pt modelId="{6E5E9BB5-B4D1-461E-B76F-C54BE28C6F7B}" type="pres">
      <dgm:prSet presAssocID="{A217BDE5-B63D-48A0-AD9D-0EC5BAEF4E1A}" presName="rootText" presStyleLbl="node3" presStyleIdx="0" presStyleCnt="2">
        <dgm:presLayoutVars>
          <dgm:chPref val="3"/>
        </dgm:presLayoutVars>
      </dgm:prSet>
      <dgm:spPr/>
    </dgm:pt>
    <dgm:pt modelId="{47DD9CBB-1EB2-4619-9568-2AC7EAE48379}" type="pres">
      <dgm:prSet presAssocID="{A217BDE5-B63D-48A0-AD9D-0EC5BAEF4E1A}" presName="rootConnector" presStyleLbl="node3" presStyleIdx="0" presStyleCnt="2"/>
      <dgm:spPr/>
    </dgm:pt>
    <dgm:pt modelId="{43029BB1-7C24-452A-A62A-A71EE37678C2}" type="pres">
      <dgm:prSet presAssocID="{A217BDE5-B63D-48A0-AD9D-0EC5BAEF4E1A}" presName="hierChild4" presStyleCnt="0"/>
      <dgm:spPr/>
    </dgm:pt>
    <dgm:pt modelId="{90E70F52-50EA-45F8-82AC-D46CB3D99E21}" type="pres">
      <dgm:prSet presAssocID="{A217BDE5-B63D-48A0-AD9D-0EC5BAEF4E1A}" presName="hierChild5" presStyleCnt="0"/>
      <dgm:spPr/>
    </dgm:pt>
    <dgm:pt modelId="{5F6B6FAC-C909-4075-940E-049AA58E7F4E}" type="pres">
      <dgm:prSet presAssocID="{737A30E0-62E7-4788-9249-1CBC7DDAAEA4}" presName="Name37" presStyleLbl="parChTrans1D3" presStyleIdx="1" presStyleCnt="2"/>
      <dgm:spPr/>
    </dgm:pt>
    <dgm:pt modelId="{B325EDE9-5194-49D2-948A-F81D03B1A9C1}" type="pres">
      <dgm:prSet presAssocID="{CD54C4B7-03CE-4F3F-B15F-1A8079FD2A3F}" presName="hierRoot2" presStyleCnt="0">
        <dgm:presLayoutVars>
          <dgm:hierBranch val="init"/>
        </dgm:presLayoutVars>
      </dgm:prSet>
      <dgm:spPr/>
    </dgm:pt>
    <dgm:pt modelId="{BF7DA5F2-AA35-4723-BA87-B8140DEB0E2B}" type="pres">
      <dgm:prSet presAssocID="{CD54C4B7-03CE-4F3F-B15F-1A8079FD2A3F}" presName="rootComposite" presStyleCnt="0"/>
      <dgm:spPr/>
    </dgm:pt>
    <dgm:pt modelId="{1B9AA189-7E52-40A8-9EDA-6D7B1084DDAD}" type="pres">
      <dgm:prSet presAssocID="{CD54C4B7-03CE-4F3F-B15F-1A8079FD2A3F}" presName="rootText" presStyleLbl="node3" presStyleIdx="1" presStyleCnt="2">
        <dgm:presLayoutVars>
          <dgm:chPref val="3"/>
        </dgm:presLayoutVars>
      </dgm:prSet>
      <dgm:spPr/>
    </dgm:pt>
    <dgm:pt modelId="{7DAF1C6D-B5D6-4E04-B336-F9D360876557}" type="pres">
      <dgm:prSet presAssocID="{CD54C4B7-03CE-4F3F-B15F-1A8079FD2A3F}" presName="rootConnector" presStyleLbl="node3" presStyleIdx="1" presStyleCnt="2"/>
      <dgm:spPr/>
    </dgm:pt>
    <dgm:pt modelId="{B5329511-CC60-4757-9FAF-998FF7861C30}" type="pres">
      <dgm:prSet presAssocID="{CD54C4B7-03CE-4F3F-B15F-1A8079FD2A3F}" presName="hierChild4" presStyleCnt="0"/>
      <dgm:spPr/>
    </dgm:pt>
    <dgm:pt modelId="{3928919E-AB7C-49A3-B869-FFF1467892B7}" type="pres">
      <dgm:prSet presAssocID="{CD54C4B7-03CE-4F3F-B15F-1A8079FD2A3F}" presName="hierChild5" presStyleCnt="0"/>
      <dgm:spPr/>
    </dgm:pt>
    <dgm:pt modelId="{4E64E80B-384F-4295-84BA-01AB12D651B5}" type="pres">
      <dgm:prSet presAssocID="{FE0EF336-F388-4FC8-8688-5A5755294B9D}" presName="hierChild5" presStyleCnt="0"/>
      <dgm:spPr/>
    </dgm:pt>
    <dgm:pt modelId="{68BE3A22-8A22-453B-812A-6D41A33B7BE5}" type="pres">
      <dgm:prSet presAssocID="{4B3B117A-F951-46A2-8C52-6210C3DC84E7}" presName="Name37" presStyleLbl="parChTrans1D2" presStyleIdx="1" presStyleCnt="3"/>
      <dgm:spPr/>
    </dgm:pt>
    <dgm:pt modelId="{9636B111-AE73-4992-95E9-DA2718BB2050}" type="pres">
      <dgm:prSet presAssocID="{4AA1E1E0-E850-451A-A51D-F849370AD143}" presName="hierRoot2" presStyleCnt="0">
        <dgm:presLayoutVars>
          <dgm:hierBranch val="init"/>
        </dgm:presLayoutVars>
      </dgm:prSet>
      <dgm:spPr/>
    </dgm:pt>
    <dgm:pt modelId="{5BE541D4-BAA9-4E57-B00C-77CBA9514CFF}" type="pres">
      <dgm:prSet presAssocID="{4AA1E1E0-E850-451A-A51D-F849370AD143}" presName="rootComposite" presStyleCnt="0"/>
      <dgm:spPr/>
    </dgm:pt>
    <dgm:pt modelId="{1D2FF26B-F3FA-4516-84A2-A37EB71BD2C4}" type="pres">
      <dgm:prSet presAssocID="{4AA1E1E0-E850-451A-A51D-F849370AD143}" presName="rootText" presStyleLbl="node2" presStyleIdx="1" presStyleCnt="3">
        <dgm:presLayoutVars>
          <dgm:chPref val="3"/>
        </dgm:presLayoutVars>
      </dgm:prSet>
      <dgm:spPr/>
    </dgm:pt>
    <dgm:pt modelId="{D3A49735-2619-4B13-B4BF-F140F818BD0A}" type="pres">
      <dgm:prSet presAssocID="{4AA1E1E0-E850-451A-A51D-F849370AD143}" presName="rootConnector" presStyleLbl="node2" presStyleIdx="1" presStyleCnt="3"/>
      <dgm:spPr/>
    </dgm:pt>
    <dgm:pt modelId="{70B97703-805B-4592-B219-2281B68257AE}" type="pres">
      <dgm:prSet presAssocID="{4AA1E1E0-E850-451A-A51D-F849370AD143}" presName="hierChild4" presStyleCnt="0"/>
      <dgm:spPr/>
    </dgm:pt>
    <dgm:pt modelId="{B66AC885-B1EF-4EF4-B532-BFAD5A9D5357}" type="pres">
      <dgm:prSet presAssocID="{4AA1E1E0-E850-451A-A51D-F849370AD143}" presName="hierChild5" presStyleCnt="0"/>
      <dgm:spPr/>
    </dgm:pt>
    <dgm:pt modelId="{A6ABAE4D-75CD-427C-8754-D40C8E616B03}" type="pres">
      <dgm:prSet presAssocID="{0AD71A9F-6778-4B34-9C5D-E72E2AE71D08}" presName="Name37" presStyleLbl="parChTrans1D2" presStyleIdx="2" presStyleCnt="3"/>
      <dgm:spPr/>
    </dgm:pt>
    <dgm:pt modelId="{32ADEA25-8C33-4CA9-8F0C-5A239DCD5E4D}" type="pres">
      <dgm:prSet presAssocID="{E41C6649-C8B0-4689-BD65-FA57540F05C9}" presName="hierRoot2" presStyleCnt="0">
        <dgm:presLayoutVars>
          <dgm:hierBranch val="init"/>
        </dgm:presLayoutVars>
      </dgm:prSet>
      <dgm:spPr/>
    </dgm:pt>
    <dgm:pt modelId="{257CB984-5439-44AC-9DBE-3CB130D010FC}" type="pres">
      <dgm:prSet presAssocID="{E41C6649-C8B0-4689-BD65-FA57540F05C9}" presName="rootComposite" presStyleCnt="0"/>
      <dgm:spPr/>
    </dgm:pt>
    <dgm:pt modelId="{A5C0ACF0-60E4-4594-AE18-3C111517A876}" type="pres">
      <dgm:prSet presAssocID="{E41C6649-C8B0-4689-BD65-FA57540F05C9}" presName="rootText" presStyleLbl="node2" presStyleIdx="2" presStyleCnt="3">
        <dgm:presLayoutVars>
          <dgm:chPref val="3"/>
        </dgm:presLayoutVars>
      </dgm:prSet>
      <dgm:spPr/>
    </dgm:pt>
    <dgm:pt modelId="{62EAAB18-F792-4EA5-819C-FBCEBE213FDA}" type="pres">
      <dgm:prSet presAssocID="{E41C6649-C8B0-4689-BD65-FA57540F05C9}" presName="rootConnector" presStyleLbl="node2" presStyleIdx="2" presStyleCnt="3"/>
      <dgm:spPr/>
    </dgm:pt>
    <dgm:pt modelId="{C8729F3A-1383-4A75-9D17-DD6A24AD7F1F}" type="pres">
      <dgm:prSet presAssocID="{E41C6649-C8B0-4689-BD65-FA57540F05C9}" presName="hierChild4" presStyleCnt="0"/>
      <dgm:spPr/>
    </dgm:pt>
    <dgm:pt modelId="{FE140D06-4C52-44D8-944D-02F16B995282}" type="pres">
      <dgm:prSet presAssocID="{E41C6649-C8B0-4689-BD65-FA57540F05C9}" presName="hierChild5" presStyleCnt="0"/>
      <dgm:spPr/>
    </dgm:pt>
    <dgm:pt modelId="{9716DF1E-3D9F-4898-B101-FF3D2BC61E82}" type="pres">
      <dgm:prSet presAssocID="{1933E758-C259-4B37-8014-6DECB5833502}" presName="hierChild3" presStyleCnt="0"/>
      <dgm:spPr/>
    </dgm:pt>
  </dgm:ptLst>
  <dgm:cxnLst>
    <dgm:cxn modelId="{24EE7803-76C3-4E07-AFD4-919B4A99E4AB}" type="presOf" srcId="{FE0EF336-F388-4FC8-8688-5A5755294B9D}" destId="{BE5A41E1-966C-4B65-B710-C08A1183A13B}" srcOrd="0" destOrd="0" presId="urn:microsoft.com/office/officeart/2005/8/layout/orgChart1"/>
    <dgm:cxn modelId="{DE1AE113-C449-4453-AB1C-5C2D1F5E0D82}" type="presOf" srcId="{A217BDE5-B63D-48A0-AD9D-0EC5BAEF4E1A}" destId="{6E5E9BB5-B4D1-461E-B76F-C54BE28C6F7B}" srcOrd="0" destOrd="0" presId="urn:microsoft.com/office/officeart/2005/8/layout/orgChart1"/>
    <dgm:cxn modelId="{3177F413-FAE0-442A-881E-3400F81DE6B8}" srcId="{1933E758-C259-4B37-8014-6DECB5833502}" destId="{4AA1E1E0-E850-451A-A51D-F849370AD143}" srcOrd="1" destOrd="0" parTransId="{4B3B117A-F951-46A2-8C52-6210C3DC84E7}" sibTransId="{76351D7E-5EB7-4CCA-8AA8-1A6066883A8E}"/>
    <dgm:cxn modelId="{BC2E6A2D-9458-4FA3-8D58-EFC678AAB71B}" srcId="{FE0EF336-F388-4FC8-8688-5A5755294B9D}" destId="{CD54C4B7-03CE-4F3F-B15F-1A8079FD2A3F}" srcOrd="1" destOrd="0" parTransId="{737A30E0-62E7-4788-9249-1CBC7DDAAEA4}" sibTransId="{AE24CEFF-95C4-4BDC-8952-57B77DAC2629}"/>
    <dgm:cxn modelId="{D3D6805D-CF0E-4903-8612-809B22E18D2F}" type="presOf" srcId="{4AA1E1E0-E850-451A-A51D-F849370AD143}" destId="{1D2FF26B-F3FA-4516-84A2-A37EB71BD2C4}" srcOrd="0" destOrd="0" presId="urn:microsoft.com/office/officeart/2005/8/layout/orgChart1"/>
    <dgm:cxn modelId="{88FA8B42-54E5-4F0C-9D11-15615F0E05FF}" type="presOf" srcId="{D02CCBF6-429F-4C39-8031-7E85037EBE31}" destId="{478C73DB-CFC6-4895-976F-68324B2B244E}" srcOrd="0" destOrd="0" presId="urn:microsoft.com/office/officeart/2005/8/layout/orgChart1"/>
    <dgm:cxn modelId="{EF6FAF42-997A-4157-83FC-5DE51EB8A0F4}" type="presOf" srcId="{CD54C4B7-03CE-4F3F-B15F-1A8079FD2A3F}" destId="{1B9AA189-7E52-40A8-9EDA-6D7B1084DDAD}" srcOrd="0" destOrd="0" presId="urn:microsoft.com/office/officeart/2005/8/layout/orgChart1"/>
    <dgm:cxn modelId="{F5714168-C958-4537-8825-4F4599783CA9}" type="presOf" srcId="{737A30E0-62E7-4788-9249-1CBC7DDAAEA4}" destId="{5F6B6FAC-C909-4075-940E-049AA58E7F4E}" srcOrd="0" destOrd="0" presId="urn:microsoft.com/office/officeart/2005/8/layout/orgChart1"/>
    <dgm:cxn modelId="{43CAF24E-D3D7-4E5A-A0A8-12F13E714C7F}" type="presOf" srcId="{E41C6649-C8B0-4689-BD65-FA57540F05C9}" destId="{A5C0ACF0-60E4-4594-AE18-3C111517A876}" srcOrd="0" destOrd="0" presId="urn:microsoft.com/office/officeart/2005/8/layout/orgChart1"/>
    <dgm:cxn modelId="{78BA1752-70D6-4F0C-ACDB-D3DAF477A17B}" srcId="{FE0EF336-F388-4FC8-8688-5A5755294B9D}" destId="{A217BDE5-B63D-48A0-AD9D-0EC5BAEF4E1A}" srcOrd="0" destOrd="0" parTransId="{DC6A64FB-C5C1-40EB-9D47-832745162390}" sibTransId="{B422D5DD-1226-41E1-A040-6931F7B165F8}"/>
    <dgm:cxn modelId="{9D72C759-23B2-48EC-868F-75D6C27E5B31}" srcId="{1933E758-C259-4B37-8014-6DECB5833502}" destId="{FE0EF336-F388-4FC8-8688-5A5755294B9D}" srcOrd="0" destOrd="0" parTransId="{98B6A441-622D-4A5B-A525-E6EE5ABC99F8}" sibTransId="{C15026C1-5EA8-403B-84DD-024B1657C0DB}"/>
    <dgm:cxn modelId="{154D217F-EFA1-4A4D-902C-6B244D12F0C1}" type="presOf" srcId="{0AD71A9F-6778-4B34-9C5D-E72E2AE71D08}" destId="{A6ABAE4D-75CD-427C-8754-D40C8E616B03}" srcOrd="0" destOrd="0" presId="urn:microsoft.com/office/officeart/2005/8/layout/orgChart1"/>
    <dgm:cxn modelId="{2ACBDD8A-BC44-453E-83FF-FD936D5B71E5}" srcId="{1933E758-C259-4B37-8014-6DECB5833502}" destId="{E41C6649-C8B0-4689-BD65-FA57540F05C9}" srcOrd="2" destOrd="0" parTransId="{0AD71A9F-6778-4B34-9C5D-E72E2AE71D08}" sibTransId="{CD8363A5-B0B6-4C90-8FCC-726C7744F56C}"/>
    <dgm:cxn modelId="{C6BDFE90-FCF6-4850-95FF-95FCD4DA6A46}" type="presOf" srcId="{A217BDE5-B63D-48A0-AD9D-0EC5BAEF4E1A}" destId="{47DD9CBB-1EB2-4619-9568-2AC7EAE48379}" srcOrd="1" destOrd="0" presId="urn:microsoft.com/office/officeart/2005/8/layout/orgChart1"/>
    <dgm:cxn modelId="{6EB89DBC-28C5-42F9-B1C8-25E3343510F4}" type="presOf" srcId="{4B3B117A-F951-46A2-8C52-6210C3DC84E7}" destId="{68BE3A22-8A22-453B-812A-6D41A33B7BE5}" srcOrd="0" destOrd="0" presId="urn:microsoft.com/office/officeart/2005/8/layout/orgChart1"/>
    <dgm:cxn modelId="{5E5745C1-83E0-4E4D-99C4-A93F82F369D5}" type="presOf" srcId="{DC6A64FB-C5C1-40EB-9D47-832745162390}" destId="{8185D966-DD9C-4E7D-BBAD-9F5FA5EDDB5E}" srcOrd="0" destOrd="0" presId="urn:microsoft.com/office/officeart/2005/8/layout/orgChart1"/>
    <dgm:cxn modelId="{62BF74C4-B011-41DD-9DD7-9513A0503512}" type="presOf" srcId="{1933E758-C259-4B37-8014-6DECB5833502}" destId="{70EAB82F-E9D8-41D1-93CE-8A6CFB1D625A}" srcOrd="0" destOrd="0" presId="urn:microsoft.com/office/officeart/2005/8/layout/orgChart1"/>
    <dgm:cxn modelId="{6C1FCFCD-658A-414E-A360-D0C1EDDE76FB}" srcId="{D02CCBF6-429F-4C39-8031-7E85037EBE31}" destId="{1933E758-C259-4B37-8014-6DECB5833502}" srcOrd="0" destOrd="0" parTransId="{957C3EF2-18E2-4005-A4E6-B7FF8996E419}" sibTransId="{6DAE652F-6980-4EB8-A484-2B86AB7F79BE}"/>
    <dgm:cxn modelId="{B78570CE-7525-4502-870C-AA3B57146160}" type="presOf" srcId="{E41C6649-C8B0-4689-BD65-FA57540F05C9}" destId="{62EAAB18-F792-4EA5-819C-FBCEBE213FDA}" srcOrd="1" destOrd="0" presId="urn:microsoft.com/office/officeart/2005/8/layout/orgChart1"/>
    <dgm:cxn modelId="{308908D2-E8D1-47A1-8DC2-92AEF8C50B53}" type="presOf" srcId="{FE0EF336-F388-4FC8-8688-5A5755294B9D}" destId="{07FBC83B-9FCE-419F-B618-CE1C4535AA9A}" srcOrd="1" destOrd="0" presId="urn:microsoft.com/office/officeart/2005/8/layout/orgChart1"/>
    <dgm:cxn modelId="{5DB0EEDA-F013-49D9-AFBE-326B4BA47B34}" type="presOf" srcId="{98B6A441-622D-4A5B-A525-E6EE5ABC99F8}" destId="{896880EB-F3BE-4807-8207-4E5A34471757}" srcOrd="0" destOrd="0" presId="urn:microsoft.com/office/officeart/2005/8/layout/orgChart1"/>
    <dgm:cxn modelId="{D08728DE-5061-44FE-AEC0-FB3E1526CFDB}" type="presOf" srcId="{1933E758-C259-4B37-8014-6DECB5833502}" destId="{63A98EF9-6745-4292-9635-22B57AB71E0B}" srcOrd="1" destOrd="0" presId="urn:microsoft.com/office/officeart/2005/8/layout/orgChart1"/>
    <dgm:cxn modelId="{BCDAC2E4-5D6C-4C7D-B2F6-1759BD5409BE}" type="presOf" srcId="{4AA1E1E0-E850-451A-A51D-F849370AD143}" destId="{D3A49735-2619-4B13-B4BF-F140F818BD0A}" srcOrd="1" destOrd="0" presId="urn:microsoft.com/office/officeart/2005/8/layout/orgChart1"/>
    <dgm:cxn modelId="{57B2C3F3-A505-413F-97E6-C48274CD5796}" type="presOf" srcId="{CD54C4B7-03CE-4F3F-B15F-1A8079FD2A3F}" destId="{7DAF1C6D-B5D6-4E04-B336-F9D360876557}" srcOrd="1" destOrd="0" presId="urn:microsoft.com/office/officeart/2005/8/layout/orgChart1"/>
    <dgm:cxn modelId="{2C5DA861-3C6C-4C4D-BECA-27CF48D64874}" type="presParOf" srcId="{478C73DB-CFC6-4895-976F-68324B2B244E}" destId="{4002DF30-9082-48CA-A807-BB0D8F4FE375}" srcOrd="0" destOrd="0" presId="urn:microsoft.com/office/officeart/2005/8/layout/orgChart1"/>
    <dgm:cxn modelId="{3AACC33A-9BA8-4806-AF69-25A280D82DB4}" type="presParOf" srcId="{4002DF30-9082-48CA-A807-BB0D8F4FE375}" destId="{EB3C6D05-1B39-410F-BAC1-5B28EF325494}" srcOrd="0" destOrd="0" presId="urn:microsoft.com/office/officeart/2005/8/layout/orgChart1"/>
    <dgm:cxn modelId="{86D359D4-8478-4931-9656-4B972A1C24EC}" type="presParOf" srcId="{EB3C6D05-1B39-410F-BAC1-5B28EF325494}" destId="{70EAB82F-E9D8-41D1-93CE-8A6CFB1D625A}" srcOrd="0" destOrd="0" presId="urn:microsoft.com/office/officeart/2005/8/layout/orgChart1"/>
    <dgm:cxn modelId="{E5F20D92-999C-4DEB-BC6F-F52243B23A21}" type="presParOf" srcId="{EB3C6D05-1B39-410F-BAC1-5B28EF325494}" destId="{63A98EF9-6745-4292-9635-22B57AB71E0B}" srcOrd="1" destOrd="0" presId="urn:microsoft.com/office/officeart/2005/8/layout/orgChart1"/>
    <dgm:cxn modelId="{3D24C693-635C-469D-99A4-D8124CE061D5}" type="presParOf" srcId="{4002DF30-9082-48CA-A807-BB0D8F4FE375}" destId="{22E78563-619D-463F-8FC6-23391984E91E}" srcOrd="1" destOrd="0" presId="urn:microsoft.com/office/officeart/2005/8/layout/orgChart1"/>
    <dgm:cxn modelId="{E6EA229F-A7B6-4103-A69E-637307C34991}" type="presParOf" srcId="{22E78563-619D-463F-8FC6-23391984E91E}" destId="{896880EB-F3BE-4807-8207-4E5A34471757}" srcOrd="0" destOrd="0" presId="urn:microsoft.com/office/officeart/2005/8/layout/orgChart1"/>
    <dgm:cxn modelId="{62BBF394-410A-4558-BCA2-111AF57006FE}" type="presParOf" srcId="{22E78563-619D-463F-8FC6-23391984E91E}" destId="{F1DC948E-99D2-45D8-A178-71ACF9284F42}" srcOrd="1" destOrd="0" presId="urn:microsoft.com/office/officeart/2005/8/layout/orgChart1"/>
    <dgm:cxn modelId="{A849410C-1940-46E4-ADFD-44A58F8CFBA9}" type="presParOf" srcId="{F1DC948E-99D2-45D8-A178-71ACF9284F42}" destId="{0601B0BB-415D-4D35-BD4D-5F0FF2C0E6CF}" srcOrd="0" destOrd="0" presId="urn:microsoft.com/office/officeart/2005/8/layout/orgChart1"/>
    <dgm:cxn modelId="{7A1570A3-1C19-4798-B090-DF88B498F077}" type="presParOf" srcId="{0601B0BB-415D-4D35-BD4D-5F0FF2C0E6CF}" destId="{BE5A41E1-966C-4B65-B710-C08A1183A13B}" srcOrd="0" destOrd="0" presId="urn:microsoft.com/office/officeart/2005/8/layout/orgChart1"/>
    <dgm:cxn modelId="{795E03FE-FBBC-4AD0-8D39-6FCC34099E99}" type="presParOf" srcId="{0601B0BB-415D-4D35-BD4D-5F0FF2C0E6CF}" destId="{07FBC83B-9FCE-419F-B618-CE1C4535AA9A}" srcOrd="1" destOrd="0" presId="urn:microsoft.com/office/officeart/2005/8/layout/orgChart1"/>
    <dgm:cxn modelId="{329214F7-E851-4633-A89E-90F9B417842D}" type="presParOf" srcId="{F1DC948E-99D2-45D8-A178-71ACF9284F42}" destId="{67D25547-BC3B-41F7-B43B-C41051CEB37D}" srcOrd="1" destOrd="0" presId="urn:microsoft.com/office/officeart/2005/8/layout/orgChart1"/>
    <dgm:cxn modelId="{AD344433-C724-4712-BACD-9C2A735462ED}" type="presParOf" srcId="{67D25547-BC3B-41F7-B43B-C41051CEB37D}" destId="{8185D966-DD9C-4E7D-BBAD-9F5FA5EDDB5E}" srcOrd="0" destOrd="0" presId="urn:microsoft.com/office/officeart/2005/8/layout/orgChart1"/>
    <dgm:cxn modelId="{A3688126-CAB6-4ADB-8281-107180693A2D}" type="presParOf" srcId="{67D25547-BC3B-41F7-B43B-C41051CEB37D}" destId="{D9B209DE-735F-424C-8548-0429216AA245}" srcOrd="1" destOrd="0" presId="urn:microsoft.com/office/officeart/2005/8/layout/orgChart1"/>
    <dgm:cxn modelId="{070EF626-ACD1-41E1-95A1-7F2D628EAA28}" type="presParOf" srcId="{D9B209DE-735F-424C-8548-0429216AA245}" destId="{F3C4C54E-D257-4815-AC26-6A569460B5AB}" srcOrd="0" destOrd="0" presId="urn:microsoft.com/office/officeart/2005/8/layout/orgChart1"/>
    <dgm:cxn modelId="{F4CDF84B-F095-4833-8FE5-E7F293E6B5BC}" type="presParOf" srcId="{F3C4C54E-D257-4815-AC26-6A569460B5AB}" destId="{6E5E9BB5-B4D1-461E-B76F-C54BE28C6F7B}" srcOrd="0" destOrd="0" presId="urn:microsoft.com/office/officeart/2005/8/layout/orgChart1"/>
    <dgm:cxn modelId="{743FA70F-0596-4DB4-9F32-E4579A53D437}" type="presParOf" srcId="{F3C4C54E-D257-4815-AC26-6A569460B5AB}" destId="{47DD9CBB-1EB2-4619-9568-2AC7EAE48379}" srcOrd="1" destOrd="0" presId="urn:microsoft.com/office/officeart/2005/8/layout/orgChart1"/>
    <dgm:cxn modelId="{7CC6205D-21D2-4FCE-8E19-D6CEE82D80CE}" type="presParOf" srcId="{D9B209DE-735F-424C-8548-0429216AA245}" destId="{43029BB1-7C24-452A-A62A-A71EE37678C2}" srcOrd="1" destOrd="0" presId="urn:microsoft.com/office/officeart/2005/8/layout/orgChart1"/>
    <dgm:cxn modelId="{2C32DE4B-ADE1-43CE-89EA-C23344E03961}" type="presParOf" srcId="{D9B209DE-735F-424C-8548-0429216AA245}" destId="{90E70F52-50EA-45F8-82AC-D46CB3D99E21}" srcOrd="2" destOrd="0" presId="urn:microsoft.com/office/officeart/2005/8/layout/orgChart1"/>
    <dgm:cxn modelId="{EA95F616-9347-48A7-B7C6-1ACAF7BB975D}" type="presParOf" srcId="{67D25547-BC3B-41F7-B43B-C41051CEB37D}" destId="{5F6B6FAC-C909-4075-940E-049AA58E7F4E}" srcOrd="2" destOrd="0" presId="urn:microsoft.com/office/officeart/2005/8/layout/orgChart1"/>
    <dgm:cxn modelId="{8F67B198-FD41-4912-A668-FE960B92D1DD}" type="presParOf" srcId="{67D25547-BC3B-41F7-B43B-C41051CEB37D}" destId="{B325EDE9-5194-49D2-948A-F81D03B1A9C1}" srcOrd="3" destOrd="0" presId="urn:microsoft.com/office/officeart/2005/8/layout/orgChart1"/>
    <dgm:cxn modelId="{634FDD6E-7658-4BA0-8E6A-6BFF5D99C23D}" type="presParOf" srcId="{B325EDE9-5194-49D2-948A-F81D03B1A9C1}" destId="{BF7DA5F2-AA35-4723-BA87-B8140DEB0E2B}" srcOrd="0" destOrd="0" presId="urn:microsoft.com/office/officeart/2005/8/layout/orgChart1"/>
    <dgm:cxn modelId="{F3BF36BE-0EBA-4AC8-9C0F-2FFE1F29E77C}" type="presParOf" srcId="{BF7DA5F2-AA35-4723-BA87-B8140DEB0E2B}" destId="{1B9AA189-7E52-40A8-9EDA-6D7B1084DDAD}" srcOrd="0" destOrd="0" presId="urn:microsoft.com/office/officeart/2005/8/layout/orgChart1"/>
    <dgm:cxn modelId="{79562080-5F9C-4A99-B37B-80B001F4E817}" type="presParOf" srcId="{BF7DA5F2-AA35-4723-BA87-B8140DEB0E2B}" destId="{7DAF1C6D-B5D6-4E04-B336-F9D360876557}" srcOrd="1" destOrd="0" presId="urn:microsoft.com/office/officeart/2005/8/layout/orgChart1"/>
    <dgm:cxn modelId="{F269F504-4F87-44DE-A1C8-DBA6B20D030D}" type="presParOf" srcId="{B325EDE9-5194-49D2-948A-F81D03B1A9C1}" destId="{B5329511-CC60-4757-9FAF-998FF7861C30}" srcOrd="1" destOrd="0" presId="urn:microsoft.com/office/officeart/2005/8/layout/orgChart1"/>
    <dgm:cxn modelId="{F75FBD20-905E-440C-BCB5-7869395FBF4F}" type="presParOf" srcId="{B325EDE9-5194-49D2-948A-F81D03B1A9C1}" destId="{3928919E-AB7C-49A3-B869-FFF1467892B7}" srcOrd="2" destOrd="0" presId="urn:microsoft.com/office/officeart/2005/8/layout/orgChart1"/>
    <dgm:cxn modelId="{9F02E9BF-01B7-4030-BD46-A8E58BE97E89}" type="presParOf" srcId="{F1DC948E-99D2-45D8-A178-71ACF9284F42}" destId="{4E64E80B-384F-4295-84BA-01AB12D651B5}" srcOrd="2" destOrd="0" presId="urn:microsoft.com/office/officeart/2005/8/layout/orgChart1"/>
    <dgm:cxn modelId="{1FAC6FF7-482E-418C-9635-8F3490A1A7B9}" type="presParOf" srcId="{22E78563-619D-463F-8FC6-23391984E91E}" destId="{68BE3A22-8A22-453B-812A-6D41A33B7BE5}" srcOrd="2" destOrd="0" presId="urn:microsoft.com/office/officeart/2005/8/layout/orgChart1"/>
    <dgm:cxn modelId="{4413ADA0-35DA-4F1A-B85A-634D8F86BC89}" type="presParOf" srcId="{22E78563-619D-463F-8FC6-23391984E91E}" destId="{9636B111-AE73-4992-95E9-DA2718BB2050}" srcOrd="3" destOrd="0" presId="urn:microsoft.com/office/officeart/2005/8/layout/orgChart1"/>
    <dgm:cxn modelId="{909A1243-A7AC-4009-A697-A3DE8056DE8E}" type="presParOf" srcId="{9636B111-AE73-4992-95E9-DA2718BB2050}" destId="{5BE541D4-BAA9-4E57-B00C-77CBA9514CFF}" srcOrd="0" destOrd="0" presId="urn:microsoft.com/office/officeart/2005/8/layout/orgChart1"/>
    <dgm:cxn modelId="{0A306814-2080-4546-8066-2750F6380227}" type="presParOf" srcId="{5BE541D4-BAA9-4E57-B00C-77CBA9514CFF}" destId="{1D2FF26B-F3FA-4516-84A2-A37EB71BD2C4}" srcOrd="0" destOrd="0" presId="urn:microsoft.com/office/officeart/2005/8/layout/orgChart1"/>
    <dgm:cxn modelId="{828CFC58-6087-4091-BC1B-8FDF56CFA105}" type="presParOf" srcId="{5BE541D4-BAA9-4E57-B00C-77CBA9514CFF}" destId="{D3A49735-2619-4B13-B4BF-F140F818BD0A}" srcOrd="1" destOrd="0" presId="urn:microsoft.com/office/officeart/2005/8/layout/orgChart1"/>
    <dgm:cxn modelId="{1944A359-19C3-4BAD-903A-C1D468878D9F}" type="presParOf" srcId="{9636B111-AE73-4992-95E9-DA2718BB2050}" destId="{70B97703-805B-4592-B219-2281B68257AE}" srcOrd="1" destOrd="0" presId="urn:microsoft.com/office/officeart/2005/8/layout/orgChart1"/>
    <dgm:cxn modelId="{71AF8E78-C1B6-43EB-B05B-C12FA8D32C48}" type="presParOf" srcId="{9636B111-AE73-4992-95E9-DA2718BB2050}" destId="{B66AC885-B1EF-4EF4-B532-BFAD5A9D5357}" srcOrd="2" destOrd="0" presId="urn:microsoft.com/office/officeart/2005/8/layout/orgChart1"/>
    <dgm:cxn modelId="{75766499-12F0-49AE-9EBB-AE7197130F1F}" type="presParOf" srcId="{22E78563-619D-463F-8FC6-23391984E91E}" destId="{A6ABAE4D-75CD-427C-8754-D40C8E616B03}" srcOrd="4" destOrd="0" presId="urn:microsoft.com/office/officeart/2005/8/layout/orgChart1"/>
    <dgm:cxn modelId="{7918AC6C-CE31-4CE1-9AE3-017DE2A5023A}" type="presParOf" srcId="{22E78563-619D-463F-8FC6-23391984E91E}" destId="{32ADEA25-8C33-4CA9-8F0C-5A239DCD5E4D}" srcOrd="5" destOrd="0" presId="urn:microsoft.com/office/officeart/2005/8/layout/orgChart1"/>
    <dgm:cxn modelId="{5A67FB13-5331-44A3-B6EA-07F79E5664A5}" type="presParOf" srcId="{32ADEA25-8C33-4CA9-8F0C-5A239DCD5E4D}" destId="{257CB984-5439-44AC-9DBE-3CB130D010FC}" srcOrd="0" destOrd="0" presId="urn:microsoft.com/office/officeart/2005/8/layout/orgChart1"/>
    <dgm:cxn modelId="{29E01AF4-76DB-4060-8403-D490B1F4E3ED}" type="presParOf" srcId="{257CB984-5439-44AC-9DBE-3CB130D010FC}" destId="{A5C0ACF0-60E4-4594-AE18-3C111517A876}" srcOrd="0" destOrd="0" presId="urn:microsoft.com/office/officeart/2005/8/layout/orgChart1"/>
    <dgm:cxn modelId="{5E5F6F71-F9A0-460A-8DE9-F5688F5C9E05}" type="presParOf" srcId="{257CB984-5439-44AC-9DBE-3CB130D010FC}" destId="{62EAAB18-F792-4EA5-819C-FBCEBE213FDA}" srcOrd="1" destOrd="0" presId="urn:microsoft.com/office/officeart/2005/8/layout/orgChart1"/>
    <dgm:cxn modelId="{9A2A5D47-A708-4508-AE47-61CE26149201}" type="presParOf" srcId="{32ADEA25-8C33-4CA9-8F0C-5A239DCD5E4D}" destId="{C8729F3A-1383-4A75-9D17-DD6A24AD7F1F}" srcOrd="1" destOrd="0" presId="urn:microsoft.com/office/officeart/2005/8/layout/orgChart1"/>
    <dgm:cxn modelId="{DC5D8206-E99D-472E-8691-3CF9D8C58E8A}" type="presParOf" srcId="{32ADEA25-8C33-4CA9-8F0C-5A239DCD5E4D}" destId="{FE140D06-4C52-44D8-944D-02F16B995282}" srcOrd="2" destOrd="0" presId="urn:microsoft.com/office/officeart/2005/8/layout/orgChart1"/>
    <dgm:cxn modelId="{F3B22404-1EB9-4E82-9950-BA09D645A98D}" type="presParOf" srcId="{4002DF30-9082-48CA-A807-BB0D8F4FE375}" destId="{9716DF1E-3D9F-4898-B101-FF3D2BC61E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5D2E86-44F7-492D-8B62-EA3575BC603A}">
      <dsp:nvSpPr>
        <dsp:cNvPr id="0" name=""/>
        <dsp:cNvSpPr/>
      </dsp:nvSpPr>
      <dsp:spPr>
        <a:xfrm>
          <a:off x="2423617" y="457130"/>
          <a:ext cx="95744" cy="419452"/>
        </a:xfrm>
        <a:custGeom>
          <a:avLst/>
          <a:gdLst/>
          <a:ahLst/>
          <a:cxnLst/>
          <a:rect l="0" t="0" r="0" b="0"/>
          <a:pathLst>
            <a:path>
              <a:moveTo>
                <a:pt x="95744" y="0"/>
              </a:moveTo>
              <a:lnTo>
                <a:pt x="95744" y="419452"/>
              </a:lnTo>
              <a:lnTo>
                <a:pt x="0" y="41945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BAE4D-75CD-427C-8754-D40C8E616B03}">
      <dsp:nvSpPr>
        <dsp:cNvPr id="0" name=""/>
        <dsp:cNvSpPr/>
      </dsp:nvSpPr>
      <dsp:spPr>
        <a:xfrm>
          <a:off x="2519362" y="457130"/>
          <a:ext cx="1103343" cy="83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161"/>
              </a:lnTo>
              <a:lnTo>
                <a:pt x="1103343" y="743161"/>
              </a:lnTo>
              <a:lnTo>
                <a:pt x="1103343" y="83890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E3A22-8A22-453B-812A-6D41A33B7BE5}">
      <dsp:nvSpPr>
        <dsp:cNvPr id="0" name=""/>
        <dsp:cNvSpPr/>
      </dsp:nvSpPr>
      <dsp:spPr>
        <a:xfrm>
          <a:off x="2473642" y="457130"/>
          <a:ext cx="91440" cy="838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90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B6FAC-C909-4075-940E-049AA58E7F4E}">
      <dsp:nvSpPr>
        <dsp:cNvPr id="0" name=""/>
        <dsp:cNvSpPr/>
      </dsp:nvSpPr>
      <dsp:spPr>
        <a:xfrm>
          <a:off x="1051277" y="1751963"/>
          <a:ext cx="136778" cy="1066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69"/>
              </a:lnTo>
              <a:lnTo>
                <a:pt x="136778" y="106686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5D966-DD9C-4E7D-BBAD-9F5FA5EDDB5E}">
      <dsp:nvSpPr>
        <dsp:cNvPr id="0" name=""/>
        <dsp:cNvSpPr/>
      </dsp:nvSpPr>
      <dsp:spPr>
        <a:xfrm>
          <a:off x="1051277" y="1751963"/>
          <a:ext cx="136778" cy="41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452"/>
              </a:lnTo>
              <a:lnTo>
                <a:pt x="136778" y="41945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880EB-F3BE-4807-8207-4E5A34471757}">
      <dsp:nvSpPr>
        <dsp:cNvPr id="0" name=""/>
        <dsp:cNvSpPr/>
      </dsp:nvSpPr>
      <dsp:spPr>
        <a:xfrm>
          <a:off x="1416018" y="457130"/>
          <a:ext cx="1103343" cy="838905"/>
        </a:xfrm>
        <a:custGeom>
          <a:avLst/>
          <a:gdLst/>
          <a:ahLst/>
          <a:cxnLst/>
          <a:rect l="0" t="0" r="0" b="0"/>
          <a:pathLst>
            <a:path>
              <a:moveTo>
                <a:pt x="1103343" y="0"/>
              </a:moveTo>
              <a:lnTo>
                <a:pt x="1103343" y="743161"/>
              </a:lnTo>
              <a:lnTo>
                <a:pt x="0" y="743161"/>
              </a:lnTo>
              <a:lnTo>
                <a:pt x="0" y="83890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AB82F-E9D8-41D1-93CE-8A6CFB1D625A}">
      <dsp:nvSpPr>
        <dsp:cNvPr id="0" name=""/>
        <dsp:cNvSpPr/>
      </dsp:nvSpPr>
      <dsp:spPr>
        <a:xfrm>
          <a:off x="2063435" y="1203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Hệ thống ...</a:t>
          </a:r>
        </a:p>
      </dsp:txBody>
      <dsp:txXfrm>
        <a:off x="2063435" y="1203"/>
        <a:ext cx="911854" cy="455927"/>
      </dsp:txXfrm>
    </dsp:sp>
    <dsp:sp modelId="{BE5A41E1-966C-4B65-B710-C08A1183A13B}">
      <dsp:nvSpPr>
        <dsp:cNvPr id="0" name=""/>
        <dsp:cNvSpPr/>
      </dsp:nvSpPr>
      <dsp:spPr>
        <a:xfrm>
          <a:off x="960091" y="1296036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Chức năng 1</a:t>
          </a:r>
        </a:p>
      </dsp:txBody>
      <dsp:txXfrm>
        <a:off x="960091" y="1296036"/>
        <a:ext cx="911854" cy="455927"/>
      </dsp:txXfrm>
    </dsp:sp>
    <dsp:sp modelId="{6E5E9BB5-B4D1-461E-B76F-C54BE28C6F7B}">
      <dsp:nvSpPr>
        <dsp:cNvPr id="0" name=""/>
        <dsp:cNvSpPr/>
      </dsp:nvSpPr>
      <dsp:spPr>
        <a:xfrm>
          <a:off x="1188055" y="1943452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Chức năng 1.1</a:t>
          </a:r>
        </a:p>
      </dsp:txBody>
      <dsp:txXfrm>
        <a:off x="1188055" y="1943452"/>
        <a:ext cx="911854" cy="455927"/>
      </dsp:txXfrm>
    </dsp:sp>
    <dsp:sp modelId="{1B9AA189-7E52-40A8-9EDA-6D7B1084DDAD}">
      <dsp:nvSpPr>
        <dsp:cNvPr id="0" name=""/>
        <dsp:cNvSpPr/>
      </dsp:nvSpPr>
      <dsp:spPr>
        <a:xfrm>
          <a:off x="1188055" y="2590869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Chức năng 1.2</a:t>
          </a:r>
        </a:p>
      </dsp:txBody>
      <dsp:txXfrm>
        <a:off x="1188055" y="2590869"/>
        <a:ext cx="911854" cy="455927"/>
      </dsp:txXfrm>
    </dsp:sp>
    <dsp:sp modelId="{1D2FF26B-F3FA-4516-84A2-A37EB71BD2C4}">
      <dsp:nvSpPr>
        <dsp:cNvPr id="0" name=""/>
        <dsp:cNvSpPr/>
      </dsp:nvSpPr>
      <dsp:spPr>
        <a:xfrm>
          <a:off x="2063435" y="1296036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Chức năng 2</a:t>
          </a:r>
        </a:p>
      </dsp:txBody>
      <dsp:txXfrm>
        <a:off x="2063435" y="1296036"/>
        <a:ext cx="911854" cy="455927"/>
      </dsp:txXfrm>
    </dsp:sp>
    <dsp:sp modelId="{A5C0ACF0-60E4-4594-AE18-3C111517A876}">
      <dsp:nvSpPr>
        <dsp:cNvPr id="0" name=""/>
        <dsp:cNvSpPr/>
      </dsp:nvSpPr>
      <dsp:spPr>
        <a:xfrm>
          <a:off x="3166778" y="1296036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Chức năng 3</a:t>
          </a:r>
        </a:p>
      </dsp:txBody>
      <dsp:txXfrm>
        <a:off x="3166778" y="1296036"/>
        <a:ext cx="911854" cy="455927"/>
      </dsp:txXfrm>
    </dsp:sp>
    <dsp:sp modelId="{25BEF8EF-7DD5-492A-94DB-C8DC73CEAF08}">
      <dsp:nvSpPr>
        <dsp:cNvPr id="0" name=""/>
        <dsp:cNvSpPr/>
      </dsp:nvSpPr>
      <dsp:spPr>
        <a:xfrm>
          <a:off x="1511763" y="648619"/>
          <a:ext cx="911854" cy="4559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trị người dùng</a:t>
          </a:r>
        </a:p>
      </dsp:txBody>
      <dsp:txXfrm>
        <a:off x="1511763" y="648619"/>
        <a:ext cx="911854" cy="4559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ABAE4D-75CD-427C-8754-D40C8E616B03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E3A22-8A22-453B-812A-6D41A33B7BE5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B6FAC-C909-4075-940E-049AA58E7F4E}">
      <dsp:nvSpPr>
        <dsp:cNvPr id="0" name=""/>
        <dsp:cNvSpPr/>
      </dsp:nvSpPr>
      <dsp:spPr>
        <a:xfrm>
          <a:off x="786158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5D966-DD9C-4E7D-BBAD-9F5FA5EDDB5E}">
      <dsp:nvSpPr>
        <dsp:cNvPr id="0" name=""/>
        <dsp:cNvSpPr/>
      </dsp:nvSpPr>
      <dsp:spPr>
        <a:xfrm>
          <a:off x="78615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880EB-F3BE-4807-8207-4E5A34471757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AB82F-E9D8-41D1-93CE-8A6CFB1D625A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trị hệ thống ...</a:t>
          </a:r>
        </a:p>
      </dsp:txBody>
      <dsp:txXfrm>
        <a:off x="2135423" y="1746"/>
        <a:ext cx="1215553" cy="607776"/>
      </dsp:txXfrm>
    </dsp:sp>
    <dsp:sp modelId="{BE5A41E1-966C-4B65-B710-C08A1183A13B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trị phân hệ ...</a:t>
          </a:r>
        </a:p>
      </dsp:txBody>
      <dsp:txXfrm>
        <a:off x="664603" y="864790"/>
        <a:ext cx="1215553" cy="607776"/>
      </dsp:txXfrm>
    </dsp:sp>
    <dsp:sp modelId="{6E5E9BB5-B4D1-461E-B76F-C54BE28C6F7B}">
      <dsp:nvSpPr>
        <dsp:cNvPr id="0" name=""/>
        <dsp:cNvSpPr/>
      </dsp:nvSpPr>
      <dsp:spPr>
        <a:xfrm>
          <a:off x="968491" y="1727833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Chuyên viên ...</a:t>
          </a:r>
        </a:p>
      </dsp:txBody>
      <dsp:txXfrm>
        <a:off x="968491" y="1727833"/>
        <a:ext cx="1215553" cy="607776"/>
      </dsp:txXfrm>
    </dsp:sp>
    <dsp:sp modelId="{1B9AA189-7E52-40A8-9EDA-6D7B1084DDAD}">
      <dsp:nvSpPr>
        <dsp:cNvPr id="0" name=""/>
        <dsp:cNvSpPr/>
      </dsp:nvSpPr>
      <dsp:spPr>
        <a:xfrm>
          <a:off x="968491" y="2590876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Chuyên viên ...</a:t>
          </a:r>
        </a:p>
      </dsp:txBody>
      <dsp:txXfrm>
        <a:off x="968491" y="2590876"/>
        <a:ext cx="1215553" cy="607776"/>
      </dsp:txXfrm>
    </dsp:sp>
    <dsp:sp modelId="{1D2FF26B-F3FA-4516-84A2-A37EB71BD2C4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trị phân hệ ...</a:t>
          </a:r>
        </a:p>
      </dsp:txBody>
      <dsp:txXfrm>
        <a:off x="2135423" y="864790"/>
        <a:ext cx="1215553" cy="607776"/>
      </dsp:txXfrm>
    </dsp:sp>
    <dsp:sp modelId="{A5C0ACF0-60E4-4594-AE18-3C111517A876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trị phân hệ ...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114DA-68B0-4538-9498-92C6AD9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sử dụng phần mềm</vt:lpstr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sử dụng phần mềm</dc:title>
  <dc:subject>NCSW-DA-07-BM-01</dc:subject>
  <dc:creator>NC</dc:creator>
  <cp:lastModifiedBy>Do Kim Dung</cp:lastModifiedBy>
  <cp:revision>11</cp:revision>
  <cp:lastPrinted>2016-10-26T04:40:00Z</cp:lastPrinted>
  <dcterms:created xsi:type="dcterms:W3CDTF">2018-08-31T09:17:00Z</dcterms:created>
  <dcterms:modified xsi:type="dcterms:W3CDTF">2018-11-19T04:43:00Z</dcterms:modified>
  <cp:category>PHÒNG TRIỂN KHAI</cp:category>
</cp:coreProperties>
</file>