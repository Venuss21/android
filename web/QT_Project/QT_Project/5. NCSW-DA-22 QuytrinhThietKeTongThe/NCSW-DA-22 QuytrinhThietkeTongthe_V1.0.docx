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cstheme="minorHAnsi"/>
          <w:b/>
          <w:spacing w:val="15"/>
          <w:szCs w:val="24"/>
        </w:rPr>
        <w:id w:val="1326555193"/>
        <w:docPartObj>
          <w:docPartGallery w:val="Cover Pages"/>
          <w:docPartUnique/>
        </w:docPartObj>
      </w:sdtPr>
      <w:sdtEndPr>
        <w:rPr>
          <w:rFonts w:asciiTheme="minorHAnsi" w:eastAsia="Times New Roman" w:hAnsiTheme="minorHAnsi" w:cstheme="minorBidi"/>
          <w:szCs w:val="20"/>
        </w:rPr>
      </w:sdtEndPr>
      <w:sdtContent>
        <w:p w14:paraId="06E298F0" w14:textId="77777777" w:rsidR="002F6515" w:rsidRPr="00380357" w:rsidRDefault="002F6515" w:rsidP="006F4A6B">
          <w:pPr>
            <w:spacing w:before="120" w:after="120" w:line="240" w:lineRule="auto"/>
            <w:ind w:firstLine="697"/>
            <w:jc w:val="both"/>
            <w:rPr>
              <w:rFonts w:ascii="Calibri" w:hAnsi="Calibri" w:cstheme="minorHAnsi"/>
              <w:szCs w:val="24"/>
            </w:rPr>
          </w:pPr>
          <w:r w:rsidRPr="00380357">
            <w:rPr>
              <w:rFonts w:ascii="Calibri" w:hAnsi="Calibri" w:cstheme="minorHAnsi"/>
              <w:noProof/>
              <w:szCs w:val="24"/>
            </w:rPr>
            <mc:AlternateContent>
              <mc:Choice Requires="wps">
                <w:drawing>
                  <wp:anchor distT="0" distB="0" distL="114300" distR="114300" simplePos="0" relativeHeight="251657215" behindDoc="0" locked="0" layoutInCell="1" allowOverlap="1" wp14:anchorId="42835AD4" wp14:editId="44403FEC">
                    <wp:simplePos x="0" y="0"/>
                    <wp:positionH relativeFrom="column">
                      <wp:posOffset>-36195</wp:posOffset>
                    </wp:positionH>
                    <wp:positionV relativeFrom="paragraph">
                      <wp:posOffset>-194945</wp:posOffset>
                    </wp:positionV>
                    <wp:extent cx="6029325" cy="9763125"/>
                    <wp:effectExtent l="38100" t="38100" r="47625" b="47625"/>
                    <wp:wrapNone/>
                    <wp:docPr id="3" name="Rectangle 3"/>
                    <wp:cNvGraphicFramePr/>
                    <a:graphic xmlns:a="http://schemas.openxmlformats.org/drawingml/2006/main">
                      <a:graphicData uri="http://schemas.microsoft.com/office/word/2010/wordprocessingShape">
                        <wps:wsp>
                          <wps:cNvSpPr/>
                          <wps:spPr>
                            <a:xfrm>
                              <a:off x="0" y="0"/>
                              <a:ext cx="6029325" cy="9763125"/>
                            </a:xfrm>
                            <a:prstGeom prst="rect">
                              <a:avLst/>
                            </a:prstGeom>
                            <a:ln w="76200" cmpd="tri"/>
                          </wps:spPr>
                          <wps:style>
                            <a:lnRef idx="2">
                              <a:schemeClr val="dk1"/>
                            </a:lnRef>
                            <a:fillRef idx="1">
                              <a:schemeClr val="lt1"/>
                            </a:fillRef>
                            <a:effectRef idx="0">
                              <a:schemeClr val="dk1"/>
                            </a:effectRef>
                            <a:fontRef idx="minor">
                              <a:schemeClr val="dk1"/>
                            </a:fontRef>
                          </wps:style>
                          <wps:txbx>
                            <w:txbxContent>
                              <w:p w14:paraId="74264869" w14:textId="77777777" w:rsidR="002B727E" w:rsidRPr="00752B27" w:rsidRDefault="002B727E" w:rsidP="00075B7A">
                                <w:pPr>
                                  <w:pStyle w:val="Headerfooterba"/>
                                  <w:spacing w:before="0"/>
                                  <w:rPr>
                                    <w:rStyle w:val="SubtleReference"/>
                                    <w:b/>
                                  </w:rPr>
                                </w:pPr>
                                <w:r w:rsidRPr="00752B27">
                                  <w:rPr>
                                    <w:rStyle w:val="SubtleReference"/>
                                    <w:b/>
                                  </w:rPr>
                                  <w:t>CÔNG TY TRÁCH NHIỆM HỮU HẠN GIẢI PHÁP PHẦN MỀM NHẬT CƯỜNG</w:t>
                                </w:r>
                              </w:p>
                              <w:p w14:paraId="7BB4D0A3" w14:textId="77777777" w:rsidR="002B727E" w:rsidRDefault="002B727E" w:rsidP="00AE73DD">
                                <w:pPr>
                                  <w:spacing w:before="360"/>
                                  <w:ind w:firstLine="720"/>
                                  <w:jc w:val="center"/>
                                </w:pPr>
                                <w:r>
                                  <w:rPr>
                                    <w:noProof/>
                                  </w:rPr>
                                  <w:drawing>
                                    <wp:inline distT="0" distB="0" distL="0" distR="0" wp14:anchorId="6B09FBD6" wp14:editId="790F23B8">
                                      <wp:extent cx="1981200" cy="99504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62B4FE04" w14:textId="77777777" w:rsidR="002B727E" w:rsidRPr="00075B7A" w:rsidRDefault="002B727E" w:rsidP="00FA564B">
                                <w:pPr>
                                  <w:pStyle w:val="Title"/>
                                  <w:spacing w:before="2880" w:after="1080"/>
                                  <w:jc w:val="center"/>
                                  <w:rPr>
                                    <w:b/>
                                    <w:sz w:val="90"/>
                                  </w:rPr>
                                </w:pPr>
                                <w:r w:rsidRPr="00075B7A">
                                  <w:rPr>
                                    <w:b/>
                                    <w:sz w:val="90"/>
                                  </w:rPr>
                                  <w:fldChar w:fldCharType="begin"/>
                                </w:r>
                                <w:r w:rsidRPr="00075B7A">
                                  <w:rPr>
                                    <w:b/>
                                    <w:sz w:val="90"/>
                                  </w:rPr>
                                  <w:instrText xml:space="preserve"> DOCPROPERTY  Title  \* MERGEFORMAT </w:instrText>
                                </w:r>
                                <w:r w:rsidRPr="00075B7A">
                                  <w:rPr>
                                    <w:b/>
                                    <w:sz w:val="90"/>
                                  </w:rPr>
                                  <w:fldChar w:fldCharType="separate"/>
                                </w:r>
                                <w:r w:rsidRPr="00075B7A">
                                  <w:rPr>
                                    <w:b/>
                                    <w:sz w:val="90"/>
                                  </w:rPr>
                                  <w:t xml:space="preserve">QUY TRÌNH </w:t>
                                </w:r>
                                <w:r w:rsidRPr="00075B7A">
                                  <w:rPr>
                                    <w:b/>
                                    <w:sz w:val="90"/>
                                  </w:rPr>
                                  <w:fldChar w:fldCharType="end"/>
                                </w:r>
                                <w:r w:rsidR="006919D1">
                                  <w:rPr>
                                    <w:b/>
                                    <w:sz w:val="90"/>
                                  </w:rPr>
                                  <w:br/>
                                </w:r>
                                <w:r>
                                  <w:rPr>
                                    <w:b/>
                                    <w:sz w:val="90"/>
                                  </w:rPr>
                                  <w:t xml:space="preserve">Thiết Kế Tổng thể </w:t>
                                </w:r>
                              </w:p>
                              <w:p w14:paraId="5481C295" w14:textId="77777777" w:rsidR="002B727E" w:rsidRPr="009F7A3F" w:rsidRDefault="002B727E" w:rsidP="002F6515">
                                <w:pPr>
                                  <w:ind w:firstLine="720"/>
                                  <w:jc w:val="center"/>
                                  <w:rPr>
                                    <w:szCs w:val="24"/>
                                  </w:rPr>
                                </w:pPr>
                                <w:r w:rsidRPr="009F7A3F">
                                  <w:rPr>
                                    <w:szCs w:val="24"/>
                                  </w:rPr>
                                  <w:t xml:space="preserve">Mã hiệu: </w:t>
                                </w:r>
                                <w:r>
                                  <w:rPr>
                                    <w:b/>
                                    <w:szCs w:val="24"/>
                                  </w:rPr>
                                  <w:fldChar w:fldCharType="begin"/>
                                </w:r>
                                <w:r>
                                  <w:rPr>
                                    <w:b/>
                                    <w:szCs w:val="24"/>
                                  </w:rPr>
                                  <w:instrText xml:space="preserve"> DOCPROPERTY  Subject  \* MERGEFORMAT </w:instrText>
                                </w:r>
                                <w:r>
                                  <w:rPr>
                                    <w:b/>
                                    <w:szCs w:val="24"/>
                                  </w:rPr>
                                  <w:fldChar w:fldCharType="separate"/>
                                </w:r>
                                <w:r>
                                  <w:rPr>
                                    <w:b/>
                                    <w:szCs w:val="24"/>
                                  </w:rPr>
                                  <w:t>NCSW-</w:t>
                                </w:r>
                                <w:r w:rsidR="006753D8">
                                  <w:rPr>
                                    <w:b/>
                                    <w:szCs w:val="24"/>
                                  </w:rPr>
                                  <w:t>DA-22</w:t>
                                </w:r>
                                <w:r>
                                  <w:rPr>
                                    <w:b/>
                                    <w:szCs w:val="24"/>
                                  </w:rPr>
                                  <w:fldChar w:fldCharType="end"/>
                                </w:r>
                              </w:p>
                              <w:p w14:paraId="1112B3E2" w14:textId="182E1825" w:rsidR="002B727E" w:rsidRPr="009F7A3F" w:rsidRDefault="002B727E" w:rsidP="002F6515">
                                <w:pPr>
                                  <w:ind w:firstLine="720"/>
                                  <w:jc w:val="center"/>
                                  <w:rPr>
                                    <w:szCs w:val="24"/>
                                  </w:rPr>
                                </w:pPr>
                                <w:r w:rsidRPr="009F7A3F">
                                  <w:rPr>
                                    <w:szCs w:val="24"/>
                                  </w:rPr>
                                  <w:t xml:space="preserve">Phiên bản: </w:t>
                                </w:r>
                                <w:r w:rsidRPr="00505BC5">
                                  <w:rPr>
                                    <w:b/>
                                    <w:szCs w:val="24"/>
                                  </w:rPr>
                                  <w:t>v1.0</w:t>
                                </w:r>
                                <w:r w:rsidRPr="009F7A3F">
                                  <w:rPr>
                                    <w:szCs w:val="24"/>
                                  </w:rPr>
                                  <w:t>, áp dụng từ</w:t>
                                </w:r>
                                <w:r>
                                  <w:rPr>
                                    <w:szCs w:val="24"/>
                                  </w:rPr>
                                  <w:t xml:space="preserve"> ngày: </w:t>
                                </w:r>
                                <w:r w:rsidR="00A80565">
                                  <w:rPr>
                                    <w:szCs w:val="24"/>
                                  </w:rPr>
                                  <w:t>26/11/2018</w:t>
                                </w:r>
                              </w:p>
                              <w:p w14:paraId="158BB235" w14:textId="77777777" w:rsidR="002B727E" w:rsidRPr="00F52953" w:rsidRDefault="006753D8" w:rsidP="006753D8">
                                <w:pPr>
                                  <w:pStyle w:val="Headerfooterba"/>
                                  <w:spacing w:before="5040"/>
                                </w:pPr>
                                <w:r>
                                  <w:rPr>
                                    <w:rStyle w:val="SubtleReference"/>
                                    <w:b/>
                                  </w:rPr>
                                  <w:t>KHỐI DỰ 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35AD4" id="Rectangle 3" o:spid="_x0000_s1026" style="position:absolute;left:0;text-align:left;margin-left:-2.85pt;margin-top:-15.35pt;width:474.75pt;height:768.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" fillcolor="white [3201]" strokecolor="black [3200]" strokeweight="6pt">
                    <v:stroke linestyle="thickBetweenThin"/>
                    <v:textbox>
                      <w:txbxContent>
                        <w:p w14:paraId="74264869" w14:textId="77777777" w:rsidR="002B727E" w:rsidRPr="00752B27" w:rsidRDefault="002B727E" w:rsidP="00075B7A">
                          <w:pPr>
                            <w:pStyle w:val="Headerfooterba"/>
                            <w:spacing w:before="0"/>
                            <w:rPr>
                              <w:rStyle w:val="SubtleReference"/>
                              <w:b/>
                            </w:rPr>
                          </w:pPr>
                          <w:r w:rsidRPr="00752B27">
                            <w:rPr>
                              <w:rStyle w:val="SubtleReference"/>
                              <w:b/>
                            </w:rPr>
                            <w:t>CÔNG TY TRÁCH NHIỆM HỮU HẠN GIẢI PHÁP PHẦN MỀM NHẬT CƯỜNG</w:t>
                          </w:r>
                        </w:p>
                        <w:p w14:paraId="7BB4D0A3" w14:textId="77777777" w:rsidR="002B727E" w:rsidRDefault="002B727E" w:rsidP="00AE73DD">
                          <w:pPr>
                            <w:spacing w:before="360"/>
                            <w:ind w:firstLine="720"/>
                            <w:jc w:val="center"/>
                          </w:pPr>
                          <w:r>
                            <w:rPr>
                              <w:noProof/>
                            </w:rPr>
                            <w:drawing>
                              <wp:inline distT="0" distB="0" distL="0" distR="0" wp14:anchorId="6B09FBD6" wp14:editId="790F23B8">
                                <wp:extent cx="1981200" cy="99504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81200" cy="995045"/>
                                        </a:xfrm>
                                        <a:prstGeom prst="rect">
                                          <a:avLst/>
                                        </a:prstGeom>
                                      </pic:spPr>
                                    </pic:pic>
                                  </a:graphicData>
                                </a:graphic>
                              </wp:inline>
                            </w:drawing>
                          </w:r>
                        </w:p>
                        <w:p w14:paraId="62B4FE04" w14:textId="77777777" w:rsidR="002B727E" w:rsidRPr="00075B7A" w:rsidRDefault="002B727E" w:rsidP="00FA564B">
                          <w:pPr>
                            <w:pStyle w:val="Title"/>
                            <w:spacing w:before="2880" w:after="1080"/>
                            <w:jc w:val="center"/>
                            <w:rPr>
                              <w:b/>
                              <w:sz w:val="90"/>
                            </w:rPr>
                          </w:pPr>
                          <w:r w:rsidRPr="00075B7A">
                            <w:rPr>
                              <w:b/>
                              <w:sz w:val="90"/>
                            </w:rPr>
                            <w:fldChar w:fldCharType="begin"/>
                          </w:r>
                          <w:r w:rsidRPr="00075B7A">
                            <w:rPr>
                              <w:b/>
                              <w:sz w:val="90"/>
                            </w:rPr>
                            <w:instrText xml:space="preserve"> DOCPROPERTY  Title  \* MERGEFORMAT </w:instrText>
                          </w:r>
                          <w:r w:rsidRPr="00075B7A">
                            <w:rPr>
                              <w:b/>
                              <w:sz w:val="90"/>
                            </w:rPr>
                            <w:fldChar w:fldCharType="separate"/>
                          </w:r>
                          <w:r w:rsidRPr="00075B7A">
                            <w:rPr>
                              <w:b/>
                              <w:sz w:val="90"/>
                            </w:rPr>
                            <w:t xml:space="preserve">QUY TRÌNH </w:t>
                          </w:r>
                          <w:r w:rsidRPr="00075B7A">
                            <w:rPr>
                              <w:b/>
                              <w:sz w:val="90"/>
                            </w:rPr>
                            <w:fldChar w:fldCharType="end"/>
                          </w:r>
                          <w:r w:rsidR="006919D1">
                            <w:rPr>
                              <w:b/>
                              <w:sz w:val="90"/>
                            </w:rPr>
                            <w:br/>
                          </w:r>
                          <w:r>
                            <w:rPr>
                              <w:b/>
                              <w:sz w:val="90"/>
                            </w:rPr>
                            <w:t xml:space="preserve">Thiết Kế Tổng thể </w:t>
                          </w:r>
                        </w:p>
                        <w:p w14:paraId="5481C295" w14:textId="77777777" w:rsidR="002B727E" w:rsidRPr="009F7A3F" w:rsidRDefault="002B727E" w:rsidP="002F6515">
                          <w:pPr>
                            <w:ind w:firstLine="720"/>
                            <w:jc w:val="center"/>
                            <w:rPr>
                              <w:szCs w:val="24"/>
                            </w:rPr>
                          </w:pPr>
                          <w:r w:rsidRPr="009F7A3F">
                            <w:rPr>
                              <w:szCs w:val="24"/>
                            </w:rPr>
                            <w:t xml:space="preserve">Mã hiệu: </w:t>
                          </w:r>
                          <w:r>
                            <w:rPr>
                              <w:b/>
                              <w:szCs w:val="24"/>
                            </w:rPr>
                            <w:fldChar w:fldCharType="begin"/>
                          </w:r>
                          <w:r>
                            <w:rPr>
                              <w:b/>
                              <w:szCs w:val="24"/>
                            </w:rPr>
                            <w:instrText xml:space="preserve"> DOCPROPERTY  Subject  \* MERGEFORMAT </w:instrText>
                          </w:r>
                          <w:r>
                            <w:rPr>
                              <w:b/>
                              <w:szCs w:val="24"/>
                            </w:rPr>
                            <w:fldChar w:fldCharType="separate"/>
                          </w:r>
                          <w:r>
                            <w:rPr>
                              <w:b/>
                              <w:szCs w:val="24"/>
                            </w:rPr>
                            <w:t>NCSW-</w:t>
                          </w:r>
                          <w:r w:rsidR="006753D8">
                            <w:rPr>
                              <w:b/>
                              <w:szCs w:val="24"/>
                            </w:rPr>
                            <w:t>DA-22</w:t>
                          </w:r>
                          <w:r>
                            <w:rPr>
                              <w:b/>
                              <w:szCs w:val="24"/>
                            </w:rPr>
                            <w:fldChar w:fldCharType="end"/>
                          </w:r>
                        </w:p>
                        <w:p w14:paraId="1112B3E2" w14:textId="182E1825" w:rsidR="002B727E" w:rsidRPr="009F7A3F" w:rsidRDefault="002B727E" w:rsidP="002F6515">
                          <w:pPr>
                            <w:ind w:firstLine="720"/>
                            <w:jc w:val="center"/>
                            <w:rPr>
                              <w:szCs w:val="24"/>
                            </w:rPr>
                          </w:pPr>
                          <w:r w:rsidRPr="009F7A3F">
                            <w:rPr>
                              <w:szCs w:val="24"/>
                            </w:rPr>
                            <w:t xml:space="preserve">Phiên bản: </w:t>
                          </w:r>
                          <w:r w:rsidRPr="00505BC5">
                            <w:rPr>
                              <w:b/>
                              <w:szCs w:val="24"/>
                            </w:rPr>
                            <w:t>v1.0</w:t>
                          </w:r>
                          <w:r w:rsidRPr="009F7A3F">
                            <w:rPr>
                              <w:szCs w:val="24"/>
                            </w:rPr>
                            <w:t>, áp dụng từ</w:t>
                          </w:r>
                          <w:r>
                            <w:rPr>
                              <w:szCs w:val="24"/>
                            </w:rPr>
                            <w:t xml:space="preserve"> ngày: </w:t>
                          </w:r>
                          <w:r w:rsidR="00A80565">
                            <w:rPr>
                              <w:szCs w:val="24"/>
                            </w:rPr>
                            <w:t>26/11/2018</w:t>
                          </w:r>
                        </w:p>
                        <w:p w14:paraId="158BB235" w14:textId="77777777" w:rsidR="002B727E" w:rsidRPr="00F52953" w:rsidRDefault="006753D8" w:rsidP="006753D8">
                          <w:pPr>
                            <w:pStyle w:val="Headerfooterba"/>
                            <w:spacing w:before="5040"/>
                          </w:pPr>
                          <w:r>
                            <w:rPr>
                              <w:rStyle w:val="SubtleReference"/>
                              <w:b/>
                            </w:rPr>
                            <w:t>KHỐI DỰ ÁN</w:t>
                          </w:r>
                        </w:p>
                      </w:txbxContent>
                    </v:textbox>
                  </v:rect>
                </w:pict>
              </mc:Fallback>
            </mc:AlternateContent>
          </w:r>
        </w:p>
        <w:p w14:paraId="3E11E177" w14:textId="77777777" w:rsidR="002F6515" w:rsidRPr="00380357" w:rsidRDefault="002F6515">
          <w:pPr>
            <w:rPr>
              <w:rFonts w:ascii="Calibri" w:hAnsi="Calibri" w:cstheme="minorHAnsi"/>
              <w:szCs w:val="24"/>
            </w:rPr>
          </w:pPr>
          <w:r w:rsidRPr="00380357">
            <w:rPr>
              <w:rFonts w:ascii="Calibri" w:hAnsi="Calibri" w:cstheme="minorHAnsi"/>
              <w:szCs w:val="24"/>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2764"/>
            <w:gridCol w:w="2886"/>
            <w:gridCol w:w="3705"/>
          </w:tblGrid>
          <w:tr w:rsidR="00F52953" w:rsidRPr="00380357" w14:paraId="2F534B96" w14:textId="77777777" w:rsidTr="00272D16">
            <w:tc>
              <w:tcPr>
                <w:tcW w:w="1477" w:type="pct"/>
                <w:shd w:val="clear" w:color="auto" w:fill="auto"/>
              </w:tcPr>
              <w:p w14:paraId="4F036780" w14:textId="77777777" w:rsidR="00F52953" w:rsidRPr="00380357" w:rsidRDefault="00F52953" w:rsidP="00F52953">
                <w:pPr>
                  <w:rPr>
                    <w:rFonts w:ascii="Calibri" w:hAnsi="Calibri" w:cstheme="minorHAnsi"/>
                    <w:szCs w:val="24"/>
                  </w:rPr>
                </w:pPr>
                <w:r w:rsidRPr="00380357">
                  <w:rPr>
                    <w:rFonts w:ascii="Calibri" w:hAnsi="Calibri" w:cstheme="minorHAnsi"/>
                    <w:b/>
                    <w:szCs w:val="24"/>
                  </w:rPr>
                  <w:lastRenderedPageBreak/>
                  <w:t>Tác giả</w:t>
                </w:r>
                <w:r w:rsidRPr="00380357">
                  <w:rPr>
                    <w:rFonts w:ascii="Calibri" w:hAnsi="Calibri" w:cstheme="minorHAnsi"/>
                    <w:szCs w:val="24"/>
                  </w:rPr>
                  <w:t xml:space="preserve">: </w:t>
                </w:r>
              </w:p>
            </w:tc>
            <w:tc>
              <w:tcPr>
                <w:tcW w:w="1542" w:type="pct"/>
                <w:shd w:val="clear" w:color="auto" w:fill="auto"/>
              </w:tcPr>
              <w:p w14:paraId="50A66819" w14:textId="77777777" w:rsidR="00F52953" w:rsidRPr="00380357" w:rsidRDefault="00B16EC1" w:rsidP="00F52953">
                <w:pPr>
                  <w:rPr>
                    <w:rFonts w:ascii="Calibri" w:hAnsi="Calibri" w:cstheme="minorHAnsi"/>
                    <w:szCs w:val="24"/>
                  </w:rPr>
                </w:pPr>
                <w:r w:rsidRPr="007D4C83">
                  <w:rPr>
                    <w:rFonts w:cs="Calibri"/>
                    <w:szCs w:val="24"/>
                  </w:rPr>
                  <w:t>Nguyễn Hoài Nam</w:t>
                </w:r>
              </w:p>
            </w:tc>
            <w:tc>
              <w:tcPr>
                <w:tcW w:w="1980" w:type="pct"/>
                <w:shd w:val="clear" w:color="auto" w:fill="auto"/>
              </w:tcPr>
              <w:p w14:paraId="1AF475AE" w14:textId="77777777" w:rsidR="00F52953" w:rsidRPr="00380357" w:rsidRDefault="005B4378" w:rsidP="00850CAE">
                <w:pPr>
                  <w:rPr>
                    <w:rFonts w:ascii="Calibri" w:hAnsi="Calibri" w:cstheme="minorHAnsi"/>
                    <w:szCs w:val="24"/>
                  </w:rPr>
                </w:pPr>
                <w:r w:rsidRPr="00380357">
                  <w:rPr>
                    <w:rFonts w:ascii="Calibri" w:hAnsi="Calibri" w:cstheme="minorHAnsi"/>
                    <w:szCs w:val="24"/>
                  </w:rPr>
                  <w:t xml:space="preserve">Vị trí: </w:t>
                </w:r>
                <w:r w:rsidR="00B16EC1" w:rsidRPr="007D4C83">
                  <w:rPr>
                    <w:rFonts w:cs="Calibri"/>
                    <w:szCs w:val="24"/>
                  </w:rPr>
                  <w:t>PGĐ TTPM Hà Nội</w:t>
                </w:r>
              </w:p>
            </w:tc>
          </w:tr>
          <w:tr w:rsidR="00F52953" w:rsidRPr="00380357" w14:paraId="42B8CDCE" w14:textId="77777777" w:rsidTr="00272D16">
            <w:tc>
              <w:tcPr>
                <w:tcW w:w="1477" w:type="pct"/>
                <w:shd w:val="clear" w:color="auto" w:fill="auto"/>
              </w:tcPr>
              <w:p w14:paraId="298775E3" w14:textId="77777777" w:rsidR="00F52953" w:rsidRPr="00380357" w:rsidRDefault="00F52953" w:rsidP="00F52953">
                <w:pPr>
                  <w:rPr>
                    <w:rFonts w:ascii="Calibri" w:hAnsi="Calibri" w:cstheme="minorHAnsi"/>
                    <w:b/>
                    <w:szCs w:val="24"/>
                  </w:rPr>
                </w:pPr>
                <w:r w:rsidRPr="00380357">
                  <w:rPr>
                    <w:rFonts w:ascii="Calibri" w:hAnsi="Calibri" w:cstheme="minorHAnsi"/>
                    <w:b/>
                    <w:szCs w:val="24"/>
                  </w:rPr>
                  <w:t>Người xác nhận nội dung:</w:t>
                </w:r>
              </w:p>
            </w:tc>
            <w:tc>
              <w:tcPr>
                <w:tcW w:w="1542" w:type="pct"/>
                <w:shd w:val="clear" w:color="auto" w:fill="auto"/>
              </w:tcPr>
              <w:p w14:paraId="4CC24860" w14:textId="77777777" w:rsidR="00B16EC1" w:rsidRPr="00B16EC1" w:rsidRDefault="00B16EC1" w:rsidP="00B16EC1">
                <w:pPr>
                  <w:spacing w:before="60" w:after="60"/>
                  <w:rPr>
                    <w:rFonts w:ascii="Calibri" w:eastAsia="MS Mincho" w:hAnsi="Calibri" w:cs="Calibri"/>
                    <w:szCs w:val="24"/>
                  </w:rPr>
                </w:pPr>
                <w:r w:rsidRPr="00B16EC1">
                  <w:rPr>
                    <w:rFonts w:ascii="Calibri" w:eastAsia="MS Mincho" w:hAnsi="Calibri" w:cs="Calibri"/>
                    <w:szCs w:val="24"/>
                  </w:rPr>
                  <w:t>Vương Ngọc Hải</w:t>
                </w:r>
              </w:p>
              <w:p w14:paraId="545F6C95" w14:textId="77777777" w:rsidR="00B16EC1" w:rsidRPr="00B16EC1" w:rsidRDefault="00B16EC1" w:rsidP="00B16EC1">
                <w:pPr>
                  <w:spacing w:before="60" w:after="60"/>
                  <w:rPr>
                    <w:rFonts w:ascii="Calibri" w:eastAsia="MS Mincho" w:hAnsi="Calibri" w:cs="Calibri"/>
                    <w:szCs w:val="24"/>
                  </w:rPr>
                </w:pPr>
                <w:r w:rsidRPr="00B16EC1">
                  <w:rPr>
                    <w:rFonts w:ascii="Calibri" w:eastAsia="MS Mincho" w:hAnsi="Calibri" w:cs="Calibri"/>
                    <w:szCs w:val="24"/>
                  </w:rPr>
                  <w:t>Nguyễn Đăng Trọng</w:t>
                </w:r>
              </w:p>
              <w:p w14:paraId="6BD56492" w14:textId="77777777" w:rsidR="00B16EC1" w:rsidRPr="00B16EC1" w:rsidRDefault="00B16EC1" w:rsidP="00B16EC1">
                <w:pPr>
                  <w:spacing w:before="60" w:after="60"/>
                  <w:rPr>
                    <w:rFonts w:ascii="Calibri" w:eastAsia="MS Mincho" w:hAnsi="Calibri" w:cs="Calibri"/>
                    <w:szCs w:val="24"/>
                  </w:rPr>
                </w:pPr>
                <w:r w:rsidRPr="00B16EC1">
                  <w:rPr>
                    <w:rFonts w:ascii="Calibri" w:eastAsia="MS Mincho" w:hAnsi="Calibri" w:cs="Calibri"/>
                    <w:szCs w:val="24"/>
                  </w:rPr>
                  <w:t>Phạm Trung Thành</w:t>
                </w:r>
              </w:p>
              <w:p w14:paraId="10C5974F" w14:textId="77777777" w:rsidR="00F52953" w:rsidRDefault="00B16EC1" w:rsidP="009D2923">
                <w:pPr>
                  <w:spacing w:before="60" w:after="60"/>
                  <w:rPr>
                    <w:rFonts w:ascii="Calibri" w:eastAsia="MS Mincho" w:hAnsi="Calibri" w:cs="Calibri"/>
                    <w:szCs w:val="24"/>
                  </w:rPr>
                </w:pPr>
                <w:r w:rsidRPr="00B16EC1">
                  <w:rPr>
                    <w:rFonts w:ascii="Calibri" w:eastAsia="MS Mincho" w:hAnsi="Calibri" w:cs="Calibri"/>
                    <w:szCs w:val="24"/>
                  </w:rPr>
                  <w:t>Nguyễn Minh Triều</w:t>
                </w:r>
              </w:p>
              <w:p w14:paraId="02704881" w14:textId="2239D889" w:rsidR="00C96AF6" w:rsidRPr="009D2923" w:rsidRDefault="00C96AF6" w:rsidP="009D2923">
                <w:pPr>
                  <w:spacing w:before="60" w:after="60"/>
                  <w:rPr>
                    <w:rFonts w:ascii="Calibri" w:eastAsia="MS Mincho" w:hAnsi="Calibri" w:cs="Calibri"/>
                    <w:szCs w:val="24"/>
                  </w:rPr>
                </w:pPr>
                <w:r>
                  <w:rPr>
                    <w:rFonts w:ascii="Calibri" w:eastAsia="MS Mincho" w:hAnsi="Calibri" w:cs="Calibri"/>
                    <w:szCs w:val="24"/>
                  </w:rPr>
                  <w:t>Nguyễn Vĩnh Nguyên</w:t>
                </w:r>
              </w:p>
            </w:tc>
            <w:tc>
              <w:tcPr>
                <w:tcW w:w="1980" w:type="pct"/>
                <w:shd w:val="clear" w:color="auto" w:fill="auto"/>
              </w:tcPr>
              <w:p w14:paraId="289A3F2E" w14:textId="77777777" w:rsidR="00B16EC1" w:rsidRDefault="00B16EC1" w:rsidP="00B16EC1">
                <w:pPr>
                  <w:spacing w:before="60" w:after="60"/>
                  <w:ind w:left="1440" w:hanging="1440"/>
                  <w:rPr>
                    <w:rFonts w:cs="Calibri"/>
                    <w:szCs w:val="24"/>
                  </w:rPr>
                </w:pPr>
                <w:r>
                  <w:rPr>
                    <w:rFonts w:cs="Calibri"/>
                    <w:szCs w:val="24"/>
                  </w:rPr>
                  <w:t>Vị trí: Trưởng dự án</w:t>
                </w:r>
              </w:p>
              <w:p w14:paraId="40767D2C" w14:textId="77777777" w:rsidR="00B16EC1" w:rsidRDefault="00B16EC1" w:rsidP="00B16EC1">
                <w:pPr>
                  <w:spacing w:before="60" w:after="60"/>
                  <w:ind w:left="1440" w:hanging="1440"/>
                  <w:rPr>
                    <w:rFonts w:cs="Calibri"/>
                    <w:szCs w:val="24"/>
                  </w:rPr>
                </w:pPr>
                <w:r>
                  <w:rPr>
                    <w:rFonts w:cs="Calibri"/>
                    <w:szCs w:val="24"/>
                  </w:rPr>
                  <w:t>Vị trí: Trưởng dự án</w:t>
                </w:r>
              </w:p>
              <w:p w14:paraId="1CACC7AF" w14:textId="77777777" w:rsidR="00B16EC1" w:rsidRDefault="00B16EC1" w:rsidP="00B16EC1">
                <w:pPr>
                  <w:spacing w:before="60" w:after="60"/>
                  <w:ind w:left="1440" w:hanging="1440"/>
                  <w:rPr>
                    <w:rFonts w:cs="Calibri"/>
                    <w:szCs w:val="24"/>
                  </w:rPr>
                </w:pPr>
                <w:r>
                  <w:rPr>
                    <w:rFonts w:cs="Calibri"/>
                    <w:szCs w:val="24"/>
                  </w:rPr>
                  <w:t>Vị trí: Trưởng dự án</w:t>
                </w:r>
              </w:p>
              <w:p w14:paraId="07DD7793" w14:textId="77777777" w:rsidR="00F52953" w:rsidRDefault="00B16EC1" w:rsidP="009D2923">
                <w:pPr>
                  <w:spacing w:before="60" w:after="60"/>
                  <w:ind w:left="1440" w:hanging="1440"/>
                  <w:rPr>
                    <w:rFonts w:cs="Calibri"/>
                    <w:szCs w:val="24"/>
                  </w:rPr>
                </w:pPr>
                <w:r>
                  <w:rPr>
                    <w:rFonts w:cs="Calibri"/>
                    <w:szCs w:val="24"/>
                  </w:rPr>
                  <w:t>Vị trí: Trưởng dự án</w:t>
                </w:r>
              </w:p>
              <w:p w14:paraId="631F4C23" w14:textId="6953F075" w:rsidR="00C96AF6" w:rsidRPr="009D2923" w:rsidRDefault="00C96AF6" w:rsidP="009D2923">
                <w:pPr>
                  <w:spacing w:before="60" w:after="60"/>
                  <w:ind w:left="1440" w:hanging="1440"/>
                  <w:rPr>
                    <w:rFonts w:cs="Calibri"/>
                    <w:szCs w:val="24"/>
                  </w:rPr>
                </w:pPr>
                <w:r>
                  <w:rPr>
                    <w:rFonts w:cs="Calibri"/>
                    <w:szCs w:val="24"/>
                  </w:rPr>
                  <w:t>Vị trí: Trưởng dự án</w:t>
                </w:r>
              </w:p>
            </w:tc>
          </w:tr>
          <w:tr w:rsidR="00380357" w:rsidRPr="00380357" w14:paraId="4C405BFB" w14:textId="77777777" w:rsidTr="00272D16">
            <w:tc>
              <w:tcPr>
                <w:tcW w:w="1477" w:type="pct"/>
                <w:shd w:val="clear" w:color="auto" w:fill="auto"/>
              </w:tcPr>
              <w:p w14:paraId="46BC31AD" w14:textId="77777777" w:rsidR="00380357" w:rsidRPr="00380357" w:rsidRDefault="00380357" w:rsidP="00F52953">
                <w:pPr>
                  <w:rPr>
                    <w:rFonts w:ascii="Calibri" w:hAnsi="Calibri" w:cstheme="minorHAnsi"/>
                    <w:b/>
                    <w:szCs w:val="24"/>
                  </w:rPr>
                </w:pPr>
                <w:r w:rsidRPr="00380357">
                  <w:rPr>
                    <w:rFonts w:ascii="Calibri" w:hAnsi="Calibri" w:cstheme="minorHAnsi"/>
                    <w:b/>
                    <w:szCs w:val="24"/>
                  </w:rPr>
                  <w:t>Người kiểm soát:</w:t>
                </w:r>
              </w:p>
            </w:tc>
            <w:tc>
              <w:tcPr>
                <w:tcW w:w="1542" w:type="pct"/>
                <w:shd w:val="clear" w:color="auto" w:fill="auto"/>
              </w:tcPr>
              <w:p w14:paraId="3CCA8B85" w14:textId="6FA1C47A" w:rsidR="00380357" w:rsidRPr="00380357" w:rsidRDefault="00367D4C" w:rsidP="00F52953">
                <w:pPr>
                  <w:rPr>
                    <w:rFonts w:ascii="Calibri" w:hAnsi="Calibri" w:cstheme="minorHAnsi"/>
                    <w:szCs w:val="24"/>
                  </w:rPr>
                </w:pPr>
                <w:r>
                  <w:rPr>
                    <w:rFonts w:ascii="Calibri" w:hAnsi="Calibri" w:cstheme="minorHAnsi"/>
                    <w:szCs w:val="24"/>
                  </w:rPr>
                  <w:t>Nguyễn Thị Đào</w:t>
                </w:r>
              </w:p>
            </w:tc>
            <w:tc>
              <w:tcPr>
                <w:tcW w:w="1980" w:type="pct"/>
                <w:shd w:val="clear" w:color="auto" w:fill="auto"/>
              </w:tcPr>
              <w:p w14:paraId="415746B5" w14:textId="77777777" w:rsidR="00380357" w:rsidRPr="00380357" w:rsidRDefault="00B16EC1" w:rsidP="00093302">
                <w:pPr>
                  <w:rPr>
                    <w:rFonts w:ascii="Calibri" w:hAnsi="Calibri" w:cstheme="minorHAnsi"/>
                    <w:szCs w:val="24"/>
                  </w:rPr>
                </w:pPr>
                <w:r w:rsidRPr="007D4C83">
                  <w:rPr>
                    <w:rFonts w:cs="Calibri"/>
                    <w:szCs w:val="24"/>
                  </w:rPr>
                  <w:t>Vị trí: NV Quản lý chất lượng</w:t>
                </w:r>
              </w:p>
            </w:tc>
          </w:tr>
          <w:tr w:rsidR="00F52953" w:rsidRPr="00380357" w14:paraId="4634A399" w14:textId="77777777" w:rsidTr="00272D16">
            <w:tc>
              <w:tcPr>
                <w:tcW w:w="1477" w:type="pct"/>
                <w:shd w:val="clear" w:color="auto" w:fill="auto"/>
              </w:tcPr>
              <w:p w14:paraId="5C1577EF" w14:textId="77777777" w:rsidR="00F52953" w:rsidRPr="00380357" w:rsidRDefault="00F52953" w:rsidP="00F52953">
                <w:pPr>
                  <w:rPr>
                    <w:rFonts w:ascii="Calibri" w:hAnsi="Calibri" w:cstheme="minorHAnsi"/>
                    <w:szCs w:val="24"/>
                  </w:rPr>
                </w:pPr>
                <w:r w:rsidRPr="00380357">
                  <w:rPr>
                    <w:rFonts w:ascii="Calibri" w:hAnsi="Calibri" w:cstheme="minorHAnsi"/>
                    <w:b/>
                    <w:szCs w:val="24"/>
                  </w:rPr>
                  <w:t>Người duyệt</w:t>
                </w:r>
                <w:r w:rsidRPr="00380357">
                  <w:rPr>
                    <w:rFonts w:ascii="Calibri" w:hAnsi="Calibri" w:cstheme="minorHAnsi"/>
                    <w:szCs w:val="24"/>
                  </w:rPr>
                  <w:t xml:space="preserve">: </w:t>
                </w:r>
              </w:p>
            </w:tc>
            <w:tc>
              <w:tcPr>
                <w:tcW w:w="1542" w:type="pct"/>
                <w:shd w:val="clear" w:color="auto" w:fill="auto"/>
              </w:tcPr>
              <w:p w14:paraId="3EA6FE2A" w14:textId="77777777" w:rsidR="00F52953" w:rsidRPr="00380357" w:rsidRDefault="00B16EC1" w:rsidP="00F52953">
                <w:pPr>
                  <w:rPr>
                    <w:rFonts w:ascii="Calibri" w:hAnsi="Calibri" w:cstheme="minorHAnsi"/>
                    <w:szCs w:val="24"/>
                  </w:rPr>
                </w:pPr>
                <w:r w:rsidRPr="007D4C83">
                  <w:rPr>
                    <w:rFonts w:cs="Calibri"/>
                    <w:szCs w:val="24"/>
                  </w:rPr>
                  <w:t>Bùi Thị Thanh Hương- PGĐ</w:t>
                </w:r>
              </w:p>
            </w:tc>
            <w:tc>
              <w:tcPr>
                <w:tcW w:w="1980" w:type="pct"/>
                <w:shd w:val="clear" w:color="auto" w:fill="auto"/>
              </w:tcPr>
              <w:p w14:paraId="27717224" w14:textId="39D34A0B" w:rsidR="00F52953" w:rsidRPr="00380357" w:rsidRDefault="00F52953" w:rsidP="00093302">
                <w:pPr>
                  <w:rPr>
                    <w:rFonts w:ascii="Calibri" w:hAnsi="Calibri" w:cstheme="minorHAnsi"/>
                    <w:szCs w:val="24"/>
                  </w:rPr>
                </w:pPr>
                <w:r w:rsidRPr="00380357">
                  <w:rPr>
                    <w:rFonts w:ascii="Calibri" w:hAnsi="Calibri" w:cstheme="minorHAnsi"/>
                    <w:b/>
                    <w:szCs w:val="24"/>
                  </w:rPr>
                  <w:t>Ngày duyệt</w:t>
                </w:r>
                <w:r w:rsidR="00A80565">
                  <w:rPr>
                    <w:rFonts w:ascii="Calibri" w:hAnsi="Calibri" w:cstheme="minorHAnsi"/>
                    <w:b/>
                    <w:szCs w:val="24"/>
                  </w:rPr>
                  <w:t xml:space="preserve">: </w:t>
                </w:r>
                <w:r w:rsidR="00A80565">
                  <w:rPr>
                    <w:rFonts w:eastAsia="Times New Roman"/>
                    <w:color w:val="000000" w:themeColor="text1"/>
                  </w:rPr>
                  <w:t>26/11/2018</w:t>
                </w:r>
              </w:p>
            </w:tc>
          </w:tr>
        </w:tbl>
        <w:p w14:paraId="6C74FA39" w14:textId="77777777" w:rsidR="00652904" w:rsidRPr="00380357" w:rsidRDefault="00652904" w:rsidP="00505F07">
          <w:pPr>
            <w:pStyle w:val="Headerfooterba"/>
            <w:spacing w:before="360"/>
            <w:rPr>
              <w:rStyle w:val="SubtleReference"/>
              <w:rFonts w:ascii="Calibri" w:hAnsi="Calibri" w:cstheme="minorHAnsi"/>
              <w:b/>
              <w:szCs w:val="24"/>
            </w:rPr>
          </w:pPr>
          <w:r w:rsidRPr="00380357">
            <w:rPr>
              <w:rStyle w:val="SubtleReference"/>
              <w:rFonts w:ascii="Calibri" w:hAnsi="Calibri" w:cstheme="minorHAnsi"/>
              <w:b/>
              <w:szCs w:val="24"/>
            </w:rPr>
            <w:t>Lịch sử sửa đổi</w:t>
          </w:r>
        </w:p>
        <w:tbl>
          <w:tblPr>
            <w:tblStyle w:val="LightGrid"/>
            <w:tblW w:w="5000" w:type="pct"/>
            <w:tblBorders>
              <w:insideH w:val="dashed" w:sz="4" w:space="0" w:color="auto"/>
            </w:tblBorders>
            <w:tblCellMar>
              <w:left w:w="97" w:type="dxa"/>
            </w:tblCellMar>
            <w:tblLook w:val="0620" w:firstRow="1" w:lastRow="0" w:firstColumn="0" w:lastColumn="0" w:noHBand="1" w:noVBand="1"/>
          </w:tblPr>
          <w:tblGrid>
            <w:gridCol w:w="1691"/>
            <w:gridCol w:w="1561"/>
            <w:gridCol w:w="1557"/>
            <w:gridCol w:w="1658"/>
            <w:gridCol w:w="2868"/>
          </w:tblGrid>
          <w:tr w:rsidR="00A80565" w:rsidRPr="00380357" w14:paraId="30CB46E2" w14:textId="77777777" w:rsidTr="00A80565">
            <w:trPr>
              <w:cnfStyle w:val="100000000000" w:firstRow="1" w:lastRow="0" w:firstColumn="0" w:lastColumn="0" w:oddVBand="0" w:evenVBand="0" w:oddHBand="0" w:evenHBand="0" w:firstRowFirstColumn="0" w:firstRowLastColumn="0" w:lastRowFirstColumn="0" w:lastRowLastColumn="0"/>
            </w:trPr>
            <w:tc>
              <w:tcPr>
                <w:tcW w:w="906" w:type="pct"/>
                <w:tcBorders>
                  <w:bottom w:val="single" w:sz="8" w:space="0" w:color="000000" w:themeColor="text1"/>
                </w:tcBorders>
                <w:shd w:val="clear" w:color="auto" w:fill="D9D9D9" w:themeFill="background1" w:themeFillShade="D9"/>
                <w:tcMar>
                  <w:left w:w="97" w:type="dxa"/>
                </w:tcMar>
                <w:vAlign w:val="center"/>
              </w:tcPr>
              <w:p w14:paraId="5EB04E26" w14:textId="77777777" w:rsidR="00652904" w:rsidRPr="00380357" w:rsidRDefault="00652904" w:rsidP="00A80565">
                <w:pPr>
                  <w:spacing w:beforeLines="60" w:before="144" w:afterLines="60" w:after="144"/>
                  <w:jc w:val="center"/>
                  <w:rPr>
                    <w:rFonts w:ascii="Calibri" w:hAnsi="Calibri" w:cstheme="minorHAnsi"/>
                    <w:szCs w:val="24"/>
                  </w:rPr>
                </w:pPr>
                <w:r w:rsidRPr="00380357">
                  <w:rPr>
                    <w:rFonts w:ascii="Calibri" w:eastAsia="MS Gothic" w:hAnsi="Calibri" w:cstheme="minorHAnsi"/>
                    <w:szCs w:val="24"/>
                  </w:rPr>
                  <w:t>Ngày áp dụng</w:t>
                </w:r>
              </w:p>
            </w:tc>
            <w:tc>
              <w:tcPr>
                <w:tcW w:w="836" w:type="pct"/>
                <w:tcBorders>
                  <w:bottom w:val="single" w:sz="8" w:space="0" w:color="000000" w:themeColor="text1"/>
                </w:tcBorders>
                <w:shd w:val="clear" w:color="auto" w:fill="D9D9D9" w:themeFill="background1" w:themeFillShade="D9"/>
                <w:tcMar>
                  <w:left w:w="97" w:type="dxa"/>
                </w:tcMar>
                <w:vAlign w:val="center"/>
              </w:tcPr>
              <w:p w14:paraId="2CB2E1F2" w14:textId="77777777" w:rsidR="00652904" w:rsidRPr="00380357" w:rsidRDefault="00652904" w:rsidP="00A80565">
                <w:pPr>
                  <w:spacing w:beforeLines="60" w:before="144" w:afterLines="60" w:after="144"/>
                  <w:jc w:val="center"/>
                  <w:rPr>
                    <w:rFonts w:ascii="Calibri" w:hAnsi="Calibri" w:cstheme="minorHAnsi"/>
                    <w:szCs w:val="24"/>
                  </w:rPr>
                </w:pPr>
                <w:r w:rsidRPr="00380357">
                  <w:rPr>
                    <w:rFonts w:ascii="Calibri" w:eastAsia="MS Gothic" w:hAnsi="Calibri" w:cstheme="minorHAnsi"/>
                    <w:szCs w:val="24"/>
                  </w:rPr>
                  <w:t>Phiên bản</w:t>
                </w:r>
              </w:p>
            </w:tc>
            <w:tc>
              <w:tcPr>
                <w:tcW w:w="834" w:type="pct"/>
                <w:tcBorders>
                  <w:bottom w:val="single" w:sz="8" w:space="0" w:color="000000" w:themeColor="text1"/>
                </w:tcBorders>
                <w:shd w:val="clear" w:color="auto" w:fill="D9D9D9" w:themeFill="background1" w:themeFillShade="D9"/>
                <w:tcMar>
                  <w:left w:w="97" w:type="dxa"/>
                </w:tcMar>
                <w:vAlign w:val="center"/>
              </w:tcPr>
              <w:p w14:paraId="6592C818" w14:textId="77777777" w:rsidR="00652904" w:rsidRPr="00380357" w:rsidRDefault="00652904" w:rsidP="00A80565">
                <w:pPr>
                  <w:spacing w:beforeLines="60" w:before="144" w:afterLines="60" w:after="144"/>
                  <w:jc w:val="center"/>
                  <w:rPr>
                    <w:rFonts w:ascii="Calibri" w:hAnsi="Calibri" w:cstheme="minorHAnsi"/>
                    <w:szCs w:val="24"/>
                  </w:rPr>
                </w:pPr>
                <w:r w:rsidRPr="00380357">
                  <w:rPr>
                    <w:rFonts w:ascii="Calibri" w:eastAsia="MS Gothic" w:hAnsi="Calibri" w:cstheme="minorHAnsi"/>
                    <w:szCs w:val="24"/>
                  </w:rPr>
                  <w:t>Phần sửa đổi</w:t>
                </w:r>
              </w:p>
            </w:tc>
            <w:tc>
              <w:tcPr>
                <w:tcW w:w="888" w:type="pct"/>
                <w:tcBorders>
                  <w:bottom w:val="single" w:sz="8" w:space="0" w:color="000000" w:themeColor="text1"/>
                </w:tcBorders>
                <w:shd w:val="clear" w:color="auto" w:fill="D9D9D9" w:themeFill="background1" w:themeFillShade="D9"/>
                <w:tcMar>
                  <w:left w:w="97" w:type="dxa"/>
                </w:tcMar>
                <w:vAlign w:val="center"/>
              </w:tcPr>
              <w:p w14:paraId="4B132FFD" w14:textId="77777777" w:rsidR="00652904" w:rsidRPr="00380357" w:rsidRDefault="00652904" w:rsidP="00A80565">
                <w:pPr>
                  <w:spacing w:beforeLines="60" w:before="144" w:afterLines="60" w:after="144"/>
                  <w:jc w:val="center"/>
                  <w:rPr>
                    <w:rFonts w:ascii="Calibri" w:hAnsi="Calibri" w:cstheme="minorHAnsi"/>
                    <w:szCs w:val="24"/>
                  </w:rPr>
                </w:pPr>
                <w:r w:rsidRPr="00380357">
                  <w:rPr>
                    <w:rFonts w:ascii="Calibri" w:eastAsia="MS Gothic" w:hAnsi="Calibri" w:cstheme="minorHAnsi"/>
                    <w:szCs w:val="24"/>
                  </w:rPr>
                  <w:t>Nội dung sửa</w:t>
                </w:r>
              </w:p>
            </w:tc>
            <w:tc>
              <w:tcPr>
                <w:tcW w:w="1536" w:type="pct"/>
                <w:tcBorders>
                  <w:bottom w:val="single" w:sz="8" w:space="0" w:color="000000" w:themeColor="text1"/>
                </w:tcBorders>
                <w:shd w:val="clear" w:color="auto" w:fill="D9D9D9" w:themeFill="background1" w:themeFillShade="D9"/>
                <w:tcMar>
                  <w:left w:w="97" w:type="dxa"/>
                </w:tcMar>
                <w:vAlign w:val="center"/>
              </w:tcPr>
              <w:p w14:paraId="3A24CCA2" w14:textId="77777777" w:rsidR="00652904" w:rsidRPr="00380357" w:rsidRDefault="00652904" w:rsidP="00A80565">
                <w:pPr>
                  <w:spacing w:beforeLines="60" w:before="144" w:afterLines="60" w:after="144"/>
                  <w:jc w:val="center"/>
                  <w:rPr>
                    <w:rFonts w:ascii="Calibri" w:hAnsi="Calibri" w:cstheme="minorHAnsi"/>
                    <w:szCs w:val="24"/>
                  </w:rPr>
                </w:pPr>
                <w:r w:rsidRPr="00380357">
                  <w:rPr>
                    <w:rFonts w:ascii="Calibri" w:eastAsia="MS Gothic" w:hAnsi="Calibri" w:cstheme="minorHAnsi"/>
                    <w:szCs w:val="24"/>
                  </w:rPr>
                  <w:t>Người sửa</w:t>
                </w:r>
              </w:p>
            </w:tc>
          </w:tr>
          <w:tr w:rsidR="00A80565" w:rsidRPr="00380357" w14:paraId="204A6820" w14:textId="77777777" w:rsidTr="00A80565">
            <w:trPr>
              <w:trHeight w:val="372"/>
            </w:trPr>
            <w:tc>
              <w:tcPr>
                <w:tcW w:w="906" w:type="pct"/>
                <w:tcBorders>
                  <w:top w:val="single" w:sz="8" w:space="0" w:color="000000" w:themeColor="text1"/>
                </w:tcBorders>
                <w:shd w:val="clear" w:color="auto" w:fill="auto"/>
                <w:tcMar>
                  <w:left w:w="97" w:type="dxa"/>
                </w:tcMar>
              </w:tcPr>
              <w:p w14:paraId="016B1263" w14:textId="56323D9C" w:rsidR="006753D8" w:rsidRPr="007D4C83" w:rsidRDefault="00A80565" w:rsidP="00A80565">
                <w:pPr>
                  <w:spacing w:beforeLines="60" w:before="144" w:afterLines="60" w:after="144"/>
                  <w:jc w:val="center"/>
                  <w:rPr>
                    <w:rFonts w:eastAsia="Calibri" w:cs="Calibri"/>
                    <w:szCs w:val="24"/>
                  </w:rPr>
                </w:pPr>
                <w:r>
                  <w:rPr>
                    <w:rFonts w:cs="Calibri"/>
                    <w:szCs w:val="24"/>
                  </w:rPr>
                  <w:t>26</w:t>
                </w:r>
                <w:r w:rsidR="006753D8" w:rsidRPr="003C6172">
                  <w:rPr>
                    <w:rFonts w:cs="Calibri"/>
                    <w:szCs w:val="24"/>
                  </w:rPr>
                  <w:t>/1</w:t>
                </w:r>
                <w:r>
                  <w:rPr>
                    <w:rFonts w:cs="Calibri"/>
                    <w:szCs w:val="24"/>
                  </w:rPr>
                  <w:t>1</w:t>
                </w:r>
                <w:r w:rsidR="006753D8" w:rsidRPr="003C6172">
                  <w:rPr>
                    <w:rFonts w:cs="Calibri"/>
                    <w:szCs w:val="24"/>
                  </w:rPr>
                  <w:t>/2018</w:t>
                </w:r>
              </w:p>
            </w:tc>
            <w:tc>
              <w:tcPr>
                <w:tcW w:w="836" w:type="pct"/>
                <w:tcBorders>
                  <w:top w:val="single" w:sz="8" w:space="0" w:color="000000" w:themeColor="text1"/>
                </w:tcBorders>
                <w:shd w:val="clear" w:color="auto" w:fill="auto"/>
                <w:tcMar>
                  <w:left w:w="97" w:type="dxa"/>
                </w:tcMar>
              </w:tcPr>
              <w:p w14:paraId="03AD21FB" w14:textId="77777777" w:rsidR="006753D8" w:rsidRPr="007D4C83" w:rsidRDefault="006753D8" w:rsidP="00A80565">
                <w:pPr>
                  <w:spacing w:beforeLines="60" w:before="144" w:afterLines="60" w:after="144"/>
                  <w:jc w:val="center"/>
                  <w:rPr>
                    <w:rFonts w:eastAsia="Calibri" w:cs="Calibri"/>
                    <w:szCs w:val="24"/>
                  </w:rPr>
                </w:pPr>
                <w:r w:rsidRPr="007D4C83">
                  <w:rPr>
                    <w:rFonts w:eastAsia="Calibri" w:cs="Calibri"/>
                    <w:szCs w:val="24"/>
                  </w:rPr>
                  <w:t>1.0</w:t>
                </w:r>
              </w:p>
            </w:tc>
            <w:tc>
              <w:tcPr>
                <w:tcW w:w="834" w:type="pct"/>
                <w:tcBorders>
                  <w:top w:val="single" w:sz="8" w:space="0" w:color="000000" w:themeColor="text1"/>
                </w:tcBorders>
                <w:shd w:val="clear" w:color="auto" w:fill="auto"/>
                <w:tcMar>
                  <w:left w:w="97" w:type="dxa"/>
                </w:tcMar>
              </w:tcPr>
              <w:p w14:paraId="23FD4EA3" w14:textId="77777777" w:rsidR="006753D8" w:rsidRPr="007D4C83" w:rsidRDefault="006753D8" w:rsidP="00A80565">
                <w:pPr>
                  <w:spacing w:beforeLines="60" w:before="144" w:afterLines="60" w:after="144"/>
                  <w:rPr>
                    <w:rFonts w:eastAsia="Calibri" w:cs="Calibri"/>
                    <w:szCs w:val="24"/>
                  </w:rPr>
                </w:pPr>
                <w:r w:rsidRPr="007D4C83">
                  <w:rPr>
                    <w:rFonts w:eastAsia="Calibri" w:cs="Calibri"/>
                    <w:szCs w:val="24"/>
                  </w:rPr>
                  <w:t>Tạo mới</w:t>
                </w:r>
              </w:p>
            </w:tc>
            <w:tc>
              <w:tcPr>
                <w:tcW w:w="888" w:type="pct"/>
                <w:tcBorders>
                  <w:top w:val="single" w:sz="8" w:space="0" w:color="000000" w:themeColor="text1"/>
                </w:tcBorders>
                <w:shd w:val="clear" w:color="auto" w:fill="auto"/>
                <w:tcMar>
                  <w:left w:w="97" w:type="dxa"/>
                </w:tcMar>
              </w:tcPr>
              <w:p w14:paraId="47BE87E2" w14:textId="77777777" w:rsidR="006753D8" w:rsidRPr="00380357" w:rsidRDefault="006753D8" w:rsidP="00A80565">
                <w:pPr>
                  <w:spacing w:beforeLines="60" w:before="144" w:afterLines="60" w:after="144"/>
                  <w:rPr>
                    <w:rFonts w:ascii="Calibri" w:hAnsi="Calibri" w:cstheme="minorHAnsi"/>
                    <w:szCs w:val="24"/>
                  </w:rPr>
                </w:pPr>
              </w:p>
            </w:tc>
            <w:tc>
              <w:tcPr>
                <w:tcW w:w="1536" w:type="pct"/>
                <w:tcBorders>
                  <w:top w:val="single" w:sz="8" w:space="0" w:color="000000" w:themeColor="text1"/>
                </w:tcBorders>
                <w:shd w:val="clear" w:color="auto" w:fill="auto"/>
                <w:tcMar>
                  <w:left w:w="97" w:type="dxa"/>
                </w:tcMar>
              </w:tcPr>
              <w:p w14:paraId="736FBA49" w14:textId="77777777" w:rsidR="006753D8" w:rsidRPr="00380357" w:rsidRDefault="006753D8" w:rsidP="00A80565">
                <w:pPr>
                  <w:spacing w:beforeLines="60" w:before="144" w:afterLines="60" w:after="144"/>
                  <w:rPr>
                    <w:rFonts w:ascii="Calibri" w:hAnsi="Calibri" w:cstheme="minorHAnsi"/>
                    <w:szCs w:val="24"/>
                  </w:rPr>
                </w:pPr>
              </w:p>
            </w:tc>
          </w:tr>
        </w:tbl>
        <w:p w14:paraId="618952CA" w14:textId="77777777" w:rsidR="00EB7DE5" w:rsidRPr="00380357" w:rsidRDefault="00380357" w:rsidP="00380357">
          <w:pPr>
            <w:pStyle w:val="Headerfooterba"/>
            <w:rPr>
              <w:rFonts w:eastAsia="Times New Roman"/>
            </w:rPr>
          </w:pPr>
          <w:r w:rsidRPr="00380357">
            <w:t>Phạm vi áp dụng</w:t>
          </w:r>
        </w:p>
      </w:sdtContent>
    </w:sdt>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557"/>
        <w:gridCol w:w="3338"/>
        <w:gridCol w:w="5440"/>
      </w:tblGrid>
      <w:tr w:rsidR="00EB7DE5" w:rsidRPr="00380357" w14:paraId="73ED0F5E" w14:textId="77777777" w:rsidTr="009D2923">
        <w:trPr>
          <w:trHeight w:val="486"/>
        </w:trPr>
        <w:tc>
          <w:tcPr>
            <w:tcW w:w="29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C39EDF1" w14:textId="77777777" w:rsidR="00EB7DE5" w:rsidRPr="00380357" w:rsidRDefault="00EB7DE5" w:rsidP="002B727E">
            <w:pPr>
              <w:spacing w:before="60" w:after="60" w:line="240" w:lineRule="auto"/>
              <w:jc w:val="center"/>
              <w:rPr>
                <w:rFonts w:ascii="Calibri" w:hAnsi="Calibri" w:cstheme="minorHAnsi"/>
                <w:b/>
                <w:bCs/>
                <w:szCs w:val="24"/>
              </w:rPr>
            </w:pPr>
            <w:r w:rsidRPr="00380357">
              <w:rPr>
                <w:rFonts w:ascii="Calibri" w:eastAsia="MS Gothic" w:hAnsi="Calibri" w:cstheme="minorHAnsi"/>
                <w:b/>
                <w:bCs/>
                <w:szCs w:val="24"/>
              </w:rPr>
              <w:t>STT</w:t>
            </w:r>
          </w:p>
        </w:tc>
        <w:tc>
          <w:tcPr>
            <w:tcW w:w="1788"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056A193C" w14:textId="77777777" w:rsidR="00EB7DE5" w:rsidRPr="00380357" w:rsidRDefault="00EB7DE5" w:rsidP="002B727E">
            <w:pPr>
              <w:spacing w:before="0" w:after="0" w:line="240" w:lineRule="auto"/>
              <w:jc w:val="center"/>
              <w:rPr>
                <w:rFonts w:ascii="Calibri" w:eastAsia="MS Gothic" w:hAnsi="Calibri" w:cstheme="minorHAnsi"/>
                <w:b/>
                <w:bCs/>
                <w:szCs w:val="24"/>
              </w:rPr>
            </w:pPr>
            <w:r w:rsidRPr="00380357">
              <w:rPr>
                <w:rFonts w:ascii="Calibri" w:eastAsia="MS Gothic" w:hAnsi="Calibri" w:cstheme="minorHAnsi"/>
                <w:b/>
                <w:bCs/>
                <w:szCs w:val="24"/>
              </w:rPr>
              <w:t xml:space="preserve">Đối tượng liên quan </w:t>
            </w:r>
          </w:p>
          <w:p w14:paraId="5256CED0" w14:textId="77777777" w:rsidR="00EB7DE5" w:rsidRPr="00380357" w:rsidRDefault="00EB7DE5" w:rsidP="002B727E">
            <w:pPr>
              <w:spacing w:before="0" w:after="0" w:line="240" w:lineRule="auto"/>
              <w:jc w:val="center"/>
              <w:rPr>
                <w:rFonts w:ascii="Calibri" w:hAnsi="Calibri" w:cstheme="minorHAnsi"/>
                <w:b/>
                <w:bCs/>
                <w:szCs w:val="24"/>
              </w:rPr>
            </w:pPr>
            <w:r w:rsidRPr="00380357">
              <w:rPr>
                <w:rFonts w:ascii="Calibri" w:eastAsia="MS Gothic" w:hAnsi="Calibri" w:cstheme="minorHAnsi"/>
                <w:b/>
                <w:bCs/>
                <w:szCs w:val="24"/>
              </w:rPr>
              <w:t>cần biết</w:t>
            </w:r>
          </w:p>
        </w:tc>
        <w:tc>
          <w:tcPr>
            <w:tcW w:w="2914"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6748EE5B" w14:textId="77777777" w:rsidR="00EB7DE5" w:rsidRPr="00380357" w:rsidRDefault="00EB7DE5" w:rsidP="002B727E">
            <w:pPr>
              <w:spacing w:before="0" w:after="0" w:line="240" w:lineRule="auto"/>
              <w:jc w:val="center"/>
              <w:rPr>
                <w:rFonts w:ascii="Calibri" w:hAnsi="Calibri" w:cstheme="minorHAnsi"/>
                <w:b/>
                <w:bCs/>
                <w:szCs w:val="24"/>
              </w:rPr>
            </w:pPr>
            <w:r w:rsidRPr="00380357">
              <w:rPr>
                <w:rFonts w:ascii="Calibri" w:eastAsia="MS Gothic" w:hAnsi="Calibri" w:cstheme="minorHAnsi"/>
                <w:b/>
                <w:bCs/>
                <w:szCs w:val="24"/>
              </w:rPr>
              <w:t>Lý do cần biết</w:t>
            </w:r>
          </w:p>
        </w:tc>
      </w:tr>
      <w:tr w:rsidR="00EB7DE5" w:rsidRPr="00380357" w14:paraId="2D8DAA79" w14:textId="77777777" w:rsidTr="009D2923">
        <w:trPr>
          <w:trHeight w:val="259"/>
        </w:trPr>
        <w:tc>
          <w:tcPr>
            <w:tcW w:w="298" w:type="pct"/>
            <w:shd w:val="clear" w:color="auto" w:fill="auto"/>
            <w:tcMar>
              <w:left w:w="97" w:type="dxa"/>
            </w:tcMar>
          </w:tcPr>
          <w:p w14:paraId="68738215" w14:textId="77777777" w:rsidR="00EB7DE5" w:rsidRPr="00380357" w:rsidRDefault="00EB7DE5"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shd w:val="clear" w:color="auto" w:fill="auto"/>
            <w:tcMar>
              <w:left w:w="97" w:type="dxa"/>
            </w:tcMar>
          </w:tcPr>
          <w:p w14:paraId="32524010" w14:textId="0F4462CE" w:rsidR="00EB7DE5" w:rsidRPr="003770B8" w:rsidRDefault="00B16EC1" w:rsidP="002B727E">
            <w:pPr>
              <w:spacing w:before="60" w:after="60" w:line="240" w:lineRule="auto"/>
              <w:rPr>
                <w:rFonts w:ascii="Calibri" w:eastAsia="Calibri" w:hAnsi="Calibri" w:cstheme="minorHAnsi"/>
                <w:szCs w:val="24"/>
              </w:rPr>
            </w:pPr>
            <w:r w:rsidRPr="003770B8">
              <w:rPr>
                <w:rFonts w:ascii="Calibri" w:eastAsia="Calibri" w:hAnsi="Calibri" w:cs="Calibri"/>
                <w:szCs w:val="24"/>
              </w:rPr>
              <w:t xml:space="preserve"> </w:t>
            </w:r>
            <w:r w:rsidR="005721C4" w:rsidRPr="003770B8">
              <w:rPr>
                <w:rFonts w:ascii="Calibri" w:eastAsia="Calibri" w:hAnsi="Calibri" w:cstheme="minorHAnsi"/>
                <w:szCs w:val="24"/>
              </w:rPr>
              <w:t>Phụ trách TTPM</w:t>
            </w:r>
          </w:p>
        </w:tc>
        <w:tc>
          <w:tcPr>
            <w:tcW w:w="2914" w:type="pct"/>
            <w:shd w:val="clear" w:color="auto" w:fill="auto"/>
            <w:tcMar>
              <w:left w:w="97" w:type="dxa"/>
            </w:tcMar>
          </w:tcPr>
          <w:p w14:paraId="187076E3" w14:textId="2244232F" w:rsidR="00EB7DE5" w:rsidRPr="009D2923" w:rsidRDefault="005721C4" w:rsidP="00367D4C">
            <w:pPr>
              <w:spacing w:before="60" w:after="60" w:line="240" w:lineRule="auto"/>
              <w:rPr>
                <w:rFonts w:cstheme="minorHAnsi"/>
              </w:rPr>
            </w:pPr>
            <w:r w:rsidRPr="003770B8">
              <w:rPr>
                <w:rFonts w:cstheme="minorHAnsi"/>
              </w:rPr>
              <w:t>Xem xét và phê duyệt mô hình kiến trúc tổng thể, mô hình triển khai, mô hình cơ sở dữ liệu</w:t>
            </w:r>
            <w:r>
              <w:rPr>
                <w:rFonts w:cstheme="minorHAnsi"/>
              </w:rPr>
              <w:t>, Framework.</w:t>
            </w:r>
          </w:p>
        </w:tc>
      </w:tr>
      <w:tr w:rsidR="00EB7DE5" w:rsidRPr="00380357" w14:paraId="6DD05D98" w14:textId="77777777" w:rsidTr="009D2923">
        <w:trPr>
          <w:trHeight w:val="259"/>
        </w:trPr>
        <w:tc>
          <w:tcPr>
            <w:tcW w:w="298" w:type="pct"/>
            <w:shd w:val="clear" w:color="auto" w:fill="auto"/>
            <w:tcMar>
              <w:left w:w="97" w:type="dxa"/>
            </w:tcMar>
          </w:tcPr>
          <w:p w14:paraId="1BCE5D7C" w14:textId="77777777" w:rsidR="00EB7DE5" w:rsidRPr="00380357" w:rsidRDefault="00EB7DE5"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shd w:val="clear" w:color="auto" w:fill="auto"/>
            <w:tcMar>
              <w:left w:w="97" w:type="dxa"/>
            </w:tcMar>
          </w:tcPr>
          <w:p w14:paraId="56E5271A" w14:textId="353CB004" w:rsidR="00EB7DE5" w:rsidRPr="003770B8" w:rsidRDefault="009D2923" w:rsidP="002B727E">
            <w:pPr>
              <w:spacing w:before="60" w:after="60" w:line="240" w:lineRule="auto"/>
              <w:rPr>
                <w:rFonts w:ascii="Calibri" w:eastAsia="Calibri" w:hAnsi="Calibri" w:cstheme="minorHAnsi"/>
                <w:szCs w:val="24"/>
              </w:rPr>
            </w:pPr>
            <w:r>
              <w:rPr>
                <w:rFonts w:ascii="Calibri" w:eastAsia="Calibri" w:hAnsi="Calibri" w:cstheme="minorHAnsi"/>
                <w:szCs w:val="24"/>
              </w:rPr>
              <w:t>PM</w:t>
            </w:r>
          </w:p>
        </w:tc>
        <w:tc>
          <w:tcPr>
            <w:tcW w:w="2914" w:type="pct"/>
            <w:shd w:val="clear" w:color="auto" w:fill="auto"/>
            <w:tcMar>
              <w:left w:w="97" w:type="dxa"/>
            </w:tcMar>
          </w:tcPr>
          <w:p w14:paraId="3019EE1B" w14:textId="47688782" w:rsidR="005721C4" w:rsidRPr="003770B8" w:rsidRDefault="009D2923" w:rsidP="00137D98">
            <w:pPr>
              <w:spacing w:before="60" w:after="60" w:line="240" w:lineRule="auto"/>
              <w:rPr>
                <w:rFonts w:ascii="Calibri" w:eastAsia="Calibri" w:hAnsi="Calibri" w:cstheme="minorHAnsi"/>
                <w:szCs w:val="24"/>
              </w:rPr>
            </w:pPr>
            <w:r w:rsidRPr="003770B8">
              <w:rPr>
                <w:rFonts w:ascii="Calibri" w:eastAsia="Calibri" w:hAnsi="Calibri" w:cstheme="minorHAnsi"/>
                <w:szCs w:val="24"/>
              </w:rPr>
              <w:t xml:space="preserve">Tham gia </w:t>
            </w:r>
            <w:r w:rsidRPr="003770B8">
              <w:rPr>
                <w:rFonts w:cstheme="minorHAnsi"/>
              </w:rPr>
              <w:t>họp review và thống nhất yêu cầu phi chức năng, mô hình kiến trúc tổng thể, mô hình triển khai dưới dạng vật lý, mô hình tổ chức cơ sở dữ liệu, Framework</w:t>
            </w:r>
            <w:r>
              <w:rPr>
                <w:rFonts w:cstheme="minorHAnsi"/>
              </w:rPr>
              <w:t>.</w:t>
            </w:r>
          </w:p>
        </w:tc>
      </w:tr>
      <w:tr w:rsidR="009D2923" w:rsidRPr="00380357" w14:paraId="7247E3FB" w14:textId="77777777" w:rsidTr="009D2923">
        <w:trPr>
          <w:trHeight w:val="259"/>
        </w:trPr>
        <w:tc>
          <w:tcPr>
            <w:tcW w:w="298" w:type="pct"/>
            <w:vMerge w:val="restart"/>
            <w:shd w:val="clear" w:color="auto" w:fill="auto"/>
            <w:tcMar>
              <w:left w:w="97" w:type="dxa"/>
            </w:tcMar>
          </w:tcPr>
          <w:p w14:paraId="2E16EFE9" w14:textId="77777777" w:rsidR="009D2923" w:rsidRPr="00380357" w:rsidRDefault="009D2923"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vMerge w:val="restart"/>
            <w:shd w:val="clear" w:color="auto" w:fill="auto"/>
            <w:tcMar>
              <w:left w:w="97" w:type="dxa"/>
            </w:tcMar>
          </w:tcPr>
          <w:p w14:paraId="40FE9B15" w14:textId="2AF6F22B" w:rsidR="009D2923" w:rsidRPr="003770B8" w:rsidRDefault="009D2923" w:rsidP="002B727E">
            <w:pPr>
              <w:spacing w:before="60" w:after="60" w:line="240" w:lineRule="auto"/>
              <w:rPr>
                <w:rFonts w:ascii="Calibri" w:eastAsia="Calibri" w:hAnsi="Calibri" w:cstheme="minorHAnsi"/>
                <w:szCs w:val="24"/>
              </w:rPr>
            </w:pPr>
            <w:r w:rsidRPr="003770B8">
              <w:rPr>
                <w:rFonts w:ascii="Calibri" w:eastAsia="Calibri" w:hAnsi="Calibri" w:cstheme="minorHAnsi"/>
                <w:szCs w:val="24"/>
              </w:rPr>
              <w:t>Cán bộ thiết kế (SA)</w:t>
            </w:r>
          </w:p>
        </w:tc>
        <w:tc>
          <w:tcPr>
            <w:tcW w:w="2914" w:type="pct"/>
            <w:shd w:val="clear" w:color="auto" w:fill="auto"/>
            <w:tcMar>
              <w:left w:w="97" w:type="dxa"/>
            </w:tcMar>
          </w:tcPr>
          <w:p w14:paraId="02903B84" w14:textId="052AB673" w:rsidR="009D2923" w:rsidRDefault="009D2923" w:rsidP="005721C4">
            <w:pPr>
              <w:spacing w:before="60" w:after="60" w:line="240" w:lineRule="auto"/>
              <w:rPr>
                <w:rFonts w:ascii="Calibri" w:eastAsia="Calibri" w:hAnsi="Calibri" w:cstheme="minorHAnsi"/>
                <w:szCs w:val="24"/>
              </w:rPr>
            </w:pPr>
            <w:r>
              <w:rPr>
                <w:rFonts w:ascii="Calibri" w:eastAsia="Calibri" w:hAnsi="Calibri" w:cstheme="minorHAnsi"/>
                <w:szCs w:val="24"/>
              </w:rPr>
              <w:t>Xây dựng Framework</w:t>
            </w:r>
          </w:p>
        </w:tc>
      </w:tr>
      <w:tr w:rsidR="009D2923" w:rsidRPr="00380357" w14:paraId="2067AAB0" w14:textId="77777777" w:rsidTr="009D2923">
        <w:trPr>
          <w:trHeight w:val="259"/>
        </w:trPr>
        <w:tc>
          <w:tcPr>
            <w:tcW w:w="298" w:type="pct"/>
            <w:vMerge/>
            <w:shd w:val="clear" w:color="auto" w:fill="auto"/>
            <w:tcMar>
              <w:left w:w="97" w:type="dxa"/>
            </w:tcMar>
          </w:tcPr>
          <w:p w14:paraId="6DA37D9D" w14:textId="3AB5F6D5" w:rsidR="009D2923" w:rsidRPr="00380357" w:rsidRDefault="009D2923"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vMerge/>
            <w:shd w:val="clear" w:color="auto" w:fill="auto"/>
            <w:tcMar>
              <w:left w:w="97" w:type="dxa"/>
            </w:tcMar>
          </w:tcPr>
          <w:p w14:paraId="3416D15E" w14:textId="4FAFEBD4" w:rsidR="009D2923" w:rsidRPr="003770B8" w:rsidRDefault="009D2923" w:rsidP="002B727E">
            <w:pPr>
              <w:spacing w:before="60" w:after="60" w:line="240" w:lineRule="auto"/>
              <w:rPr>
                <w:rFonts w:ascii="Calibri" w:eastAsia="Calibri" w:hAnsi="Calibri" w:cstheme="minorHAnsi"/>
                <w:szCs w:val="24"/>
              </w:rPr>
            </w:pPr>
          </w:p>
        </w:tc>
        <w:tc>
          <w:tcPr>
            <w:tcW w:w="2914" w:type="pct"/>
            <w:shd w:val="clear" w:color="auto" w:fill="auto"/>
            <w:tcMar>
              <w:left w:w="97" w:type="dxa"/>
            </w:tcMar>
          </w:tcPr>
          <w:p w14:paraId="6A6ADB30" w14:textId="53109E41" w:rsidR="009D2923" w:rsidRPr="003770B8" w:rsidRDefault="009D2923" w:rsidP="009D2923">
            <w:pPr>
              <w:spacing w:before="60" w:after="60" w:line="240" w:lineRule="auto"/>
              <w:rPr>
                <w:rFonts w:ascii="Calibri" w:eastAsia="Calibri" w:hAnsi="Calibri" w:cstheme="minorHAnsi"/>
                <w:szCs w:val="24"/>
              </w:rPr>
            </w:pPr>
            <w:r>
              <w:rPr>
                <w:rFonts w:ascii="Calibri" w:eastAsia="Calibri" w:hAnsi="Calibri" w:cstheme="minorHAnsi"/>
                <w:szCs w:val="24"/>
              </w:rPr>
              <w:t>Xác định yêu cầ</w:t>
            </w:r>
            <w:r w:rsidR="00486781">
              <w:rPr>
                <w:rFonts w:ascii="Calibri" w:eastAsia="Calibri" w:hAnsi="Calibri" w:cstheme="minorHAnsi"/>
                <w:szCs w:val="24"/>
              </w:rPr>
              <w:t>u ph</w:t>
            </w:r>
            <w:r>
              <w:rPr>
                <w:rFonts w:ascii="Calibri" w:eastAsia="Calibri" w:hAnsi="Calibri" w:cstheme="minorHAnsi"/>
                <w:szCs w:val="24"/>
              </w:rPr>
              <w:t>i chức năng, thiết kế mô hình kiến trúc tổng thể, mô hình triển khai.</w:t>
            </w:r>
          </w:p>
        </w:tc>
      </w:tr>
      <w:tr w:rsidR="00B16EC1" w:rsidRPr="00380357" w14:paraId="03F4117A" w14:textId="77777777" w:rsidTr="009D2923">
        <w:trPr>
          <w:trHeight w:val="259"/>
        </w:trPr>
        <w:tc>
          <w:tcPr>
            <w:tcW w:w="298" w:type="pct"/>
            <w:shd w:val="clear" w:color="auto" w:fill="auto"/>
            <w:tcMar>
              <w:left w:w="97" w:type="dxa"/>
            </w:tcMar>
          </w:tcPr>
          <w:p w14:paraId="440BEB24" w14:textId="77777777" w:rsidR="00B16EC1" w:rsidRPr="00380357" w:rsidRDefault="00B16EC1"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shd w:val="clear" w:color="auto" w:fill="auto"/>
            <w:tcMar>
              <w:left w:w="97" w:type="dxa"/>
            </w:tcMar>
          </w:tcPr>
          <w:p w14:paraId="1848AFAE" w14:textId="77777777" w:rsidR="00B16EC1" w:rsidRPr="003770B8" w:rsidRDefault="00B16EC1" w:rsidP="002B727E">
            <w:pPr>
              <w:spacing w:before="60" w:after="60" w:line="240" w:lineRule="auto"/>
              <w:rPr>
                <w:rFonts w:ascii="Calibri" w:eastAsia="Calibri" w:hAnsi="Calibri" w:cstheme="minorHAnsi"/>
                <w:szCs w:val="24"/>
              </w:rPr>
            </w:pPr>
            <w:r w:rsidRPr="003770B8">
              <w:rPr>
                <w:rFonts w:ascii="Calibri" w:eastAsia="Calibri" w:hAnsi="Calibri" w:cstheme="minorHAnsi"/>
                <w:szCs w:val="24"/>
              </w:rPr>
              <w:t>DBA</w:t>
            </w:r>
          </w:p>
        </w:tc>
        <w:tc>
          <w:tcPr>
            <w:tcW w:w="2914" w:type="pct"/>
            <w:shd w:val="clear" w:color="auto" w:fill="auto"/>
            <w:tcMar>
              <w:left w:w="97" w:type="dxa"/>
            </w:tcMar>
          </w:tcPr>
          <w:p w14:paraId="37885365" w14:textId="4ECA8FE3" w:rsidR="00B16EC1" w:rsidRPr="003770B8" w:rsidRDefault="005721C4" w:rsidP="002B727E">
            <w:pPr>
              <w:spacing w:before="60" w:after="60" w:line="240" w:lineRule="auto"/>
              <w:rPr>
                <w:rFonts w:ascii="Calibri" w:eastAsia="Calibri" w:hAnsi="Calibri" w:cstheme="minorHAnsi"/>
                <w:szCs w:val="24"/>
              </w:rPr>
            </w:pPr>
            <w:r>
              <w:rPr>
                <w:rFonts w:cstheme="minorHAnsi"/>
              </w:rPr>
              <w:t xml:space="preserve">Thiết kế </w:t>
            </w:r>
            <w:r w:rsidR="00E713BF" w:rsidRPr="003770B8">
              <w:rPr>
                <w:rFonts w:cstheme="minorHAnsi"/>
              </w:rPr>
              <w:t>mô hình cơ sở dữ liệu</w:t>
            </w:r>
            <w:r w:rsidR="006F204F" w:rsidRPr="003770B8">
              <w:rPr>
                <w:rFonts w:cstheme="minorHAnsi"/>
              </w:rPr>
              <w:t>.</w:t>
            </w:r>
          </w:p>
        </w:tc>
      </w:tr>
      <w:tr w:rsidR="001A2034" w:rsidRPr="00380357" w14:paraId="07090FB6" w14:textId="77777777" w:rsidTr="009D2923">
        <w:trPr>
          <w:trHeight w:val="259"/>
        </w:trPr>
        <w:tc>
          <w:tcPr>
            <w:tcW w:w="298" w:type="pct"/>
            <w:shd w:val="clear" w:color="auto" w:fill="auto"/>
            <w:tcMar>
              <w:left w:w="97" w:type="dxa"/>
            </w:tcMar>
          </w:tcPr>
          <w:p w14:paraId="7DD515A5" w14:textId="77777777" w:rsidR="001A2034" w:rsidRPr="00380357" w:rsidRDefault="001A2034" w:rsidP="00EB7DE5">
            <w:pPr>
              <w:numPr>
                <w:ilvl w:val="0"/>
                <w:numId w:val="13"/>
              </w:numPr>
              <w:spacing w:before="60" w:after="60" w:line="240" w:lineRule="auto"/>
              <w:ind w:left="473"/>
              <w:jc w:val="center"/>
              <w:rPr>
                <w:rFonts w:ascii="Calibri" w:eastAsia="Calibri" w:hAnsi="Calibri" w:cstheme="minorHAnsi"/>
                <w:szCs w:val="24"/>
              </w:rPr>
            </w:pPr>
          </w:p>
        </w:tc>
        <w:tc>
          <w:tcPr>
            <w:tcW w:w="1788" w:type="pct"/>
            <w:shd w:val="clear" w:color="auto" w:fill="auto"/>
            <w:tcMar>
              <w:left w:w="97" w:type="dxa"/>
            </w:tcMar>
          </w:tcPr>
          <w:p w14:paraId="72AC664E" w14:textId="76707D83" w:rsidR="001A2034" w:rsidRPr="003770B8" w:rsidRDefault="001A2034" w:rsidP="002B727E">
            <w:pPr>
              <w:spacing w:before="60" w:after="60" w:line="240" w:lineRule="auto"/>
              <w:rPr>
                <w:rFonts w:ascii="Calibri" w:eastAsia="Calibri" w:hAnsi="Calibri" w:cstheme="minorHAnsi"/>
                <w:szCs w:val="24"/>
              </w:rPr>
            </w:pPr>
            <w:r w:rsidRPr="003770B8">
              <w:rPr>
                <w:rFonts w:ascii="Calibri" w:eastAsia="Calibri" w:hAnsi="Calibri" w:cstheme="minorHAnsi"/>
                <w:szCs w:val="24"/>
              </w:rPr>
              <w:t>QA</w:t>
            </w:r>
          </w:p>
        </w:tc>
        <w:tc>
          <w:tcPr>
            <w:tcW w:w="2914" w:type="pct"/>
            <w:shd w:val="clear" w:color="auto" w:fill="auto"/>
            <w:tcMar>
              <w:left w:w="97" w:type="dxa"/>
            </w:tcMar>
          </w:tcPr>
          <w:p w14:paraId="5ADDB8D8" w14:textId="3475B240" w:rsidR="001A2034" w:rsidRPr="003770B8" w:rsidRDefault="001A2034" w:rsidP="002B727E">
            <w:pPr>
              <w:spacing w:before="60" w:after="60" w:line="240" w:lineRule="auto"/>
              <w:rPr>
                <w:rFonts w:cstheme="minorHAnsi"/>
              </w:rPr>
            </w:pPr>
            <w:r w:rsidRPr="003770B8">
              <w:rPr>
                <w:rFonts w:cstheme="minorHAnsi"/>
              </w:rPr>
              <w:t>Kiểm soát hiệu lực hệ thống</w:t>
            </w:r>
            <w:r w:rsidR="009D2923">
              <w:rPr>
                <w:rFonts w:cstheme="minorHAnsi"/>
              </w:rPr>
              <w:t>.</w:t>
            </w:r>
          </w:p>
        </w:tc>
      </w:tr>
    </w:tbl>
    <w:p w14:paraId="454F293F" w14:textId="77777777" w:rsidR="00EB7DE5" w:rsidRPr="00380357" w:rsidRDefault="00EB7DE5" w:rsidP="00380357">
      <w:pPr>
        <w:pStyle w:val="Headerfooterba"/>
        <w:rPr>
          <w:rFonts w:ascii="Calibri" w:hAnsi="Calibri" w:cstheme="minorHAnsi"/>
          <w:szCs w:val="24"/>
        </w:rPr>
      </w:pPr>
      <w:r w:rsidRPr="00380357">
        <w:rPr>
          <w:rFonts w:ascii="Calibri" w:hAnsi="Calibri" w:cstheme="minorHAnsi"/>
          <w:szCs w:val="24"/>
        </w:rPr>
        <w:t>Căn cứ pháp lý &amp; tiêu chuẩn</w:t>
      </w:r>
    </w:p>
    <w:tbl>
      <w:tblPr>
        <w:tblW w:w="5000" w:type="pct"/>
        <w:tblBorders>
          <w:top w:val="single" w:sz="8" w:space="0" w:color="000000"/>
          <w:left w:val="single" w:sz="8" w:space="0" w:color="000000"/>
          <w:bottom w:val="single" w:sz="8" w:space="0" w:color="000000"/>
          <w:right w:val="single" w:sz="8" w:space="0" w:color="000000"/>
          <w:insideH w:val="dashed" w:sz="4" w:space="0" w:color="auto"/>
          <w:insideV w:val="single" w:sz="8" w:space="0" w:color="000000"/>
        </w:tblBorders>
        <w:tblCellMar>
          <w:left w:w="97" w:type="dxa"/>
        </w:tblCellMar>
        <w:tblLook w:val="0620" w:firstRow="1" w:lastRow="0" w:firstColumn="0" w:lastColumn="0" w:noHBand="1" w:noVBand="1"/>
      </w:tblPr>
      <w:tblGrid>
        <w:gridCol w:w="557"/>
        <w:gridCol w:w="6938"/>
        <w:gridCol w:w="1840"/>
      </w:tblGrid>
      <w:tr w:rsidR="00EB7DE5" w:rsidRPr="00380357" w14:paraId="56A3BD75" w14:textId="77777777" w:rsidTr="00B16EC1">
        <w:trPr>
          <w:trHeight w:val="486"/>
        </w:trPr>
        <w:tc>
          <w:tcPr>
            <w:tcW w:w="291"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08EE2B02" w14:textId="77777777" w:rsidR="00EB7DE5" w:rsidRPr="00380357" w:rsidRDefault="00EB7DE5" w:rsidP="002B727E">
            <w:pPr>
              <w:spacing w:before="60" w:after="60" w:line="240" w:lineRule="auto"/>
              <w:jc w:val="center"/>
              <w:rPr>
                <w:rFonts w:ascii="Calibri" w:hAnsi="Calibri" w:cstheme="minorHAnsi"/>
                <w:b/>
                <w:bCs/>
                <w:szCs w:val="24"/>
              </w:rPr>
            </w:pPr>
            <w:r w:rsidRPr="00380357">
              <w:rPr>
                <w:rFonts w:ascii="Calibri" w:eastAsia="MS Gothic" w:hAnsi="Calibri" w:cstheme="minorHAnsi"/>
                <w:b/>
                <w:bCs/>
                <w:szCs w:val="24"/>
              </w:rPr>
              <w:t>STT</w:t>
            </w:r>
          </w:p>
        </w:tc>
        <w:tc>
          <w:tcPr>
            <w:tcW w:w="3720"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33F4AC64" w14:textId="77777777" w:rsidR="00EB7DE5" w:rsidRPr="00380357" w:rsidRDefault="00EB7DE5" w:rsidP="002B727E">
            <w:pPr>
              <w:spacing w:before="0" w:after="0" w:line="240" w:lineRule="auto"/>
              <w:jc w:val="center"/>
              <w:rPr>
                <w:rFonts w:ascii="Calibri" w:hAnsi="Calibri" w:cstheme="minorHAnsi"/>
                <w:b/>
                <w:bCs/>
                <w:szCs w:val="24"/>
              </w:rPr>
            </w:pPr>
            <w:r w:rsidRPr="00380357">
              <w:rPr>
                <w:rFonts w:ascii="Calibri" w:eastAsia="MS Gothic" w:hAnsi="Calibri" w:cstheme="minorHAnsi"/>
                <w:b/>
                <w:bCs/>
                <w:szCs w:val="24"/>
              </w:rPr>
              <w:t>Pháp lý &amp; tiêu chuẩn</w:t>
            </w:r>
          </w:p>
        </w:tc>
        <w:tc>
          <w:tcPr>
            <w:tcW w:w="989" w:type="pct"/>
            <w:tcBorders>
              <w:top w:val="single" w:sz="8" w:space="0" w:color="000000"/>
              <w:left w:val="single" w:sz="8" w:space="0" w:color="000000"/>
              <w:bottom w:val="single" w:sz="8" w:space="0" w:color="000000"/>
              <w:right w:val="single" w:sz="8" w:space="0" w:color="000000"/>
            </w:tcBorders>
            <w:shd w:val="clear" w:color="auto" w:fill="D9D9D9"/>
            <w:tcMar>
              <w:left w:w="97" w:type="dxa"/>
            </w:tcMar>
            <w:vAlign w:val="center"/>
          </w:tcPr>
          <w:p w14:paraId="4C8648CD" w14:textId="77777777" w:rsidR="00EB7DE5" w:rsidRPr="00380357" w:rsidRDefault="00EB7DE5" w:rsidP="002B727E">
            <w:pPr>
              <w:spacing w:before="0" w:after="0" w:line="240" w:lineRule="auto"/>
              <w:jc w:val="center"/>
              <w:rPr>
                <w:rFonts w:ascii="Calibri" w:hAnsi="Calibri" w:cstheme="minorHAnsi"/>
                <w:b/>
                <w:bCs/>
                <w:szCs w:val="24"/>
              </w:rPr>
            </w:pPr>
            <w:r w:rsidRPr="00380357">
              <w:rPr>
                <w:rFonts w:ascii="Calibri" w:eastAsia="MS Gothic" w:hAnsi="Calibri" w:cstheme="minorHAnsi"/>
                <w:b/>
                <w:bCs/>
                <w:szCs w:val="24"/>
              </w:rPr>
              <w:t>Ngày hiệu lực</w:t>
            </w:r>
          </w:p>
        </w:tc>
      </w:tr>
      <w:tr w:rsidR="006753D8" w:rsidRPr="00380357" w14:paraId="4458EF82" w14:textId="77777777" w:rsidTr="00B16EC1">
        <w:trPr>
          <w:trHeight w:val="259"/>
        </w:trPr>
        <w:tc>
          <w:tcPr>
            <w:tcW w:w="291" w:type="pct"/>
            <w:shd w:val="clear" w:color="auto" w:fill="auto"/>
            <w:tcMar>
              <w:left w:w="97" w:type="dxa"/>
            </w:tcMar>
          </w:tcPr>
          <w:p w14:paraId="62A81B4D" w14:textId="77777777" w:rsidR="006753D8" w:rsidRPr="00B16EC1" w:rsidRDefault="006753D8" w:rsidP="00B16EC1">
            <w:pPr>
              <w:pStyle w:val="ListParagraph"/>
              <w:numPr>
                <w:ilvl w:val="0"/>
                <w:numId w:val="25"/>
              </w:numPr>
              <w:spacing w:before="60" w:after="60" w:line="240" w:lineRule="auto"/>
              <w:ind w:left="426" w:hanging="426"/>
              <w:jc w:val="center"/>
              <w:rPr>
                <w:rFonts w:eastAsia="Calibri" w:cs="Calibri"/>
                <w:szCs w:val="24"/>
              </w:rPr>
            </w:pPr>
          </w:p>
        </w:tc>
        <w:tc>
          <w:tcPr>
            <w:tcW w:w="3720" w:type="pct"/>
            <w:shd w:val="clear" w:color="auto" w:fill="auto"/>
            <w:tcMar>
              <w:left w:w="97" w:type="dxa"/>
            </w:tcMar>
          </w:tcPr>
          <w:p w14:paraId="2710AE12" w14:textId="3B0947FF" w:rsidR="003549BE" w:rsidRDefault="003549BE" w:rsidP="0082744E">
            <w:pPr>
              <w:spacing w:before="60" w:after="60" w:line="240" w:lineRule="auto"/>
              <w:rPr>
                <w:rFonts w:eastAsia="Calibri" w:cs="Calibri"/>
                <w:szCs w:val="24"/>
              </w:rPr>
            </w:pPr>
            <w:r w:rsidRPr="00486781">
              <w:rPr>
                <w:rFonts w:eastAsia="Calibri" w:cs="Calibri"/>
                <w:b/>
                <w:szCs w:val="24"/>
              </w:rPr>
              <w:t xml:space="preserve">Điều khoản </w:t>
            </w:r>
            <w:commentRangeStart w:id="0"/>
            <w:r w:rsidR="00906439" w:rsidRPr="00486781">
              <w:rPr>
                <w:rFonts w:eastAsia="Calibri" w:cs="Calibri"/>
                <w:b/>
                <w:szCs w:val="24"/>
              </w:rPr>
              <w:t>8.3</w:t>
            </w:r>
            <w:r w:rsidR="0082744E" w:rsidRPr="00486781">
              <w:rPr>
                <w:rFonts w:eastAsia="Calibri" w:cs="Calibri"/>
                <w:b/>
                <w:szCs w:val="24"/>
              </w:rPr>
              <w:t>.3</w:t>
            </w:r>
            <w:r w:rsidR="00906439">
              <w:rPr>
                <w:rFonts w:eastAsia="Calibri" w:cs="Calibri"/>
                <w:szCs w:val="24"/>
              </w:rPr>
              <w:t xml:space="preserve"> </w:t>
            </w:r>
            <w:commentRangeEnd w:id="0"/>
            <w:r w:rsidR="00363F6B">
              <w:rPr>
                <w:rStyle w:val="CommentReference"/>
              </w:rPr>
              <w:commentReference w:id="0"/>
            </w:r>
            <w:r w:rsidR="00363F6B" w:rsidRPr="00363F6B">
              <w:rPr>
                <w:rFonts w:eastAsia="Calibri" w:cs="Calibri"/>
                <w:szCs w:val="24"/>
              </w:rPr>
              <w:t xml:space="preserve">Đầu vào của thiết kế và phát triển </w:t>
            </w:r>
            <w:r w:rsidR="00854A85">
              <w:rPr>
                <w:rFonts w:eastAsia="Calibri" w:cs="Calibri"/>
                <w:szCs w:val="24"/>
              </w:rPr>
              <w:t>(</w:t>
            </w:r>
            <w:r w:rsidR="0082744E">
              <w:rPr>
                <w:rFonts w:eastAsia="Calibri" w:cs="Calibri"/>
                <w:szCs w:val="24"/>
              </w:rPr>
              <w:t>ISO 9001:2015</w:t>
            </w:r>
            <w:r w:rsidR="00854A85">
              <w:rPr>
                <w:rFonts w:eastAsia="Calibri" w:cs="Calibri"/>
                <w:szCs w:val="24"/>
              </w:rPr>
              <w:t>)</w:t>
            </w:r>
          </w:p>
          <w:p w14:paraId="3AA4318E" w14:textId="10D402EA" w:rsidR="00363F6B" w:rsidRDefault="00363F6B" w:rsidP="00363F6B">
            <w:pPr>
              <w:spacing w:before="60" w:after="60" w:line="240" w:lineRule="auto"/>
              <w:rPr>
                <w:rFonts w:eastAsia="Calibri" w:cs="Calibri"/>
                <w:szCs w:val="24"/>
              </w:rPr>
            </w:pPr>
            <w:r w:rsidRPr="00486781">
              <w:rPr>
                <w:rFonts w:eastAsia="Calibri" w:cs="Calibri"/>
                <w:b/>
                <w:szCs w:val="24"/>
              </w:rPr>
              <w:t xml:space="preserve">Điều khoản </w:t>
            </w:r>
            <w:commentRangeStart w:id="1"/>
            <w:r w:rsidRPr="00486781">
              <w:rPr>
                <w:rFonts w:eastAsia="Calibri" w:cs="Calibri"/>
                <w:b/>
                <w:szCs w:val="24"/>
              </w:rPr>
              <w:t>8.3.4</w:t>
            </w:r>
            <w:r w:rsidRPr="00363F6B">
              <w:rPr>
                <w:rFonts w:eastAsia="Calibri" w:cs="Calibri"/>
                <w:szCs w:val="24"/>
              </w:rPr>
              <w:t xml:space="preserve"> </w:t>
            </w:r>
            <w:commentRangeEnd w:id="1"/>
            <w:r>
              <w:rPr>
                <w:rStyle w:val="CommentReference"/>
              </w:rPr>
              <w:commentReference w:id="1"/>
            </w:r>
            <w:r w:rsidRPr="00363F6B">
              <w:rPr>
                <w:rFonts w:eastAsia="Calibri" w:cs="Calibri"/>
                <w:szCs w:val="24"/>
              </w:rPr>
              <w:t xml:space="preserve">Kiểm soát thiết kế và phát triển </w:t>
            </w:r>
            <w:r>
              <w:rPr>
                <w:rFonts w:eastAsia="Calibri" w:cs="Calibri"/>
                <w:szCs w:val="24"/>
              </w:rPr>
              <w:t>(ISO 9001:2015)</w:t>
            </w:r>
          </w:p>
          <w:p w14:paraId="662C4518" w14:textId="0800258A" w:rsidR="0082744E" w:rsidRPr="007D4C83" w:rsidRDefault="00363F6B" w:rsidP="0082744E">
            <w:pPr>
              <w:spacing w:before="60" w:after="60" w:line="240" w:lineRule="auto"/>
              <w:rPr>
                <w:rFonts w:eastAsia="Calibri" w:cs="Calibri"/>
                <w:szCs w:val="24"/>
              </w:rPr>
            </w:pPr>
            <w:r w:rsidRPr="00486781">
              <w:rPr>
                <w:rFonts w:eastAsia="Calibri" w:cs="Calibri"/>
                <w:b/>
                <w:szCs w:val="24"/>
              </w:rPr>
              <w:t xml:space="preserve">Điều khoản </w:t>
            </w:r>
            <w:commentRangeStart w:id="2"/>
            <w:r w:rsidRPr="00486781">
              <w:rPr>
                <w:rFonts w:eastAsia="Calibri" w:cs="Calibri"/>
                <w:b/>
                <w:szCs w:val="24"/>
              </w:rPr>
              <w:t>8.3.5</w:t>
            </w:r>
            <w:r>
              <w:rPr>
                <w:rFonts w:eastAsia="Calibri" w:cs="Calibri"/>
                <w:szCs w:val="24"/>
              </w:rPr>
              <w:t xml:space="preserve"> </w:t>
            </w:r>
            <w:commentRangeEnd w:id="2"/>
            <w:r>
              <w:rPr>
                <w:rStyle w:val="CommentReference"/>
              </w:rPr>
              <w:commentReference w:id="2"/>
            </w:r>
            <w:r w:rsidRPr="00363F6B">
              <w:rPr>
                <w:rFonts w:eastAsia="Calibri" w:cs="Calibri"/>
                <w:szCs w:val="24"/>
              </w:rPr>
              <w:t>Đầu ra của thiết kế và phát triể</w:t>
            </w:r>
            <w:r w:rsidR="005A7576">
              <w:rPr>
                <w:rFonts w:eastAsia="Calibri" w:cs="Calibri"/>
                <w:szCs w:val="24"/>
              </w:rPr>
              <w:t>n</w:t>
            </w:r>
            <w:r w:rsidRPr="00363F6B">
              <w:rPr>
                <w:rFonts w:eastAsia="Calibri" w:cs="Calibri"/>
                <w:szCs w:val="24"/>
              </w:rPr>
              <w:t xml:space="preserve"> </w:t>
            </w:r>
            <w:r>
              <w:rPr>
                <w:rFonts w:eastAsia="Calibri" w:cs="Calibri"/>
                <w:szCs w:val="24"/>
              </w:rPr>
              <w:t>(ISO 9001:2015)</w:t>
            </w:r>
          </w:p>
        </w:tc>
        <w:tc>
          <w:tcPr>
            <w:tcW w:w="989" w:type="pct"/>
            <w:shd w:val="clear" w:color="auto" w:fill="auto"/>
            <w:tcMar>
              <w:left w:w="97" w:type="dxa"/>
            </w:tcMar>
          </w:tcPr>
          <w:p w14:paraId="4B6387AE" w14:textId="77777777" w:rsidR="006753D8" w:rsidRPr="007D4C83" w:rsidRDefault="006753D8" w:rsidP="001A2CD9">
            <w:pPr>
              <w:spacing w:before="60" w:after="60" w:line="240" w:lineRule="auto"/>
              <w:rPr>
                <w:rFonts w:eastAsia="Calibri" w:cs="Calibri"/>
                <w:szCs w:val="24"/>
              </w:rPr>
            </w:pPr>
            <w:r w:rsidRPr="007D4C83">
              <w:rPr>
                <w:rFonts w:eastAsia="Calibri" w:cs="Calibri"/>
                <w:szCs w:val="24"/>
              </w:rPr>
              <w:t>15/09/2015</w:t>
            </w:r>
          </w:p>
        </w:tc>
      </w:tr>
      <w:tr w:rsidR="006753D8" w:rsidRPr="00380357" w14:paraId="05442440" w14:textId="77777777" w:rsidTr="00B16EC1">
        <w:trPr>
          <w:trHeight w:val="259"/>
        </w:trPr>
        <w:tc>
          <w:tcPr>
            <w:tcW w:w="291" w:type="pct"/>
            <w:shd w:val="clear" w:color="auto" w:fill="auto"/>
            <w:tcMar>
              <w:left w:w="97" w:type="dxa"/>
            </w:tcMar>
          </w:tcPr>
          <w:p w14:paraId="22E92B24" w14:textId="77777777" w:rsidR="006753D8" w:rsidRPr="00B16EC1" w:rsidRDefault="006753D8" w:rsidP="00B16EC1">
            <w:pPr>
              <w:pStyle w:val="ListParagraph"/>
              <w:numPr>
                <w:ilvl w:val="0"/>
                <w:numId w:val="25"/>
              </w:numPr>
              <w:spacing w:before="60" w:after="60" w:line="240" w:lineRule="auto"/>
              <w:ind w:left="426" w:hanging="426"/>
              <w:jc w:val="center"/>
              <w:rPr>
                <w:rFonts w:eastAsia="Calibri" w:cs="Calibri"/>
                <w:szCs w:val="24"/>
              </w:rPr>
            </w:pPr>
          </w:p>
        </w:tc>
        <w:tc>
          <w:tcPr>
            <w:tcW w:w="3720" w:type="pct"/>
            <w:shd w:val="clear" w:color="auto" w:fill="auto"/>
            <w:tcMar>
              <w:left w:w="97" w:type="dxa"/>
            </w:tcMar>
          </w:tcPr>
          <w:p w14:paraId="6628C08B" w14:textId="308081C8" w:rsidR="00854A85" w:rsidRPr="007D4C83" w:rsidRDefault="00854A85" w:rsidP="001A2CD9">
            <w:pPr>
              <w:spacing w:before="60" w:after="60" w:line="240" w:lineRule="auto"/>
              <w:rPr>
                <w:rFonts w:eastAsia="Calibri" w:cs="Calibri"/>
                <w:szCs w:val="24"/>
              </w:rPr>
            </w:pPr>
            <w:r w:rsidRPr="00486781">
              <w:rPr>
                <w:rFonts w:eastAsia="Calibri" w:cs="Calibri"/>
                <w:b/>
                <w:szCs w:val="24"/>
              </w:rPr>
              <w:t xml:space="preserve">Điều khoản </w:t>
            </w:r>
            <w:commentRangeStart w:id="3"/>
            <w:r w:rsidR="00ED7871" w:rsidRPr="00486781">
              <w:rPr>
                <w:rFonts w:eastAsia="Calibri" w:cs="Calibri"/>
                <w:b/>
                <w:szCs w:val="24"/>
              </w:rPr>
              <w:t>A.14.1.1.</w:t>
            </w:r>
            <w:r w:rsidR="00ED7871">
              <w:t xml:space="preserve"> </w:t>
            </w:r>
            <w:commentRangeEnd w:id="3"/>
            <w:r w:rsidR="00ED7871">
              <w:rPr>
                <w:rStyle w:val="CommentReference"/>
              </w:rPr>
              <w:commentReference w:id="3"/>
            </w:r>
            <w:r w:rsidR="00ED7871" w:rsidRPr="00ED7871">
              <w:rPr>
                <w:rFonts w:eastAsia="Calibri" w:cs="Calibri"/>
                <w:szCs w:val="24"/>
              </w:rPr>
              <w:t>Phân tích và đặc tả các yêu cầu về an toàn thông tin</w:t>
            </w:r>
            <w:r w:rsidR="005A7576">
              <w:rPr>
                <w:rFonts w:eastAsia="Calibri" w:cs="Calibri"/>
                <w:szCs w:val="24"/>
              </w:rPr>
              <w:t xml:space="preserve"> (</w:t>
            </w:r>
            <w:r w:rsidR="005A7576" w:rsidRPr="00C109AA">
              <w:rPr>
                <w:rFonts w:eastAsia="Calibri" w:cs="Calibri"/>
                <w:szCs w:val="24"/>
              </w:rPr>
              <w:t>ISO 27001: 2013</w:t>
            </w:r>
            <w:r w:rsidR="005A7576">
              <w:rPr>
                <w:rFonts w:eastAsia="Calibri" w:cs="Calibri"/>
                <w:szCs w:val="24"/>
              </w:rPr>
              <w:t>)</w:t>
            </w:r>
          </w:p>
        </w:tc>
        <w:tc>
          <w:tcPr>
            <w:tcW w:w="989" w:type="pct"/>
            <w:shd w:val="clear" w:color="auto" w:fill="auto"/>
            <w:tcMar>
              <w:left w:w="97" w:type="dxa"/>
            </w:tcMar>
          </w:tcPr>
          <w:p w14:paraId="446F84BD" w14:textId="77777777" w:rsidR="006753D8" w:rsidRPr="007D4C83" w:rsidRDefault="006753D8" w:rsidP="001A2CD9">
            <w:pPr>
              <w:spacing w:before="60" w:after="60" w:line="240" w:lineRule="auto"/>
              <w:rPr>
                <w:rFonts w:eastAsia="Calibri" w:cs="Calibri"/>
                <w:szCs w:val="24"/>
              </w:rPr>
            </w:pPr>
            <w:r w:rsidRPr="007D4C83">
              <w:rPr>
                <w:rFonts w:eastAsia="Calibri" w:cs="Calibri"/>
                <w:szCs w:val="24"/>
              </w:rPr>
              <w:t>1/10/2013</w:t>
            </w:r>
          </w:p>
        </w:tc>
      </w:tr>
    </w:tbl>
    <w:p w14:paraId="222F59B5" w14:textId="5E151C29" w:rsidR="004A046B" w:rsidRPr="00AB544A" w:rsidRDefault="004A046B">
      <w:pPr>
        <w:rPr>
          <w:rFonts w:cstheme="minorHAnsi"/>
          <w:szCs w:val="24"/>
        </w:rPr>
      </w:pPr>
      <w:bookmarkStart w:id="4" w:name="_GoBack"/>
      <w:bookmarkEnd w:id="4"/>
    </w:p>
    <w:p w14:paraId="00451CD5" w14:textId="77777777" w:rsidR="00192541" w:rsidRPr="00AB544A" w:rsidRDefault="00192541" w:rsidP="00BF3623">
      <w:pPr>
        <w:rPr>
          <w:rFonts w:cstheme="minorHAnsi"/>
          <w:szCs w:val="24"/>
        </w:rPr>
      </w:pPr>
    </w:p>
    <w:sdt>
      <w:sdtPr>
        <w:rPr>
          <w:rStyle w:val="Strong"/>
          <w:rFonts w:cstheme="minorHAnsi"/>
          <w:szCs w:val="24"/>
        </w:rPr>
        <w:id w:val="1756009044"/>
        <w:docPartObj>
          <w:docPartGallery w:val="Table of Contents"/>
          <w:docPartUnique/>
        </w:docPartObj>
      </w:sdtPr>
      <w:sdtEndPr>
        <w:rPr>
          <w:rStyle w:val="DefaultParagraphFont"/>
          <w:b w:val="0"/>
          <w:bCs w:val="0"/>
          <w:noProof/>
        </w:rPr>
      </w:sdtEndPr>
      <w:sdtContent>
        <w:p w14:paraId="766FBC77" w14:textId="77777777" w:rsidR="00752B27" w:rsidRPr="00AB544A" w:rsidRDefault="004A046B" w:rsidP="004A046B">
          <w:pPr>
            <w:jc w:val="center"/>
            <w:rPr>
              <w:rStyle w:val="Strong"/>
              <w:rFonts w:cstheme="minorHAnsi"/>
              <w:szCs w:val="24"/>
            </w:rPr>
          </w:pPr>
          <w:r w:rsidRPr="00AB544A">
            <w:rPr>
              <w:rStyle w:val="Strong"/>
              <w:rFonts w:cstheme="minorHAnsi"/>
              <w:szCs w:val="24"/>
            </w:rPr>
            <w:t>MỤC LỤC</w:t>
          </w:r>
        </w:p>
        <w:p w14:paraId="0498DFDA" w14:textId="14656823" w:rsidR="00A80565" w:rsidRDefault="007A37E0">
          <w:pPr>
            <w:pStyle w:val="TOC1"/>
            <w:rPr>
              <w:caps w:val="0"/>
              <w:noProof/>
              <w:kern w:val="0"/>
              <w:lang w:eastAsia="en-US"/>
              <w14:ligatures w14:val="none"/>
            </w:rPr>
          </w:pPr>
          <w:r w:rsidRPr="00AB544A">
            <w:rPr>
              <w:rFonts w:cstheme="minorHAnsi"/>
              <w:sz w:val="24"/>
              <w:szCs w:val="24"/>
            </w:rPr>
            <w:fldChar w:fldCharType="begin"/>
          </w:r>
          <w:r w:rsidRPr="00AB544A">
            <w:rPr>
              <w:rFonts w:cstheme="minorHAnsi"/>
              <w:sz w:val="24"/>
              <w:szCs w:val="24"/>
            </w:rPr>
            <w:instrText xml:space="preserve"> TOC \o "1-1" \h \z \t "Heading 2,2,Heading 3,3" </w:instrText>
          </w:r>
          <w:r w:rsidRPr="00AB544A">
            <w:rPr>
              <w:rFonts w:cstheme="minorHAnsi"/>
              <w:sz w:val="24"/>
              <w:szCs w:val="24"/>
            </w:rPr>
            <w:fldChar w:fldCharType="separate"/>
          </w:r>
          <w:hyperlink w:anchor="_Toc531005255" w:history="1">
            <w:r w:rsidR="00A80565" w:rsidRPr="00D13D43">
              <w:rPr>
                <w:rStyle w:val="Hyperlink"/>
                <w:rFonts w:ascii="Calibri" w:hAnsi="Calibri" w:cstheme="minorHAnsi"/>
                <w:noProof/>
                <w14:scene3d>
                  <w14:camera w14:prst="orthographicFront"/>
                  <w14:lightRig w14:rig="threePt" w14:dir="t">
                    <w14:rot w14:lat="0" w14:lon="0" w14:rev="0"/>
                  </w14:lightRig>
                </w14:scene3d>
              </w:rPr>
              <w:t>1.</w:t>
            </w:r>
            <w:r w:rsidR="00A80565" w:rsidRPr="00D13D43">
              <w:rPr>
                <w:rStyle w:val="Hyperlink"/>
                <w:rFonts w:ascii="Calibri" w:hAnsi="Calibri" w:cstheme="minorHAnsi"/>
                <w:noProof/>
              </w:rPr>
              <w:t xml:space="preserve"> Mục đích</w:t>
            </w:r>
            <w:r w:rsidR="00A80565">
              <w:rPr>
                <w:noProof/>
                <w:webHidden/>
              </w:rPr>
              <w:tab/>
            </w:r>
            <w:r w:rsidR="00A80565">
              <w:rPr>
                <w:noProof/>
                <w:webHidden/>
              </w:rPr>
              <w:fldChar w:fldCharType="begin"/>
            </w:r>
            <w:r w:rsidR="00A80565">
              <w:rPr>
                <w:noProof/>
                <w:webHidden/>
              </w:rPr>
              <w:instrText xml:space="preserve"> PAGEREF _Toc531005255 \h </w:instrText>
            </w:r>
            <w:r w:rsidR="00A80565">
              <w:rPr>
                <w:noProof/>
                <w:webHidden/>
              </w:rPr>
            </w:r>
            <w:r w:rsidR="00A80565">
              <w:rPr>
                <w:noProof/>
                <w:webHidden/>
              </w:rPr>
              <w:fldChar w:fldCharType="separate"/>
            </w:r>
            <w:r w:rsidR="00A80565">
              <w:rPr>
                <w:noProof/>
                <w:webHidden/>
              </w:rPr>
              <w:t>3</w:t>
            </w:r>
            <w:r w:rsidR="00A80565">
              <w:rPr>
                <w:noProof/>
                <w:webHidden/>
              </w:rPr>
              <w:fldChar w:fldCharType="end"/>
            </w:r>
          </w:hyperlink>
        </w:p>
        <w:p w14:paraId="77D06D48" w14:textId="381740DC" w:rsidR="00A80565" w:rsidRDefault="0079430E">
          <w:pPr>
            <w:pStyle w:val="TOC1"/>
            <w:rPr>
              <w:caps w:val="0"/>
              <w:noProof/>
              <w:kern w:val="0"/>
              <w:lang w:eastAsia="en-US"/>
              <w14:ligatures w14:val="none"/>
            </w:rPr>
          </w:pPr>
          <w:hyperlink w:anchor="_Toc531005256" w:history="1">
            <w:r w:rsidR="00A80565" w:rsidRPr="00D13D43">
              <w:rPr>
                <w:rStyle w:val="Hyperlink"/>
                <w:rFonts w:ascii="Calibri" w:hAnsi="Calibri" w:cstheme="minorHAnsi"/>
                <w:noProof/>
                <w14:scene3d>
                  <w14:camera w14:prst="orthographicFront"/>
                  <w14:lightRig w14:rig="threePt" w14:dir="t">
                    <w14:rot w14:lat="0" w14:lon="0" w14:rev="0"/>
                  </w14:lightRig>
                </w14:scene3d>
              </w:rPr>
              <w:t>2.</w:t>
            </w:r>
            <w:r w:rsidR="00A80565" w:rsidRPr="00D13D43">
              <w:rPr>
                <w:rStyle w:val="Hyperlink"/>
                <w:rFonts w:ascii="Calibri" w:hAnsi="Calibri" w:cstheme="minorHAnsi"/>
                <w:noProof/>
              </w:rPr>
              <w:t xml:space="preserve"> SƠ ĐỒ QUY TRÌNH</w:t>
            </w:r>
            <w:r w:rsidR="00A80565">
              <w:rPr>
                <w:noProof/>
                <w:webHidden/>
              </w:rPr>
              <w:tab/>
            </w:r>
            <w:r w:rsidR="00A80565">
              <w:rPr>
                <w:noProof/>
                <w:webHidden/>
              </w:rPr>
              <w:fldChar w:fldCharType="begin"/>
            </w:r>
            <w:r w:rsidR="00A80565">
              <w:rPr>
                <w:noProof/>
                <w:webHidden/>
              </w:rPr>
              <w:instrText xml:space="preserve"> PAGEREF _Toc531005256 \h </w:instrText>
            </w:r>
            <w:r w:rsidR="00A80565">
              <w:rPr>
                <w:noProof/>
                <w:webHidden/>
              </w:rPr>
            </w:r>
            <w:r w:rsidR="00A80565">
              <w:rPr>
                <w:noProof/>
                <w:webHidden/>
              </w:rPr>
              <w:fldChar w:fldCharType="separate"/>
            </w:r>
            <w:r w:rsidR="00A80565">
              <w:rPr>
                <w:noProof/>
                <w:webHidden/>
              </w:rPr>
              <w:t>3</w:t>
            </w:r>
            <w:r w:rsidR="00A80565">
              <w:rPr>
                <w:noProof/>
                <w:webHidden/>
              </w:rPr>
              <w:fldChar w:fldCharType="end"/>
            </w:r>
          </w:hyperlink>
        </w:p>
        <w:p w14:paraId="11FD611D" w14:textId="769826D7" w:rsidR="00A80565" w:rsidRDefault="0079430E">
          <w:pPr>
            <w:pStyle w:val="TOC1"/>
            <w:rPr>
              <w:caps w:val="0"/>
              <w:noProof/>
              <w:kern w:val="0"/>
              <w:lang w:eastAsia="en-US"/>
              <w14:ligatures w14:val="none"/>
            </w:rPr>
          </w:pPr>
          <w:hyperlink w:anchor="_Toc531005257" w:history="1">
            <w:r w:rsidR="00A80565" w:rsidRPr="00D13D43">
              <w:rPr>
                <w:rStyle w:val="Hyperlink"/>
                <w:rFonts w:ascii="Calibri" w:hAnsi="Calibri"/>
                <w:noProof/>
                <w14:scene3d>
                  <w14:camera w14:prst="orthographicFront"/>
                  <w14:lightRig w14:rig="threePt" w14:dir="t">
                    <w14:rot w14:lat="0" w14:lon="0" w14:rev="0"/>
                  </w14:lightRig>
                </w14:scene3d>
              </w:rPr>
              <w:t>3.</w:t>
            </w:r>
            <w:r w:rsidR="00A80565" w:rsidRPr="00D13D43">
              <w:rPr>
                <w:rStyle w:val="Hyperlink"/>
                <w:rFonts w:ascii="Calibri" w:hAnsi="Calibri"/>
                <w:noProof/>
              </w:rPr>
              <w:t xml:space="preserve"> mô tả chi tiết</w:t>
            </w:r>
            <w:r w:rsidR="00A80565">
              <w:rPr>
                <w:noProof/>
                <w:webHidden/>
              </w:rPr>
              <w:tab/>
            </w:r>
            <w:r w:rsidR="00A80565">
              <w:rPr>
                <w:noProof/>
                <w:webHidden/>
              </w:rPr>
              <w:fldChar w:fldCharType="begin"/>
            </w:r>
            <w:r w:rsidR="00A80565">
              <w:rPr>
                <w:noProof/>
                <w:webHidden/>
              </w:rPr>
              <w:instrText xml:space="preserve"> PAGEREF _Toc531005257 \h </w:instrText>
            </w:r>
            <w:r w:rsidR="00A80565">
              <w:rPr>
                <w:noProof/>
                <w:webHidden/>
              </w:rPr>
            </w:r>
            <w:r w:rsidR="00A80565">
              <w:rPr>
                <w:noProof/>
                <w:webHidden/>
              </w:rPr>
              <w:fldChar w:fldCharType="separate"/>
            </w:r>
            <w:r w:rsidR="00A80565">
              <w:rPr>
                <w:noProof/>
                <w:webHidden/>
              </w:rPr>
              <w:t>3</w:t>
            </w:r>
            <w:r w:rsidR="00A80565">
              <w:rPr>
                <w:noProof/>
                <w:webHidden/>
              </w:rPr>
              <w:fldChar w:fldCharType="end"/>
            </w:r>
          </w:hyperlink>
        </w:p>
        <w:p w14:paraId="4083560C" w14:textId="267DAE8C" w:rsidR="00A80565" w:rsidRDefault="0079430E">
          <w:pPr>
            <w:pStyle w:val="TOC2"/>
            <w:rPr>
              <w:noProof/>
              <w:kern w:val="0"/>
              <w:lang w:eastAsia="en-US"/>
              <w14:ligatures w14:val="none"/>
            </w:rPr>
          </w:pPr>
          <w:hyperlink w:anchor="_Toc531005258" w:history="1">
            <w:r w:rsidR="00A80565" w:rsidRPr="00D13D43">
              <w:rPr>
                <w:rStyle w:val="Hyperlink"/>
                <w:rFonts w:ascii="Calibri" w:hAnsi="Calibri" w:cstheme="minorHAnsi"/>
                <w:noProof/>
              </w:rPr>
              <w:t>3.1 Thiết kế tổng thể - Thiết kế Database</w:t>
            </w:r>
            <w:r w:rsidR="00A80565">
              <w:rPr>
                <w:noProof/>
                <w:webHidden/>
              </w:rPr>
              <w:tab/>
            </w:r>
            <w:r w:rsidR="00A80565">
              <w:rPr>
                <w:noProof/>
                <w:webHidden/>
              </w:rPr>
              <w:fldChar w:fldCharType="begin"/>
            </w:r>
            <w:r w:rsidR="00A80565">
              <w:rPr>
                <w:noProof/>
                <w:webHidden/>
              </w:rPr>
              <w:instrText xml:space="preserve"> PAGEREF _Toc531005258 \h </w:instrText>
            </w:r>
            <w:r w:rsidR="00A80565">
              <w:rPr>
                <w:noProof/>
                <w:webHidden/>
              </w:rPr>
            </w:r>
            <w:r w:rsidR="00A80565">
              <w:rPr>
                <w:noProof/>
                <w:webHidden/>
              </w:rPr>
              <w:fldChar w:fldCharType="separate"/>
            </w:r>
            <w:r w:rsidR="00A80565">
              <w:rPr>
                <w:noProof/>
                <w:webHidden/>
              </w:rPr>
              <w:t>3</w:t>
            </w:r>
            <w:r w:rsidR="00A80565">
              <w:rPr>
                <w:noProof/>
                <w:webHidden/>
              </w:rPr>
              <w:fldChar w:fldCharType="end"/>
            </w:r>
          </w:hyperlink>
        </w:p>
        <w:p w14:paraId="0988F343" w14:textId="7F7A3AF9" w:rsidR="00A80565" w:rsidRDefault="0079430E">
          <w:pPr>
            <w:pStyle w:val="TOC2"/>
            <w:rPr>
              <w:noProof/>
              <w:kern w:val="0"/>
              <w:lang w:eastAsia="en-US"/>
              <w14:ligatures w14:val="none"/>
            </w:rPr>
          </w:pPr>
          <w:hyperlink w:anchor="_Toc531005259" w:history="1">
            <w:r w:rsidR="00A80565" w:rsidRPr="00D13D43">
              <w:rPr>
                <w:rStyle w:val="Hyperlink"/>
                <w:rFonts w:ascii="Calibri" w:hAnsi="Calibri" w:cstheme="minorHAnsi"/>
                <w:noProof/>
              </w:rPr>
              <w:t>3.2 Xây dựng Framework</w:t>
            </w:r>
            <w:r w:rsidR="00A80565">
              <w:rPr>
                <w:noProof/>
                <w:webHidden/>
              </w:rPr>
              <w:tab/>
            </w:r>
            <w:r w:rsidR="00A80565">
              <w:rPr>
                <w:noProof/>
                <w:webHidden/>
              </w:rPr>
              <w:fldChar w:fldCharType="begin"/>
            </w:r>
            <w:r w:rsidR="00A80565">
              <w:rPr>
                <w:noProof/>
                <w:webHidden/>
              </w:rPr>
              <w:instrText xml:space="preserve"> PAGEREF _Toc531005259 \h </w:instrText>
            </w:r>
            <w:r w:rsidR="00A80565">
              <w:rPr>
                <w:noProof/>
                <w:webHidden/>
              </w:rPr>
            </w:r>
            <w:r w:rsidR="00A80565">
              <w:rPr>
                <w:noProof/>
                <w:webHidden/>
              </w:rPr>
              <w:fldChar w:fldCharType="separate"/>
            </w:r>
            <w:r w:rsidR="00A80565">
              <w:rPr>
                <w:noProof/>
                <w:webHidden/>
              </w:rPr>
              <w:t>5</w:t>
            </w:r>
            <w:r w:rsidR="00A80565">
              <w:rPr>
                <w:noProof/>
                <w:webHidden/>
              </w:rPr>
              <w:fldChar w:fldCharType="end"/>
            </w:r>
          </w:hyperlink>
        </w:p>
        <w:p w14:paraId="65E91034" w14:textId="2EDCF0DE" w:rsidR="00A80565" w:rsidRDefault="0079430E">
          <w:pPr>
            <w:pStyle w:val="TOC1"/>
            <w:rPr>
              <w:caps w:val="0"/>
              <w:noProof/>
              <w:kern w:val="0"/>
              <w:lang w:eastAsia="en-US"/>
              <w14:ligatures w14:val="none"/>
            </w:rPr>
          </w:pPr>
          <w:hyperlink w:anchor="_Toc531005260" w:history="1">
            <w:r w:rsidR="00A80565" w:rsidRPr="00D13D43">
              <w:rPr>
                <w:rStyle w:val="Hyperlink"/>
                <w:rFonts w:ascii="Calibri" w:hAnsi="Calibri"/>
                <w:noProof/>
                <w14:scene3d>
                  <w14:camera w14:prst="orthographicFront"/>
                  <w14:lightRig w14:rig="threePt" w14:dir="t">
                    <w14:rot w14:lat="0" w14:lon="0" w14:rev="0"/>
                  </w14:lightRig>
                </w14:scene3d>
              </w:rPr>
              <w:t>4.</w:t>
            </w:r>
            <w:r w:rsidR="00A80565" w:rsidRPr="00D13D43">
              <w:rPr>
                <w:rStyle w:val="Hyperlink"/>
                <w:rFonts w:ascii="Calibri" w:hAnsi="Calibri" w:cstheme="minorHAnsi"/>
                <w:noProof/>
              </w:rPr>
              <w:t xml:space="preserve"> HỒ SƠ BIỂU MẪU</w:t>
            </w:r>
            <w:r w:rsidR="00A80565">
              <w:rPr>
                <w:noProof/>
                <w:webHidden/>
              </w:rPr>
              <w:tab/>
            </w:r>
            <w:r w:rsidR="00A80565">
              <w:rPr>
                <w:noProof/>
                <w:webHidden/>
              </w:rPr>
              <w:fldChar w:fldCharType="begin"/>
            </w:r>
            <w:r w:rsidR="00A80565">
              <w:rPr>
                <w:noProof/>
                <w:webHidden/>
              </w:rPr>
              <w:instrText xml:space="preserve"> PAGEREF _Toc531005260 \h </w:instrText>
            </w:r>
            <w:r w:rsidR="00A80565">
              <w:rPr>
                <w:noProof/>
                <w:webHidden/>
              </w:rPr>
            </w:r>
            <w:r w:rsidR="00A80565">
              <w:rPr>
                <w:noProof/>
                <w:webHidden/>
              </w:rPr>
              <w:fldChar w:fldCharType="separate"/>
            </w:r>
            <w:r w:rsidR="00A80565">
              <w:rPr>
                <w:noProof/>
                <w:webHidden/>
              </w:rPr>
              <w:t>6</w:t>
            </w:r>
            <w:r w:rsidR="00A80565">
              <w:rPr>
                <w:noProof/>
                <w:webHidden/>
              </w:rPr>
              <w:fldChar w:fldCharType="end"/>
            </w:r>
          </w:hyperlink>
        </w:p>
        <w:p w14:paraId="391F83F1" w14:textId="162CA8EE" w:rsidR="00A80565" w:rsidRDefault="0079430E">
          <w:pPr>
            <w:pStyle w:val="TOC1"/>
            <w:rPr>
              <w:caps w:val="0"/>
              <w:noProof/>
              <w:kern w:val="0"/>
              <w:lang w:eastAsia="en-US"/>
              <w14:ligatures w14:val="none"/>
            </w:rPr>
          </w:pPr>
          <w:hyperlink w:anchor="_Toc531005261" w:history="1">
            <w:r w:rsidR="00A80565" w:rsidRPr="00D13D43">
              <w:rPr>
                <w:rStyle w:val="Hyperlink"/>
                <w:rFonts w:ascii="Calibri" w:hAnsi="Calibri" w:cstheme="minorHAnsi"/>
                <w:noProof/>
                <w:lang w:val="vi-VN"/>
                <w14:scene3d>
                  <w14:camera w14:prst="orthographicFront"/>
                  <w14:lightRig w14:rig="threePt" w14:dir="t">
                    <w14:rot w14:lat="0" w14:lon="0" w14:rev="0"/>
                  </w14:lightRig>
                </w14:scene3d>
              </w:rPr>
              <w:t>5.</w:t>
            </w:r>
            <w:r w:rsidR="00A80565" w:rsidRPr="00D13D43">
              <w:rPr>
                <w:rStyle w:val="Hyperlink"/>
                <w:rFonts w:ascii="Calibri" w:hAnsi="Calibri" w:cstheme="minorHAnsi"/>
                <w:noProof/>
                <w:lang w:val="vi-VN"/>
              </w:rPr>
              <w:t xml:space="preserve"> CÁC HƯỚNG DẪN CÔNG VIỆC LIÊN QUAN</w:t>
            </w:r>
            <w:r w:rsidR="00A80565">
              <w:rPr>
                <w:noProof/>
                <w:webHidden/>
              </w:rPr>
              <w:tab/>
            </w:r>
            <w:r w:rsidR="00A80565">
              <w:rPr>
                <w:noProof/>
                <w:webHidden/>
              </w:rPr>
              <w:fldChar w:fldCharType="begin"/>
            </w:r>
            <w:r w:rsidR="00A80565">
              <w:rPr>
                <w:noProof/>
                <w:webHidden/>
              </w:rPr>
              <w:instrText xml:space="preserve"> PAGEREF _Toc531005261 \h </w:instrText>
            </w:r>
            <w:r w:rsidR="00A80565">
              <w:rPr>
                <w:noProof/>
                <w:webHidden/>
              </w:rPr>
            </w:r>
            <w:r w:rsidR="00A80565">
              <w:rPr>
                <w:noProof/>
                <w:webHidden/>
              </w:rPr>
              <w:fldChar w:fldCharType="separate"/>
            </w:r>
            <w:r w:rsidR="00A80565">
              <w:rPr>
                <w:noProof/>
                <w:webHidden/>
              </w:rPr>
              <w:t>7</w:t>
            </w:r>
            <w:r w:rsidR="00A80565">
              <w:rPr>
                <w:noProof/>
                <w:webHidden/>
              </w:rPr>
              <w:fldChar w:fldCharType="end"/>
            </w:r>
          </w:hyperlink>
        </w:p>
        <w:p w14:paraId="55D534D4" w14:textId="1533F05D" w:rsidR="00A7430D" w:rsidRPr="00AB544A" w:rsidRDefault="007A37E0" w:rsidP="00A7430D">
          <w:pPr>
            <w:rPr>
              <w:rFonts w:cstheme="minorHAnsi"/>
              <w:noProof/>
              <w:szCs w:val="24"/>
            </w:rPr>
          </w:pPr>
          <w:r w:rsidRPr="00AB544A">
            <w:rPr>
              <w:rFonts w:cstheme="minorHAnsi"/>
              <w:caps/>
              <w:kern w:val="22"/>
              <w:szCs w:val="24"/>
              <w:lang w:eastAsia="ja-JP"/>
              <w14:ligatures w14:val="standard"/>
            </w:rPr>
            <w:fldChar w:fldCharType="end"/>
          </w:r>
        </w:p>
      </w:sdtContent>
    </w:sdt>
    <w:p w14:paraId="6F5896EF" w14:textId="77777777" w:rsidR="00075B7A" w:rsidRPr="00AB544A" w:rsidRDefault="00075B7A">
      <w:pPr>
        <w:rPr>
          <w:rFonts w:cstheme="minorHAnsi"/>
          <w:b/>
          <w:caps/>
          <w:color w:val="FFFFFF" w:themeColor="background1"/>
          <w:spacing w:val="15"/>
          <w:szCs w:val="24"/>
        </w:rPr>
      </w:pPr>
      <w:r w:rsidRPr="00AB544A">
        <w:rPr>
          <w:rFonts w:cstheme="minorHAnsi"/>
          <w:szCs w:val="24"/>
        </w:rPr>
        <w:br w:type="page"/>
      </w:r>
    </w:p>
    <w:p w14:paraId="34A34609" w14:textId="77777777" w:rsidR="00BF3623" w:rsidRPr="00380357" w:rsidRDefault="00F73B9E" w:rsidP="00F303B3">
      <w:pPr>
        <w:pStyle w:val="Heading1"/>
        <w:spacing w:before="120"/>
        <w:rPr>
          <w:rFonts w:ascii="Calibri" w:hAnsi="Calibri" w:cstheme="minorHAnsi"/>
          <w:szCs w:val="24"/>
        </w:rPr>
      </w:pPr>
      <w:bookmarkStart w:id="5" w:name="_Toc531005255"/>
      <w:r w:rsidRPr="00380357">
        <w:rPr>
          <w:rFonts w:ascii="Calibri" w:hAnsi="Calibri" w:cstheme="minorHAnsi"/>
          <w:szCs w:val="24"/>
        </w:rPr>
        <w:lastRenderedPageBreak/>
        <w:t>Mục đích</w:t>
      </w:r>
      <w:bookmarkEnd w:id="5"/>
    </w:p>
    <w:p w14:paraId="76C2A0CE" w14:textId="667040E0" w:rsidR="008D07D3" w:rsidRPr="00380357" w:rsidRDefault="008D07D3" w:rsidP="000B1D87">
      <w:pPr>
        <w:pStyle w:val="ListParagraph"/>
        <w:numPr>
          <w:ilvl w:val="0"/>
          <w:numId w:val="2"/>
        </w:numPr>
        <w:spacing w:before="120" w:after="120"/>
        <w:contextualSpacing w:val="0"/>
        <w:rPr>
          <w:rFonts w:ascii="Calibri" w:hAnsi="Calibri" w:cstheme="minorHAnsi"/>
          <w:szCs w:val="24"/>
        </w:rPr>
      </w:pPr>
      <w:r w:rsidRPr="00380357">
        <w:rPr>
          <w:rFonts w:ascii="Calibri" w:hAnsi="Calibri" w:cstheme="minorHAnsi"/>
          <w:szCs w:val="24"/>
        </w:rPr>
        <w:t>Xác định các yêu cầu phi chức năng của hệ thống</w:t>
      </w:r>
      <w:r w:rsidR="00ED6242">
        <w:rPr>
          <w:rFonts w:ascii="Calibri" w:hAnsi="Calibri" w:cstheme="minorHAnsi"/>
          <w:szCs w:val="24"/>
        </w:rPr>
        <w:t>.</w:t>
      </w:r>
    </w:p>
    <w:p w14:paraId="23A0015D" w14:textId="0E54F8CE" w:rsidR="008D07D3" w:rsidRPr="00380357" w:rsidRDefault="008D07D3" w:rsidP="000B1D87">
      <w:pPr>
        <w:pStyle w:val="ListParagraph"/>
        <w:numPr>
          <w:ilvl w:val="0"/>
          <w:numId w:val="2"/>
        </w:numPr>
        <w:spacing w:before="120" w:after="120"/>
        <w:contextualSpacing w:val="0"/>
        <w:rPr>
          <w:rFonts w:ascii="Calibri" w:hAnsi="Calibri" w:cstheme="minorHAnsi"/>
          <w:szCs w:val="24"/>
        </w:rPr>
      </w:pPr>
      <w:r w:rsidRPr="00380357">
        <w:rPr>
          <w:rFonts w:ascii="Calibri" w:hAnsi="Calibri" w:cstheme="minorHAnsi"/>
          <w:szCs w:val="24"/>
        </w:rPr>
        <w:t>Thống nhất mô hình kiến trúc, mô hình triển khai của hệ thống</w:t>
      </w:r>
      <w:r w:rsidR="00ED6242">
        <w:rPr>
          <w:rFonts w:ascii="Calibri" w:hAnsi="Calibri" w:cstheme="minorHAnsi"/>
          <w:szCs w:val="24"/>
        </w:rPr>
        <w:t>.</w:t>
      </w:r>
    </w:p>
    <w:p w14:paraId="4C611072" w14:textId="6CD9A909" w:rsidR="00913889" w:rsidRPr="00380357" w:rsidRDefault="008D07D3" w:rsidP="000B1D87">
      <w:pPr>
        <w:pStyle w:val="ListParagraph"/>
        <w:numPr>
          <w:ilvl w:val="0"/>
          <w:numId w:val="2"/>
        </w:numPr>
        <w:spacing w:before="120" w:after="120"/>
        <w:contextualSpacing w:val="0"/>
        <w:rPr>
          <w:rFonts w:ascii="Calibri" w:hAnsi="Calibri" w:cstheme="minorHAnsi"/>
          <w:szCs w:val="24"/>
        </w:rPr>
      </w:pPr>
      <w:r w:rsidRPr="00380357">
        <w:rPr>
          <w:rFonts w:ascii="Calibri" w:hAnsi="Calibri" w:cstheme="minorHAnsi"/>
          <w:szCs w:val="24"/>
        </w:rPr>
        <w:t>Thống nhất thiết kế Database, xây dựng và kiểm nghiệm Framewok đáp ứng theo các yêu cầu phi chức năng và kiến trúc đưa ra.</w:t>
      </w:r>
    </w:p>
    <w:p w14:paraId="42C0C014" w14:textId="77777777" w:rsidR="00BC39FA" w:rsidRPr="00380357" w:rsidRDefault="00764E0C" w:rsidP="00BC39FA">
      <w:pPr>
        <w:pStyle w:val="Heading1"/>
        <w:spacing w:before="120"/>
        <w:rPr>
          <w:rFonts w:ascii="Calibri" w:hAnsi="Calibri" w:cstheme="minorHAnsi"/>
          <w:szCs w:val="24"/>
        </w:rPr>
      </w:pPr>
      <w:bookmarkStart w:id="6" w:name="_Toc531005256"/>
      <w:r w:rsidRPr="00380357">
        <w:rPr>
          <w:rFonts w:ascii="Calibri" w:hAnsi="Calibri" w:cstheme="minorHAnsi"/>
          <w:szCs w:val="24"/>
        </w:rPr>
        <w:t>SƠ ĐỒ QU</w:t>
      </w:r>
      <w:r w:rsidR="00913889" w:rsidRPr="00380357">
        <w:rPr>
          <w:rFonts w:ascii="Calibri" w:hAnsi="Calibri" w:cstheme="minorHAnsi"/>
          <w:szCs w:val="24"/>
        </w:rPr>
        <w:t>Y TRÌNH</w:t>
      </w:r>
      <w:bookmarkEnd w:id="6"/>
      <w:r w:rsidR="00913889" w:rsidRPr="00380357">
        <w:rPr>
          <w:rFonts w:ascii="Calibri" w:hAnsi="Calibri" w:cstheme="minorHAnsi"/>
          <w:szCs w:val="24"/>
        </w:rPr>
        <w:t xml:space="preserve"> </w:t>
      </w:r>
    </w:p>
    <w:p w14:paraId="779590DC" w14:textId="11DED8C3" w:rsidR="00194E52" w:rsidRDefault="00194E52" w:rsidP="00380357">
      <w:pPr>
        <w:tabs>
          <w:tab w:val="left" w:pos="1080"/>
        </w:tabs>
        <w:rPr>
          <w:sz w:val="2"/>
        </w:rPr>
      </w:pPr>
    </w:p>
    <w:p w14:paraId="2D2E625E" w14:textId="20CB478E" w:rsidR="00570BA2" w:rsidRPr="001B3B80" w:rsidRDefault="00E935B5" w:rsidP="00380357">
      <w:pPr>
        <w:tabs>
          <w:tab w:val="left" w:pos="1080"/>
        </w:tabs>
        <w:rPr>
          <w:sz w:val="2"/>
        </w:rPr>
      </w:pPr>
      <w:r>
        <w:object w:dxaOrig="24270" w:dyaOrig="7680" w14:anchorId="5B12A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5pt;height:261pt" o:ole="">
            <v:imagedata r:id="rId14" o:title=""/>
          </v:shape>
          <o:OLEObject Type="Embed" ProgID="Visio.Drawing.11" ShapeID="_x0000_i1025" DrawAspect="Content" ObjectID="_1604749137" r:id="rId15"/>
        </w:object>
      </w:r>
    </w:p>
    <w:p w14:paraId="3FE340B5" w14:textId="60A48FCF" w:rsidR="00371F64" w:rsidRPr="00380357" w:rsidRDefault="00764E0C" w:rsidP="00380357">
      <w:pPr>
        <w:pStyle w:val="Heading1"/>
        <w:spacing w:before="120"/>
        <w:rPr>
          <w:rFonts w:ascii="Calibri" w:hAnsi="Calibri"/>
          <w:szCs w:val="24"/>
        </w:rPr>
      </w:pPr>
      <w:bookmarkStart w:id="7" w:name="_Toc531005257"/>
      <w:r w:rsidRPr="00380357">
        <w:rPr>
          <w:rFonts w:ascii="Calibri" w:hAnsi="Calibri"/>
          <w:szCs w:val="24"/>
        </w:rPr>
        <w:t>mô tả chi tiết</w:t>
      </w:r>
      <w:bookmarkEnd w:id="7"/>
    </w:p>
    <w:p w14:paraId="0C36321B" w14:textId="472BA917" w:rsidR="00522D0D" w:rsidRPr="00380357" w:rsidRDefault="00A4312A" w:rsidP="00380357">
      <w:pPr>
        <w:pStyle w:val="Heading2"/>
        <w:rPr>
          <w:rFonts w:ascii="Calibri" w:hAnsi="Calibri" w:cstheme="minorHAnsi"/>
          <w:szCs w:val="24"/>
        </w:rPr>
      </w:pPr>
      <w:bookmarkStart w:id="8" w:name="_Toc522701293"/>
      <w:bookmarkStart w:id="9" w:name="_Toc531005258"/>
      <w:r w:rsidRPr="00380357">
        <w:rPr>
          <w:rFonts w:ascii="Calibri" w:hAnsi="Calibri" w:cstheme="minorHAnsi"/>
          <w:szCs w:val="24"/>
        </w:rPr>
        <w:t>Thiết kế tổng thể</w:t>
      </w:r>
      <w:bookmarkEnd w:id="8"/>
      <w:r w:rsidR="00ED6242">
        <w:rPr>
          <w:rFonts w:ascii="Calibri" w:hAnsi="Calibri" w:cstheme="minorHAnsi"/>
          <w:szCs w:val="24"/>
        </w:rPr>
        <w:t xml:space="preserve"> - Thiết kế Database</w:t>
      </w:r>
      <w:bookmarkEnd w:id="9"/>
      <w:r w:rsidR="00ED6242">
        <w:rPr>
          <w:rFonts w:ascii="Calibri" w:hAnsi="Calibri" w:cstheme="minorHAnsi"/>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28"/>
        <w:gridCol w:w="7317"/>
      </w:tblGrid>
      <w:tr w:rsidR="0056558E" w:rsidRPr="00380357" w14:paraId="3EB3C74B" w14:textId="77777777" w:rsidTr="006843F3">
        <w:tc>
          <w:tcPr>
            <w:tcW w:w="1085" w:type="pct"/>
            <w:shd w:val="clear" w:color="auto" w:fill="auto"/>
          </w:tcPr>
          <w:p w14:paraId="162CDAD3" w14:textId="77777777" w:rsidR="0056558E" w:rsidRPr="00380357" w:rsidRDefault="0056558E" w:rsidP="00380357">
            <w:pPr>
              <w:pStyle w:val="TableHeading"/>
              <w:spacing w:before="120" w:after="120" w:line="276" w:lineRule="auto"/>
              <w:ind w:left="105"/>
              <w:jc w:val="left"/>
              <w:rPr>
                <w:rFonts w:cstheme="minorHAnsi"/>
                <w:sz w:val="24"/>
              </w:rPr>
            </w:pPr>
            <w:bookmarkStart w:id="10" w:name="_Toc465845072"/>
            <w:r w:rsidRPr="00380357">
              <w:rPr>
                <w:rFonts w:cstheme="minorHAnsi"/>
                <w:b w:val="0"/>
                <w:bCs w:val="0"/>
                <w:sz w:val="24"/>
              </w:rPr>
              <w:t>Mục đích</w:t>
            </w:r>
          </w:p>
        </w:tc>
        <w:tc>
          <w:tcPr>
            <w:tcW w:w="3915" w:type="pct"/>
            <w:shd w:val="clear" w:color="auto" w:fill="auto"/>
          </w:tcPr>
          <w:p w14:paraId="51D3A027" w14:textId="342B7920" w:rsidR="0056558E" w:rsidRPr="00DD00E0" w:rsidRDefault="00DD00E0" w:rsidP="00380357">
            <w:pPr>
              <w:pStyle w:val="TableHeading"/>
              <w:spacing w:before="120" w:after="120" w:line="276" w:lineRule="auto"/>
              <w:jc w:val="left"/>
              <w:rPr>
                <w:rFonts w:cstheme="minorHAnsi"/>
                <w:b w:val="0"/>
                <w:sz w:val="24"/>
              </w:rPr>
            </w:pPr>
            <w:r w:rsidRPr="00DD00E0">
              <w:rPr>
                <w:rFonts w:cs="Times New Roman"/>
                <w:b w:val="0"/>
                <w:sz w:val="24"/>
              </w:rPr>
              <w:t>Nhằm đưa ra bản thiết kế kiến trúc và thiết kế database đáp ứng các yêu cầu nghiệp vụ của phần mềm</w:t>
            </w:r>
            <w:r w:rsidR="009D2923">
              <w:rPr>
                <w:rFonts w:cs="Times New Roman"/>
                <w:b w:val="0"/>
                <w:sz w:val="24"/>
              </w:rPr>
              <w:t>.</w:t>
            </w:r>
          </w:p>
        </w:tc>
      </w:tr>
      <w:tr w:rsidR="0056558E" w:rsidRPr="00380357" w14:paraId="63C718A4" w14:textId="77777777" w:rsidTr="006843F3">
        <w:tc>
          <w:tcPr>
            <w:tcW w:w="1085" w:type="pct"/>
            <w:shd w:val="clear" w:color="auto" w:fill="auto"/>
          </w:tcPr>
          <w:p w14:paraId="11F15AE5" w14:textId="77777777" w:rsidR="0056558E" w:rsidRPr="00380357" w:rsidRDefault="0056558E" w:rsidP="00380357">
            <w:pPr>
              <w:pStyle w:val="TableContents"/>
              <w:spacing w:before="120" w:after="120" w:line="276" w:lineRule="auto"/>
              <w:ind w:left="105"/>
              <w:rPr>
                <w:rFonts w:cstheme="minorHAnsi"/>
                <w:sz w:val="24"/>
              </w:rPr>
            </w:pPr>
            <w:r w:rsidRPr="00380357">
              <w:rPr>
                <w:rFonts w:cstheme="minorHAnsi"/>
                <w:sz w:val="24"/>
              </w:rPr>
              <w:t>Người thực hiện</w:t>
            </w:r>
          </w:p>
        </w:tc>
        <w:tc>
          <w:tcPr>
            <w:tcW w:w="3915" w:type="pct"/>
            <w:shd w:val="clear" w:color="auto" w:fill="auto"/>
          </w:tcPr>
          <w:p w14:paraId="7338C414" w14:textId="07D8634C" w:rsidR="0056558E" w:rsidRPr="00380357" w:rsidRDefault="0028471B" w:rsidP="00380357">
            <w:pPr>
              <w:pStyle w:val="TableContents"/>
              <w:spacing w:before="120" w:after="120" w:line="276" w:lineRule="auto"/>
              <w:ind w:left="113"/>
              <w:rPr>
                <w:rFonts w:cstheme="minorHAnsi"/>
                <w:sz w:val="24"/>
              </w:rPr>
            </w:pPr>
            <w:r>
              <w:rPr>
                <w:rFonts w:cstheme="minorHAnsi"/>
                <w:sz w:val="24"/>
              </w:rPr>
              <w:t>SA, DBA</w:t>
            </w:r>
            <w:r w:rsidR="00CF13E8" w:rsidRPr="00380357">
              <w:rPr>
                <w:rFonts w:cstheme="minorHAnsi"/>
                <w:sz w:val="24"/>
              </w:rPr>
              <w:t xml:space="preserve"> </w:t>
            </w:r>
          </w:p>
        </w:tc>
      </w:tr>
      <w:tr w:rsidR="0056558E" w:rsidRPr="00380357" w14:paraId="46BD3E3E" w14:textId="77777777" w:rsidTr="006843F3">
        <w:tc>
          <w:tcPr>
            <w:tcW w:w="1085" w:type="pct"/>
            <w:shd w:val="clear" w:color="auto" w:fill="auto"/>
          </w:tcPr>
          <w:p w14:paraId="680942A3" w14:textId="77777777" w:rsidR="0056558E" w:rsidRPr="00380357" w:rsidRDefault="0056558E" w:rsidP="00380357">
            <w:pPr>
              <w:pStyle w:val="TableContents"/>
              <w:spacing w:before="120" w:after="120" w:line="276" w:lineRule="auto"/>
              <w:ind w:left="105"/>
              <w:rPr>
                <w:rFonts w:cstheme="minorHAnsi"/>
                <w:sz w:val="24"/>
              </w:rPr>
            </w:pPr>
            <w:r w:rsidRPr="00380357">
              <w:rPr>
                <w:rFonts w:cstheme="minorHAnsi"/>
                <w:sz w:val="24"/>
              </w:rPr>
              <w:t>Đầu vào</w:t>
            </w:r>
          </w:p>
        </w:tc>
        <w:tc>
          <w:tcPr>
            <w:tcW w:w="3915" w:type="pct"/>
            <w:shd w:val="clear" w:color="auto" w:fill="auto"/>
          </w:tcPr>
          <w:p w14:paraId="79E05BDD" w14:textId="77777777" w:rsidR="006F204F" w:rsidRDefault="006F204F" w:rsidP="00ED7871">
            <w:pPr>
              <w:pStyle w:val="BodyText"/>
              <w:suppressLineNumbers/>
              <w:spacing w:before="120"/>
              <w:ind w:left="113"/>
              <w:rPr>
                <w:rFonts w:ascii="Calibri" w:hAnsi="Calibri" w:cstheme="minorHAnsi"/>
                <w:szCs w:val="24"/>
              </w:rPr>
            </w:pPr>
            <w:r>
              <w:rPr>
                <w:rFonts w:ascii="Calibri" w:hAnsi="Calibri" w:cstheme="minorHAnsi"/>
                <w:szCs w:val="24"/>
              </w:rPr>
              <w:t>Cây nghiệp vụ</w:t>
            </w:r>
          </w:p>
          <w:p w14:paraId="464E591B" w14:textId="2F313967" w:rsidR="004D34BA" w:rsidRPr="00380357" w:rsidRDefault="004D34BA" w:rsidP="00ED7871">
            <w:pPr>
              <w:pStyle w:val="BodyText"/>
              <w:suppressLineNumbers/>
              <w:spacing w:before="120"/>
              <w:ind w:left="113"/>
              <w:rPr>
                <w:rFonts w:ascii="Calibri" w:hAnsi="Calibri" w:cstheme="minorHAnsi"/>
                <w:szCs w:val="24"/>
              </w:rPr>
            </w:pPr>
            <w:r>
              <w:rPr>
                <w:rFonts w:ascii="Calibri" w:hAnsi="Calibri" w:cstheme="minorHAnsi"/>
                <w:szCs w:val="24"/>
              </w:rPr>
              <w:t>Thiết kế UI</w:t>
            </w:r>
          </w:p>
        </w:tc>
      </w:tr>
      <w:tr w:rsidR="0056558E" w:rsidRPr="00380357" w14:paraId="564812C5" w14:textId="77777777" w:rsidTr="000310DF">
        <w:trPr>
          <w:trHeight w:val="4921"/>
        </w:trPr>
        <w:tc>
          <w:tcPr>
            <w:tcW w:w="1085" w:type="pct"/>
            <w:shd w:val="clear" w:color="auto" w:fill="auto"/>
          </w:tcPr>
          <w:p w14:paraId="6509BDC4" w14:textId="77777777" w:rsidR="0056558E" w:rsidRPr="00380357" w:rsidRDefault="0056558E" w:rsidP="00380357">
            <w:pPr>
              <w:pStyle w:val="TableContents"/>
              <w:spacing w:before="120" w:after="120" w:line="276" w:lineRule="auto"/>
              <w:ind w:left="105"/>
              <w:rPr>
                <w:rFonts w:cstheme="minorHAnsi"/>
                <w:sz w:val="24"/>
              </w:rPr>
            </w:pPr>
            <w:r w:rsidRPr="00380357">
              <w:rPr>
                <w:rFonts w:cstheme="minorHAnsi"/>
                <w:sz w:val="24"/>
              </w:rPr>
              <w:lastRenderedPageBreak/>
              <w:t>Các bước thực hiện</w:t>
            </w:r>
          </w:p>
        </w:tc>
        <w:tc>
          <w:tcPr>
            <w:tcW w:w="3915" w:type="pct"/>
            <w:shd w:val="clear" w:color="auto" w:fill="auto"/>
          </w:tcPr>
          <w:p w14:paraId="41C201F6" w14:textId="7BF455E1" w:rsidR="00CF13E8" w:rsidRPr="00380357" w:rsidRDefault="002164D4" w:rsidP="00380357">
            <w:pPr>
              <w:pStyle w:val="TableContents"/>
              <w:numPr>
                <w:ilvl w:val="0"/>
                <w:numId w:val="21"/>
              </w:numPr>
              <w:spacing w:before="120" w:after="120" w:line="276" w:lineRule="auto"/>
              <w:jc w:val="both"/>
              <w:rPr>
                <w:rFonts w:cstheme="minorHAnsi"/>
                <w:sz w:val="24"/>
              </w:rPr>
            </w:pPr>
            <w:r w:rsidRPr="00380357">
              <w:rPr>
                <w:rFonts w:cstheme="minorHAnsi"/>
                <w:sz w:val="24"/>
              </w:rPr>
              <w:t xml:space="preserve">SA </w:t>
            </w:r>
            <w:r w:rsidR="00CF13E8" w:rsidRPr="00380357">
              <w:rPr>
                <w:rFonts w:cstheme="minorHAnsi"/>
                <w:sz w:val="24"/>
              </w:rPr>
              <w:t>xác định các yêu cầu phi chức năng</w:t>
            </w:r>
            <w:r w:rsidRPr="00380357">
              <w:rPr>
                <w:rFonts w:cstheme="minorHAnsi"/>
                <w:sz w:val="24"/>
              </w:rPr>
              <w:t xml:space="preserve"> và tạo thành các PBI trên TFS </w:t>
            </w:r>
            <w:r w:rsidR="00DD00E0">
              <w:rPr>
                <w:rFonts w:cstheme="minorHAnsi"/>
                <w:sz w:val="24"/>
              </w:rPr>
              <w:t>V</w:t>
            </w:r>
            <w:r w:rsidRPr="00380357">
              <w:rPr>
                <w:rFonts w:cstheme="minorHAnsi"/>
                <w:sz w:val="24"/>
              </w:rPr>
              <w:t>í dụ:</w:t>
            </w:r>
            <w:r w:rsidR="00CF13E8" w:rsidRPr="00380357">
              <w:rPr>
                <w:rFonts w:cstheme="minorHAnsi"/>
                <w:sz w:val="24"/>
              </w:rPr>
              <w:t xml:space="preserve"> </w:t>
            </w:r>
            <w:r w:rsidR="00E21D44" w:rsidRPr="00380357">
              <w:rPr>
                <w:rFonts w:cstheme="minorHAnsi"/>
                <w:sz w:val="24"/>
              </w:rPr>
              <w:t xml:space="preserve"> </w:t>
            </w:r>
            <w:r w:rsidR="00DD00E0">
              <w:rPr>
                <w:rFonts w:cstheme="minorHAnsi"/>
                <w:sz w:val="24"/>
              </w:rPr>
              <w:t>D</w:t>
            </w:r>
            <w:r w:rsidR="00E21D44" w:rsidRPr="00380357">
              <w:rPr>
                <w:rFonts w:cstheme="minorHAnsi"/>
                <w:sz w:val="24"/>
              </w:rPr>
              <w:t>ữ liệu phải xử lý, thời gian tối đa phải xử lý các chức năng,</w:t>
            </w:r>
            <w:r w:rsidR="00F665E8">
              <w:rPr>
                <w:rFonts w:cstheme="minorHAnsi"/>
                <w:sz w:val="24"/>
              </w:rPr>
              <w:t xml:space="preserve"> số lượng người dùng đồng thời,</w:t>
            </w:r>
            <w:r w:rsidR="00A80565">
              <w:rPr>
                <w:rFonts w:cstheme="minorHAnsi"/>
                <w:sz w:val="24"/>
              </w:rPr>
              <w:t xml:space="preserve"> .</w:t>
            </w:r>
            <w:r w:rsidR="006F204F">
              <w:rPr>
                <w:rFonts w:cstheme="minorHAnsi"/>
                <w:sz w:val="24"/>
              </w:rPr>
              <w:t>.</w:t>
            </w:r>
            <w:r w:rsidR="00F665E8">
              <w:rPr>
                <w:rFonts w:cstheme="minorHAnsi"/>
                <w:sz w:val="24"/>
              </w:rPr>
              <w:t>.</w:t>
            </w:r>
          </w:p>
          <w:p w14:paraId="4AD21A93" w14:textId="0FBB0D2C" w:rsidR="00A62DEE" w:rsidRPr="00380357" w:rsidRDefault="00F05237" w:rsidP="00380357">
            <w:pPr>
              <w:pStyle w:val="TableContents"/>
              <w:spacing w:before="120" w:after="120" w:line="276" w:lineRule="auto"/>
              <w:jc w:val="both"/>
              <w:rPr>
                <w:rFonts w:cstheme="minorHAnsi"/>
                <w:sz w:val="24"/>
              </w:rPr>
            </w:pPr>
            <w:r w:rsidRPr="00380357">
              <w:rPr>
                <w:rFonts w:cstheme="minorHAnsi"/>
                <w:sz w:val="24"/>
              </w:rPr>
              <w:t xml:space="preserve">- </w:t>
            </w:r>
            <w:r w:rsidR="00A62DEE" w:rsidRPr="008B0786">
              <w:rPr>
                <w:rFonts w:cstheme="minorHAnsi"/>
                <w:b/>
                <w:sz w:val="24"/>
              </w:rPr>
              <w:t>Thiết kế tổng thể:</w:t>
            </w:r>
          </w:p>
          <w:p w14:paraId="79525BEE" w14:textId="15F4FCD2" w:rsidR="0015200C" w:rsidRPr="00380357" w:rsidRDefault="002164D4" w:rsidP="00380357">
            <w:pPr>
              <w:pStyle w:val="TableContents"/>
              <w:numPr>
                <w:ilvl w:val="0"/>
                <w:numId w:val="2"/>
              </w:numPr>
              <w:spacing w:before="120" w:after="120" w:line="276" w:lineRule="auto"/>
              <w:jc w:val="both"/>
              <w:rPr>
                <w:rFonts w:cstheme="minorHAnsi"/>
                <w:sz w:val="24"/>
              </w:rPr>
            </w:pPr>
            <w:r w:rsidRPr="00380357">
              <w:rPr>
                <w:rFonts w:cstheme="minorHAnsi"/>
                <w:sz w:val="24"/>
              </w:rPr>
              <w:t xml:space="preserve">SA xây dựng </w:t>
            </w:r>
            <w:r w:rsidR="0015200C" w:rsidRPr="00380357">
              <w:rPr>
                <w:rFonts w:cstheme="minorHAnsi"/>
                <w:sz w:val="24"/>
              </w:rPr>
              <w:t>mô hình kiến trúc tổng thể</w:t>
            </w:r>
            <w:r w:rsidR="00C21FC6" w:rsidRPr="00380357">
              <w:rPr>
                <w:rFonts w:cstheme="minorHAnsi"/>
                <w:sz w:val="24"/>
              </w:rPr>
              <w:t>, mô hình triển khai dưới dạng vật lý</w:t>
            </w:r>
            <w:r w:rsidR="00522D0D" w:rsidRPr="00380357">
              <w:rPr>
                <w:rFonts w:cstheme="minorHAnsi"/>
                <w:sz w:val="24"/>
              </w:rPr>
              <w:t>.</w:t>
            </w:r>
          </w:p>
          <w:p w14:paraId="679DB431" w14:textId="7293C1BA" w:rsidR="00A4312A" w:rsidRPr="008B0786" w:rsidRDefault="00A62DEE" w:rsidP="00380357">
            <w:pPr>
              <w:pStyle w:val="TableContents"/>
              <w:spacing w:before="120" w:after="120" w:line="276" w:lineRule="auto"/>
              <w:jc w:val="both"/>
              <w:rPr>
                <w:rFonts w:cstheme="minorHAnsi"/>
                <w:b/>
                <w:sz w:val="24"/>
              </w:rPr>
            </w:pPr>
            <w:r w:rsidRPr="008B0786">
              <w:rPr>
                <w:rFonts w:cstheme="minorHAnsi"/>
                <w:b/>
                <w:sz w:val="24"/>
              </w:rPr>
              <w:t xml:space="preserve">- </w:t>
            </w:r>
            <w:r w:rsidR="00A4312A" w:rsidRPr="008B0786">
              <w:rPr>
                <w:rFonts w:cstheme="minorHAnsi"/>
                <w:b/>
                <w:sz w:val="24"/>
              </w:rPr>
              <w:t>Thiết kế Database</w:t>
            </w:r>
            <w:r w:rsidR="00F05237" w:rsidRPr="008B0786">
              <w:rPr>
                <w:rFonts w:cstheme="minorHAnsi"/>
                <w:b/>
                <w:sz w:val="24"/>
              </w:rPr>
              <w:t>:</w:t>
            </w:r>
          </w:p>
          <w:p w14:paraId="2816AA06" w14:textId="02953581" w:rsidR="00C21FC6" w:rsidRDefault="00C21FC6" w:rsidP="00380357">
            <w:pPr>
              <w:pStyle w:val="TableContents"/>
              <w:numPr>
                <w:ilvl w:val="0"/>
                <w:numId w:val="2"/>
              </w:numPr>
              <w:spacing w:before="120" w:after="120" w:line="276" w:lineRule="auto"/>
              <w:jc w:val="both"/>
              <w:rPr>
                <w:rFonts w:cstheme="minorHAnsi"/>
                <w:sz w:val="24"/>
              </w:rPr>
            </w:pPr>
            <w:r w:rsidRPr="00380357">
              <w:rPr>
                <w:rFonts w:cstheme="minorHAnsi"/>
                <w:sz w:val="24"/>
              </w:rPr>
              <w:t>DBA t</w:t>
            </w:r>
            <w:r w:rsidR="00522D0D" w:rsidRPr="00380357">
              <w:rPr>
                <w:rFonts w:cstheme="minorHAnsi"/>
                <w:sz w:val="24"/>
              </w:rPr>
              <w:t xml:space="preserve">hiết kế mô hình tổ chức </w:t>
            </w:r>
            <w:r w:rsidR="00DD00E0">
              <w:rPr>
                <w:rFonts w:cstheme="minorHAnsi"/>
                <w:sz w:val="24"/>
              </w:rPr>
              <w:t xml:space="preserve">cơ sở </w:t>
            </w:r>
            <w:r w:rsidR="00522D0D" w:rsidRPr="00380357">
              <w:rPr>
                <w:rFonts w:cstheme="minorHAnsi"/>
                <w:sz w:val="24"/>
              </w:rPr>
              <w:t>dữ liệu</w:t>
            </w:r>
            <w:r w:rsidR="00DD00E0">
              <w:rPr>
                <w:rFonts w:cstheme="minorHAnsi"/>
                <w:sz w:val="24"/>
              </w:rPr>
              <w:t>;</w:t>
            </w:r>
          </w:p>
          <w:p w14:paraId="412B4C2C" w14:textId="0F4A67B0" w:rsidR="00EC68F9" w:rsidRDefault="00EF3271" w:rsidP="00380357">
            <w:pPr>
              <w:pStyle w:val="TableContents"/>
              <w:numPr>
                <w:ilvl w:val="0"/>
                <w:numId w:val="2"/>
              </w:numPr>
              <w:spacing w:before="120" w:after="120" w:line="276" w:lineRule="auto"/>
              <w:jc w:val="both"/>
              <w:rPr>
                <w:rFonts w:cstheme="minorHAnsi"/>
                <w:sz w:val="24"/>
              </w:rPr>
            </w:pPr>
            <w:r>
              <w:rPr>
                <w:rFonts w:cstheme="minorHAnsi"/>
                <w:sz w:val="24"/>
              </w:rPr>
              <w:t>Tổ chức họp r</w:t>
            </w:r>
            <w:r w:rsidR="00EC68F9">
              <w:rPr>
                <w:rFonts w:cstheme="minorHAnsi"/>
                <w:sz w:val="24"/>
              </w:rPr>
              <w:t xml:space="preserve">eview và thống nhất yêu cầu phi chức năng, mô hình kiến trúc tổng thể, mô hình triển khai dưới dạng vật lý, mô hình </w:t>
            </w:r>
            <w:r w:rsidR="00DD00E0">
              <w:rPr>
                <w:rFonts w:cstheme="minorHAnsi"/>
                <w:sz w:val="24"/>
              </w:rPr>
              <w:t xml:space="preserve">tổ chức </w:t>
            </w:r>
            <w:r w:rsidR="00EC68F9">
              <w:rPr>
                <w:rFonts w:cstheme="minorHAnsi"/>
                <w:sz w:val="24"/>
              </w:rPr>
              <w:t>cơ sở dữ liệu</w:t>
            </w:r>
          </w:p>
          <w:p w14:paraId="599876FA" w14:textId="37A2D80F" w:rsidR="00EC68F9" w:rsidRDefault="00EC68F9" w:rsidP="00EC68F9">
            <w:pPr>
              <w:pStyle w:val="TableContents"/>
              <w:numPr>
                <w:ilvl w:val="0"/>
                <w:numId w:val="28"/>
              </w:numPr>
              <w:spacing w:before="120" w:after="120" w:line="276" w:lineRule="auto"/>
              <w:jc w:val="both"/>
              <w:rPr>
                <w:rFonts w:cstheme="minorHAnsi"/>
                <w:sz w:val="24"/>
              </w:rPr>
            </w:pPr>
            <w:r>
              <w:rPr>
                <w:rFonts w:cstheme="minorHAnsi"/>
                <w:sz w:val="24"/>
              </w:rPr>
              <w:t xml:space="preserve">Người tổ chức: </w:t>
            </w:r>
            <w:r w:rsidR="00DD00E0">
              <w:rPr>
                <w:rFonts w:cstheme="minorHAnsi"/>
                <w:sz w:val="24"/>
              </w:rPr>
              <w:t>DBA/SA</w:t>
            </w:r>
          </w:p>
          <w:p w14:paraId="1D42B76E" w14:textId="3B15A019" w:rsidR="00EC68F9" w:rsidRDefault="00EC68F9" w:rsidP="00EC68F9">
            <w:pPr>
              <w:pStyle w:val="TableContents"/>
              <w:numPr>
                <w:ilvl w:val="0"/>
                <w:numId w:val="28"/>
              </w:numPr>
              <w:spacing w:before="120" w:after="120" w:line="276" w:lineRule="auto"/>
              <w:jc w:val="both"/>
              <w:rPr>
                <w:rFonts w:cstheme="minorHAnsi"/>
                <w:sz w:val="24"/>
              </w:rPr>
            </w:pPr>
            <w:r>
              <w:rPr>
                <w:rFonts w:cstheme="minorHAnsi"/>
                <w:sz w:val="24"/>
              </w:rPr>
              <w:t xml:space="preserve">Thành phần tham gia: </w:t>
            </w:r>
            <w:r w:rsidR="00DD00E0">
              <w:rPr>
                <w:rFonts w:cstheme="minorHAnsi"/>
                <w:sz w:val="24"/>
              </w:rPr>
              <w:t xml:space="preserve">Phụ trách TTPM, </w:t>
            </w:r>
            <w:r>
              <w:rPr>
                <w:rFonts w:cstheme="minorHAnsi"/>
                <w:sz w:val="24"/>
              </w:rPr>
              <w:t>PM, SA, DBA</w:t>
            </w:r>
          </w:p>
          <w:p w14:paraId="625E49F4" w14:textId="2A54345B" w:rsidR="00835915" w:rsidRPr="00DD00E0" w:rsidRDefault="00EC68F9" w:rsidP="00DD00E0">
            <w:pPr>
              <w:pStyle w:val="TableContents"/>
              <w:numPr>
                <w:ilvl w:val="0"/>
                <w:numId w:val="28"/>
              </w:numPr>
              <w:spacing w:before="120" w:after="120" w:line="276" w:lineRule="auto"/>
              <w:jc w:val="both"/>
              <w:rPr>
                <w:rFonts w:cstheme="minorHAnsi"/>
                <w:sz w:val="24"/>
              </w:rPr>
            </w:pPr>
            <w:r>
              <w:rPr>
                <w:rFonts w:cstheme="minorHAnsi"/>
                <w:sz w:val="24"/>
              </w:rPr>
              <w:t>Người chịu trách nhiệm chỉnh sửa: SA, DBA</w:t>
            </w:r>
            <w:r w:rsidR="00F36C54" w:rsidRPr="00DD5CD5">
              <w:rPr>
                <w:rFonts w:cstheme="minorHAnsi"/>
                <w:sz w:val="24"/>
              </w:rPr>
              <w:t>.</w:t>
            </w:r>
          </w:p>
        </w:tc>
      </w:tr>
      <w:tr w:rsidR="00DB3A06" w:rsidRPr="00380357" w14:paraId="70759081" w14:textId="77777777" w:rsidTr="006843F3">
        <w:tc>
          <w:tcPr>
            <w:tcW w:w="1085" w:type="pct"/>
            <w:shd w:val="clear" w:color="auto" w:fill="auto"/>
          </w:tcPr>
          <w:p w14:paraId="2604F672" w14:textId="77777777" w:rsidR="00DB3A06" w:rsidRPr="00380357" w:rsidRDefault="00DB3A06" w:rsidP="00DB3A06">
            <w:pPr>
              <w:pStyle w:val="TableContents"/>
              <w:spacing w:before="120" w:after="120" w:line="276" w:lineRule="auto"/>
              <w:ind w:left="105"/>
              <w:rPr>
                <w:rFonts w:cstheme="minorHAnsi"/>
                <w:sz w:val="24"/>
              </w:rPr>
            </w:pPr>
            <w:r w:rsidRPr="00380357">
              <w:rPr>
                <w:rFonts w:cstheme="minorHAnsi"/>
                <w:sz w:val="24"/>
              </w:rPr>
              <w:t>Thời hạn</w:t>
            </w:r>
          </w:p>
        </w:tc>
        <w:tc>
          <w:tcPr>
            <w:tcW w:w="3915" w:type="pct"/>
            <w:shd w:val="clear" w:color="auto" w:fill="auto"/>
          </w:tcPr>
          <w:p w14:paraId="276F35F4" w14:textId="1A5BCADE" w:rsidR="00DB3A06" w:rsidRPr="00380357" w:rsidRDefault="00F665E8" w:rsidP="00DB3A06">
            <w:pPr>
              <w:pStyle w:val="TableContents"/>
              <w:spacing w:before="120" w:after="120" w:line="276" w:lineRule="auto"/>
              <w:ind w:left="113"/>
              <w:rPr>
                <w:rFonts w:cstheme="minorHAnsi"/>
                <w:sz w:val="24"/>
                <w:highlight w:val="yellow"/>
              </w:rPr>
            </w:pPr>
            <w:r w:rsidRPr="00F665E8">
              <w:rPr>
                <w:rFonts w:cstheme="minorHAnsi"/>
                <w:sz w:val="24"/>
              </w:rPr>
              <w:t xml:space="preserve">Theo kế hoạch tổng thể của dự án </w:t>
            </w:r>
          </w:p>
        </w:tc>
      </w:tr>
      <w:tr w:rsidR="00DB3A06" w:rsidRPr="00380357" w14:paraId="6D87A3BF" w14:textId="77777777" w:rsidTr="006843F3">
        <w:tc>
          <w:tcPr>
            <w:tcW w:w="1085" w:type="pct"/>
            <w:shd w:val="clear" w:color="auto" w:fill="auto"/>
          </w:tcPr>
          <w:p w14:paraId="69358DE9" w14:textId="77777777" w:rsidR="00DB3A06" w:rsidRPr="00380357" w:rsidRDefault="00DB3A06" w:rsidP="00DB3A06">
            <w:pPr>
              <w:pStyle w:val="TableContents"/>
              <w:spacing w:before="120" w:after="120" w:line="276" w:lineRule="auto"/>
              <w:ind w:left="105"/>
              <w:rPr>
                <w:rFonts w:cstheme="minorHAnsi"/>
                <w:sz w:val="24"/>
              </w:rPr>
            </w:pPr>
            <w:r w:rsidRPr="00380357">
              <w:rPr>
                <w:rFonts w:cstheme="minorHAnsi"/>
                <w:sz w:val="24"/>
              </w:rPr>
              <w:t>Tài liệu liên quan</w:t>
            </w:r>
          </w:p>
        </w:tc>
        <w:tc>
          <w:tcPr>
            <w:tcW w:w="3915" w:type="pct"/>
            <w:shd w:val="clear" w:color="auto" w:fill="auto"/>
          </w:tcPr>
          <w:p w14:paraId="469216F6" w14:textId="34722497" w:rsidR="00DB3A06" w:rsidRPr="00380357" w:rsidRDefault="00DB3A06" w:rsidP="00DB3A06">
            <w:pPr>
              <w:pStyle w:val="TableContents"/>
              <w:spacing w:before="120" w:after="120" w:line="276" w:lineRule="auto"/>
              <w:ind w:left="113"/>
              <w:rPr>
                <w:rFonts w:cstheme="minorHAnsi"/>
                <w:sz w:val="24"/>
              </w:rPr>
            </w:pPr>
          </w:p>
        </w:tc>
      </w:tr>
      <w:tr w:rsidR="00DB3A06" w:rsidRPr="00380357" w14:paraId="0A3D0C06" w14:textId="77777777" w:rsidTr="006843F3">
        <w:tc>
          <w:tcPr>
            <w:tcW w:w="1085" w:type="pct"/>
            <w:shd w:val="clear" w:color="auto" w:fill="auto"/>
          </w:tcPr>
          <w:p w14:paraId="07A1C210" w14:textId="77777777" w:rsidR="00DB3A06" w:rsidRPr="00380357" w:rsidRDefault="00DB3A06" w:rsidP="00DB3A06">
            <w:pPr>
              <w:pStyle w:val="TableContents"/>
              <w:spacing w:before="120" w:after="120" w:line="276" w:lineRule="auto"/>
              <w:ind w:left="105"/>
              <w:rPr>
                <w:rFonts w:cstheme="minorHAnsi"/>
                <w:sz w:val="24"/>
              </w:rPr>
            </w:pPr>
            <w:r w:rsidRPr="00380357">
              <w:rPr>
                <w:rFonts w:cstheme="minorHAnsi"/>
                <w:sz w:val="24"/>
              </w:rPr>
              <w:t>Đầu ra</w:t>
            </w:r>
          </w:p>
        </w:tc>
        <w:tc>
          <w:tcPr>
            <w:tcW w:w="3915" w:type="pct"/>
            <w:shd w:val="clear" w:color="auto" w:fill="auto"/>
          </w:tcPr>
          <w:p w14:paraId="639E9409" w14:textId="7000958A" w:rsidR="00DB3A06" w:rsidRPr="00380357" w:rsidRDefault="00DB3A06" w:rsidP="00DD00E0">
            <w:pPr>
              <w:pStyle w:val="TableContents"/>
              <w:numPr>
                <w:ilvl w:val="0"/>
                <w:numId w:val="31"/>
              </w:numPr>
              <w:spacing w:before="120" w:after="120" w:line="276" w:lineRule="auto"/>
              <w:rPr>
                <w:rFonts w:cstheme="minorHAnsi"/>
                <w:sz w:val="24"/>
              </w:rPr>
            </w:pPr>
            <w:r w:rsidRPr="00380357">
              <w:rPr>
                <w:rFonts w:cstheme="minorHAnsi"/>
                <w:sz w:val="24"/>
              </w:rPr>
              <w:t>Danh sách các PBI</w:t>
            </w:r>
            <w:r>
              <w:rPr>
                <w:rFonts w:cstheme="minorHAnsi"/>
                <w:sz w:val="24"/>
              </w:rPr>
              <w:t xml:space="preserve"> phi chức năng</w:t>
            </w:r>
          </w:p>
          <w:p w14:paraId="55A20E43" w14:textId="7D45EF7A" w:rsidR="00DB3A06" w:rsidRPr="00380357" w:rsidRDefault="00DB3A06" w:rsidP="00DB3A06">
            <w:pPr>
              <w:pStyle w:val="TableContents"/>
              <w:numPr>
                <w:ilvl w:val="0"/>
                <w:numId w:val="27"/>
              </w:numPr>
              <w:spacing w:before="120" w:after="120" w:line="276" w:lineRule="auto"/>
              <w:rPr>
                <w:rFonts w:cstheme="minorHAnsi"/>
                <w:sz w:val="24"/>
              </w:rPr>
            </w:pPr>
            <w:r w:rsidRPr="00380357">
              <w:rPr>
                <w:rFonts w:cstheme="minorHAnsi"/>
                <w:sz w:val="24"/>
              </w:rPr>
              <w:t xml:space="preserve">Mô hình kiến trúc </w:t>
            </w:r>
            <w:r w:rsidR="00DD00E0">
              <w:rPr>
                <w:rFonts w:cstheme="minorHAnsi"/>
                <w:sz w:val="24"/>
              </w:rPr>
              <w:t>tổng thể</w:t>
            </w:r>
          </w:p>
          <w:p w14:paraId="4509F6E2" w14:textId="77777777" w:rsidR="00DB3A06" w:rsidRPr="00380357" w:rsidRDefault="00DB3A06" w:rsidP="00DB3A06">
            <w:pPr>
              <w:pStyle w:val="TableContents"/>
              <w:numPr>
                <w:ilvl w:val="0"/>
                <w:numId w:val="27"/>
              </w:numPr>
              <w:spacing w:before="120" w:after="120" w:line="276" w:lineRule="auto"/>
              <w:rPr>
                <w:rFonts w:cstheme="minorHAnsi"/>
                <w:sz w:val="24"/>
              </w:rPr>
            </w:pPr>
            <w:r w:rsidRPr="00380357">
              <w:rPr>
                <w:rFonts w:cstheme="minorHAnsi"/>
                <w:sz w:val="24"/>
              </w:rPr>
              <w:t>Mô hình triển khai</w:t>
            </w:r>
          </w:p>
          <w:p w14:paraId="459F4594" w14:textId="2B6D0F31" w:rsidR="00DB3A06" w:rsidRPr="00DD00E0" w:rsidRDefault="00DD00E0" w:rsidP="00DD00E0">
            <w:pPr>
              <w:pStyle w:val="TableContents"/>
              <w:numPr>
                <w:ilvl w:val="0"/>
                <w:numId w:val="27"/>
              </w:numPr>
              <w:spacing w:before="120" w:after="120" w:line="276" w:lineRule="auto"/>
              <w:rPr>
                <w:rFonts w:cstheme="minorHAnsi"/>
                <w:sz w:val="24"/>
              </w:rPr>
            </w:pPr>
            <w:r>
              <w:rPr>
                <w:rFonts w:cstheme="minorHAnsi"/>
                <w:sz w:val="24"/>
              </w:rPr>
              <w:t>Mô hình tổ chức</w:t>
            </w:r>
            <w:r w:rsidR="00DB3A06" w:rsidRPr="00380357">
              <w:rPr>
                <w:rFonts w:cstheme="minorHAnsi"/>
                <w:sz w:val="24"/>
              </w:rPr>
              <w:t xml:space="preserve"> cơ sở dữ liệu</w:t>
            </w:r>
          </w:p>
        </w:tc>
      </w:tr>
    </w:tbl>
    <w:p w14:paraId="6302F0B5" w14:textId="77777777" w:rsidR="003004E2" w:rsidRDefault="003004E2" w:rsidP="00380357">
      <w:pPr>
        <w:spacing w:before="120" w:after="120"/>
        <w:rPr>
          <w:rFonts w:ascii="Calibri" w:hAnsi="Calibri"/>
          <w:szCs w:val="24"/>
        </w:rPr>
      </w:pPr>
    </w:p>
    <w:p w14:paraId="02D9483E" w14:textId="77777777" w:rsidR="00380357" w:rsidRDefault="00380357" w:rsidP="00380357">
      <w:pPr>
        <w:spacing w:before="120" w:after="120"/>
        <w:rPr>
          <w:rFonts w:ascii="Calibri" w:hAnsi="Calibri"/>
          <w:szCs w:val="24"/>
        </w:rPr>
      </w:pPr>
    </w:p>
    <w:p w14:paraId="64B528FF" w14:textId="77777777" w:rsidR="00380357" w:rsidRDefault="00380357" w:rsidP="00380357">
      <w:pPr>
        <w:spacing w:before="120" w:after="120"/>
        <w:rPr>
          <w:rFonts w:ascii="Calibri" w:hAnsi="Calibri"/>
          <w:szCs w:val="24"/>
        </w:rPr>
      </w:pPr>
    </w:p>
    <w:p w14:paraId="14F29A81" w14:textId="77777777" w:rsidR="00380357" w:rsidRDefault="00380357" w:rsidP="00380357">
      <w:pPr>
        <w:spacing w:before="120" w:after="120"/>
        <w:rPr>
          <w:rFonts w:ascii="Calibri" w:hAnsi="Calibri"/>
          <w:szCs w:val="24"/>
        </w:rPr>
      </w:pPr>
    </w:p>
    <w:p w14:paraId="3A1E0581" w14:textId="11EC9B81" w:rsidR="00380357" w:rsidRDefault="00380357" w:rsidP="00380357">
      <w:pPr>
        <w:spacing w:before="120" w:after="120"/>
        <w:rPr>
          <w:rFonts w:ascii="Calibri" w:hAnsi="Calibri"/>
          <w:szCs w:val="24"/>
        </w:rPr>
      </w:pPr>
    </w:p>
    <w:p w14:paraId="3D166008" w14:textId="1E6EE747" w:rsidR="00DD00E0" w:rsidRDefault="00DD00E0" w:rsidP="00380357">
      <w:pPr>
        <w:spacing w:before="120" w:after="120"/>
        <w:rPr>
          <w:rFonts w:ascii="Calibri" w:hAnsi="Calibri"/>
          <w:szCs w:val="24"/>
        </w:rPr>
      </w:pPr>
    </w:p>
    <w:p w14:paraId="1FAB5680" w14:textId="0B223FD3" w:rsidR="00DD00E0" w:rsidRDefault="00DD00E0" w:rsidP="00380357">
      <w:pPr>
        <w:spacing w:before="120" w:after="120"/>
        <w:rPr>
          <w:rFonts w:ascii="Calibri" w:hAnsi="Calibri"/>
          <w:szCs w:val="24"/>
        </w:rPr>
      </w:pPr>
    </w:p>
    <w:p w14:paraId="3BF73487" w14:textId="15A705B3" w:rsidR="00DD00E0" w:rsidRDefault="00DD00E0" w:rsidP="00380357">
      <w:pPr>
        <w:spacing w:before="120" w:after="120"/>
        <w:rPr>
          <w:rFonts w:ascii="Calibri" w:hAnsi="Calibri"/>
          <w:szCs w:val="24"/>
        </w:rPr>
      </w:pPr>
    </w:p>
    <w:p w14:paraId="439251A9" w14:textId="5F538B9F" w:rsidR="00DD00E0" w:rsidRDefault="00DD00E0" w:rsidP="00380357">
      <w:pPr>
        <w:spacing w:before="120" w:after="120"/>
        <w:rPr>
          <w:rFonts w:ascii="Calibri" w:hAnsi="Calibri"/>
          <w:szCs w:val="24"/>
        </w:rPr>
      </w:pPr>
    </w:p>
    <w:p w14:paraId="23203AB0" w14:textId="77777777" w:rsidR="00DD00E0" w:rsidRPr="00380357" w:rsidRDefault="00DD00E0" w:rsidP="00380357">
      <w:pPr>
        <w:spacing w:before="120" w:after="120"/>
        <w:rPr>
          <w:rFonts w:ascii="Calibri" w:hAnsi="Calibri"/>
          <w:szCs w:val="24"/>
        </w:rPr>
      </w:pPr>
    </w:p>
    <w:p w14:paraId="2CC5FA02" w14:textId="77777777" w:rsidR="00913889" w:rsidRPr="00380357" w:rsidRDefault="00913889" w:rsidP="00380357">
      <w:pPr>
        <w:spacing w:before="120" w:after="120"/>
        <w:rPr>
          <w:rFonts w:ascii="Calibri" w:hAnsi="Calibri"/>
          <w:szCs w:val="24"/>
        </w:rPr>
      </w:pPr>
      <w:r w:rsidRPr="00380357">
        <w:rPr>
          <w:rFonts w:ascii="Calibri" w:hAnsi="Calibri"/>
          <w:szCs w:val="24"/>
        </w:rPr>
        <w:lastRenderedPageBreak/>
        <w:t xml:space="preserve">Ví dụ: Xây dựng mô hình kiến trúc tổng thể </w:t>
      </w:r>
    </w:p>
    <w:p w14:paraId="4214F7E4" w14:textId="77777777" w:rsidR="001D2F35" w:rsidRPr="00380357" w:rsidRDefault="00913889" w:rsidP="00380357">
      <w:pPr>
        <w:spacing w:before="120" w:after="120"/>
        <w:rPr>
          <w:rFonts w:ascii="Calibri" w:hAnsi="Calibri"/>
          <w:szCs w:val="24"/>
        </w:rPr>
      </w:pPr>
      <w:r w:rsidRPr="00380357">
        <w:rPr>
          <w:rFonts w:ascii="Calibri" w:hAnsi="Calibri"/>
          <w:noProof/>
          <w:szCs w:val="24"/>
        </w:rPr>
        <w:drawing>
          <wp:inline distT="0" distB="0" distL="0" distR="0" wp14:anchorId="28413C89" wp14:editId="69BC1A20">
            <wp:extent cx="5940425" cy="357568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b6aa5d7-de39-48a2-8cb3-5c80bd8ad577.jpg"/>
                    <pic:cNvPicPr/>
                  </pic:nvPicPr>
                  <pic:blipFill>
                    <a:blip r:embed="rId16">
                      <a:extLst>
                        <a:ext uri="{28A0092B-C50C-407E-A947-70E740481C1C}">
                          <a14:useLocalDpi xmlns:a14="http://schemas.microsoft.com/office/drawing/2010/main" val="0"/>
                        </a:ext>
                      </a:extLst>
                    </a:blip>
                    <a:stretch>
                      <a:fillRect/>
                    </a:stretch>
                  </pic:blipFill>
                  <pic:spPr>
                    <a:xfrm>
                      <a:off x="0" y="0"/>
                      <a:ext cx="5940425" cy="3575685"/>
                    </a:xfrm>
                    <a:prstGeom prst="rect">
                      <a:avLst/>
                    </a:prstGeom>
                  </pic:spPr>
                </pic:pic>
              </a:graphicData>
            </a:graphic>
          </wp:inline>
        </w:drawing>
      </w:r>
    </w:p>
    <w:p w14:paraId="3976C583" w14:textId="6FBBC0D2" w:rsidR="00913889" w:rsidRPr="00380357" w:rsidRDefault="00913889" w:rsidP="00380357">
      <w:pPr>
        <w:spacing w:before="120" w:after="120"/>
        <w:rPr>
          <w:rFonts w:ascii="Calibri" w:hAnsi="Calibri"/>
          <w:szCs w:val="24"/>
        </w:rPr>
      </w:pPr>
      <w:r w:rsidRPr="00380357">
        <w:rPr>
          <w:rFonts w:ascii="Calibri" w:hAnsi="Calibri"/>
          <w:szCs w:val="24"/>
        </w:rPr>
        <w:t xml:space="preserve">Thiết kế mô hình tổ chức </w:t>
      </w:r>
      <w:r w:rsidR="00DD00E0">
        <w:rPr>
          <w:rFonts w:ascii="Calibri" w:hAnsi="Calibri"/>
          <w:szCs w:val="24"/>
        </w:rPr>
        <w:t xml:space="preserve">cơ sở </w:t>
      </w:r>
      <w:r w:rsidRPr="00380357">
        <w:rPr>
          <w:rFonts w:ascii="Calibri" w:hAnsi="Calibri"/>
          <w:szCs w:val="24"/>
        </w:rPr>
        <w:t>dữ liệu:</w:t>
      </w:r>
    </w:p>
    <w:p w14:paraId="25A42717" w14:textId="257C6969" w:rsidR="00163C95" w:rsidRPr="00163C95" w:rsidRDefault="00913889" w:rsidP="00163C95">
      <w:pPr>
        <w:spacing w:before="120" w:after="120"/>
        <w:rPr>
          <w:rFonts w:ascii="Calibri" w:hAnsi="Calibri"/>
          <w:szCs w:val="24"/>
        </w:rPr>
      </w:pPr>
      <w:r w:rsidRPr="00380357">
        <w:rPr>
          <w:rFonts w:ascii="Calibri" w:hAnsi="Calibri"/>
          <w:noProof/>
          <w:szCs w:val="24"/>
        </w:rPr>
        <w:drawing>
          <wp:inline distT="0" distB="0" distL="0" distR="0" wp14:anchorId="70432CF7" wp14:editId="5C20FCC9">
            <wp:extent cx="5940425" cy="3364865"/>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b26b8f-8a02-4560-b974-db533a6af33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0425" cy="3364865"/>
                    </a:xfrm>
                    <a:prstGeom prst="rect">
                      <a:avLst/>
                    </a:prstGeom>
                  </pic:spPr>
                </pic:pic>
              </a:graphicData>
            </a:graphic>
          </wp:inline>
        </w:drawing>
      </w:r>
    </w:p>
    <w:p w14:paraId="109B8C9C" w14:textId="1873983D" w:rsidR="00A4312A" w:rsidRPr="00380357" w:rsidRDefault="00DD5CD5" w:rsidP="00380357">
      <w:pPr>
        <w:pStyle w:val="Heading2"/>
        <w:rPr>
          <w:rFonts w:ascii="Calibri" w:hAnsi="Calibri" w:cstheme="minorHAnsi"/>
          <w:szCs w:val="24"/>
        </w:rPr>
      </w:pPr>
      <w:bookmarkStart w:id="11" w:name="_Toc531005259"/>
      <w:r>
        <w:rPr>
          <w:rFonts w:ascii="Calibri" w:hAnsi="Calibri" w:cstheme="minorHAnsi"/>
          <w:szCs w:val="24"/>
        </w:rPr>
        <w:t>Xây dựng Framework</w:t>
      </w:r>
      <w:bookmarkEnd w:id="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5" w:type="dxa"/>
          <w:left w:w="55" w:type="dxa"/>
          <w:bottom w:w="55" w:type="dxa"/>
          <w:right w:w="55" w:type="dxa"/>
        </w:tblCellMar>
        <w:tblLook w:val="0000" w:firstRow="0" w:lastRow="0" w:firstColumn="0" w:lastColumn="0" w:noHBand="0" w:noVBand="0"/>
      </w:tblPr>
      <w:tblGrid>
        <w:gridCol w:w="2028"/>
        <w:gridCol w:w="7317"/>
      </w:tblGrid>
      <w:tr w:rsidR="00A4312A" w:rsidRPr="00380357" w14:paraId="056F5D05" w14:textId="77777777" w:rsidTr="0068103C">
        <w:tc>
          <w:tcPr>
            <w:tcW w:w="1085" w:type="pct"/>
            <w:shd w:val="clear" w:color="auto" w:fill="auto"/>
          </w:tcPr>
          <w:p w14:paraId="3A6E01C2" w14:textId="77777777" w:rsidR="00A4312A" w:rsidRPr="00380357" w:rsidRDefault="00A4312A" w:rsidP="00380357">
            <w:pPr>
              <w:pStyle w:val="TableHeading"/>
              <w:spacing w:before="60" w:after="60" w:line="240" w:lineRule="auto"/>
              <w:ind w:left="105"/>
              <w:jc w:val="left"/>
              <w:rPr>
                <w:rFonts w:cstheme="minorHAnsi"/>
                <w:sz w:val="24"/>
              </w:rPr>
            </w:pPr>
            <w:r w:rsidRPr="00380357">
              <w:rPr>
                <w:rFonts w:cstheme="minorHAnsi"/>
                <w:b w:val="0"/>
                <w:bCs w:val="0"/>
                <w:sz w:val="24"/>
              </w:rPr>
              <w:t>Mục đích</w:t>
            </w:r>
          </w:p>
        </w:tc>
        <w:tc>
          <w:tcPr>
            <w:tcW w:w="3915" w:type="pct"/>
            <w:shd w:val="clear" w:color="auto" w:fill="auto"/>
          </w:tcPr>
          <w:p w14:paraId="29463516" w14:textId="68185510" w:rsidR="00A4312A" w:rsidRPr="00380357" w:rsidRDefault="00DD00E0" w:rsidP="00380357">
            <w:pPr>
              <w:pStyle w:val="TableHeading"/>
              <w:spacing w:before="60" w:after="60" w:line="240" w:lineRule="auto"/>
              <w:ind w:left="113"/>
              <w:jc w:val="both"/>
              <w:rPr>
                <w:rFonts w:cstheme="minorHAnsi"/>
                <w:b w:val="0"/>
                <w:sz w:val="24"/>
              </w:rPr>
            </w:pPr>
            <w:r w:rsidRPr="00130E75">
              <w:rPr>
                <w:rFonts w:cstheme="minorHAnsi"/>
                <w:b w:val="0"/>
                <w:sz w:val="24"/>
              </w:rPr>
              <w:t xml:space="preserve">Nhằm </w:t>
            </w:r>
            <w:r w:rsidR="00130E75" w:rsidRPr="00130E75">
              <w:rPr>
                <w:rFonts w:cstheme="minorHAnsi"/>
                <w:b w:val="0"/>
                <w:sz w:val="24"/>
              </w:rPr>
              <w:t xml:space="preserve">cung cấp bản </w:t>
            </w:r>
            <w:r w:rsidR="00163C95" w:rsidRPr="00130E75">
              <w:rPr>
                <w:rFonts w:cstheme="minorHAnsi"/>
                <w:b w:val="0"/>
                <w:sz w:val="24"/>
              </w:rPr>
              <w:t>framework cho đội dự án thi công</w:t>
            </w:r>
            <w:r w:rsidR="00163C95">
              <w:rPr>
                <w:rFonts w:cstheme="minorHAnsi"/>
                <w:b w:val="0"/>
                <w:sz w:val="24"/>
              </w:rPr>
              <w:t xml:space="preserve"> </w:t>
            </w:r>
          </w:p>
        </w:tc>
      </w:tr>
      <w:tr w:rsidR="00A4312A" w:rsidRPr="00380357" w14:paraId="07329B34" w14:textId="77777777" w:rsidTr="0068103C">
        <w:tc>
          <w:tcPr>
            <w:tcW w:w="1085" w:type="pct"/>
            <w:shd w:val="clear" w:color="auto" w:fill="auto"/>
          </w:tcPr>
          <w:p w14:paraId="1C503BFF" w14:textId="77777777" w:rsidR="00A4312A" w:rsidRPr="00380357" w:rsidRDefault="00A4312A" w:rsidP="00380357">
            <w:pPr>
              <w:pStyle w:val="TableContents"/>
              <w:spacing w:before="60" w:after="60" w:line="240" w:lineRule="auto"/>
              <w:ind w:left="105"/>
              <w:rPr>
                <w:rFonts w:cstheme="minorHAnsi"/>
                <w:sz w:val="24"/>
              </w:rPr>
            </w:pPr>
            <w:r w:rsidRPr="00380357">
              <w:rPr>
                <w:rFonts w:cstheme="minorHAnsi"/>
                <w:sz w:val="24"/>
              </w:rPr>
              <w:t>Người thực hiện</w:t>
            </w:r>
          </w:p>
        </w:tc>
        <w:tc>
          <w:tcPr>
            <w:tcW w:w="3915" w:type="pct"/>
            <w:shd w:val="clear" w:color="auto" w:fill="auto"/>
          </w:tcPr>
          <w:p w14:paraId="4D1A5B6F" w14:textId="1CE1F7F7" w:rsidR="00A4312A" w:rsidRPr="00163C95" w:rsidRDefault="00163C95" w:rsidP="00163C95">
            <w:pPr>
              <w:pStyle w:val="TableContents"/>
              <w:spacing w:before="60" w:after="60" w:line="240" w:lineRule="auto"/>
              <w:ind w:left="113"/>
              <w:jc w:val="both"/>
              <w:rPr>
                <w:rFonts w:cstheme="minorHAnsi"/>
                <w:sz w:val="24"/>
                <w:highlight w:val="yellow"/>
              </w:rPr>
            </w:pPr>
            <w:r w:rsidRPr="00163C95">
              <w:rPr>
                <w:rFonts w:cstheme="minorHAnsi"/>
                <w:sz w:val="24"/>
              </w:rPr>
              <w:t xml:space="preserve">Phụ trách TTPM, PM, </w:t>
            </w:r>
            <w:r w:rsidR="0028471B" w:rsidRPr="00163C95">
              <w:rPr>
                <w:rFonts w:cstheme="minorHAnsi"/>
                <w:sz w:val="24"/>
              </w:rPr>
              <w:t>SA, DBA</w:t>
            </w:r>
          </w:p>
        </w:tc>
      </w:tr>
      <w:tr w:rsidR="00A4312A" w:rsidRPr="00380357" w14:paraId="6F84B271" w14:textId="77777777" w:rsidTr="0068103C">
        <w:tc>
          <w:tcPr>
            <w:tcW w:w="1085" w:type="pct"/>
            <w:shd w:val="clear" w:color="auto" w:fill="auto"/>
          </w:tcPr>
          <w:p w14:paraId="3B78C041" w14:textId="77777777" w:rsidR="00A4312A" w:rsidRPr="00380357" w:rsidRDefault="00A4312A" w:rsidP="00380357">
            <w:pPr>
              <w:pStyle w:val="TableContents"/>
              <w:spacing w:before="60" w:after="60" w:line="240" w:lineRule="auto"/>
              <w:ind w:left="105"/>
              <w:rPr>
                <w:rFonts w:cstheme="minorHAnsi"/>
                <w:sz w:val="24"/>
              </w:rPr>
            </w:pPr>
            <w:r w:rsidRPr="00380357">
              <w:rPr>
                <w:rFonts w:cstheme="minorHAnsi"/>
                <w:sz w:val="24"/>
              </w:rPr>
              <w:t>Đầu vào</w:t>
            </w:r>
          </w:p>
        </w:tc>
        <w:tc>
          <w:tcPr>
            <w:tcW w:w="3915" w:type="pct"/>
            <w:shd w:val="clear" w:color="auto" w:fill="auto"/>
          </w:tcPr>
          <w:p w14:paraId="22745774" w14:textId="76BDCCDF" w:rsidR="003407D1" w:rsidRPr="00380357" w:rsidRDefault="003407D1" w:rsidP="00163C95">
            <w:pPr>
              <w:pStyle w:val="TableContents"/>
              <w:numPr>
                <w:ilvl w:val="0"/>
                <w:numId w:val="32"/>
              </w:numPr>
              <w:spacing w:before="120" w:after="120" w:line="276" w:lineRule="auto"/>
              <w:rPr>
                <w:rFonts w:cstheme="minorHAnsi"/>
                <w:sz w:val="24"/>
              </w:rPr>
            </w:pPr>
            <w:r w:rsidRPr="00380357">
              <w:rPr>
                <w:rFonts w:cstheme="minorHAnsi"/>
                <w:sz w:val="24"/>
              </w:rPr>
              <w:t>Danh sách các PBI</w:t>
            </w:r>
            <w:r>
              <w:rPr>
                <w:rFonts w:cstheme="minorHAnsi"/>
                <w:sz w:val="24"/>
              </w:rPr>
              <w:t xml:space="preserve"> phi chức năng</w:t>
            </w:r>
          </w:p>
          <w:p w14:paraId="644BCED0" w14:textId="77777777" w:rsidR="003407D1" w:rsidRPr="00380357" w:rsidRDefault="003407D1" w:rsidP="003407D1">
            <w:pPr>
              <w:pStyle w:val="TableContents"/>
              <w:numPr>
                <w:ilvl w:val="0"/>
                <w:numId w:val="26"/>
              </w:numPr>
              <w:spacing w:before="120" w:after="120" w:line="276" w:lineRule="auto"/>
              <w:rPr>
                <w:rFonts w:cstheme="minorHAnsi"/>
                <w:sz w:val="24"/>
              </w:rPr>
            </w:pPr>
            <w:r w:rsidRPr="00380357">
              <w:rPr>
                <w:rFonts w:cstheme="minorHAnsi"/>
                <w:sz w:val="24"/>
              </w:rPr>
              <w:lastRenderedPageBreak/>
              <w:t xml:space="preserve">Mô hình kiến trúc </w:t>
            </w:r>
          </w:p>
          <w:p w14:paraId="4B49DAF4" w14:textId="77777777" w:rsidR="003407D1" w:rsidRPr="00380357" w:rsidRDefault="003407D1" w:rsidP="003407D1">
            <w:pPr>
              <w:pStyle w:val="TableContents"/>
              <w:numPr>
                <w:ilvl w:val="0"/>
                <w:numId w:val="26"/>
              </w:numPr>
              <w:spacing w:before="120" w:after="120" w:line="276" w:lineRule="auto"/>
              <w:rPr>
                <w:rFonts w:cstheme="minorHAnsi"/>
                <w:sz w:val="24"/>
              </w:rPr>
            </w:pPr>
            <w:r w:rsidRPr="00380357">
              <w:rPr>
                <w:rFonts w:cstheme="minorHAnsi"/>
                <w:sz w:val="24"/>
              </w:rPr>
              <w:t>Mô hình triển khai</w:t>
            </w:r>
          </w:p>
          <w:p w14:paraId="18221B79" w14:textId="58DC63BC" w:rsidR="00A4312A" w:rsidRPr="00163C95" w:rsidRDefault="00163C95" w:rsidP="00163C95">
            <w:pPr>
              <w:pStyle w:val="TableContents"/>
              <w:numPr>
                <w:ilvl w:val="0"/>
                <w:numId w:val="26"/>
              </w:numPr>
              <w:spacing w:before="120" w:after="120" w:line="276" w:lineRule="auto"/>
              <w:rPr>
                <w:rFonts w:cstheme="minorHAnsi"/>
                <w:sz w:val="24"/>
              </w:rPr>
            </w:pPr>
            <w:r>
              <w:rPr>
                <w:rFonts w:cstheme="minorHAnsi"/>
                <w:sz w:val="24"/>
              </w:rPr>
              <w:t>Mô hình tổ chức</w:t>
            </w:r>
            <w:r w:rsidR="003407D1" w:rsidRPr="00380357">
              <w:rPr>
                <w:rFonts w:cstheme="minorHAnsi"/>
                <w:sz w:val="24"/>
              </w:rPr>
              <w:t xml:space="preserve"> cơ sở dữ liệu</w:t>
            </w:r>
          </w:p>
        </w:tc>
      </w:tr>
      <w:tr w:rsidR="00A4312A" w:rsidRPr="00380357" w14:paraId="25D57B7D" w14:textId="77777777" w:rsidTr="0068103C">
        <w:tc>
          <w:tcPr>
            <w:tcW w:w="1085" w:type="pct"/>
            <w:shd w:val="clear" w:color="auto" w:fill="auto"/>
          </w:tcPr>
          <w:p w14:paraId="50BE8FD0" w14:textId="77777777" w:rsidR="00A4312A" w:rsidRPr="00DD00E0" w:rsidRDefault="00A4312A" w:rsidP="00380357">
            <w:pPr>
              <w:pStyle w:val="TableContents"/>
              <w:spacing w:before="60" w:after="60" w:line="240" w:lineRule="auto"/>
              <w:ind w:left="105"/>
              <w:rPr>
                <w:rFonts w:cstheme="minorHAnsi"/>
                <w:sz w:val="24"/>
              </w:rPr>
            </w:pPr>
            <w:r w:rsidRPr="00DD00E0">
              <w:rPr>
                <w:rFonts w:cstheme="minorHAnsi"/>
                <w:sz w:val="24"/>
              </w:rPr>
              <w:lastRenderedPageBreak/>
              <w:t>Các bước thực hiện</w:t>
            </w:r>
          </w:p>
        </w:tc>
        <w:tc>
          <w:tcPr>
            <w:tcW w:w="3915" w:type="pct"/>
            <w:shd w:val="clear" w:color="auto" w:fill="auto"/>
          </w:tcPr>
          <w:p w14:paraId="48799F8E" w14:textId="06BA6CDE" w:rsidR="00CE2ACF" w:rsidRPr="00DD00E0" w:rsidRDefault="00A4312A" w:rsidP="006A1C17">
            <w:pPr>
              <w:pStyle w:val="TableContents"/>
              <w:numPr>
                <w:ilvl w:val="0"/>
                <w:numId w:val="2"/>
              </w:numPr>
              <w:spacing w:before="60" w:after="60" w:line="240" w:lineRule="auto"/>
              <w:jc w:val="both"/>
              <w:rPr>
                <w:rFonts w:cstheme="minorHAnsi"/>
                <w:sz w:val="24"/>
              </w:rPr>
            </w:pPr>
            <w:r w:rsidRPr="00DD00E0">
              <w:rPr>
                <w:rFonts w:cstheme="minorHAnsi"/>
                <w:sz w:val="24"/>
              </w:rPr>
              <w:t xml:space="preserve"> </w:t>
            </w:r>
            <w:r w:rsidR="00606EFA" w:rsidRPr="00DD00E0">
              <w:rPr>
                <w:rFonts w:cstheme="minorHAnsi"/>
                <w:sz w:val="24"/>
              </w:rPr>
              <w:t>SA xây dựng Framework theo các yêu cầu phi chức năng và mô h</w:t>
            </w:r>
            <w:r w:rsidR="00163C95">
              <w:rPr>
                <w:rFonts w:cstheme="minorHAnsi"/>
                <w:sz w:val="24"/>
              </w:rPr>
              <w:t>ình</w:t>
            </w:r>
            <w:r w:rsidR="00606EFA" w:rsidRPr="00DD00E0">
              <w:rPr>
                <w:rFonts w:cstheme="minorHAnsi"/>
                <w:sz w:val="24"/>
              </w:rPr>
              <w:t xml:space="preserve"> kiến trúc </w:t>
            </w:r>
            <w:r w:rsidR="00163C95">
              <w:rPr>
                <w:rFonts w:cstheme="minorHAnsi"/>
                <w:sz w:val="24"/>
              </w:rPr>
              <w:t xml:space="preserve">tổng thể, mô hình triển khai </w:t>
            </w:r>
            <w:r w:rsidR="00606EFA" w:rsidRPr="00DD00E0">
              <w:rPr>
                <w:rFonts w:cstheme="minorHAnsi"/>
                <w:sz w:val="24"/>
              </w:rPr>
              <w:t>đã thống nhất</w:t>
            </w:r>
          </w:p>
          <w:p w14:paraId="194EA816" w14:textId="7B883683" w:rsidR="00606EFA" w:rsidRPr="00DD00E0" w:rsidRDefault="00EF3271" w:rsidP="00606EFA">
            <w:pPr>
              <w:pStyle w:val="TableContents"/>
              <w:numPr>
                <w:ilvl w:val="0"/>
                <w:numId w:val="2"/>
              </w:numPr>
              <w:spacing w:before="120" w:after="120" w:line="276" w:lineRule="auto"/>
              <w:jc w:val="both"/>
              <w:rPr>
                <w:rFonts w:cstheme="minorHAnsi"/>
                <w:sz w:val="24"/>
              </w:rPr>
            </w:pPr>
            <w:r>
              <w:rPr>
                <w:rFonts w:cstheme="minorHAnsi"/>
                <w:sz w:val="24"/>
              </w:rPr>
              <w:t>SA tổ chức họp r</w:t>
            </w:r>
            <w:r w:rsidR="00606EFA" w:rsidRPr="00DD00E0">
              <w:rPr>
                <w:rFonts w:cstheme="minorHAnsi"/>
                <w:sz w:val="24"/>
              </w:rPr>
              <w:t>eview</w:t>
            </w:r>
            <w:r w:rsidR="00163C95">
              <w:rPr>
                <w:rFonts w:cstheme="minorHAnsi"/>
                <w:sz w:val="24"/>
              </w:rPr>
              <w:t xml:space="preserve"> và thống nhất </w:t>
            </w:r>
            <w:r w:rsidR="00130E75">
              <w:rPr>
                <w:rFonts w:cstheme="minorHAnsi"/>
                <w:sz w:val="24"/>
              </w:rPr>
              <w:t xml:space="preserve">bản </w:t>
            </w:r>
            <w:r w:rsidR="00606EFA" w:rsidRPr="00DD00E0">
              <w:rPr>
                <w:rFonts w:cstheme="minorHAnsi"/>
                <w:sz w:val="24"/>
              </w:rPr>
              <w:t xml:space="preserve">framework. </w:t>
            </w:r>
          </w:p>
          <w:p w14:paraId="4AEFAFB1" w14:textId="5A26E8C7" w:rsidR="00606EFA" w:rsidRPr="00DD00E0" w:rsidRDefault="00606EFA" w:rsidP="00606EFA">
            <w:pPr>
              <w:pStyle w:val="TableContents"/>
              <w:numPr>
                <w:ilvl w:val="0"/>
                <w:numId w:val="29"/>
              </w:numPr>
              <w:spacing w:before="120" w:after="120" w:line="276" w:lineRule="auto"/>
              <w:jc w:val="both"/>
              <w:rPr>
                <w:rFonts w:cstheme="minorHAnsi"/>
                <w:sz w:val="24"/>
              </w:rPr>
            </w:pPr>
            <w:r w:rsidRPr="00DD00E0">
              <w:rPr>
                <w:rFonts w:cstheme="minorHAnsi"/>
                <w:sz w:val="24"/>
              </w:rPr>
              <w:t>Thành phần tham gia họp: PM, SA, DBA, phụ trách TTPM</w:t>
            </w:r>
          </w:p>
          <w:p w14:paraId="4EFDFACC" w14:textId="4803F04F" w:rsidR="00EF3271" w:rsidRDefault="00EF3271" w:rsidP="00606EFA">
            <w:pPr>
              <w:pStyle w:val="TableContents"/>
              <w:numPr>
                <w:ilvl w:val="0"/>
                <w:numId w:val="29"/>
              </w:numPr>
              <w:spacing w:before="120" w:after="120" w:line="276" w:lineRule="auto"/>
              <w:jc w:val="both"/>
              <w:rPr>
                <w:rFonts w:cstheme="minorHAnsi"/>
                <w:sz w:val="24"/>
              </w:rPr>
            </w:pPr>
            <w:r>
              <w:rPr>
                <w:rFonts w:cstheme="minorHAnsi"/>
                <w:sz w:val="24"/>
              </w:rPr>
              <w:t xml:space="preserve">Biên bản họp được ghi nhận vào WI </w:t>
            </w:r>
            <w:r>
              <w:rPr>
                <w:rFonts w:cstheme="minorHAnsi"/>
                <w:i/>
                <w:sz w:val="24"/>
              </w:rPr>
              <w:t>I</w:t>
            </w:r>
            <w:r w:rsidRPr="00DD00E0">
              <w:rPr>
                <w:rFonts w:cstheme="minorHAnsi"/>
                <w:i/>
                <w:sz w:val="24"/>
              </w:rPr>
              <w:t>mpediment trên TFS</w:t>
            </w:r>
            <w:r w:rsidR="00544BA6">
              <w:rPr>
                <w:rFonts w:cstheme="minorHAnsi"/>
                <w:i/>
                <w:sz w:val="24"/>
              </w:rPr>
              <w:t>.</w:t>
            </w:r>
          </w:p>
          <w:p w14:paraId="7545D356" w14:textId="130B317C" w:rsidR="00544BA6" w:rsidRPr="00544BA6" w:rsidRDefault="0014146E" w:rsidP="00544BA6">
            <w:pPr>
              <w:pStyle w:val="TableContents"/>
              <w:numPr>
                <w:ilvl w:val="0"/>
                <w:numId w:val="2"/>
              </w:numPr>
              <w:spacing w:before="120" w:after="120" w:line="276" w:lineRule="auto"/>
              <w:jc w:val="both"/>
              <w:rPr>
                <w:rFonts w:cstheme="minorHAnsi"/>
                <w:sz w:val="24"/>
              </w:rPr>
            </w:pPr>
            <w:r>
              <w:rPr>
                <w:rFonts w:cstheme="minorHAnsi"/>
                <w:sz w:val="24"/>
              </w:rPr>
              <w:t>SA, DBA chỉnh sửa lại</w:t>
            </w:r>
            <w:r w:rsidR="00544BA6">
              <w:rPr>
                <w:rFonts w:cstheme="minorHAnsi"/>
                <w:sz w:val="24"/>
              </w:rPr>
              <w:t xml:space="preserve"> theo các góp ý sau buổi họp và gửi Phụ trách TTPM phê duyệt qua mail</w:t>
            </w:r>
          </w:p>
          <w:p w14:paraId="0F512644" w14:textId="781C35BE" w:rsidR="00EF3271" w:rsidRDefault="00544BA6" w:rsidP="00606EFA">
            <w:pPr>
              <w:pStyle w:val="TableContents"/>
              <w:numPr>
                <w:ilvl w:val="0"/>
                <w:numId w:val="29"/>
              </w:numPr>
              <w:spacing w:before="120" w:after="120" w:line="276" w:lineRule="auto"/>
              <w:jc w:val="both"/>
              <w:rPr>
                <w:rFonts w:cstheme="minorHAnsi"/>
                <w:sz w:val="24"/>
              </w:rPr>
            </w:pPr>
            <w:r>
              <w:rPr>
                <w:rFonts w:cstheme="minorHAnsi"/>
                <w:sz w:val="24"/>
              </w:rPr>
              <w:t xml:space="preserve">Trường hợp phê duyệt: </w:t>
            </w:r>
            <w:r w:rsidRPr="00DD00E0">
              <w:rPr>
                <w:rFonts w:cstheme="minorHAnsi"/>
                <w:sz w:val="24"/>
              </w:rPr>
              <w:t xml:space="preserve">SA viết tài liệu hướng dẫn </w:t>
            </w:r>
            <w:r>
              <w:rPr>
                <w:rFonts w:cstheme="minorHAnsi"/>
                <w:sz w:val="24"/>
              </w:rPr>
              <w:t xml:space="preserve">thi công </w:t>
            </w:r>
            <w:r w:rsidRPr="00DD00E0">
              <w:rPr>
                <w:rFonts w:cstheme="minorHAnsi"/>
                <w:sz w:val="24"/>
              </w:rPr>
              <w:t xml:space="preserve">theo biểu mẫu </w:t>
            </w:r>
            <w:r w:rsidRPr="00DD00E0">
              <w:rPr>
                <w:rFonts w:cstheme="minorHAnsi"/>
                <w:color w:val="0070C0"/>
                <w:sz w:val="24"/>
              </w:rPr>
              <w:t>BM-01</w:t>
            </w:r>
            <w:r w:rsidRPr="00DD00E0">
              <w:rPr>
                <w:rFonts w:cstheme="minorHAnsi"/>
                <w:sz w:val="24"/>
              </w:rPr>
              <w:t xml:space="preserve"> </w:t>
            </w:r>
            <w:r w:rsidRPr="00DD00E0">
              <w:rPr>
                <w:rFonts w:cstheme="minorHAnsi"/>
                <w:color w:val="0070C0"/>
                <w:sz w:val="24"/>
              </w:rPr>
              <w:t xml:space="preserve">Tài liệu hướng dẫn thi công </w:t>
            </w:r>
            <w:r w:rsidRPr="00DD00E0">
              <w:rPr>
                <w:rFonts w:cstheme="minorHAnsi"/>
                <w:sz w:val="24"/>
              </w:rPr>
              <w:t>và đào tạo cho đội dự án</w:t>
            </w:r>
            <w:r>
              <w:rPr>
                <w:rFonts w:cstheme="minorHAnsi"/>
                <w:sz w:val="24"/>
              </w:rPr>
              <w:t>;</w:t>
            </w:r>
          </w:p>
          <w:p w14:paraId="5C5AE379" w14:textId="637AC674" w:rsidR="00DD00E0" w:rsidRPr="00544BA6" w:rsidRDefault="00544BA6" w:rsidP="00544BA6">
            <w:pPr>
              <w:pStyle w:val="TableContents"/>
              <w:numPr>
                <w:ilvl w:val="0"/>
                <w:numId w:val="29"/>
              </w:numPr>
              <w:spacing w:before="120" w:after="120" w:line="276" w:lineRule="auto"/>
              <w:jc w:val="both"/>
              <w:rPr>
                <w:rFonts w:cstheme="minorHAnsi"/>
                <w:sz w:val="24"/>
              </w:rPr>
            </w:pPr>
            <w:r>
              <w:rPr>
                <w:rFonts w:cstheme="minorHAnsi"/>
                <w:sz w:val="24"/>
              </w:rPr>
              <w:t>Trường hợp không phê duyệt: tiếp tục chỉnh sửa và gửi phê duyệt lại.</w:t>
            </w:r>
          </w:p>
        </w:tc>
      </w:tr>
      <w:tr w:rsidR="00A4312A" w:rsidRPr="00380357" w14:paraId="01C0311C" w14:textId="77777777" w:rsidTr="0068103C">
        <w:tc>
          <w:tcPr>
            <w:tcW w:w="1085" w:type="pct"/>
            <w:shd w:val="clear" w:color="auto" w:fill="auto"/>
          </w:tcPr>
          <w:p w14:paraId="09EF3EC8" w14:textId="77777777" w:rsidR="00A4312A" w:rsidRPr="00380357" w:rsidRDefault="00A4312A" w:rsidP="00380357">
            <w:pPr>
              <w:pStyle w:val="TableContents"/>
              <w:spacing w:before="60" w:after="60" w:line="240" w:lineRule="auto"/>
              <w:ind w:left="105"/>
              <w:rPr>
                <w:rFonts w:cstheme="minorHAnsi"/>
                <w:sz w:val="24"/>
              </w:rPr>
            </w:pPr>
            <w:r w:rsidRPr="00380357">
              <w:rPr>
                <w:rFonts w:cstheme="minorHAnsi"/>
                <w:sz w:val="24"/>
              </w:rPr>
              <w:t>Thời hạn</w:t>
            </w:r>
          </w:p>
        </w:tc>
        <w:tc>
          <w:tcPr>
            <w:tcW w:w="3915" w:type="pct"/>
            <w:shd w:val="clear" w:color="auto" w:fill="auto"/>
          </w:tcPr>
          <w:p w14:paraId="3A48465D" w14:textId="74F99932" w:rsidR="00A4312A" w:rsidRPr="00380357" w:rsidRDefault="00163C95" w:rsidP="008F0254">
            <w:pPr>
              <w:pStyle w:val="TableContents"/>
              <w:spacing w:before="60" w:after="60" w:line="240" w:lineRule="auto"/>
              <w:ind w:left="113"/>
              <w:rPr>
                <w:rFonts w:cstheme="minorHAnsi"/>
                <w:sz w:val="24"/>
                <w:highlight w:val="yellow"/>
              </w:rPr>
            </w:pPr>
            <w:r>
              <w:rPr>
                <w:rFonts w:cstheme="minorHAnsi"/>
                <w:sz w:val="24"/>
              </w:rPr>
              <w:t>Theo kế hoạch tổng thể dự án</w:t>
            </w:r>
          </w:p>
        </w:tc>
      </w:tr>
      <w:tr w:rsidR="00A4312A" w:rsidRPr="00380357" w14:paraId="44542716" w14:textId="77777777" w:rsidTr="0068103C">
        <w:tc>
          <w:tcPr>
            <w:tcW w:w="1085" w:type="pct"/>
            <w:shd w:val="clear" w:color="auto" w:fill="auto"/>
          </w:tcPr>
          <w:p w14:paraId="4528B20C" w14:textId="77777777" w:rsidR="00A4312A" w:rsidRPr="00380357" w:rsidRDefault="00A4312A" w:rsidP="00380357">
            <w:pPr>
              <w:pStyle w:val="TableContents"/>
              <w:spacing w:before="60" w:after="60" w:line="240" w:lineRule="auto"/>
              <w:ind w:left="105"/>
              <w:rPr>
                <w:rFonts w:cstheme="minorHAnsi"/>
                <w:sz w:val="24"/>
              </w:rPr>
            </w:pPr>
            <w:r w:rsidRPr="00380357">
              <w:rPr>
                <w:rFonts w:cstheme="minorHAnsi"/>
                <w:sz w:val="24"/>
              </w:rPr>
              <w:t>Tài liệu liên quan</w:t>
            </w:r>
          </w:p>
        </w:tc>
        <w:tc>
          <w:tcPr>
            <w:tcW w:w="3915" w:type="pct"/>
            <w:shd w:val="clear" w:color="auto" w:fill="auto"/>
          </w:tcPr>
          <w:p w14:paraId="45435D03" w14:textId="77777777" w:rsidR="00A4312A" w:rsidRPr="00380357" w:rsidRDefault="00A4312A" w:rsidP="00380357">
            <w:pPr>
              <w:pStyle w:val="TableContents"/>
              <w:spacing w:before="60" w:after="60" w:line="240" w:lineRule="auto"/>
              <w:ind w:left="113"/>
              <w:rPr>
                <w:rFonts w:cstheme="minorHAnsi"/>
                <w:sz w:val="24"/>
              </w:rPr>
            </w:pPr>
          </w:p>
        </w:tc>
      </w:tr>
      <w:tr w:rsidR="00A4312A" w:rsidRPr="00380357" w14:paraId="30735F3F" w14:textId="77777777" w:rsidTr="0068103C">
        <w:tc>
          <w:tcPr>
            <w:tcW w:w="1085" w:type="pct"/>
            <w:shd w:val="clear" w:color="auto" w:fill="auto"/>
          </w:tcPr>
          <w:p w14:paraId="6B6C5F84" w14:textId="77777777" w:rsidR="00A4312A" w:rsidRPr="00380357" w:rsidRDefault="00A4312A" w:rsidP="00380357">
            <w:pPr>
              <w:pStyle w:val="TableContents"/>
              <w:spacing w:before="60" w:after="60" w:line="240" w:lineRule="auto"/>
              <w:ind w:left="105"/>
              <w:rPr>
                <w:rFonts w:cstheme="minorHAnsi"/>
                <w:sz w:val="24"/>
              </w:rPr>
            </w:pPr>
            <w:r w:rsidRPr="00380357">
              <w:rPr>
                <w:rFonts w:cstheme="minorHAnsi"/>
                <w:sz w:val="24"/>
              </w:rPr>
              <w:t>Đầu ra</w:t>
            </w:r>
          </w:p>
        </w:tc>
        <w:tc>
          <w:tcPr>
            <w:tcW w:w="3915" w:type="pct"/>
            <w:shd w:val="clear" w:color="auto" w:fill="auto"/>
          </w:tcPr>
          <w:p w14:paraId="4A3DF37D" w14:textId="37B9795F" w:rsidR="00163C95" w:rsidRDefault="00130E75" w:rsidP="00E7449C">
            <w:pPr>
              <w:pStyle w:val="TableContents"/>
              <w:spacing w:before="60" w:after="60" w:line="240" w:lineRule="auto"/>
              <w:ind w:left="113"/>
              <w:rPr>
                <w:rFonts w:cstheme="minorHAnsi"/>
                <w:sz w:val="24"/>
              </w:rPr>
            </w:pPr>
            <w:r>
              <w:rPr>
                <w:rFonts w:cstheme="minorHAnsi"/>
                <w:sz w:val="24"/>
              </w:rPr>
              <w:t>Bản f</w:t>
            </w:r>
            <w:r w:rsidR="00163C95">
              <w:rPr>
                <w:rFonts w:cstheme="minorHAnsi"/>
                <w:sz w:val="24"/>
              </w:rPr>
              <w:t>ramework</w:t>
            </w:r>
          </w:p>
          <w:p w14:paraId="642B01EA" w14:textId="77777777" w:rsidR="00E7449C" w:rsidRDefault="00A4312A" w:rsidP="00E7449C">
            <w:pPr>
              <w:pStyle w:val="TableContents"/>
              <w:spacing w:before="60" w:after="60" w:line="240" w:lineRule="auto"/>
              <w:ind w:left="113"/>
              <w:rPr>
                <w:rFonts w:cstheme="minorHAnsi"/>
                <w:color w:val="0070C0"/>
                <w:sz w:val="24"/>
              </w:rPr>
            </w:pPr>
            <w:r w:rsidRPr="00380357">
              <w:rPr>
                <w:rFonts w:cstheme="minorHAnsi"/>
                <w:sz w:val="24"/>
              </w:rPr>
              <w:t xml:space="preserve"> </w:t>
            </w:r>
            <w:r w:rsidR="00163C95" w:rsidRPr="00DD00E0">
              <w:rPr>
                <w:rFonts w:cstheme="minorHAnsi"/>
                <w:color w:val="0070C0"/>
                <w:sz w:val="24"/>
              </w:rPr>
              <w:t>BM-01</w:t>
            </w:r>
            <w:r w:rsidR="00163C95" w:rsidRPr="00DD00E0">
              <w:rPr>
                <w:rFonts w:cstheme="minorHAnsi"/>
                <w:sz w:val="24"/>
              </w:rPr>
              <w:t xml:space="preserve"> </w:t>
            </w:r>
            <w:r w:rsidR="00163C95" w:rsidRPr="00DD00E0">
              <w:rPr>
                <w:rFonts w:cstheme="minorHAnsi"/>
                <w:color w:val="0070C0"/>
                <w:sz w:val="24"/>
              </w:rPr>
              <w:t>Tài liệu hướng dẫn thi công</w:t>
            </w:r>
          </w:p>
          <w:p w14:paraId="5F165382" w14:textId="77777777" w:rsidR="00163C95" w:rsidRDefault="00163C95" w:rsidP="00E7449C">
            <w:pPr>
              <w:pStyle w:val="TableContents"/>
              <w:spacing w:before="60" w:after="60" w:line="240" w:lineRule="auto"/>
              <w:ind w:left="113"/>
              <w:rPr>
                <w:rFonts w:cstheme="minorHAnsi"/>
                <w:sz w:val="24"/>
              </w:rPr>
            </w:pPr>
            <w:r w:rsidRPr="00163C95">
              <w:rPr>
                <w:rFonts w:cstheme="minorHAnsi"/>
                <w:sz w:val="24"/>
              </w:rPr>
              <w:t>Biên bản họp trên WI impediment ở TFS</w:t>
            </w:r>
          </w:p>
          <w:p w14:paraId="0B6157D6" w14:textId="6BBD94CF" w:rsidR="00544BA6" w:rsidRPr="00163C95" w:rsidRDefault="00544BA6" w:rsidP="00E7449C">
            <w:pPr>
              <w:pStyle w:val="TableContents"/>
              <w:spacing w:before="60" w:after="60" w:line="240" w:lineRule="auto"/>
              <w:ind w:left="113"/>
              <w:rPr>
                <w:rFonts w:cstheme="minorHAnsi"/>
                <w:sz w:val="24"/>
              </w:rPr>
            </w:pPr>
            <w:r>
              <w:rPr>
                <w:rFonts w:cstheme="minorHAnsi"/>
                <w:sz w:val="24"/>
              </w:rPr>
              <w:t xml:space="preserve">Email phê duyệt </w:t>
            </w:r>
            <w:r w:rsidR="00130E75">
              <w:rPr>
                <w:rFonts w:cstheme="minorHAnsi"/>
                <w:sz w:val="24"/>
              </w:rPr>
              <w:t>bản f</w:t>
            </w:r>
            <w:r>
              <w:rPr>
                <w:rFonts w:cstheme="minorHAnsi"/>
                <w:sz w:val="24"/>
              </w:rPr>
              <w:t>ramework của Phụ trách TTPM</w:t>
            </w:r>
          </w:p>
        </w:tc>
      </w:tr>
    </w:tbl>
    <w:p w14:paraId="5519B7B2" w14:textId="77777777" w:rsidR="00913889" w:rsidRPr="00380357" w:rsidRDefault="002F3F49" w:rsidP="00380357">
      <w:pPr>
        <w:pStyle w:val="Heading1"/>
        <w:spacing w:before="120"/>
        <w:rPr>
          <w:rFonts w:ascii="Calibri" w:hAnsi="Calibri"/>
          <w:szCs w:val="24"/>
        </w:rPr>
      </w:pPr>
      <w:bookmarkStart w:id="12" w:name="_Toc531005260"/>
      <w:r w:rsidRPr="00380357">
        <w:rPr>
          <w:rFonts w:ascii="Calibri" w:hAnsi="Calibri" w:cstheme="minorHAnsi"/>
          <w:szCs w:val="24"/>
        </w:rPr>
        <w:t>HỒ SƠ BIỂU MẪU</w:t>
      </w:r>
      <w:bookmarkEnd w:id="12"/>
    </w:p>
    <w:tbl>
      <w:tblPr>
        <w:tblStyle w:val="LightList-Accent1"/>
        <w:tblW w:w="5000" w:type="pct"/>
        <w:tblBorders>
          <w:top w:val="single" w:sz="12" w:space="0" w:color="303030" w:themeColor="text2"/>
          <w:left w:val="single" w:sz="12" w:space="0" w:color="303030" w:themeColor="text2"/>
          <w:bottom w:val="single" w:sz="12" w:space="0" w:color="303030" w:themeColor="text2"/>
          <w:right w:val="single" w:sz="12" w:space="0" w:color="303030" w:themeColor="text2"/>
          <w:insideH w:val="single" w:sz="2" w:space="0" w:color="303030" w:themeColor="text2"/>
          <w:insideV w:val="single" w:sz="2" w:space="0" w:color="303030" w:themeColor="text2"/>
        </w:tblBorders>
        <w:tblLook w:val="04A0" w:firstRow="1" w:lastRow="0" w:firstColumn="1" w:lastColumn="0" w:noHBand="0" w:noVBand="1"/>
      </w:tblPr>
      <w:tblGrid>
        <w:gridCol w:w="467"/>
        <w:gridCol w:w="2197"/>
        <w:gridCol w:w="722"/>
        <w:gridCol w:w="2520"/>
        <w:gridCol w:w="1244"/>
        <w:gridCol w:w="1104"/>
        <w:gridCol w:w="1071"/>
      </w:tblGrid>
      <w:tr w:rsidR="00380357" w:rsidRPr="00380357" w14:paraId="49D444D8" w14:textId="77777777" w:rsidTr="00A8056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1" w:type="pct"/>
            <w:shd w:val="clear" w:color="auto" w:fill="D9D9D9" w:themeFill="background1" w:themeFillShade="D9"/>
          </w:tcPr>
          <w:p w14:paraId="56A91043" w14:textId="77777777" w:rsidR="000610C8" w:rsidRPr="00380357" w:rsidRDefault="000610C8" w:rsidP="00380357">
            <w:pPr>
              <w:spacing w:before="60" w:after="60"/>
              <w:rPr>
                <w:rFonts w:ascii="Calibri" w:hAnsi="Calibri" w:cstheme="minorHAnsi"/>
                <w:color w:val="000000" w:themeColor="text1"/>
                <w:szCs w:val="24"/>
              </w:rPr>
            </w:pPr>
            <w:r w:rsidRPr="00380357">
              <w:rPr>
                <w:rFonts w:ascii="Calibri" w:hAnsi="Calibri" w:cstheme="minorHAnsi"/>
                <w:color w:val="000000" w:themeColor="text1"/>
                <w:szCs w:val="24"/>
              </w:rPr>
              <w:t>TT</w:t>
            </w:r>
          </w:p>
        </w:tc>
        <w:tc>
          <w:tcPr>
            <w:tcW w:w="1178" w:type="pct"/>
            <w:shd w:val="clear" w:color="auto" w:fill="D9D9D9" w:themeFill="background1" w:themeFillShade="D9"/>
          </w:tcPr>
          <w:p w14:paraId="2EE1CA0F" w14:textId="2583DC24" w:rsidR="000610C8" w:rsidRPr="00380357" w:rsidRDefault="00A80565"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Pr>
                <w:rFonts w:ascii="Calibri" w:hAnsi="Calibri" w:cstheme="minorHAnsi"/>
                <w:color w:val="000000" w:themeColor="text1"/>
                <w:szCs w:val="24"/>
              </w:rPr>
              <w:t>Hồ</w:t>
            </w:r>
            <w:r w:rsidR="000610C8" w:rsidRPr="00380357">
              <w:rPr>
                <w:rFonts w:ascii="Calibri" w:hAnsi="Calibri" w:cstheme="minorHAnsi"/>
                <w:color w:val="000000" w:themeColor="text1"/>
                <w:szCs w:val="24"/>
              </w:rPr>
              <w:t xml:space="preserve"> sơ/ biểu mẫu</w:t>
            </w:r>
          </w:p>
        </w:tc>
        <w:tc>
          <w:tcPr>
            <w:tcW w:w="387" w:type="pct"/>
            <w:shd w:val="clear" w:color="auto" w:fill="D9D9D9" w:themeFill="background1" w:themeFillShade="D9"/>
          </w:tcPr>
          <w:p w14:paraId="2711749F" w14:textId="77777777" w:rsidR="000610C8" w:rsidRPr="00380357" w:rsidRDefault="000610C8"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Độ mật</w:t>
            </w:r>
          </w:p>
        </w:tc>
        <w:tc>
          <w:tcPr>
            <w:tcW w:w="1351" w:type="pct"/>
            <w:shd w:val="clear" w:color="auto" w:fill="D9D9D9" w:themeFill="background1" w:themeFillShade="D9"/>
          </w:tcPr>
          <w:p w14:paraId="63B3C310" w14:textId="77777777" w:rsidR="000610C8" w:rsidRPr="00380357" w:rsidRDefault="000610C8"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Mục đích</w:t>
            </w:r>
          </w:p>
        </w:tc>
        <w:tc>
          <w:tcPr>
            <w:tcW w:w="667" w:type="pct"/>
            <w:shd w:val="clear" w:color="auto" w:fill="D9D9D9" w:themeFill="background1" w:themeFillShade="D9"/>
          </w:tcPr>
          <w:p w14:paraId="024F2BB6" w14:textId="77777777" w:rsidR="000610C8" w:rsidRPr="00380357" w:rsidRDefault="000610C8"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Thời gian lưu hồ sơ</w:t>
            </w:r>
          </w:p>
        </w:tc>
        <w:tc>
          <w:tcPr>
            <w:tcW w:w="592" w:type="pct"/>
            <w:shd w:val="clear" w:color="auto" w:fill="D9D9D9" w:themeFill="background1" w:themeFillShade="D9"/>
          </w:tcPr>
          <w:p w14:paraId="324C9200" w14:textId="77777777" w:rsidR="000610C8" w:rsidRPr="00380357" w:rsidRDefault="000610C8"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Hình thức lưu</w:t>
            </w:r>
          </w:p>
        </w:tc>
        <w:tc>
          <w:tcPr>
            <w:tcW w:w="574" w:type="pct"/>
            <w:shd w:val="clear" w:color="auto" w:fill="D9D9D9" w:themeFill="background1" w:themeFillShade="D9"/>
          </w:tcPr>
          <w:p w14:paraId="3E89DC46" w14:textId="77777777" w:rsidR="000610C8" w:rsidRPr="00380357" w:rsidRDefault="000610C8" w:rsidP="00380357">
            <w:pPr>
              <w:spacing w:before="60" w:after="60"/>
              <w:jc w:val="center"/>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Bộ phận lưu</w:t>
            </w:r>
          </w:p>
        </w:tc>
      </w:tr>
      <w:tr w:rsidR="00380357" w:rsidRPr="00380357" w14:paraId="43B3AA63" w14:textId="77777777" w:rsidTr="00A805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 w:type="pct"/>
            <w:tcBorders>
              <w:top w:val="none" w:sz="0" w:space="0" w:color="auto"/>
              <w:left w:val="none" w:sz="0" w:space="0" w:color="auto"/>
              <w:bottom w:val="none" w:sz="0" w:space="0" w:color="auto"/>
            </w:tcBorders>
            <w:vAlign w:val="center"/>
          </w:tcPr>
          <w:p w14:paraId="6F61DD05" w14:textId="77777777" w:rsidR="004C17B0" w:rsidRPr="00380357" w:rsidRDefault="004C17B0" w:rsidP="00743B84">
            <w:pPr>
              <w:pStyle w:val="ListParagraph"/>
              <w:numPr>
                <w:ilvl w:val="0"/>
                <w:numId w:val="1"/>
              </w:numPr>
              <w:spacing w:before="60" w:after="60"/>
              <w:contextualSpacing w:val="0"/>
              <w:jc w:val="center"/>
              <w:rPr>
                <w:rFonts w:ascii="Calibri" w:hAnsi="Calibri" w:cstheme="minorHAnsi"/>
                <w:szCs w:val="24"/>
              </w:rPr>
            </w:pPr>
          </w:p>
        </w:tc>
        <w:tc>
          <w:tcPr>
            <w:tcW w:w="1178" w:type="pct"/>
            <w:tcBorders>
              <w:top w:val="none" w:sz="0" w:space="0" w:color="auto"/>
              <w:bottom w:val="none" w:sz="0" w:space="0" w:color="auto"/>
            </w:tcBorders>
            <w:vAlign w:val="center"/>
          </w:tcPr>
          <w:p w14:paraId="1868FEC2" w14:textId="26B11836" w:rsidR="004C17B0" w:rsidRPr="00B16EC1" w:rsidRDefault="00B16EC1" w:rsidP="00FD26DF">
            <w:pPr>
              <w:spacing w:before="40" w:after="40"/>
              <w:cnfStyle w:val="000000100000" w:firstRow="0" w:lastRow="0" w:firstColumn="0" w:lastColumn="0" w:oddVBand="0" w:evenVBand="0" w:oddHBand="1" w:evenHBand="0" w:firstRowFirstColumn="0" w:firstRowLastColumn="0" w:lastRowFirstColumn="0" w:lastRowLastColumn="0"/>
              <w:rPr>
                <w:rFonts w:cs="Calibri"/>
                <w:color w:val="0F6FC3"/>
                <w:szCs w:val="24"/>
              </w:rPr>
            </w:pPr>
            <w:r>
              <w:rPr>
                <w:rFonts w:cs="Calibri"/>
                <w:color w:val="0F6FC3"/>
                <w:szCs w:val="24"/>
              </w:rPr>
              <w:t>NCSW-DA-2</w:t>
            </w:r>
            <w:r w:rsidR="004C17B0" w:rsidRPr="00B16EC1">
              <w:rPr>
                <w:rFonts w:cs="Calibri"/>
                <w:color w:val="0F6FC3"/>
                <w:szCs w:val="24"/>
              </w:rPr>
              <w:t>2-</w:t>
            </w:r>
            <w:r w:rsidR="00FD26DF">
              <w:rPr>
                <w:rFonts w:cs="Calibri"/>
                <w:color w:val="0F6FC3"/>
                <w:szCs w:val="24"/>
              </w:rPr>
              <w:t>BM</w:t>
            </w:r>
            <w:r w:rsidR="004C17B0" w:rsidRPr="00B16EC1">
              <w:rPr>
                <w:rFonts w:cs="Calibri"/>
                <w:color w:val="0F6FC3"/>
                <w:szCs w:val="24"/>
              </w:rPr>
              <w:t xml:space="preserve">-01 tài liệu hướng dẫn thi công </w:t>
            </w:r>
          </w:p>
        </w:tc>
        <w:tc>
          <w:tcPr>
            <w:tcW w:w="387" w:type="pct"/>
            <w:tcBorders>
              <w:top w:val="none" w:sz="0" w:space="0" w:color="auto"/>
              <w:bottom w:val="none" w:sz="0" w:space="0" w:color="auto"/>
            </w:tcBorders>
            <w:vAlign w:val="center"/>
          </w:tcPr>
          <w:p w14:paraId="0F02085C" w14:textId="77777777" w:rsidR="004C17B0" w:rsidRPr="00380357" w:rsidRDefault="00743B84" w:rsidP="00743B84">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theme="minorHAnsi"/>
                <w:szCs w:val="24"/>
              </w:rPr>
            </w:pPr>
            <w:r>
              <w:rPr>
                <w:rFonts w:ascii="Calibri" w:hAnsi="Calibri" w:cstheme="minorHAnsi"/>
                <w:szCs w:val="24"/>
              </w:rPr>
              <w:t>BT</w:t>
            </w:r>
          </w:p>
        </w:tc>
        <w:tc>
          <w:tcPr>
            <w:tcW w:w="1351" w:type="pct"/>
            <w:tcBorders>
              <w:top w:val="none" w:sz="0" w:space="0" w:color="auto"/>
              <w:bottom w:val="none" w:sz="0" w:space="0" w:color="auto"/>
            </w:tcBorders>
            <w:vAlign w:val="center"/>
          </w:tcPr>
          <w:p w14:paraId="5C076785" w14:textId="13049D85" w:rsidR="004C17B0" w:rsidRPr="00380357" w:rsidRDefault="00743B84" w:rsidP="00743B84">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theme="minorHAnsi"/>
                <w:szCs w:val="24"/>
              </w:rPr>
            </w:pPr>
            <w:r>
              <w:rPr>
                <w:rFonts w:ascii="Calibri" w:hAnsi="Calibri" w:cstheme="minorHAnsi"/>
                <w:szCs w:val="24"/>
              </w:rPr>
              <w:t>Hướng dẫn các thành viên đội dự án</w:t>
            </w:r>
            <w:r w:rsidR="007D0F80">
              <w:rPr>
                <w:rFonts w:ascii="Calibri" w:hAnsi="Calibri" w:cstheme="minorHAnsi"/>
                <w:szCs w:val="24"/>
              </w:rPr>
              <w:t xml:space="preserve"> xây dựng sản phẩm</w:t>
            </w:r>
          </w:p>
        </w:tc>
        <w:tc>
          <w:tcPr>
            <w:tcW w:w="667" w:type="pct"/>
            <w:tcBorders>
              <w:top w:val="none" w:sz="0" w:space="0" w:color="auto"/>
              <w:bottom w:val="none" w:sz="0" w:space="0" w:color="auto"/>
            </w:tcBorders>
            <w:vAlign w:val="center"/>
          </w:tcPr>
          <w:p w14:paraId="231B38B4" w14:textId="77777777" w:rsidR="004C17B0" w:rsidRPr="00380357" w:rsidRDefault="006919D1" w:rsidP="00743B84">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theme="minorHAnsi"/>
                <w:szCs w:val="24"/>
              </w:rPr>
            </w:pPr>
            <w:r>
              <w:rPr>
                <w:rFonts w:ascii="Calibri" w:hAnsi="Calibri" w:cstheme="minorHAnsi"/>
                <w:szCs w:val="24"/>
              </w:rPr>
              <w:t>2 năm</w:t>
            </w:r>
          </w:p>
        </w:tc>
        <w:tc>
          <w:tcPr>
            <w:tcW w:w="592" w:type="pct"/>
            <w:tcBorders>
              <w:top w:val="none" w:sz="0" w:space="0" w:color="auto"/>
              <w:bottom w:val="none" w:sz="0" w:space="0" w:color="auto"/>
            </w:tcBorders>
            <w:vAlign w:val="center"/>
          </w:tcPr>
          <w:p w14:paraId="665B0DA2" w14:textId="4DAC15AC" w:rsidR="004C17B0" w:rsidRPr="00380357" w:rsidRDefault="006919D1" w:rsidP="00743B84">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theme="minorHAnsi"/>
                <w:szCs w:val="24"/>
              </w:rPr>
            </w:pPr>
            <w:r>
              <w:rPr>
                <w:rFonts w:ascii="Calibri" w:hAnsi="Calibri" w:cstheme="minorHAnsi"/>
                <w:szCs w:val="24"/>
              </w:rPr>
              <w:t>S,</w:t>
            </w:r>
            <w:r w:rsidR="00A80565">
              <w:rPr>
                <w:rFonts w:ascii="Calibri" w:hAnsi="Calibri" w:cstheme="minorHAnsi"/>
                <w:szCs w:val="24"/>
              </w:rPr>
              <w:t xml:space="preserve"> </w:t>
            </w:r>
            <w:r>
              <w:rPr>
                <w:rFonts w:ascii="Calibri" w:hAnsi="Calibri" w:cstheme="minorHAnsi"/>
                <w:szCs w:val="24"/>
              </w:rPr>
              <w:t>H</w:t>
            </w:r>
          </w:p>
        </w:tc>
        <w:tc>
          <w:tcPr>
            <w:tcW w:w="574" w:type="pct"/>
            <w:tcBorders>
              <w:top w:val="none" w:sz="0" w:space="0" w:color="auto"/>
              <w:bottom w:val="none" w:sz="0" w:space="0" w:color="auto"/>
              <w:right w:val="none" w:sz="0" w:space="0" w:color="auto"/>
            </w:tcBorders>
            <w:vAlign w:val="center"/>
          </w:tcPr>
          <w:p w14:paraId="4E26DB30" w14:textId="77777777" w:rsidR="004C17B0" w:rsidRPr="00380357" w:rsidRDefault="006919D1" w:rsidP="00743B84">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theme="minorHAnsi"/>
                <w:szCs w:val="24"/>
              </w:rPr>
            </w:pPr>
            <w:r>
              <w:rPr>
                <w:rFonts w:ascii="Calibri" w:hAnsi="Calibri" w:cstheme="minorHAnsi"/>
                <w:szCs w:val="24"/>
              </w:rPr>
              <w:t>Dự án</w:t>
            </w:r>
          </w:p>
        </w:tc>
      </w:tr>
      <w:tr w:rsidR="004C17B0" w:rsidRPr="00380357" w14:paraId="3DDEB19C" w14:textId="77777777" w:rsidTr="00A80565">
        <w:tc>
          <w:tcPr>
            <w:cnfStyle w:val="001000000000" w:firstRow="0" w:lastRow="0" w:firstColumn="1" w:lastColumn="0" w:oddVBand="0" w:evenVBand="0" w:oddHBand="0" w:evenHBand="0" w:firstRowFirstColumn="0" w:firstRowLastColumn="0" w:lastRowFirstColumn="0" w:lastRowLastColumn="0"/>
            <w:tcW w:w="251" w:type="pct"/>
            <w:vAlign w:val="center"/>
          </w:tcPr>
          <w:p w14:paraId="5E9C6BA9" w14:textId="77777777" w:rsidR="004C17B0" w:rsidRPr="00380357" w:rsidRDefault="004C17B0" w:rsidP="00743B84">
            <w:pPr>
              <w:pStyle w:val="ListParagraph"/>
              <w:numPr>
                <w:ilvl w:val="0"/>
                <w:numId w:val="1"/>
              </w:numPr>
              <w:spacing w:before="60" w:after="60"/>
              <w:contextualSpacing w:val="0"/>
              <w:jc w:val="center"/>
              <w:rPr>
                <w:rFonts w:ascii="Calibri" w:hAnsi="Calibri" w:cstheme="minorHAnsi"/>
                <w:szCs w:val="24"/>
              </w:rPr>
            </w:pPr>
          </w:p>
        </w:tc>
        <w:tc>
          <w:tcPr>
            <w:tcW w:w="1178" w:type="pct"/>
            <w:vAlign w:val="center"/>
          </w:tcPr>
          <w:p w14:paraId="31DB081D" w14:textId="77777777" w:rsidR="004C17B0" w:rsidRPr="00B16EC1" w:rsidRDefault="004C17B0" w:rsidP="00743B84">
            <w:pPr>
              <w:spacing w:before="40" w:after="40"/>
              <w:cnfStyle w:val="000000000000" w:firstRow="0" w:lastRow="0" w:firstColumn="0" w:lastColumn="0" w:oddVBand="0" w:evenVBand="0" w:oddHBand="0" w:evenHBand="0" w:firstRowFirstColumn="0" w:firstRowLastColumn="0" w:lastRowFirstColumn="0" w:lastRowLastColumn="0"/>
              <w:rPr>
                <w:rFonts w:cs="Calibri"/>
                <w:color w:val="0F6FC3"/>
                <w:szCs w:val="24"/>
              </w:rPr>
            </w:pPr>
            <w:r w:rsidRPr="00B16EC1">
              <w:rPr>
                <w:rFonts w:cs="Calibri"/>
                <w:color w:val="0F6FC3"/>
                <w:szCs w:val="24"/>
              </w:rPr>
              <w:t>Biển bản họp trên TFS</w:t>
            </w:r>
          </w:p>
        </w:tc>
        <w:tc>
          <w:tcPr>
            <w:tcW w:w="387" w:type="pct"/>
            <w:vAlign w:val="center"/>
          </w:tcPr>
          <w:p w14:paraId="3AD31295" w14:textId="77777777" w:rsidR="004C17B0" w:rsidRPr="00380357" w:rsidRDefault="00743B84" w:rsidP="00743B84">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szCs w:val="24"/>
              </w:rPr>
            </w:pPr>
            <w:r>
              <w:rPr>
                <w:rFonts w:ascii="Calibri" w:hAnsi="Calibri" w:cstheme="minorHAnsi"/>
                <w:szCs w:val="24"/>
              </w:rPr>
              <w:t>BT</w:t>
            </w:r>
          </w:p>
        </w:tc>
        <w:tc>
          <w:tcPr>
            <w:tcW w:w="1351" w:type="pct"/>
            <w:vAlign w:val="center"/>
          </w:tcPr>
          <w:p w14:paraId="4E7CB3FF" w14:textId="77777777" w:rsidR="004C17B0" w:rsidRPr="00380357" w:rsidRDefault="00743B84" w:rsidP="00743B84">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szCs w:val="24"/>
              </w:rPr>
            </w:pPr>
            <w:r>
              <w:rPr>
                <w:rFonts w:ascii="Calibri" w:hAnsi="Calibri" w:cstheme="minorHAnsi"/>
                <w:szCs w:val="24"/>
              </w:rPr>
              <w:t>Ghi lại nội dung cuộc họp</w:t>
            </w:r>
          </w:p>
        </w:tc>
        <w:tc>
          <w:tcPr>
            <w:tcW w:w="667" w:type="pct"/>
            <w:vAlign w:val="center"/>
          </w:tcPr>
          <w:p w14:paraId="21121D9F" w14:textId="77777777" w:rsidR="004C17B0" w:rsidRPr="00380357" w:rsidRDefault="006919D1" w:rsidP="00743B84">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szCs w:val="24"/>
              </w:rPr>
            </w:pPr>
            <w:r>
              <w:rPr>
                <w:rFonts w:ascii="Calibri" w:hAnsi="Calibri" w:cstheme="minorHAnsi"/>
                <w:szCs w:val="24"/>
              </w:rPr>
              <w:t>2 năm</w:t>
            </w:r>
          </w:p>
        </w:tc>
        <w:tc>
          <w:tcPr>
            <w:tcW w:w="592" w:type="pct"/>
            <w:vAlign w:val="center"/>
          </w:tcPr>
          <w:p w14:paraId="4F072A63" w14:textId="7AF740F2" w:rsidR="004C17B0" w:rsidRPr="00380357" w:rsidRDefault="006919D1" w:rsidP="00743B84">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szCs w:val="24"/>
              </w:rPr>
            </w:pPr>
            <w:r>
              <w:rPr>
                <w:rFonts w:ascii="Calibri" w:hAnsi="Calibri" w:cstheme="minorHAnsi"/>
                <w:szCs w:val="24"/>
              </w:rPr>
              <w:t>S</w:t>
            </w:r>
            <w:r w:rsidR="00A80565">
              <w:rPr>
                <w:rFonts w:ascii="Calibri" w:hAnsi="Calibri" w:cstheme="minorHAnsi"/>
                <w:szCs w:val="24"/>
              </w:rPr>
              <w:t xml:space="preserve">, </w:t>
            </w:r>
            <w:r>
              <w:rPr>
                <w:rFonts w:ascii="Calibri" w:hAnsi="Calibri" w:cstheme="minorHAnsi"/>
                <w:szCs w:val="24"/>
              </w:rPr>
              <w:t>H</w:t>
            </w:r>
          </w:p>
        </w:tc>
        <w:tc>
          <w:tcPr>
            <w:tcW w:w="574" w:type="pct"/>
            <w:vAlign w:val="center"/>
          </w:tcPr>
          <w:p w14:paraId="60F1F8B2" w14:textId="77777777" w:rsidR="004C17B0" w:rsidRPr="00380357" w:rsidRDefault="006919D1" w:rsidP="00743B84">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theme="minorHAnsi"/>
                <w:szCs w:val="24"/>
              </w:rPr>
            </w:pPr>
            <w:r>
              <w:rPr>
                <w:rFonts w:ascii="Calibri" w:hAnsi="Calibri" w:cstheme="minorHAnsi"/>
                <w:szCs w:val="24"/>
              </w:rPr>
              <w:t>Dự án</w:t>
            </w:r>
          </w:p>
        </w:tc>
      </w:tr>
    </w:tbl>
    <w:p w14:paraId="23508B8F" w14:textId="77777777" w:rsidR="000610C8" w:rsidRPr="00380357" w:rsidRDefault="000610C8" w:rsidP="00380357">
      <w:pPr>
        <w:spacing w:before="120" w:after="120"/>
        <w:rPr>
          <w:rFonts w:ascii="Calibri" w:hAnsi="Calibri" w:cstheme="minorHAnsi"/>
          <w:b/>
          <w:bCs/>
          <w:szCs w:val="24"/>
        </w:rPr>
      </w:pPr>
      <w:r w:rsidRPr="00380357">
        <w:rPr>
          <w:rFonts w:ascii="Calibri" w:hAnsi="Calibri" w:cstheme="minorHAnsi"/>
          <w:b/>
          <w:bCs/>
          <w:szCs w:val="24"/>
          <w:u w:val="single"/>
        </w:rPr>
        <w:t>Ghi chú</w:t>
      </w:r>
      <w:r w:rsidRPr="00380357">
        <w:rPr>
          <w:rFonts w:ascii="Calibri" w:hAnsi="Calibri" w:cstheme="minorHAnsi"/>
          <w:b/>
          <w:bCs/>
          <w:szCs w:val="24"/>
        </w:rPr>
        <w:t>:</w:t>
      </w:r>
      <w:r w:rsidRPr="00380357">
        <w:rPr>
          <w:rFonts w:ascii="Calibri" w:hAnsi="Calibri" w:cstheme="minorHAnsi"/>
          <w:szCs w:val="24"/>
        </w:rPr>
        <w:t xml:space="preserve"> </w:t>
      </w:r>
    </w:p>
    <w:p w14:paraId="6406B747" w14:textId="77777777" w:rsidR="000610C8" w:rsidRPr="00380357" w:rsidRDefault="000610C8" w:rsidP="00380357">
      <w:pPr>
        <w:widowControl w:val="0"/>
        <w:numPr>
          <w:ilvl w:val="0"/>
          <w:numId w:val="5"/>
        </w:numPr>
        <w:suppressAutoHyphens/>
        <w:spacing w:before="120" w:after="120"/>
        <w:rPr>
          <w:rFonts w:ascii="Calibri" w:hAnsi="Calibri" w:cstheme="minorHAnsi"/>
          <w:b/>
          <w:i/>
          <w:iCs/>
          <w:szCs w:val="24"/>
        </w:rPr>
      </w:pPr>
      <w:r w:rsidRPr="00380357">
        <w:rPr>
          <w:rFonts w:ascii="Calibri" w:hAnsi="Calibri" w:cstheme="minorHAnsi"/>
          <w:b/>
          <w:bCs/>
          <w:szCs w:val="24"/>
        </w:rPr>
        <w:t>Cấp độ mật</w:t>
      </w:r>
      <w:r w:rsidRPr="00380357">
        <w:rPr>
          <w:rFonts w:ascii="Calibri" w:hAnsi="Calibri" w:cstheme="minorHAnsi"/>
          <w:szCs w:val="24"/>
        </w:rPr>
        <w:t xml:space="preserve">: </w:t>
      </w:r>
    </w:p>
    <w:p w14:paraId="70B1FFD3" w14:textId="77777777" w:rsidR="000610C8" w:rsidRPr="00380357" w:rsidRDefault="000610C8" w:rsidP="00380357">
      <w:pPr>
        <w:widowControl w:val="0"/>
        <w:numPr>
          <w:ilvl w:val="1"/>
          <w:numId w:val="6"/>
        </w:numPr>
        <w:suppressAutoHyphens/>
        <w:spacing w:before="120" w:after="120"/>
        <w:jc w:val="both"/>
        <w:rPr>
          <w:rFonts w:ascii="Calibri" w:hAnsi="Calibri" w:cstheme="minorHAnsi"/>
          <w:b/>
          <w:i/>
          <w:iCs/>
          <w:szCs w:val="24"/>
        </w:rPr>
      </w:pPr>
      <w:r w:rsidRPr="00380357">
        <w:rPr>
          <w:rFonts w:ascii="Calibri" w:hAnsi="Calibri" w:cstheme="minorHAnsi"/>
          <w:szCs w:val="24"/>
        </w:rPr>
        <w:t xml:space="preserve">Ghi “BT” hoặc bỏ trắng nếu chỉ là tài liệu nội bộ, không tiết lộ ra bên ngoài nếu không cần thiết trong công việc. </w:t>
      </w:r>
    </w:p>
    <w:p w14:paraId="77B0241B" w14:textId="77777777" w:rsidR="000610C8" w:rsidRPr="00380357" w:rsidRDefault="000610C8" w:rsidP="00380357">
      <w:pPr>
        <w:widowControl w:val="0"/>
        <w:numPr>
          <w:ilvl w:val="1"/>
          <w:numId w:val="6"/>
        </w:numPr>
        <w:suppressAutoHyphens/>
        <w:spacing w:before="120" w:after="120"/>
        <w:jc w:val="both"/>
        <w:rPr>
          <w:rFonts w:ascii="Calibri" w:hAnsi="Calibri" w:cstheme="minorHAnsi"/>
          <w:b/>
          <w:i/>
          <w:iCs/>
          <w:szCs w:val="24"/>
        </w:rPr>
      </w:pPr>
      <w:r w:rsidRPr="00380357">
        <w:rPr>
          <w:rFonts w:ascii="Calibri" w:hAnsi="Calibri" w:cstheme="minorHAnsi"/>
          <w:szCs w:val="24"/>
        </w:rPr>
        <w:t xml:space="preserve">Ghi </w:t>
      </w:r>
      <w:r w:rsidRPr="00380357">
        <w:rPr>
          <w:rFonts w:ascii="Calibri" w:hAnsi="Calibri" w:cstheme="minorHAnsi"/>
          <w:color w:val="FF0000"/>
          <w:szCs w:val="24"/>
        </w:rPr>
        <w:t xml:space="preserve">“Mật” và đánh dấu đỏ </w:t>
      </w:r>
      <w:r w:rsidRPr="00380357">
        <w:rPr>
          <w:rFonts w:ascii="Calibri" w:hAnsi="Calibri" w:cstheme="minorHAnsi"/>
          <w:szCs w:val="24"/>
        </w:rPr>
        <w:t xml:space="preserve">nếu có quy định mật đặc biệt hơn các hồ sơ khác. Hồ sơ </w:t>
      </w:r>
      <w:r w:rsidRPr="00380357">
        <w:rPr>
          <w:rFonts w:ascii="Calibri" w:hAnsi="Calibri" w:cstheme="minorHAnsi"/>
          <w:szCs w:val="24"/>
        </w:rPr>
        <w:lastRenderedPageBreak/>
        <w:t>này phải đặt mật khẩu (Softcopy) hoặc cất trong tủ hồ sơ có khóa (hardcopy).</w:t>
      </w:r>
    </w:p>
    <w:p w14:paraId="3B6613B9" w14:textId="77777777" w:rsidR="000610C8" w:rsidRPr="00380357" w:rsidRDefault="000610C8" w:rsidP="00380357">
      <w:pPr>
        <w:pStyle w:val="ITSNormal"/>
        <w:numPr>
          <w:ilvl w:val="0"/>
          <w:numId w:val="5"/>
        </w:numPr>
        <w:spacing w:before="120" w:after="120" w:line="276" w:lineRule="auto"/>
        <w:jc w:val="both"/>
        <w:rPr>
          <w:rFonts w:cstheme="minorHAnsi"/>
          <w:szCs w:val="24"/>
        </w:rPr>
      </w:pPr>
      <w:r w:rsidRPr="00380357">
        <w:rPr>
          <w:rFonts w:cstheme="minorHAnsi"/>
          <w:b/>
          <w:iCs/>
          <w:szCs w:val="24"/>
          <w:lang w:val="en-US"/>
        </w:rPr>
        <w:t xml:space="preserve">Hình thức lưu: H </w:t>
      </w:r>
      <w:r w:rsidRPr="00380357">
        <w:rPr>
          <w:rFonts w:cstheme="minorHAnsi"/>
          <w:iCs/>
          <w:szCs w:val="24"/>
          <w:lang w:val="en-US"/>
        </w:rPr>
        <w:t>(hardcopy)</w:t>
      </w:r>
      <w:r w:rsidRPr="00380357">
        <w:rPr>
          <w:rFonts w:cstheme="minorHAnsi"/>
          <w:b/>
          <w:iCs/>
          <w:szCs w:val="24"/>
          <w:lang w:val="en-US"/>
        </w:rPr>
        <w:t xml:space="preserve">; S </w:t>
      </w:r>
      <w:r w:rsidRPr="00380357">
        <w:rPr>
          <w:rFonts w:cstheme="minorHAnsi"/>
          <w:szCs w:val="24"/>
        </w:rPr>
        <w:t>(Softcopy)</w:t>
      </w:r>
    </w:p>
    <w:p w14:paraId="560F7A0C" w14:textId="77777777" w:rsidR="000610C8" w:rsidRPr="00380357" w:rsidRDefault="000610C8" w:rsidP="00380357">
      <w:pPr>
        <w:pStyle w:val="ITSNormal"/>
        <w:numPr>
          <w:ilvl w:val="0"/>
          <w:numId w:val="5"/>
        </w:numPr>
        <w:spacing w:before="120" w:after="120" w:line="276" w:lineRule="auto"/>
        <w:jc w:val="both"/>
        <w:rPr>
          <w:rFonts w:cstheme="minorHAnsi"/>
          <w:szCs w:val="24"/>
        </w:rPr>
      </w:pPr>
      <w:r w:rsidRPr="00380357">
        <w:rPr>
          <w:rFonts w:cstheme="minorHAnsi"/>
          <w:b/>
          <w:iCs/>
          <w:szCs w:val="24"/>
        </w:rPr>
        <w:t>Thời gian lưu</w:t>
      </w:r>
      <w:r w:rsidRPr="00380357">
        <w:rPr>
          <w:rFonts w:cstheme="minorHAnsi"/>
          <w:bCs w:val="0"/>
          <w:iCs/>
          <w:szCs w:val="24"/>
        </w:rPr>
        <w:t>: thông thường 2 năm, hồ sơ nhân sự lưu 10 năm sau khi nhân viên nghỉ</w:t>
      </w:r>
      <w:r w:rsidR="006E60BB" w:rsidRPr="00380357">
        <w:rPr>
          <w:rFonts w:cstheme="minorHAnsi"/>
          <w:bCs w:val="0"/>
          <w:iCs/>
          <w:szCs w:val="24"/>
        </w:rPr>
        <w:t xml:space="preserve"> </w:t>
      </w:r>
      <w:r w:rsidRPr="00380357">
        <w:rPr>
          <w:rFonts w:cstheme="minorHAnsi"/>
          <w:bCs w:val="0"/>
          <w:iCs/>
          <w:szCs w:val="24"/>
        </w:rPr>
        <w:t>việc, hồ sơ kế toán lưu 10 năm theo Luật kế toán</w:t>
      </w:r>
    </w:p>
    <w:p w14:paraId="2AC9F008" w14:textId="77777777" w:rsidR="000610C8" w:rsidRPr="00380357" w:rsidRDefault="000610C8" w:rsidP="00380357">
      <w:pPr>
        <w:pStyle w:val="Heading1"/>
        <w:spacing w:before="120"/>
        <w:rPr>
          <w:rFonts w:ascii="Calibri" w:hAnsi="Calibri" w:cstheme="minorHAnsi"/>
          <w:szCs w:val="24"/>
          <w:lang w:val="vi-VN"/>
        </w:rPr>
      </w:pPr>
      <w:bookmarkStart w:id="13" w:name="_Toc531005261"/>
      <w:r w:rsidRPr="00380357">
        <w:rPr>
          <w:rFonts w:ascii="Calibri" w:hAnsi="Calibri" w:cstheme="minorHAnsi"/>
          <w:szCs w:val="24"/>
          <w:lang w:val="vi-VN"/>
        </w:rPr>
        <w:t>CÁC HƯỚNG DẪN CÔNG VIỆC LIÊN QUAN</w:t>
      </w:r>
      <w:bookmarkEnd w:id="10"/>
      <w:bookmarkEnd w:id="13"/>
    </w:p>
    <w:tbl>
      <w:tblPr>
        <w:tblStyle w:val="LightList-Accent1"/>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533"/>
        <w:gridCol w:w="3557"/>
        <w:gridCol w:w="5235"/>
      </w:tblGrid>
      <w:tr w:rsidR="000610C8" w:rsidRPr="00380357" w14:paraId="6778C21D" w14:textId="77777777" w:rsidTr="006843F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86" w:type="pct"/>
            <w:shd w:val="clear" w:color="auto" w:fill="D9D9D9" w:themeFill="background1" w:themeFillShade="D9"/>
          </w:tcPr>
          <w:p w14:paraId="200A3C4C" w14:textId="77777777" w:rsidR="000610C8" w:rsidRPr="00380357" w:rsidRDefault="000610C8" w:rsidP="00380357">
            <w:pPr>
              <w:spacing w:before="120" w:after="120" w:line="276" w:lineRule="auto"/>
              <w:rPr>
                <w:rFonts w:ascii="Calibri" w:hAnsi="Calibri" w:cstheme="minorHAnsi"/>
                <w:color w:val="000000" w:themeColor="text1"/>
                <w:szCs w:val="24"/>
              </w:rPr>
            </w:pPr>
            <w:r w:rsidRPr="00380357">
              <w:rPr>
                <w:rFonts w:ascii="Calibri" w:hAnsi="Calibri" w:cstheme="minorHAnsi"/>
                <w:color w:val="000000" w:themeColor="text1"/>
                <w:szCs w:val="24"/>
              </w:rPr>
              <w:t>TT</w:t>
            </w:r>
          </w:p>
        </w:tc>
        <w:tc>
          <w:tcPr>
            <w:tcW w:w="1907" w:type="pct"/>
            <w:shd w:val="clear" w:color="auto" w:fill="D9D9D9" w:themeFill="background1" w:themeFillShade="D9"/>
          </w:tcPr>
          <w:p w14:paraId="43B7FDD6" w14:textId="77777777" w:rsidR="000610C8" w:rsidRPr="00380357" w:rsidRDefault="000610C8" w:rsidP="00380357">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Tên quy trình/ quy định liên quan</w:t>
            </w:r>
          </w:p>
        </w:tc>
        <w:tc>
          <w:tcPr>
            <w:tcW w:w="2807" w:type="pct"/>
            <w:shd w:val="clear" w:color="auto" w:fill="D9D9D9" w:themeFill="background1" w:themeFillShade="D9"/>
          </w:tcPr>
          <w:p w14:paraId="0491C680" w14:textId="77777777" w:rsidR="000610C8" w:rsidRPr="00380357" w:rsidRDefault="000610C8" w:rsidP="00380357">
            <w:pPr>
              <w:spacing w:before="120" w:after="120" w:line="276" w:lineRule="auto"/>
              <w:cnfStyle w:val="100000000000" w:firstRow="1" w:lastRow="0" w:firstColumn="0" w:lastColumn="0" w:oddVBand="0" w:evenVBand="0" w:oddHBand="0" w:evenHBand="0" w:firstRowFirstColumn="0" w:firstRowLastColumn="0" w:lastRowFirstColumn="0" w:lastRowLastColumn="0"/>
              <w:rPr>
                <w:rFonts w:ascii="Calibri" w:hAnsi="Calibri" w:cstheme="minorHAnsi"/>
                <w:color w:val="000000" w:themeColor="text1"/>
                <w:szCs w:val="24"/>
              </w:rPr>
            </w:pPr>
            <w:r w:rsidRPr="00380357">
              <w:rPr>
                <w:rFonts w:ascii="Calibri" w:hAnsi="Calibri" w:cstheme="minorHAnsi"/>
                <w:color w:val="000000" w:themeColor="text1"/>
                <w:szCs w:val="24"/>
              </w:rPr>
              <w:t>Ý nghĩa</w:t>
            </w:r>
          </w:p>
        </w:tc>
      </w:tr>
      <w:tr w:rsidR="00B16EC1" w:rsidRPr="00380357" w14:paraId="57A80C89" w14:textId="77777777" w:rsidTr="0068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6" w:type="pct"/>
            <w:tcBorders>
              <w:top w:val="none" w:sz="0" w:space="0" w:color="auto"/>
              <w:left w:val="none" w:sz="0" w:space="0" w:color="auto"/>
              <w:bottom w:val="none" w:sz="0" w:space="0" w:color="auto"/>
            </w:tcBorders>
          </w:tcPr>
          <w:p w14:paraId="1EBBB36B" w14:textId="77777777" w:rsidR="00B16EC1" w:rsidRPr="00380357" w:rsidRDefault="00B16EC1" w:rsidP="00380357">
            <w:pPr>
              <w:pStyle w:val="ListParagraph"/>
              <w:numPr>
                <w:ilvl w:val="0"/>
                <w:numId w:val="4"/>
              </w:numPr>
              <w:spacing w:before="120" w:after="120" w:line="276" w:lineRule="auto"/>
              <w:contextualSpacing w:val="0"/>
              <w:rPr>
                <w:rFonts w:ascii="Calibri" w:hAnsi="Calibri" w:cstheme="minorHAnsi"/>
                <w:szCs w:val="24"/>
              </w:rPr>
            </w:pPr>
          </w:p>
        </w:tc>
        <w:tc>
          <w:tcPr>
            <w:tcW w:w="1907" w:type="pct"/>
            <w:tcBorders>
              <w:top w:val="none" w:sz="0" w:space="0" w:color="auto"/>
              <w:bottom w:val="none" w:sz="0" w:space="0" w:color="auto"/>
            </w:tcBorders>
          </w:tcPr>
          <w:p w14:paraId="21DEE464" w14:textId="77777777" w:rsidR="00B16EC1" w:rsidRPr="007D4C83" w:rsidRDefault="00B16EC1" w:rsidP="001A2CD9">
            <w:pPr>
              <w:spacing w:before="40" w:after="40"/>
              <w:cnfStyle w:val="000000100000" w:firstRow="0" w:lastRow="0" w:firstColumn="0" w:lastColumn="0" w:oddVBand="0" w:evenVBand="0" w:oddHBand="1" w:evenHBand="0" w:firstRowFirstColumn="0" w:firstRowLastColumn="0" w:lastRowFirstColumn="0" w:lastRowLastColumn="0"/>
              <w:rPr>
                <w:rFonts w:cs="Calibri"/>
                <w:color w:val="0F6FC3"/>
                <w:szCs w:val="24"/>
              </w:rPr>
            </w:pPr>
            <w:r w:rsidRPr="007D4C83">
              <w:rPr>
                <w:rFonts w:cs="Calibri"/>
                <w:color w:val="0F6FC3"/>
                <w:szCs w:val="24"/>
              </w:rPr>
              <w:t>NCSW-HC-02 Quy định văn thư lưu trữ</w:t>
            </w:r>
          </w:p>
        </w:tc>
        <w:tc>
          <w:tcPr>
            <w:tcW w:w="2807" w:type="pct"/>
            <w:tcBorders>
              <w:top w:val="none" w:sz="0" w:space="0" w:color="auto"/>
              <w:bottom w:val="none" w:sz="0" w:space="0" w:color="auto"/>
              <w:right w:val="none" w:sz="0" w:space="0" w:color="auto"/>
            </w:tcBorders>
          </w:tcPr>
          <w:p w14:paraId="7EECA5F8" w14:textId="77777777" w:rsidR="00B16EC1" w:rsidRPr="007D4C83" w:rsidRDefault="00B16EC1" w:rsidP="001A2CD9">
            <w:pPr>
              <w:spacing w:before="40" w:after="40"/>
              <w:cnfStyle w:val="000000100000" w:firstRow="0" w:lastRow="0" w:firstColumn="0" w:lastColumn="0" w:oddVBand="0" w:evenVBand="0" w:oddHBand="1" w:evenHBand="0" w:firstRowFirstColumn="0" w:firstRowLastColumn="0" w:lastRowFirstColumn="0" w:lastRowLastColumn="0"/>
              <w:rPr>
                <w:rFonts w:cs="Calibri"/>
                <w:szCs w:val="24"/>
              </w:rPr>
            </w:pPr>
            <w:r w:rsidRPr="007D4C83">
              <w:rPr>
                <w:rFonts w:cs="Calibri"/>
                <w:szCs w:val="24"/>
              </w:rPr>
              <w:t>Quy định cách thức lưu trữ hồ sơ dự án</w:t>
            </w:r>
          </w:p>
        </w:tc>
      </w:tr>
    </w:tbl>
    <w:p w14:paraId="64F5BDE8" w14:textId="77777777" w:rsidR="002A681A" w:rsidRPr="00380357" w:rsidRDefault="002A681A" w:rsidP="00380357">
      <w:pPr>
        <w:widowControl w:val="0"/>
        <w:suppressAutoHyphens/>
        <w:spacing w:before="120" w:after="120"/>
        <w:rPr>
          <w:rFonts w:ascii="Calibri" w:hAnsi="Calibri" w:cstheme="minorHAnsi"/>
          <w:b/>
          <w:bCs/>
          <w:szCs w:val="24"/>
          <w:u w:val="single"/>
        </w:rPr>
      </w:pPr>
    </w:p>
    <w:sectPr w:rsidR="002A681A" w:rsidRPr="00380357" w:rsidSect="00505F07">
      <w:headerReference w:type="default" r:id="rId18"/>
      <w:footerReference w:type="default" r:id="rId19"/>
      <w:pgSz w:w="11907" w:h="16839" w:code="9"/>
      <w:pgMar w:top="1134" w:right="1134" w:bottom="1134" w:left="1418" w:header="397" w:footer="57"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guyen Thi Dao" w:date="2018-11-21T16:05:00Z" w:initials="NTD">
    <w:p w14:paraId="18B00EDC" w14:textId="77777777" w:rsidR="00363F6B" w:rsidRDefault="00363F6B" w:rsidP="00363F6B">
      <w:pPr>
        <w:pStyle w:val="CommentText"/>
      </w:pPr>
      <w:r>
        <w:rPr>
          <w:rStyle w:val="CommentReference"/>
        </w:rPr>
        <w:annotationRef/>
      </w:r>
      <w:r>
        <w:t xml:space="preserve">8.3.3 Đầu vào của thiết kế và phát triển                </w:t>
      </w:r>
    </w:p>
    <w:p w14:paraId="3536CB5D" w14:textId="77777777" w:rsidR="00363F6B" w:rsidRDefault="00363F6B" w:rsidP="00363F6B">
      <w:pPr>
        <w:pStyle w:val="CommentText"/>
      </w:pPr>
      <w:r>
        <w:t xml:space="preserve"> Tổ chức phải xác định các yêu cầu thiết yếu cho các loại hình cụ thể của sản phẩm và dịch vụ sẽ được thiết kế và phát triển. Tổ chức phải xem xét: </w:t>
      </w:r>
    </w:p>
    <w:p w14:paraId="25443B6B" w14:textId="77777777" w:rsidR="00363F6B" w:rsidRDefault="00363F6B" w:rsidP="00363F6B">
      <w:pPr>
        <w:pStyle w:val="CommentText"/>
      </w:pPr>
    </w:p>
    <w:p w14:paraId="12248688" w14:textId="77777777" w:rsidR="00363F6B" w:rsidRDefault="00363F6B" w:rsidP="00363F6B">
      <w:pPr>
        <w:pStyle w:val="CommentText"/>
      </w:pPr>
      <w:r>
        <w:t xml:space="preserve">a)  các yêu cầu chức năng và kết quả hoạt động; </w:t>
      </w:r>
    </w:p>
    <w:p w14:paraId="1E49B76C" w14:textId="77777777" w:rsidR="00363F6B" w:rsidRDefault="00363F6B" w:rsidP="00363F6B">
      <w:pPr>
        <w:pStyle w:val="CommentText"/>
      </w:pPr>
      <w:r>
        <w:t xml:space="preserve"> b)  thông tin từ các hoạt động thiết kế và phát triển tương tự trước đó; </w:t>
      </w:r>
    </w:p>
    <w:p w14:paraId="0D0E5D90" w14:textId="77777777" w:rsidR="00363F6B" w:rsidRDefault="00363F6B" w:rsidP="00363F6B">
      <w:pPr>
        <w:pStyle w:val="CommentText"/>
      </w:pPr>
      <w:r>
        <w:t xml:space="preserve">c)   các yêu cầu chế định và luật định; </w:t>
      </w:r>
    </w:p>
    <w:p w14:paraId="7B28210B" w14:textId="77777777" w:rsidR="00363F6B" w:rsidRDefault="00363F6B" w:rsidP="00363F6B">
      <w:pPr>
        <w:pStyle w:val="CommentText"/>
      </w:pPr>
      <w:r>
        <w:t xml:space="preserve"> d)  tiêu chuẩn hoặc quy phạm thực hành mà tổ chức đã cam kết thực hiện; </w:t>
      </w:r>
    </w:p>
    <w:p w14:paraId="4D88AAFE" w14:textId="77777777" w:rsidR="00363F6B" w:rsidRDefault="00363F6B" w:rsidP="00363F6B">
      <w:pPr>
        <w:pStyle w:val="CommentText"/>
      </w:pPr>
      <w:r>
        <w:t xml:space="preserve">e)  những hậu quả tiềm ẩn của sự thất bại do bản chất của các sản phẩm và dịch vụ. Đầu vào phải đầy đủ cho các mục đích thiết kế và phát triển, toàn vẹn, và không mơ hồ. Mâu thuẫn trong đầu vào thiết kế và phát triển phải được giải quyết. </w:t>
      </w:r>
    </w:p>
    <w:p w14:paraId="0F149FD4" w14:textId="77777777" w:rsidR="00363F6B" w:rsidRDefault="00363F6B" w:rsidP="00363F6B">
      <w:pPr>
        <w:pStyle w:val="CommentText"/>
      </w:pPr>
      <w:r w:rsidRPr="00854A85">
        <w:t>Tổ chức phải lưu giữ lại các thông tin được lập văn bản đầu vào thiết kế và phát triển.</w:t>
      </w:r>
    </w:p>
    <w:p w14:paraId="3610F8A7" w14:textId="441FF2BD" w:rsidR="00363F6B" w:rsidRDefault="00363F6B">
      <w:pPr>
        <w:pStyle w:val="CommentText"/>
      </w:pPr>
    </w:p>
  </w:comment>
  <w:comment w:id="1" w:author="Nguyen Thi Dao" w:date="2018-11-21T16:06:00Z" w:initials="NTD">
    <w:p w14:paraId="2C2E983A" w14:textId="77777777" w:rsidR="00363F6B" w:rsidRDefault="00363F6B" w:rsidP="00363F6B">
      <w:pPr>
        <w:pStyle w:val="CommentText"/>
      </w:pPr>
      <w:r>
        <w:rPr>
          <w:rStyle w:val="CommentReference"/>
        </w:rPr>
        <w:annotationRef/>
      </w:r>
      <w:r>
        <w:t xml:space="preserve">8.3.4 Kiểm soát thiết kế và phát triển </w:t>
      </w:r>
    </w:p>
    <w:p w14:paraId="1292BA98" w14:textId="77777777" w:rsidR="00363F6B" w:rsidRDefault="00363F6B" w:rsidP="00363F6B">
      <w:pPr>
        <w:pStyle w:val="CommentText"/>
      </w:pPr>
      <w:r>
        <w:t xml:space="preserve"> Tổ chức phải áp dụng các biện pháp kiểm soát quá trình thiết kế và phát triển nhằm đảm bảo rằng: </w:t>
      </w:r>
    </w:p>
    <w:p w14:paraId="220D24AC" w14:textId="77777777" w:rsidR="00363F6B" w:rsidRDefault="00363F6B" w:rsidP="00363F6B">
      <w:pPr>
        <w:pStyle w:val="CommentText"/>
      </w:pPr>
    </w:p>
    <w:p w14:paraId="6D44B0F3" w14:textId="77777777" w:rsidR="00363F6B" w:rsidRDefault="00363F6B" w:rsidP="00363F6B">
      <w:pPr>
        <w:pStyle w:val="CommentText"/>
      </w:pPr>
      <w:r>
        <w:t xml:space="preserve">a)  các kết quả cần đạt được xác định; </w:t>
      </w:r>
    </w:p>
    <w:p w14:paraId="7F454BA4" w14:textId="77777777" w:rsidR="00363F6B" w:rsidRDefault="00363F6B" w:rsidP="00363F6B">
      <w:pPr>
        <w:pStyle w:val="CommentText"/>
      </w:pPr>
      <w:r>
        <w:t xml:space="preserve"> b)  các hoạt động xem xét được tiến hành để đánh giá các kết quả thiết kế và phát triển nhằm đáp ứng các yêu cầu; c)   các hoạt động thẩm tra xác nhận được tiến hành để đảm bảo rằng các kết quả đầu ra thiết kế và phát triển đáp ứng các yêu cầu đầu vào; </w:t>
      </w:r>
    </w:p>
    <w:p w14:paraId="2073CC0A" w14:textId="77777777" w:rsidR="00363F6B" w:rsidRDefault="00363F6B" w:rsidP="00363F6B">
      <w:pPr>
        <w:pStyle w:val="CommentText"/>
      </w:pPr>
      <w:r>
        <w:t>d)  các hoạt động xác nhận giá trị sử dụng được tiến hành để đảm bảo rằng các sản phẩm và dịch vụ sau cùng đáp ứng các yêu cầu ứng dụng cụ thể hoặc sử dụng dự kiến;</w:t>
      </w:r>
    </w:p>
    <w:p w14:paraId="1567600C" w14:textId="77777777" w:rsidR="00363F6B" w:rsidRDefault="00363F6B" w:rsidP="00363F6B">
      <w:pPr>
        <w:pStyle w:val="CommentText"/>
      </w:pPr>
      <w:r>
        <w:t xml:space="preserve"> e)  bất kỳ hành động cần thiết nào được thực hiện đối với các vấn đề được xác định trong quá trình xem xét, hoặc các hoạt động kiểm tra xác nhận và xác nhận giá trị sử dụng; </w:t>
      </w:r>
    </w:p>
    <w:p w14:paraId="39DC599E" w14:textId="77777777" w:rsidR="00363F6B" w:rsidRDefault="00363F6B" w:rsidP="00363F6B">
      <w:pPr>
        <w:pStyle w:val="CommentText"/>
      </w:pPr>
      <w:r>
        <w:t xml:space="preserve">f) thông tin được lập văn bản của các hoạt động này được lưu giữ. </w:t>
      </w:r>
    </w:p>
    <w:p w14:paraId="7E1CB4EC" w14:textId="2E55C9E1" w:rsidR="00363F6B" w:rsidRDefault="00363F6B">
      <w:pPr>
        <w:pStyle w:val="CommentText"/>
      </w:pPr>
    </w:p>
  </w:comment>
  <w:comment w:id="2" w:author="Nguyen Thi Dao" w:date="2018-11-21T16:07:00Z" w:initials="NTD">
    <w:p w14:paraId="118F0AAE" w14:textId="28873BC2" w:rsidR="00363F6B" w:rsidRDefault="00363F6B" w:rsidP="00363F6B">
      <w:pPr>
        <w:pStyle w:val="CommentText"/>
      </w:pPr>
      <w:r>
        <w:rPr>
          <w:rStyle w:val="CommentReference"/>
        </w:rPr>
        <w:annotationRef/>
      </w:r>
      <w:r w:rsidRPr="00363F6B">
        <w:t>8.3.5 Đầu ra của thiết kế và phát triển</w:t>
      </w:r>
    </w:p>
    <w:p w14:paraId="754DDDE6" w14:textId="37997C2B" w:rsidR="00363F6B" w:rsidRDefault="00363F6B" w:rsidP="00363F6B">
      <w:pPr>
        <w:pStyle w:val="CommentText"/>
      </w:pPr>
      <w:r>
        <w:t xml:space="preserve">Tổ chức phải đảm bảo rằng các đầu ra của thiết kế và phát triển: </w:t>
      </w:r>
    </w:p>
    <w:p w14:paraId="5F3F8CB0" w14:textId="5252C491" w:rsidR="00363F6B" w:rsidRDefault="00363F6B" w:rsidP="00363F6B">
      <w:pPr>
        <w:pStyle w:val="CommentText"/>
      </w:pPr>
    </w:p>
    <w:p w14:paraId="240522A1" w14:textId="77777777" w:rsidR="00363F6B" w:rsidRDefault="00363F6B" w:rsidP="00363F6B">
      <w:pPr>
        <w:pStyle w:val="CommentText"/>
      </w:pPr>
      <w:r>
        <w:t xml:space="preserve">a)  đáp ứng các yêu cầu đầu vào; </w:t>
      </w:r>
    </w:p>
    <w:p w14:paraId="740E3ED2" w14:textId="77777777" w:rsidR="00363F6B" w:rsidRDefault="00363F6B" w:rsidP="00363F6B">
      <w:pPr>
        <w:pStyle w:val="CommentText"/>
      </w:pPr>
      <w:r>
        <w:t xml:space="preserve"> b)  đầy đủ cho các quá trình tiếp theo trong việc cung cấp các sản phẩm và dịch vụ; c)   bao gồm hoặc viện dẫn đến các yêu cầu giám sát và đo lường, khi thích hợp, và các chuẩn mực chấp nhận; d)  xác định rõ các đặc tính của sản phẩm và dịch vụ cần thiết cho mục đích sử dụng và việc chuyển giao chúng đúng cách và an toàn. </w:t>
      </w:r>
    </w:p>
    <w:p w14:paraId="77121047" w14:textId="4C4BC345" w:rsidR="00363F6B" w:rsidRDefault="00363F6B" w:rsidP="00363F6B">
      <w:pPr>
        <w:pStyle w:val="CommentText"/>
      </w:pPr>
      <w:r>
        <w:t xml:space="preserve"> </w:t>
      </w:r>
    </w:p>
    <w:p w14:paraId="0B0776EC" w14:textId="77777777" w:rsidR="00363F6B" w:rsidRDefault="00363F6B" w:rsidP="00363F6B">
      <w:pPr>
        <w:pStyle w:val="CommentText"/>
      </w:pPr>
      <w:r>
        <w:t xml:space="preserve"> </w:t>
      </w:r>
    </w:p>
    <w:p w14:paraId="15FE49F4" w14:textId="3869EA6A" w:rsidR="00363F6B" w:rsidRDefault="00363F6B" w:rsidP="00363F6B">
      <w:pPr>
        <w:pStyle w:val="CommentText"/>
      </w:pPr>
      <w:r>
        <w:t>Tổ chức phải lưu giữ các thông tin được lập văn bản về kết quả đầu ra của thiết kế và phát triển.</w:t>
      </w:r>
    </w:p>
  </w:comment>
  <w:comment w:id="3" w:author="Nguyen Thi Dao" w:date="2018-11-23T16:07:00Z" w:initials="NTD">
    <w:p w14:paraId="533CEDA1" w14:textId="6077EF5B" w:rsidR="00ED7871" w:rsidRDefault="00ED7871">
      <w:pPr>
        <w:pStyle w:val="CommentText"/>
      </w:pPr>
      <w:r>
        <w:rPr>
          <w:rStyle w:val="CommentReference"/>
        </w:rPr>
        <w:annotationRef/>
      </w:r>
      <w:r w:rsidRPr="00ED7871">
        <w:t>Kiểm soát Các yêu cầu  an ninh thông tin đối với hệ thống thông tin mới được thiết lập  hoặc  được nâng cấp hệ thống thông tin đang vận hành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10F8A7" w15:done="0"/>
  <w15:commentEx w15:paraId="7E1CB4EC" w15:done="0"/>
  <w15:commentEx w15:paraId="15FE49F4" w15:done="0"/>
  <w15:commentEx w15:paraId="533CED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10F8A7" w16cid:durableId="1FA67F10"/>
  <w16cid:commentId w16cid:paraId="7E1CB4EC" w16cid:durableId="1FA67F11"/>
  <w16cid:commentId w16cid:paraId="15FE49F4" w16cid:durableId="1FA67F12"/>
  <w16cid:commentId w16cid:paraId="533CEDA1" w16cid:durableId="1FA67F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5862E" w14:textId="77777777" w:rsidR="007278B1" w:rsidRDefault="007278B1" w:rsidP="005940EA">
      <w:pPr>
        <w:spacing w:before="0" w:after="0" w:line="240" w:lineRule="auto"/>
      </w:pPr>
      <w:r>
        <w:separator/>
      </w:r>
    </w:p>
  </w:endnote>
  <w:endnote w:type="continuationSeparator" w:id="0">
    <w:p w14:paraId="5CD96BEF" w14:textId="77777777" w:rsidR="007278B1" w:rsidRDefault="007278B1" w:rsidP="005940E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8" w:space="0" w:color="000000" w:themeColor="tex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3"/>
      <w:gridCol w:w="1482"/>
    </w:tblGrid>
    <w:tr w:rsidR="002B727E" w14:paraId="103131A9" w14:textId="77777777" w:rsidTr="007536E0">
      <w:tc>
        <w:tcPr>
          <w:tcW w:w="8298" w:type="dxa"/>
        </w:tcPr>
        <w:p w14:paraId="2E731654" w14:textId="1C67216F" w:rsidR="002B727E" w:rsidRDefault="002B727E" w:rsidP="00505F07">
          <w:pPr>
            <w:pStyle w:val="Footer"/>
            <w:spacing w:before="120"/>
          </w:pPr>
          <w:r>
            <w:rPr>
              <w:szCs w:val="24"/>
            </w:rPr>
            <w:fldChar w:fldCharType="begin"/>
          </w:r>
          <w:r>
            <w:rPr>
              <w:szCs w:val="24"/>
            </w:rPr>
            <w:instrText xml:space="preserve"> DOCPROPERTY  Subject  \* MERGEFORMAT </w:instrText>
          </w:r>
          <w:r>
            <w:rPr>
              <w:szCs w:val="24"/>
            </w:rPr>
            <w:fldChar w:fldCharType="separate"/>
          </w:r>
          <w:r w:rsidR="0079430E">
            <w:rPr>
              <w:szCs w:val="24"/>
            </w:rPr>
            <w:t>NCSW-DA-22</w:t>
          </w:r>
          <w:r>
            <w:rPr>
              <w:szCs w:val="24"/>
            </w:rPr>
            <w:fldChar w:fldCharType="end"/>
          </w:r>
          <w:r>
            <w:rPr>
              <w:szCs w:val="24"/>
            </w:rPr>
            <w:t>– Lưu hành nội bộ</w:t>
          </w:r>
        </w:p>
      </w:tc>
      <w:tc>
        <w:tcPr>
          <w:tcW w:w="1521" w:type="dxa"/>
        </w:tcPr>
        <w:p w14:paraId="102C57CE" w14:textId="5612D945" w:rsidR="002B727E" w:rsidRDefault="002B727E" w:rsidP="00D74AF8">
          <w:pPr>
            <w:pStyle w:val="Footer"/>
            <w:spacing w:before="120"/>
            <w:jc w:val="right"/>
          </w:pPr>
          <w:r>
            <w:t xml:space="preserve">Trang: </w:t>
          </w:r>
          <w:r>
            <w:fldChar w:fldCharType="begin"/>
          </w:r>
          <w:r>
            <w:instrText xml:space="preserve"> PAGE  \* Arabic  \* MERGEFORMAT </w:instrText>
          </w:r>
          <w:r>
            <w:fldChar w:fldCharType="separate"/>
          </w:r>
          <w:r w:rsidR="00E935B5">
            <w:rPr>
              <w:noProof/>
            </w:rPr>
            <w:t>4</w:t>
          </w:r>
          <w:r>
            <w:fldChar w:fldCharType="end"/>
          </w:r>
          <w:r>
            <w:t>/</w:t>
          </w:r>
          <w:r>
            <w:rPr>
              <w:noProof/>
            </w:rPr>
            <w:fldChar w:fldCharType="begin"/>
          </w:r>
          <w:r>
            <w:rPr>
              <w:noProof/>
            </w:rPr>
            <w:instrText xml:space="preserve"> NUMPAGES  \* Arabic  \* MERGEFORMAT </w:instrText>
          </w:r>
          <w:r>
            <w:rPr>
              <w:noProof/>
            </w:rPr>
            <w:fldChar w:fldCharType="separate"/>
          </w:r>
          <w:r w:rsidR="00E935B5">
            <w:rPr>
              <w:noProof/>
            </w:rPr>
            <w:t>7</w:t>
          </w:r>
          <w:r>
            <w:rPr>
              <w:noProof/>
            </w:rPr>
            <w:fldChar w:fldCharType="end"/>
          </w:r>
        </w:p>
      </w:tc>
    </w:tr>
  </w:tbl>
  <w:p w14:paraId="4A4AE03C" w14:textId="77777777" w:rsidR="002B727E" w:rsidRDefault="002B72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92D87" w14:textId="77777777" w:rsidR="007278B1" w:rsidRDefault="007278B1" w:rsidP="005940EA">
      <w:pPr>
        <w:spacing w:before="0" w:after="0" w:line="240" w:lineRule="auto"/>
      </w:pPr>
      <w:r>
        <w:separator/>
      </w:r>
    </w:p>
  </w:footnote>
  <w:footnote w:type="continuationSeparator" w:id="0">
    <w:p w14:paraId="39FF9275" w14:textId="77777777" w:rsidR="007278B1" w:rsidRDefault="007278B1" w:rsidP="005940E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single" w:sz="8"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5100"/>
      <w:gridCol w:w="4255"/>
    </w:tblGrid>
    <w:tr w:rsidR="002B727E" w:rsidRPr="000B497A" w14:paraId="45BCF016" w14:textId="77777777" w:rsidTr="00CF5FDE">
      <w:tc>
        <w:tcPr>
          <w:tcW w:w="2726" w:type="pct"/>
        </w:tcPr>
        <w:p w14:paraId="2F481CD1" w14:textId="77777777" w:rsidR="002B727E" w:rsidRPr="000B497A" w:rsidRDefault="00505F07" w:rsidP="00E119B5">
          <w:pPr>
            <w:spacing w:after="120"/>
            <w:rPr>
              <w:rFonts w:eastAsia="Times New Roman"/>
              <w:b/>
            </w:rPr>
          </w:pPr>
          <w:r>
            <w:rPr>
              <w:rFonts w:eastAsia="Times New Roman"/>
              <w:b/>
            </w:rPr>
            <w:t>QUY TRÌNH THIẾT KẾ TỔNG THỂ</w:t>
          </w:r>
        </w:p>
      </w:tc>
      <w:tc>
        <w:tcPr>
          <w:tcW w:w="2274" w:type="pct"/>
        </w:tcPr>
        <w:p w14:paraId="7C8642C8" w14:textId="1C0E34CB" w:rsidR="002B727E" w:rsidRPr="000B497A" w:rsidRDefault="002B727E" w:rsidP="00505F07">
          <w:pPr>
            <w:spacing w:after="120"/>
            <w:jc w:val="right"/>
            <w:rPr>
              <w:rFonts w:eastAsia="Times New Roman"/>
            </w:rPr>
          </w:pPr>
          <w:r>
            <w:rPr>
              <w:rFonts w:eastAsia="Times New Roman"/>
            </w:rPr>
            <w:t>Phiên bản: 1.0, áp dụng từ</w:t>
          </w:r>
          <w:r w:rsidR="00A80565" w:rsidRPr="00A80565">
            <w:rPr>
              <w:rFonts w:eastAsia="Times New Roman"/>
              <w:color w:val="000000" w:themeColor="text1"/>
            </w:rPr>
            <w:t>:</w:t>
          </w:r>
          <w:r w:rsidR="00A80565">
            <w:rPr>
              <w:rFonts w:eastAsia="Times New Roman"/>
              <w:color w:val="000000" w:themeColor="text1"/>
            </w:rPr>
            <w:t xml:space="preserve"> 26/11/2018</w:t>
          </w:r>
          <w:r w:rsidR="00A80565">
            <w:rPr>
              <w:rFonts w:eastAsia="Times New Roman"/>
              <w:highlight w:val="yellow"/>
            </w:rPr>
            <w:t xml:space="preserve"> </w:t>
          </w:r>
        </w:p>
      </w:tc>
    </w:tr>
  </w:tbl>
  <w:p w14:paraId="7C535886" w14:textId="77777777" w:rsidR="002B727E" w:rsidRDefault="002B72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50EA88D6"/>
    <w:name w:val="WW8Num4"/>
    <w:lvl w:ilvl="0">
      <w:start w:val="1"/>
      <w:numFmt w:val="bullet"/>
      <w:lvlText w:val=""/>
      <w:lvlJc w:val="left"/>
      <w:pPr>
        <w:tabs>
          <w:tab w:val="num" w:pos="720"/>
        </w:tabs>
        <w:ind w:left="720" w:hanging="360"/>
      </w:pPr>
      <w:rPr>
        <w:rFonts w:ascii="Symbol" w:hAnsi="Symbol" w:cs="OpenSymbol"/>
        <w:color w:val="000000" w:themeColor="text1"/>
        <w:sz w:val="24"/>
        <w:szCs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5"/>
    <w:multiLevelType w:val="multilevel"/>
    <w:tmpl w:val="00000005"/>
    <w:name w:val="WW8Num6"/>
    <w:lvl w:ilvl="0">
      <w:start w:val="1"/>
      <w:numFmt w:val="bullet"/>
      <w:lvlText w:val=""/>
      <w:lvlJc w:val="left"/>
      <w:pPr>
        <w:tabs>
          <w:tab w:val="num" w:pos="0"/>
        </w:tabs>
        <w:ind w:left="630" w:hanging="360"/>
      </w:pPr>
      <w:rPr>
        <w:rFonts w:ascii="Symbol" w:hAnsi="Symbol" w:cs="Symbol" w:hint="default"/>
        <w:color w:val="000000"/>
        <w:highlight w:val="yellow"/>
        <w:lang w:val="en-US"/>
      </w:rPr>
    </w:lvl>
    <w:lvl w:ilvl="1">
      <w:start w:val="1"/>
      <w:numFmt w:val="bullet"/>
      <w:lvlText w:val="o"/>
      <w:lvlJc w:val="left"/>
      <w:pPr>
        <w:tabs>
          <w:tab w:val="num" w:pos="0"/>
        </w:tabs>
        <w:ind w:left="1350" w:hanging="360"/>
      </w:pPr>
      <w:rPr>
        <w:rFonts w:ascii="Courier New" w:hAnsi="Courier New" w:cs="Courier New" w:hint="default"/>
        <w:color w:val="000000"/>
        <w:lang w:val="en-US"/>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color w:val="000000"/>
        <w:highlight w:val="yellow"/>
        <w:lang w:val="en-US"/>
      </w:rPr>
    </w:lvl>
    <w:lvl w:ilvl="4">
      <w:start w:val="1"/>
      <w:numFmt w:val="bullet"/>
      <w:lvlText w:val="o"/>
      <w:lvlJc w:val="left"/>
      <w:pPr>
        <w:tabs>
          <w:tab w:val="num" w:pos="0"/>
        </w:tabs>
        <w:ind w:left="3510" w:hanging="360"/>
      </w:pPr>
      <w:rPr>
        <w:rFonts w:ascii="Courier New" w:hAnsi="Courier New" w:cs="Courier New" w:hint="default"/>
        <w:color w:val="000000"/>
        <w:lang w:val="en-US"/>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color w:val="000000"/>
        <w:highlight w:val="yellow"/>
        <w:lang w:val="en-US"/>
      </w:rPr>
    </w:lvl>
    <w:lvl w:ilvl="7">
      <w:start w:val="1"/>
      <w:numFmt w:val="bullet"/>
      <w:lvlText w:val="o"/>
      <w:lvlJc w:val="left"/>
      <w:pPr>
        <w:tabs>
          <w:tab w:val="num" w:pos="0"/>
        </w:tabs>
        <w:ind w:left="5670" w:hanging="360"/>
      </w:pPr>
      <w:rPr>
        <w:rFonts w:ascii="Courier New" w:hAnsi="Courier New" w:cs="Courier New" w:hint="default"/>
        <w:color w:val="000000"/>
        <w:lang w:val="en-US"/>
      </w:rPr>
    </w:lvl>
    <w:lvl w:ilvl="8">
      <w:start w:val="1"/>
      <w:numFmt w:val="bullet"/>
      <w:lvlText w:val=""/>
      <w:lvlJc w:val="left"/>
      <w:pPr>
        <w:tabs>
          <w:tab w:val="num" w:pos="0"/>
        </w:tabs>
        <w:ind w:left="6390" w:hanging="360"/>
      </w:pPr>
      <w:rPr>
        <w:rFonts w:ascii="Wingdings" w:hAnsi="Wingdings" w:cs="Wingdings" w:hint="default"/>
      </w:rPr>
    </w:lvl>
  </w:abstractNum>
  <w:abstractNum w:abstractNumId="2" w15:restartNumberingAfterBreak="0">
    <w:nsid w:val="00000006"/>
    <w:multiLevelType w:val="singleLevel"/>
    <w:tmpl w:val="00000006"/>
    <w:name w:val="WW8Num7"/>
    <w:lvl w:ilvl="0">
      <w:start w:val="1"/>
      <w:numFmt w:val="decimal"/>
      <w:lvlText w:val="%1."/>
      <w:lvlJc w:val="left"/>
      <w:pPr>
        <w:tabs>
          <w:tab w:val="num" w:pos="0"/>
        </w:tabs>
        <w:ind w:left="720" w:hanging="360"/>
      </w:pPr>
    </w:lvl>
  </w:abstractNum>
  <w:abstractNum w:abstractNumId="3" w15:restartNumberingAfterBreak="0">
    <w:nsid w:val="00000007"/>
    <w:multiLevelType w:val="singleLevel"/>
    <w:tmpl w:val="00000007"/>
    <w:name w:val="WW8Num8"/>
    <w:lvl w:ilvl="0">
      <w:start w:val="1"/>
      <w:numFmt w:val="bullet"/>
      <w:lvlText w:val=""/>
      <w:lvlJc w:val="left"/>
      <w:pPr>
        <w:tabs>
          <w:tab w:val="num" w:pos="0"/>
        </w:tabs>
        <w:ind w:left="720" w:hanging="360"/>
      </w:pPr>
      <w:rPr>
        <w:rFonts w:ascii="Symbol" w:hAnsi="Symbol" w:cs="Symbol" w:hint="default"/>
      </w:rPr>
    </w:lvl>
  </w:abstractNum>
  <w:abstractNum w:abstractNumId="4" w15:restartNumberingAfterBreak="0">
    <w:nsid w:val="00000009"/>
    <w:multiLevelType w:val="multilevel"/>
    <w:tmpl w:val="49081048"/>
    <w:name w:val="WW8Num10"/>
    <w:lvl w:ilvl="0">
      <w:start w:val="1"/>
      <w:numFmt w:val="decimal"/>
      <w:lvlText w:val="%1."/>
      <w:lvlJc w:val="left"/>
      <w:pPr>
        <w:tabs>
          <w:tab w:val="num" w:pos="0"/>
        </w:tabs>
        <w:ind w:left="720" w:hanging="360"/>
      </w:pPr>
      <w:rPr>
        <w:rFonts w:ascii="Calibri" w:hAnsi="Calibri" w:cs="Calibri" w:hint="default"/>
        <w:b/>
        <w:bCs/>
        <w:lang w:val="en-US"/>
      </w:rPr>
    </w:lvl>
    <w:lvl w:ilvl="1">
      <w:start w:val="1"/>
      <w:numFmt w:val="lowerLetter"/>
      <w:lvlText w:val="%2."/>
      <w:lvlJc w:val="left"/>
      <w:pPr>
        <w:tabs>
          <w:tab w:val="num" w:pos="0"/>
        </w:tabs>
        <w:ind w:left="1440" w:hanging="360"/>
      </w:pPr>
      <w:rPr>
        <w:rFonts w:ascii="Calibri" w:hAnsi="Calibri" w:cs="Calibri"/>
        <w:b w:val="0"/>
        <w:bCs/>
        <w:lang w:val="en-US"/>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835237"/>
    <w:multiLevelType w:val="hybridMultilevel"/>
    <w:tmpl w:val="93E40672"/>
    <w:lvl w:ilvl="0" w:tplc="04090003">
      <w:start w:val="1"/>
      <w:numFmt w:val="bullet"/>
      <w:lvlText w:val="o"/>
      <w:lvlJc w:val="left"/>
      <w:pPr>
        <w:ind w:left="1193" w:hanging="360"/>
      </w:pPr>
      <w:rPr>
        <w:rFonts w:ascii="Courier New" w:hAnsi="Courier New" w:cs="Courier New" w:hint="default"/>
      </w:rPr>
    </w:lvl>
    <w:lvl w:ilvl="1" w:tplc="04090005">
      <w:start w:val="1"/>
      <w:numFmt w:val="bullet"/>
      <w:lvlText w:val=""/>
      <w:lvlJc w:val="left"/>
      <w:pPr>
        <w:ind w:left="1913" w:hanging="360"/>
      </w:pPr>
      <w:rPr>
        <w:rFonts w:ascii="Wingdings" w:hAnsi="Wingdings"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6" w15:restartNumberingAfterBreak="0">
    <w:nsid w:val="020D552F"/>
    <w:multiLevelType w:val="hybridMultilevel"/>
    <w:tmpl w:val="5D609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7" w15:restartNumberingAfterBreak="0">
    <w:nsid w:val="09EC5848"/>
    <w:multiLevelType w:val="multilevel"/>
    <w:tmpl w:val="27F69630"/>
    <w:lvl w:ilvl="0">
      <w:start w:val="1"/>
      <w:numFmt w:val="decimal"/>
      <w:pStyle w:val="Heading1"/>
      <w:suff w:val="space"/>
      <w:lvlText w:val="%1."/>
      <w:lvlJc w:val="left"/>
      <w:pPr>
        <w:ind w:left="0" w:firstLine="0"/>
      </w:pPr>
      <w:rPr>
        <w:rFonts w:hint="default"/>
        <w:b/>
        <w:bCs w:val="0"/>
        <w:i w:val="0"/>
        <w:iCs w:val="0"/>
        <w:caps w:val="0"/>
        <w:smallCaps w:val="0"/>
        <w:strike w:val="0"/>
        <w:dstrike w:val="0"/>
        <w:noProof w:val="0"/>
        <w:vanish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hint="default"/>
        <w:b/>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8" w15:restartNumberingAfterBreak="0">
    <w:nsid w:val="0C123BBB"/>
    <w:multiLevelType w:val="hybridMultilevel"/>
    <w:tmpl w:val="9E604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28797D"/>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10" w15:restartNumberingAfterBreak="0">
    <w:nsid w:val="0E4B755C"/>
    <w:multiLevelType w:val="multilevel"/>
    <w:tmpl w:val="5336C706"/>
    <w:lvl w:ilvl="0">
      <w:start w:val="1"/>
      <w:numFmt w:val="bullet"/>
      <w:lvlText w:val=""/>
      <w:lvlJc w:val="left"/>
      <w:pPr>
        <w:tabs>
          <w:tab w:val="num" w:pos="720"/>
        </w:tabs>
        <w:ind w:left="720" w:hanging="360"/>
      </w:pPr>
      <w:rPr>
        <w:rFonts w:ascii="Symbol" w:hAnsi="Symbol" w:cs="OpenSymbol"/>
        <w:color w:val="0000FF"/>
        <w:sz w:val="24"/>
        <w:szCs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0000FF"/>
        <w:sz w:val="24"/>
        <w:szCs w:val="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0000FF"/>
        <w:sz w:val="24"/>
        <w:szCs w:val="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E591807"/>
    <w:multiLevelType w:val="hybridMultilevel"/>
    <w:tmpl w:val="4D9262EC"/>
    <w:lvl w:ilvl="0" w:tplc="DFC64A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87635C"/>
    <w:multiLevelType w:val="hybridMultilevel"/>
    <w:tmpl w:val="006457A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13" w15:restartNumberingAfterBreak="0">
    <w:nsid w:val="15F80910"/>
    <w:multiLevelType w:val="hybridMultilevel"/>
    <w:tmpl w:val="94D67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3B0A84"/>
    <w:multiLevelType w:val="hybridMultilevel"/>
    <w:tmpl w:val="488C6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451AC1"/>
    <w:multiLevelType w:val="hybridMultilevel"/>
    <w:tmpl w:val="4C70E5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52073"/>
    <w:multiLevelType w:val="hybridMultilevel"/>
    <w:tmpl w:val="3BB27CE0"/>
    <w:lvl w:ilvl="0" w:tplc="04090003">
      <w:start w:val="1"/>
      <w:numFmt w:val="bullet"/>
      <w:lvlText w:val="o"/>
      <w:lvlJc w:val="left"/>
      <w:pPr>
        <w:ind w:left="1193" w:hanging="360"/>
      </w:pPr>
      <w:rPr>
        <w:rFonts w:ascii="Courier New" w:hAnsi="Courier New" w:cs="Courier New" w:hint="default"/>
      </w:rPr>
    </w:lvl>
    <w:lvl w:ilvl="1" w:tplc="04090003">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15:restartNumberingAfterBreak="0">
    <w:nsid w:val="296F5204"/>
    <w:multiLevelType w:val="hybridMultilevel"/>
    <w:tmpl w:val="70EC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934BB8"/>
    <w:multiLevelType w:val="hybridMultilevel"/>
    <w:tmpl w:val="51164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67" w:hanging="360"/>
      </w:pPr>
      <w:rPr>
        <w:rFonts w:ascii="Courier New" w:hAnsi="Courier New" w:cs="Courier New" w:hint="default"/>
      </w:rPr>
    </w:lvl>
    <w:lvl w:ilvl="2" w:tplc="04090005" w:tentative="1">
      <w:start w:val="1"/>
      <w:numFmt w:val="bullet"/>
      <w:lvlText w:val=""/>
      <w:lvlJc w:val="left"/>
      <w:pPr>
        <w:ind w:left="1687" w:hanging="360"/>
      </w:pPr>
      <w:rPr>
        <w:rFonts w:ascii="Wingdings" w:hAnsi="Wingdings" w:hint="default"/>
      </w:rPr>
    </w:lvl>
    <w:lvl w:ilvl="3" w:tplc="04090001" w:tentative="1">
      <w:start w:val="1"/>
      <w:numFmt w:val="bullet"/>
      <w:lvlText w:val=""/>
      <w:lvlJc w:val="left"/>
      <w:pPr>
        <w:ind w:left="2407" w:hanging="360"/>
      </w:pPr>
      <w:rPr>
        <w:rFonts w:ascii="Symbol" w:hAnsi="Symbol" w:hint="default"/>
      </w:rPr>
    </w:lvl>
    <w:lvl w:ilvl="4" w:tplc="04090003" w:tentative="1">
      <w:start w:val="1"/>
      <w:numFmt w:val="bullet"/>
      <w:lvlText w:val="o"/>
      <w:lvlJc w:val="left"/>
      <w:pPr>
        <w:ind w:left="3127" w:hanging="360"/>
      </w:pPr>
      <w:rPr>
        <w:rFonts w:ascii="Courier New" w:hAnsi="Courier New" w:cs="Courier New" w:hint="default"/>
      </w:rPr>
    </w:lvl>
    <w:lvl w:ilvl="5" w:tplc="04090005" w:tentative="1">
      <w:start w:val="1"/>
      <w:numFmt w:val="bullet"/>
      <w:lvlText w:val=""/>
      <w:lvlJc w:val="left"/>
      <w:pPr>
        <w:ind w:left="3847" w:hanging="360"/>
      </w:pPr>
      <w:rPr>
        <w:rFonts w:ascii="Wingdings" w:hAnsi="Wingdings" w:hint="default"/>
      </w:rPr>
    </w:lvl>
    <w:lvl w:ilvl="6" w:tplc="04090001" w:tentative="1">
      <w:start w:val="1"/>
      <w:numFmt w:val="bullet"/>
      <w:lvlText w:val=""/>
      <w:lvlJc w:val="left"/>
      <w:pPr>
        <w:ind w:left="4567" w:hanging="360"/>
      </w:pPr>
      <w:rPr>
        <w:rFonts w:ascii="Symbol" w:hAnsi="Symbol" w:hint="default"/>
      </w:rPr>
    </w:lvl>
    <w:lvl w:ilvl="7" w:tplc="04090003" w:tentative="1">
      <w:start w:val="1"/>
      <w:numFmt w:val="bullet"/>
      <w:lvlText w:val="o"/>
      <w:lvlJc w:val="left"/>
      <w:pPr>
        <w:ind w:left="5287" w:hanging="360"/>
      </w:pPr>
      <w:rPr>
        <w:rFonts w:ascii="Courier New" w:hAnsi="Courier New" w:cs="Courier New" w:hint="default"/>
      </w:rPr>
    </w:lvl>
    <w:lvl w:ilvl="8" w:tplc="04090005" w:tentative="1">
      <w:start w:val="1"/>
      <w:numFmt w:val="bullet"/>
      <w:lvlText w:val=""/>
      <w:lvlJc w:val="left"/>
      <w:pPr>
        <w:ind w:left="6007" w:hanging="360"/>
      </w:pPr>
      <w:rPr>
        <w:rFonts w:ascii="Wingdings" w:hAnsi="Wingdings" w:hint="default"/>
      </w:rPr>
    </w:lvl>
  </w:abstractNum>
  <w:abstractNum w:abstractNumId="19" w15:restartNumberingAfterBreak="0">
    <w:nsid w:val="38BA7884"/>
    <w:multiLevelType w:val="multilevel"/>
    <w:tmpl w:val="3F38B5E4"/>
    <w:lvl w:ilvl="0">
      <w:start w:val="1"/>
      <w:numFmt w:val="decimal"/>
      <w:lvlText w:val="%1."/>
      <w:lvlJc w:val="left"/>
      <w:pPr>
        <w:ind w:left="360" w:hanging="360"/>
      </w:pPr>
      <w:rPr>
        <w:rFonts w:hint="default"/>
        <w:b w:val="0"/>
        <w:color w:val="000000" w:themeColor="text1"/>
      </w:rPr>
    </w:lvl>
    <w:lvl w:ilvl="1">
      <w:start w:val="1"/>
      <w:numFmt w:val="decimal"/>
      <w:lvlText w:val="%1.%2."/>
      <w:lvlJc w:val="left"/>
      <w:pPr>
        <w:ind w:left="792" w:hanging="432"/>
      </w:pPr>
      <w:rPr>
        <w:rFonts w:hint="default"/>
        <w:color w:val="000000" w:themeColor="text1"/>
      </w:rPr>
    </w:lvl>
    <w:lvl w:ilvl="2">
      <w:start w:val="1"/>
      <w:numFmt w:val="decimal"/>
      <w:lvlText w:val="%1.%2.%3."/>
      <w:lvlJc w:val="left"/>
      <w:pPr>
        <w:ind w:left="1224" w:hanging="504"/>
      </w:pPr>
      <w:rPr>
        <w:rFonts w:hint="default"/>
        <w:color w:val="C00000"/>
      </w:rPr>
    </w:lvl>
    <w:lvl w:ilvl="3">
      <w:start w:val="1"/>
      <w:numFmt w:val="decimal"/>
      <w:lvlText w:val="%1.%2.%3.%4."/>
      <w:lvlJc w:val="left"/>
      <w:pPr>
        <w:ind w:left="1728" w:hanging="648"/>
      </w:pPr>
      <w:rPr>
        <w:rFonts w:hint="default"/>
        <w:color w:val="C00000"/>
      </w:rPr>
    </w:lvl>
    <w:lvl w:ilvl="4">
      <w:start w:val="1"/>
      <w:numFmt w:val="decimal"/>
      <w:lvlText w:val="%1.%2.%3.%4.%5."/>
      <w:lvlJc w:val="left"/>
      <w:pPr>
        <w:ind w:left="2232" w:hanging="792"/>
      </w:pPr>
      <w:rPr>
        <w:rFonts w:hint="default"/>
        <w:color w:val="C00000"/>
      </w:rPr>
    </w:lvl>
    <w:lvl w:ilvl="5">
      <w:start w:val="1"/>
      <w:numFmt w:val="decimal"/>
      <w:lvlText w:val="%1.%2.%3.%4.%5.%6."/>
      <w:lvlJc w:val="left"/>
      <w:pPr>
        <w:ind w:left="2736" w:hanging="936"/>
      </w:pPr>
      <w:rPr>
        <w:rFonts w:hint="default"/>
        <w:color w:val="C00000"/>
      </w:rPr>
    </w:lvl>
    <w:lvl w:ilvl="6">
      <w:start w:val="1"/>
      <w:numFmt w:val="decimal"/>
      <w:lvlText w:val="%1.%2.%3.%4.%5.%6.%7."/>
      <w:lvlJc w:val="left"/>
      <w:pPr>
        <w:ind w:left="3240" w:hanging="1080"/>
      </w:pPr>
      <w:rPr>
        <w:rFonts w:hint="default"/>
        <w:color w:val="C00000"/>
      </w:rPr>
    </w:lvl>
    <w:lvl w:ilvl="7">
      <w:start w:val="1"/>
      <w:numFmt w:val="decimal"/>
      <w:lvlText w:val="%1.%2.%3.%4.%5.%6.%7.%8."/>
      <w:lvlJc w:val="left"/>
      <w:pPr>
        <w:ind w:left="3744" w:hanging="1224"/>
      </w:pPr>
      <w:rPr>
        <w:rFonts w:hint="default"/>
        <w:color w:val="C00000"/>
      </w:rPr>
    </w:lvl>
    <w:lvl w:ilvl="8">
      <w:start w:val="1"/>
      <w:numFmt w:val="decimal"/>
      <w:lvlText w:val="%1.%2.%3.%4.%5.%6.%7.%8.%9."/>
      <w:lvlJc w:val="left"/>
      <w:pPr>
        <w:ind w:left="4320" w:hanging="1440"/>
      </w:pPr>
      <w:rPr>
        <w:rFonts w:hint="default"/>
        <w:color w:val="C00000"/>
      </w:rPr>
    </w:lvl>
  </w:abstractNum>
  <w:abstractNum w:abstractNumId="20" w15:restartNumberingAfterBreak="0">
    <w:nsid w:val="3BCF384E"/>
    <w:multiLevelType w:val="hybridMultilevel"/>
    <w:tmpl w:val="7340FFD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1" w15:restartNumberingAfterBreak="0">
    <w:nsid w:val="3DD26C43"/>
    <w:multiLevelType w:val="hybridMultilevel"/>
    <w:tmpl w:val="E342E8E0"/>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2" w15:restartNumberingAfterBreak="0">
    <w:nsid w:val="447A38F8"/>
    <w:multiLevelType w:val="hybridMultilevel"/>
    <w:tmpl w:val="74C410A8"/>
    <w:lvl w:ilvl="0" w:tplc="60F2B2A8">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9C56B5"/>
    <w:multiLevelType w:val="hybridMultilevel"/>
    <w:tmpl w:val="2AAAF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B00B1B"/>
    <w:multiLevelType w:val="hybridMultilevel"/>
    <w:tmpl w:val="6860875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5" w15:restartNumberingAfterBreak="0">
    <w:nsid w:val="488D7E12"/>
    <w:multiLevelType w:val="hybridMultilevel"/>
    <w:tmpl w:val="BD34149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A43C35"/>
    <w:multiLevelType w:val="hybridMultilevel"/>
    <w:tmpl w:val="488C6FD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7" w15:restartNumberingAfterBreak="0">
    <w:nsid w:val="4EAA1B56"/>
    <w:multiLevelType w:val="hybridMultilevel"/>
    <w:tmpl w:val="D9A067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70B11A2"/>
    <w:multiLevelType w:val="hybridMultilevel"/>
    <w:tmpl w:val="665C4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73678"/>
    <w:multiLevelType w:val="hybridMultilevel"/>
    <w:tmpl w:val="D39C9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17F84"/>
    <w:multiLevelType w:val="hybridMultilevel"/>
    <w:tmpl w:val="CA6C25F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1" w15:restartNumberingAfterBreak="0">
    <w:nsid w:val="68B54203"/>
    <w:multiLevelType w:val="hybridMultilevel"/>
    <w:tmpl w:val="7AD845A4"/>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15:restartNumberingAfterBreak="0">
    <w:nsid w:val="6A6869AB"/>
    <w:multiLevelType w:val="hybridMultilevel"/>
    <w:tmpl w:val="2BC0CE96"/>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3" w15:restartNumberingAfterBreak="0">
    <w:nsid w:val="7A8E64C7"/>
    <w:multiLevelType w:val="hybridMultilevel"/>
    <w:tmpl w:val="E382B0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9037C7"/>
    <w:multiLevelType w:val="hybridMultilevel"/>
    <w:tmpl w:val="3250A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7"/>
  </w:num>
  <w:num w:numId="4">
    <w:abstractNumId w:val="9"/>
  </w:num>
  <w:num w:numId="5">
    <w:abstractNumId w:val="0"/>
  </w:num>
  <w:num w:numId="6">
    <w:abstractNumId w:val="10"/>
  </w:num>
  <w:num w:numId="7">
    <w:abstractNumId w:val="16"/>
  </w:num>
  <w:num w:numId="8">
    <w:abstractNumId w:val="20"/>
  </w:num>
  <w:num w:numId="9">
    <w:abstractNumId w:val="31"/>
  </w:num>
  <w:num w:numId="10">
    <w:abstractNumId w:val="5"/>
  </w:num>
  <w:num w:numId="11">
    <w:abstractNumId w:val="6"/>
  </w:num>
  <w:num w:numId="12">
    <w:abstractNumId w:val="18"/>
  </w:num>
  <w:num w:numId="13">
    <w:abstractNumId w:val="14"/>
  </w:num>
  <w:num w:numId="14">
    <w:abstractNumId w:val="26"/>
  </w:num>
  <w:num w:numId="15">
    <w:abstractNumId w:val="23"/>
  </w:num>
  <w:num w:numId="16">
    <w:abstractNumId w:val="17"/>
  </w:num>
  <w:num w:numId="17">
    <w:abstractNumId w:val="12"/>
  </w:num>
  <w:num w:numId="18">
    <w:abstractNumId w:val="7"/>
  </w:num>
  <w:num w:numId="19">
    <w:abstractNumId w:val="7"/>
  </w:num>
  <w:num w:numId="20">
    <w:abstractNumId w:val="22"/>
  </w:num>
  <w:num w:numId="21">
    <w:abstractNumId w:val="13"/>
  </w:num>
  <w:num w:numId="22">
    <w:abstractNumId w:val="11"/>
  </w:num>
  <w:num w:numId="23">
    <w:abstractNumId w:val="33"/>
  </w:num>
  <w:num w:numId="24">
    <w:abstractNumId w:val="15"/>
  </w:num>
  <w:num w:numId="25">
    <w:abstractNumId w:val="34"/>
  </w:num>
  <w:num w:numId="26">
    <w:abstractNumId w:val="30"/>
  </w:num>
  <w:num w:numId="27">
    <w:abstractNumId w:val="21"/>
  </w:num>
  <w:num w:numId="28">
    <w:abstractNumId w:val="27"/>
  </w:num>
  <w:num w:numId="29">
    <w:abstractNumId w:val="25"/>
  </w:num>
  <w:num w:numId="30">
    <w:abstractNumId w:val="29"/>
  </w:num>
  <w:num w:numId="31">
    <w:abstractNumId w:val="24"/>
  </w:num>
  <w:num w:numId="32">
    <w:abstractNumId w:val="32"/>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guyen Thi Dao">
    <w15:presenceInfo w15:providerId="AD" w15:userId="S-1-5-21-3532638318-3240885368-1022345206-41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revisionView w:comments="0"/>
  <w:defaultTabStop w:val="720"/>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C16"/>
    <w:rsid w:val="0000043B"/>
    <w:rsid w:val="00000CC7"/>
    <w:rsid w:val="00013220"/>
    <w:rsid w:val="000176A2"/>
    <w:rsid w:val="00027789"/>
    <w:rsid w:val="000310DF"/>
    <w:rsid w:val="0004370F"/>
    <w:rsid w:val="00045261"/>
    <w:rsid w:val="000610C8"/>
    <w:rsid w:val="00075B7A"/>
    <w:rsid w:val="00086414"/>
    <w:rsid w:val="0009294F"/>
    <w:rsid w:val="00093302"/>
    <w:rsid w:val="000937EB"/>
    <w:rsid w:val="000963ED"/>
    <w:rsid w:val="000A2B47"/>
    <w:rsid w:val="000A3920"/>
    <w:rsid w:val="000B1D87"/>
    <w:rsid w:val="000B2C91"/>
    <w:rsid w:val="000B497A"/>
    <w:rsid w:val="000B6AB9"/>
    <w:rsid w:val="000C22BB"/>
    <w:rsid w:val="000C4567"/>
    <w:rsid w:val="000C51FA"/>
    <w:rsid w:val="000C6924"/>
    <w:rsid w:val="000D5A22"/>
    <w:rsid w:val="000D6BE1"/>
    <w:rsid w:val="000E1036"/>
    <w:rsid w:val="001000E2"/>
    <w:rsid w:val="00107A54"/>
    <w:rsid w:val="001155FE"/>
    <w:rsid w:val="001163CC"/>
    <w:rsid w:val="00121359"/>
    <w:rsid w:val="00122C16"/>
    <w:rsid w:val="00124588"/>
    <w:rsid w:val="001270D2"/>
    <w:rsid w:val="00130E75"/>
    <w:rsid w:val="00133095"/>
    <w:rsid w:val="00134CD2"/>
    <w:rsid w:val="001352D8"/>
    <w:rsid w:val="00137D98"/>
    <w:rsid w:val="0014146E"/>
    <w:rsid w:val="00143915"/>
    <w:rsid w:val="00145D83"/>
    <w:rsid w:val="00146CD8"/>
    <w:rsid w:val="00146E43"/>
    <w:rsid w:val="00147A38"/>
    <w:rsid w:val="0015200C"/>
    <w:rsid w:val="00153C72"/>
    <w:rsid w:val="001629EF"/>
    <w:rsid w:val="00163C95"/>
    <w:rsid w:val="00176EC3"/>
    <w:rsid w:val="001848EB"/>
    <w:rsid w:val="00192541"/>
    <w:rsid w:val="00194E52"/>
    <w:rsid w:val="001A2034"/>
    <w:rsid w:val="001B3B80"/>
    <w:rsid w:val="001C1F6B"/>
    <w:rsid w:val="001C5606"/>
    <w:rsid w:val="001D2F35"/>
    <w:rsid w:val="001E3568"/>
    <w:rsid w:val="001E4489"/>
    <w:rsid w:val="001F2330"/>
    <w:rsid w:val="001F5212"/>
    <w:rsid w:val="0020194B"/>
    <w:rsid w:val="00215590"/>
    <w:rsid w:val="00216369"/>
    <w:rsid w:val="002164D4"/>
    <w:rsid w:val="00221332"/>
    <w:rsid w:val="00233BE8"/>
    <w:rsid w:val="00250554"/>
    <w:rsid w:val="00263775"/>
    <w:rsid w:val="0026582E"/>
    <w:rsid w:val="00272D16"/>
    <w:rsid w:val="00281377"/>
    <w:rsid w:val="002815B3"/>
    <w:rsid w:val="0028471B"/>
    <w:rsid w:val="002A681A"/>
    <w:rsid w:val="002B19E4"/>
    <w:rsid w:val="002B2051"/>
    <w:rsid w:val="002B727E"/>
    <w:rsid w:val="002C0C37"/>
    <w:rsid w:val="002C1A06"/>
    <w:rsid w:val="002E56A9"/>
    <w:rsid w:val="002F3F49"/>
    <w:rsid w:val="002F6515"/>
    <w:rsid w:val="003004E2"/>
    <w:rsid w:val="00315185"/>
    <w:rsid w:val="00325F87"/>
    <w:rsid w:val="003263A5"/>
    <w:rsid w:val="00331BDD"/>
    <w:rsid w:val="00335034"/>
    <w:rsid w:val="003407D1"/>
    <w:rsid w:val="003408F6"/>
    <w:rsid w:val="003456FD"/>
    <w:rsid w:val="003549BE"/>
    <w:rsid w:val="00363F6B"/>
    <w:rsid w:val="00367D4C"/>
    <w:rsid w:val="00371F64"/>
    <w:rsid w:val="003770B8"/>
    <w:rsid w:val="00380357"/>
    <w:rsid w:val="003A5B64"/>
    <w:rsid w:val="003B5083"/>
    <w:rsid w:val="003C4E21"/>
    <w:rsid w:val="003D163D"/>
    <w:rsid w:val="003D6E92"/>
    <w:rsid w:val="003E344F"/>
    <w:rsid w:val="003E64B0"/>
    <w:rsid w:val="003F0214"/>
    <w:rsid w:val="003F273D"/>
    <w:rsid w:val="003F7DDA"/>
    <w:rsid w:val="00400CC4"/>
    <w:rsid w:val="00401D7A"/>
    <w:rsid w:val="004173AD"/>
    <w:rsid w:val="00421B56"/>
    <w:rsid w:val="004233F2"/>
    <w:rsid w:val="0042407E"/>
    <w:rsid w:val="0044497D"/>
    <w:rsid w:val="004469DA"/>
    <w:rsid w:val="0046117D"/>
    <w:rsid w:val="00466C48"/>
    <w:rsid w:val="00467A71"/>
    <w:rsid w:val="004711D5"/>
    <w:rsid w:val="00484BCE"/>
    <w:rsid w:val="00484DD8"/>
    <w:rsid w:val="00486781"/>
    <w:rsid w:val="00486EB0"/>
    <w:rsid w:val="00491FEC"/>
    <w:rsid w:val="004934A1"/>
    <w:rsid w:val="004A046B"/>
    <w:rsid w:val="004C17B0"/>
    <w:rsid w:val="004C3323"/>
    <w:rsid w:val="004C4FE8"/>
    <w:rsid w:val="004D0A03"/>
    <w:rsid w:val="004D34BA"/>
    <w:rsid w:val="004D6F00"/>
    <w:rsid w:val="004E22EF"/>
    <w:rsid w:val="004E398D"/>
    <w:rsid w:val="004E5306"/>
    <w:rsid w:val="004E6070"/>
    <w:rsid w:val="005013E8"/>
    <w:rsid w:val="00505BC5"/>
    <w:rsid w:val="00505F07"/>
    <w:rsid w:val="005170D7"/>
    <w:rsid w:val="00522D0D"/>
    <w:rsid w:val="005316F6"/>
    <w:rsid w:val="00533D13"/>
    <w:rsid w:val="00541DA6"/>
    <w:rsid w:val="00544BA6"/>
    <w:rsid w:val="005479B9"/>
    <w:rsid w:val="00563D5E"/>
    <w:rsid w:val="0056558E"/>
    <w:rsid w:val="005663C5"/>
    <w:rsid w:val="00570BA2"/>
    <w:rsid w:val="005721C4"/>
    <w:rsid w:val="00575CD1"/>
    <w:rsid w:val="005908DB"/>
    <w:rsid w:val="005940EA"/>
    <w:rsid w:val="005A239C"/>
    <w:rsid w:val="005A4B4E"/>
    <w:rsid w:val="005A7576"/>
    <w:rsid w:val="005B4378"/>
    <w:rsid w:val="005B4BCA"/>
    <w:rsid w:val="005C142C"/>
    <w:rsid w:val="005C3A24"/>
    <w:rsid w:val="005F518D"/>
    <w:rsid w:val="005F6A1C"/>
    <w:rsid w:val="00602723"/>
    <w:rsid w:val="006058B7"/>
    <w:rsid w:val="00606EFA"/>
    <w:rsid w:val="00614B70"/>
    <w:rsid w:val="00616EDA"/>
    <w:rsid w:val="0062193B"/>
    <w:rsid w:val="0062204F"/>
    <w:rsid w:val="006233F6"/>
    <w:rsid w:val="00630342"/>
    <w:rsid w:val="00631E5F"/>
    <w:rsid w:val="00634FD8"/>
    <w:rsid w:val="00652904"/>
    <w:rsid w:val="0066181A"/>
    <w:rsid w:val="00661EA5"/>
    <w:rsid w:val="00667206"/>
    <w:rsid w:val="0067069B"/>
    <w:rsid w:val="00672C62"/>
    <w:rsid w:val="006753D8"/>
    <w:rsid w:val="00677F0A"/>
    <w:rsid w:val="006843F3"/>
    <w:rsid w:val="006919D1"/>
    <w:rsid w:val="006973C1"/>
    <w:rsid w:val="006A10A0"/>
    <w:rsid w:val="006A13F6"/>
    <w:rsid w:val="006A1C17"/>
    <w:rsid w:val="006A2A44"/>
    <w:rsid w:val="006A3B5C"/>
    <w:rsid w:val="006B18E1"/>
    <w:rsid w:val="006B1D37"/>
    <w:rsid w:val="006B21A3"/>
    <w:rsid w:val="006B2467"/>
    <w:rsid w:val="006B797B"/>
    <w:rsid w:val="006C5EBE"/>
    <w:rsid w:val="006D6AE2"/>
    <w:rsid w:val="006E1C83"/>
    <w:rsid w:val="006E25B3"/>
    <w:rsid w:val="006E60BB"/>
    <w:rsid w:val="006E66D4"/>
    <w:rsid w:val="006E6C9E"/>
    <w:rsid w:val="006F0769"/>
    <w:rsid w:val="006F204F"/>
    <w:rsid w:val="006F4A6B"/>
    <w:rsid w:val="00701BB0"/>
    <w:rsid w:val="00702952"/>
    <w:rsid w:val="00703A07"/>
    <w:rsid w:val="00704495"/>
    <w:rsid w:val="00716A47"/>
    <w:rsid w:val="00725AE7"/>
    <w:rsid w:val="007278B1"/>
    <w:rsid w:val="00742833"/>
    <w:rsid w:val="00743B84"/>
    <w:rsid w:val="007461F8"/>
    <w:rsid w:val="00747268"/>
    <w:rsid w:val="00747DCF"/>
    <w:rsid w:val="00751BA3"/>
    <w:rsid w:val="00752B27"/>
    <w:rsid w:val="007536E0"/>
    <w:rsid w:val="00753AB8"/>
    <w:rsid w:val="00764E0C"/>
    <w:rsid w:val="00783AA7"/>
    <w:rsid w:val="007862CA"/>
    <w:rsid w:val="0079430E"/>
    <w:rsid w:val="007953B7"/>
    <w:rsid w:val="007A37E0"/>
    <w:rsid w:val="007C0147"/>
    <w:rsid w:val="007C212E"/>
    <w:rsid w:val="007D01A2"/>
    <w:rsid w:val="007D0F80"/>
    <w:rsid w:val="007F29E5"/>
    <w:rsid w:val="0082063D"/>
    <w:rsid w:val="00822EFA"/>
    <w:rsid w:val="0082744E"/>
    <w:rsid w:val="008310AB"/>
    <w:rsid w:val="00835915"/>
    <w:rsid w:val="0083659E"/>
    <w:rsid w:val="00850CAE"/>
    <w:rsid w:val="00850D59"/>
    <w:rsid w:val="00854935"/>
    <w:rsid w:val="00854A85"/>
    <w:rsid w:val="00856C3F"/>
    <w:rsid w:val="008643BB"/>
    <w:rsid w:val="00875D0C"/>
    <w:rsid w:val="00876856"/>
    <w:rsid w:val="00880478"/>
    <w:rsid w:val="008821ED"/>
    <w:rsid w:val="0088499C"/>
    <w:rsid w:val="00896BA3"/>
    <w:rsid w:val="00897544"/>
    <w:rsid w:val="008A5D9B"/>
    <w:rsid w:val="008A74E3"/>
    <w:rsid w:val="008B0786"/>
    <w:rsid w:val="008C00FA"/>
    <w:rsid w:val="008C37CC"/>
    <w:rsid w:val="008C3C95"/>
    <w:rsid w:val="008C6B30"/>
    <w:rsid w:val="008D07D3"/>
    <w:rsid w:val="008D496E"/>
    <w:rsid w:val="008E1F0A"/>
    <w:rsid w:val="008E38AC"/>
    <w:rsid w:val="008E59EC"/>
    <w:rsid w:val="008F0254"/>
    <w:rsid w:val="008F106E"/>
    <w:rsid w:val="008F2AF0"/>
    <w:rsid w:val="008F6C3B"/>
    <w:rsid w:val="008F75DC"/>
    <w:rsid w:val="00906439"/>
    <w:rsid w:val="00913889"/>
    <w:rsid w:val="00913E56"/>
    <w:rsid w:val="00925602"/>
    <w:rsid w:val="00930B5B"/>
    <w:rsid w:val="00931426"/>
    <w:rsid w:val="00937A90"/>
    <w:rsid w:val="00940E01"/>
    <w:rsid w:val="00947002"/>
    <w:rsid w:val="00952114"/>
    <w:rsid w:val="00952EF7"/>
    <w:rsid w:val="00953152"/>
    <w:rsid w:val="0095543E"/>
    <w:rsid w:val="0096253A"/>
    <w:rsid w:val="00972ACC"/>
    <w:rsid w:val="00977A02"/>
    <w:rsid w:val="009A447F"/>
    <w:rsid w:val="009A7363"/>
    <w:rsid w:val="009B338F"/>
    <w:rsid w:val="009B5A6C"/>
    <w:rsid w:val="009D2923"/>
    <w:rsid w:val="009E1677"/>
    <w:rsid w:val="009F6E4A"/>
    <w:rsid w:val="009F7A3F"/>
    <w:rsid w:val="00A01ABD"/>
    <w:rsid w:val="00A07CD6"/>
    <w:rsid w:val="00A117C3"/>
    <w:rsid w:val="00A12A1F"/>
    <w:rsid w:val="00A14E95"/>
    <w:rsid w:val="00A1528C"/>
    <w:rsid w:val="00A15AA7"/>
    <w:rsid w:val="00A32C50"/>
    <w:rsid w:val="00A36352"/>
    <w:rsid w:val="00A4107D"/>
    <w:rsid w:val="00A4312A"/>
    <w:rsid w:val="00A50E2D"/>
    <w:rsid w:val="00A5317D"/>
    <w:rsid w:val="00A601D4"/>
    <w:rsid w:val="00A62DEE"/>
    <w:rsid w:val="00A678AB"/>
    <w:rsid w:val="00A7430D"/>
    <w:rsid w:val="00A80565"/>
    <w:rsid w:val="00A8597A"/>
    <w:rsid w:val="00A90180"/>
    <w:rsid w:val="00A935CC"/>
    <w:rsid w:val="00A95884"/>
    <w:rsid w:val="00AA2088"/>
    <w:rsid w:val="00AA4ADA"/>
    <w:rsid w:val="00AB40FA"/>
    <w:rsid w:val="00AB544A"/>
    <w:rsid w:val="00AB636D"/>
    <w:rsid w:val="00AB646B"/>
    <w:rsid w:val="00AC1661"/>
    <w:rsid w:val="00AD2BF3"/>
    <w:rsid w:val="00AE2B6A"/>
    <w:rsid w:val="00AE3112"/>
    <w:rsid w:val="00AE73DD"/>
    <w:rsid w:val="00AF3288"/>
    <w:rsid w:val="00AF79F9"/>
    <w:rsid w:val="00B16EC1"/>
    <w:rsid w:val="00B45CF9"/>
    <w:rsid w:val="00B5349C"/>
    <w:rsid w:val="00B57089"/>
    <w:rsid w:val="00B710C9"/>
    <w:rsid w:val="00B71AFA"/>
    <w:rsid w:val="00B8484E"/>
    <w:rsid w:val="00B85F64"/>
    <w:rsid w:val="00B87295"/>
    <w:rsid w:val="00B917DD"/>
    <w:rsid w:val="00B92C8F"/>
    <w:rsid w:val="00B94E02"/>
    <w:rsid w:val="00BA3070"/>
    <w:rsid w:val="00BA465C"/>
    <w:rsid w:val="00BA6956"/>
    <w:rsid w:val="00BB485E"/>
    <w:rsid w:val="00BB708A"/>
    <w:rsid w:val="00BC2F5F"/>
    <w:rsid w:val="00BC39FA"/>
    <w:rsid w:val="00BC5A19"/>
    <w:rsid w:val="00BC72F2"/>
    <w:rsid w:val="00BD5C98"/>
    <w:rsid w:val="00BE5943"/>
    <w:rsid w:val="00BE6163"/>
    <w:rsid w:val="00BF2425"/>
    <w:rsid w:val="00BF3623"/>
    <w:rsid w:val="00BF3CC9"/>
    <w:rsid w:val="00C06796"/>
    <w:rsid w:val="00C07BB6"/>
    <w:rsid w:val="00C109AA"/>
    <w:rsid w:val="00C21F04"/>
    <w:rsid w:val="00C21FC6"/>
    <w:rsid w:val="00C2261E"/>
    <w:rsid w:val="00C45033"/>
    <w:rsid w:val="00C45910"/>
    <w:rsid w:val="00C45E03"/>
    <w:rsid w:val="00C62E85"/>
    <w:rsid w:val="00C67417"/>
    <w:rsid w:val="00C76B72"/>
    <w:rsid w:val="00C806F1"/>
    <w:rsid w:val="00C86BC0"/>
    <w:rsid w:val="00C91F16"/>
    <w:rsid w:val="00C96AF6"/>
    <w:rsid w:val="00CA5211"/>
    <w:rsid w:val="00CA6D4B"/>
    <w:rsid w:val="00CA76F1"/>
    <w:rsid w:val="00CA7C03"/>
    <w:rsid w:val="00CA7E5D"/>
    <w:rsid w:val="00CB1B26"/>
    <w:rsid w:val="00CB5FD7"/>
    <w:rsid w:val="00CC5EAB"/>
    <w:rsid w:val="00CD5E0F"/>
    <w:rsid w:val="00CE00AA"/>
    <w:rsid w:val="00CE2ACF"/>
    <w:rsid w:val="00CE33AE"/>
    <w:rsid w:val="00CE5746"/>
    <w:rsid w:val="00CF13E8"/>
    <w:rsid w:val="00CF5FDE"/>
    <w:rsid w:val="00D0121D"/>
    <w:rsid w:val="00D03C84"/>
    <w:rsid w:val="00D20E75"/>
    <w:rsid w:val="00D42B52"/>
    <w:rsid w:val="00D45591"/>
    <w:rsid w:val="00D471BE"/>
    <w:rsid w:val="00D551DE"/>
    <w:rsid w:val="00D55BE0"/>
    <w:rsid w:val="00D74AF8"/>
    <w:rsid w:val="00D85EDA"/>
    <w:rsid w:val="00DA4FA4"/>
    <w:rsid w:val="00DB3A06"/>
    <w:rsid w:val="00DB6B6D"/>
    <w:rsid w:val="00DC1A82"/>
    <w:rsid w:val="00DC58FD"/>
    <w:rsid w:val="00DD00E0"/>
    <w:rsid w:val="00DD28DD"/>
    <w:rsid w:val="00DD37A0"/>
    <w:rsid w:val="00DD5CD5"/>
    <w:rsid w:val="00DD7E7D"/>
    <w:rsid w:val="00DE28A0"/>
    <w:rsid w:val="00DE61BF"/>
    <w:rsid w:val="00DF1EE6"/>
    <w:rsid w:val="00DF7680"/>
    <w:rsid w:val="00E119B5"/>
    <w:rsid w:val="00E13E10"/>
    <w:rsid w:val="00E21D44"/>
    <w:rsid w:val="00E23F4E"/>
    <w:rsid w:val="00E26758"/>
    <w:rsid w:val="00E33646"/>
    <w:rsid w:val="00E37E2A"/>
    <w:rsid w:val="00E46634"/>
    <w:rsid w:val="00E57809"/>
    <w:rsid w:val="00E60F12"/>
    <w:rsid w:val="00E6469F"/>
    <w:rsid w:val="00E713BF"/>
    <w:rsid w:val="00E7449C"/>
    <w:rsid w:val="00E74504"/>
    <w:rsid w:val="00E83A3D"/>
    <w:rsid w:val="00E935B5"/>
    <w:rsid w:val="00E94834"/>
    <w:rsid w:val="00EA3CB3"/>
    <w:rsid w:val="00EA7717"/>
    <w:rsid w:val="00EB6BD1"/>
    <w:rsid w:val="00EB7DE5"/>
    <w:rsid w:val="00EC68F9"/>
    <w:rsid w:val="00ED53E1"/>
    <w:rsid w:val="00ED6242"/>
    <w:rsid w:val="00ED7871"/>
    <w:rsid w:val="00EF3271"/>
    <w:rsid w:val="00F02925"/>
    <w:rsid w:val="00F05237"/>
    <w:rsid w:val="00F0608B"/>
    <w:rsid w:val="00F200F2"/>
    <w:rsid w:val="00F24C1F"/>
    <w:rsid w:val="00F303B3"/>
    <w:rsid w:val="00F30488"/>
    <w:rsid w:val="00F3220C"/>
    <w:rsid w:val="00F35493"/>
    <w:rsid w:val="00F36C54"/>
    <w:rsid w:val="00F46868"/>
    <w:rsid w:val="00F50474"/>
    <w:rsid w:val="00F52953"/>
    <w:rsid w:val="00F5673E"/>
    <w:rsid w:val="00F65790"/>
    <w:rsid w:val="00F665E8"/>
    <w:rsid w:val="00F73B9E"/>
    <w:rsid w:val="00F97981"/>
    <w:rsid w:val="00FA0FF0"/>
    <w:rsid w:val="00FA564B"/>
    <w:rsid w:val="00FB7631"/>
    <w:rsid w:val="00FB763E"/>
    <w:rsid w:val="00FC26BE"/>
    <w:rsid w:val="00FD26DF"/>
    <w:rsid w:val="00FD56F6"/>
    <w:rsid w:val="00FD6C15"/>
    <w:rsid w:val="00FD774B"/>
    <w:rsid w:val="00FE5170"/>
    <w:rsid w:val="00FF0552"/>
    <w:rsid w:val="00FF79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50CC378"/>
  <w15:docId w15:val="{6BAFB2C3-AADA-444C-A12F-ECB35B8D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2953"/>
    <w:rPr>
      <w:sz w:val="24"/>
    </w:rPr>
  </w:style>
  <w:style w:type="paragraph" w:styleId="Heading1">
    <w:name w:val="heading 1"/>
    <w:basedOn w:val="Normal"/>
    <w:next w:val="Normal"/>
    <w:link w:val="Heading1Char"/>
    <w:uiPriority w:val="9"/>
    <w:qFormat/>
    <w:rsid w:val="00075B7A"/>
    <w:pPr>
      <w:numPr>
        <w:numId w:val="3"/>
      </w:numPr>
      <w:pBdr>
        <w:top w:val="single" w:sz="24" w:space="0" w:color="0F6FC3"/>
        <w:left w:val="single" w:sz="24" w:space="0" w:color="0F6FC3"/>
        <w:bottom w:val="single" w:sz="24" w:space="0" w:color="0F6FC3"/>
        <w:right w:val="single" w:sz="24" w:space="0" w:color="0F6FC3"/>
      </w:pBdr>
      <w:shd w:val="solid" w:color="0F6FC3" w:fill="0F6FC3"/>
      <w:spacing w:before="360" w:after="120"/>
      <w:outlineLvl w:val="0"/>
    </w:pPr>
    <w:rPr>
      <w:b/>
      <w:caps/>
      <w:color w:val="FFFFFF" w:themeColor="background1"/>
      <w:spacing w:val="15"/>
      <w:szCs w:val="22"/>
    </w:rPr>
  </w:style>
  <w:style w:type="paragraph" w:styleId="Heading2">
    <w:name w:val="heading 2"/>
    <w:basedOn w:val="Normal"/>
    <w:next w:val="Normal"/>
    <w:link w:val="Heading2Char"/>
    <w:uiPriority w:val="9"/>
    <w:unhideWhenUsed/>
    <w:qFormat/>
    <w:rsid w:val="00075B7A"/>
    <w:pPr>
      <w:numPr>
        <w:ilvl w:val="1"/>
        <w:numId w:val="3"/>
      </w:numPr>
      <w:pBdr>
        <w:top w:val="single" w:sz="24" w:space="0" w:color="C7E2FA"/>
        <w:left w:val="single" w:sz="24" w:space="0" w:color="C7E2FA"/>
        <w:bottom w:val="single" w:sz="24" w:space="0" w:color="C7E2FA"/>
        <w:right w:val="single" w:sz="24" w:space="0" w:color="C7E2FA"/>
      </w:pBdr>
      <w:shd w:val="solid" w:color="C7E2FA" w:fill="C7E2FA"/>
      <w:spacing w:before="120" w:after="120"/>
      <w:outlineLvl w:val="1"/>
    </w:pPr>
    <w:rPr>
      <w:b/>
      <w:spacing w:val="15"/>
    </w:rPr>
  </w:style>
  <w:style w:type="paragraph" w:styleId="Heading3">
    <w:name w:val="heading 3"/>
    <w:basedOn w:val="Normal"/>
    <w:next w:val="Normal"/>
    <w:link w:val="Heading3Char"/>
    <w:uiPriority w:val="9"/>
    <w:unhideWhenUsed/>
    <w:qFormat/>
    <w:rsid w:val="00075B7A"/>
    <w:pPr>
      <w:numPr>
        <w:ilvl w:val="2"/>
        <w:numId w:val="3"/>
      </w:numPr>
      <w:pBdr>
        <w:top w:val="single" w:sz="6" w:space="2" w:color="0F6FC6"/>
      </w:pBdr>
      <w:shd w:val="clear" w:color="0F6FC6" w:fill="FFFFFF" w:themeFill="background1"/>
      <w:spacing w:before="300" w:after="0"/>
      <w:outlineLvl w:val="2"/>
    </w:pPr>
    <w:rPr>
      <w:caps/>
      <w:color w:val="0F6FC6"/>
      <w:spacing w:val="15"/>
    </w:rPr>
  </w:style>
  <w:style w:type="paragraph" w:styleId="Heading4">
    <w:name w:val="heading 4"/>
    <w:basedOn w:val="Normal"/>
    <w:next w:val="Normal"/>
    <w:link w:val="Heading4Char"/>
    <w:uiPriority w:val="9"/>
    <w:unhideWhenUsed/>
    <w:qFormat/>
    <w:rsid w:val="005C142C"/>
    <w:pPr>
      <w:numPr>
        <w:ilvl w:val="3"/>
        <w:numId w:val="3"/>
      </w:numPr>
      <w:pBdr>
        <w:top w:val="dotted" w:sz="6" w:space="2" w:color="0F6FC6"/>
      </w:pBdr>
      <w:spacing w:before="200" w:after="0"/>
      <w:outlineLvl w:val="3"/>
    </w:pPr>
    <w:rPr>
      <w:caps/>
      <w:color w:val="0F6FC6"/>
      <w:spacing w:val="10"/>
    </w:rPr>
  </w:style>
  <w:style w:type="paragraph" w:styleId="Heading5">
    <w:name w:val="heading 5"/>
    <w:basedOn w:val="Normal"/>
    <w:next w:val="Normal"/>
    <w:link w:val="Heading5Char"/>
    <w:uiPriority w:val="9"/>
    <w:unhideWhenUsed/>
    <w:qFormat/>
    <w:rsid w:val="00DE28A0"/>
    <w:pPr>
      <w:numPr>
        <w:ilvl w:val="4"/>
        <w:numId w:val="3"/>
      </w:numPr>
      <w:pBdr>
        <w:bottom w:val="single" w:sz="6" w:space="1" w:color="AD0101" w:themeColor="accent1"/>
      </w:pBdr>
      <w:spacing w:before="200" w:after="0"/>
      <w:outlineLvl w:val="4"/>
    </w:pPr>
    <w:rPr>
      <w:caps/>
      <w:color w:val="810000" w:themeColor="accent1" w:themeShade="BF"/>
      <w:spacing w:val="10"/>
    </w:rPr>
  </w:style>
  <w:style w:type="paragraph" w:styleId="Heading6">
    <w:name w:val="heading 6"/>
    <w:basedOn w:val="Normal"/>
    <w:next w:val="Normal"/>
    <w:link w:val="Heading6Char"/>
    <w:uiPriority w:val="9"/>
    <w:semiHidden/>
    <w:unhideWhenUsed/>
    <w:qFormat/>
    <w:rsid w:val="00DE28A0"/>
    <w:pPr>
      <w:numPr>
        <w:ilvl w:val="5"/>
        <w:numId w:val="3"/>
      </w:numPr>
      <w:pBdr>
        <w:bottom w:val="dotted" w:sz="6" w:space="1" w:color="AD0101" w:themeColor="accent1"/>
      </w:pBdr>
      <w:spacing w:before="200" w:after="0"/>
      <w:outlineLvl w:val="5"/>
    </w:pPr>
    <w:rPr>
      <w:caps/>
      <w:color w:val="810000" w:themeColor="accent1" w:themeShade="BF"/>
      <w:spacing w:val="10"/>
    </w:rPr>
  </w:style>
  <w:style w:type="paragraph" w:styleId="Heading7">
    <w:name w:val="heading 7"/>
    <w:basedOn w:val="Normal"/>
    <w:next w:val="Normal"/>
    <w:link w:val="Heading7Char"/>
    <w:uiPriority w:val="9"/>
    <w:semiHidden/>
    <w:unhideWhenUsed/>
    <w:qFormat/>
    <w:rsid w:val="00DE28A0"/>
    <w:pPr>
      <w:numPr>
        <w:ilvl w:val="6"/>
        <w:numId w:val="3"/>
      </w:numPr>
      <w:spacing w:before="200" w:after="0"/>
      <w:outlineLvl w:val="6"/>
    </w:pPr>
    <w:rPr>
      <w:caps/>
      <w:color w:val="810000" w:themeColor="accent1" w:themeShade="BF"/>
      <w:spacing w:val="10"/>
    </w:rPr>
  </w:style>
  <w:style w:type="paragraph" w:styleId="Heading8">
    <w:name w:val="heading 8"/>
    <w:basedOn w:val="Normal"/>
    <w:next w:val="Normal"/>
    <w:link w:val="Heading8Char"/>
    <w:uiPriority w:val="9"/>
    <w:semiHidden/>
    <w:unhideWhenUsed/>
    <w:qFormat/>
    <w:rsid w:val="00DE28A0"/>
    <w:pPr>
      <w:numPr>
        <w:ilvl w:val="7"/>
        <w:numId w:val="3"/>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28A0"/>
    <w:pPr>
      <w:numPr>
        <w:ilvl w:val="8"/>
        <w:numId w:val="3"/>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5B7A"/>
    <w:rPr>
      <w:b/>
      <w:caps/>
      <w:color w:val="FFFFFF" w:themeColor="background1"/>
      <w:spacing w:val="15"/>
      <w:sz w:val="24"/>
      <w:szCs w:val="22"/>
      <w:shd w:val="solid" w:color="0F6FC3" w:fill="0F6FC3"/>
    </w:rPr>
  </w:style>
  <w:style w:type="character" w:styleId="Strong">
    <w:name w:val="Strong"/>
    <w:qFormat/>
    <w:rsid w:val="00DE28A0"/>
    <w:rPr>
      <w:b/>
      <w:bCs/>
    </w:rPr>
  </w:style>
  <w:style w:type="character" w:customStyle="1" w:styleId="Heading2Char">
    <w:name w:val="Heading 2 Char"/>
    <w:basedOn w:val="DefaultParagraphFont"/>
    <w:link w:val="Heading2"/>
    <w:uiPriority w:val="9"/>
    <w:rsid w:val="00075B7A"/>
    <w:rPr>
      <w:b/>
      <w:spacing w:val="15"/>
      <w:sz w:val="24"/>
      <w:shd w:val="solid" w:color="C7E2FA" w:fill="C7E2FA"/>
    </w:rPr>
  </w:style>
  <w:style w:type="paragraph" w:styleId="ListParagraph">
    <w:name w:val="List Paragraph"/>
    <w:basedOn w:val="Normal"/>
    <w:qFormat/>
    <w:rsid w:val="00B917DD"/>
    <w:pPr>
      <w:ind w:left="720"/>
      <w:contextualSpacing/>
    </w:pPr>
  </w:style>
  <w:style w:type="character" w:styleId="Hyperlink">
    <w:name w:val="Hyperlink"/>
    <w:basedOn w:val="DefaultParagraphFont"/>
    <w:uiPriority w:val="99"/>
    <w:unhideWhenUsed/>
    <w:rsid w:val="00B917DD"/>
    <w:rPr>
      <w:color w:val="D26900" w:themeColor="hyperlink"/>
      <w:u w:val="single"/>
    </w:rPr>
  </w:style>
  <w:style w:type="character" w:customStyle="1" w:styleId="Heading3Char">
    <w:name w:val="Heading 3 Char"/>
    <w:basedOn w:val="DefaultParagraphFont"/>
    <w:link w:val="Heading3"/>
    <w:uiPriority w:val="9"/>
    <w:rsid w:val="00075B7A"/>
    <w:rPr>
      <w:caps/>
      <w:color w:val="0F6FC6"/>
      <w:spacing w:val="15"/>
      <w:sz w:val="24"/>
      <w:shd w:val="clear" w:color="0F6FC6" w:fill="FFFFFF" w:themeFill="background1"/>
    </w:rPr>
  </w:style>
  <w:style w:type="character" w:customStyle="1" w:styleId="Heading4Char">
    <w:name w:val="Heading 4 Char"/>
    <w:basedOn w:val="DefaultParagraphFont"/>
    <w:link w:val="Heading4"/>
    <w:uiPriority w:val="9"/>
    <w:rsid w:val="005C142C"/>
    <w:rPr>
      <w:caps/>
      <w:color w:val="0F6FC6"/>
      <w:spacing w:val="10"/>
      <w:sz w:val="24"/>
    </w:rPr>
  </w:style>
  <w:style w:type="character" w:customStyle="1" w:styleId="Heading5Char">
    <w:name w:val="Heading 5 Char"/>
    <w:basedOn w:val="DefaultParagraphFont"/>
    <w:link w:val="Heading5"/>
    <w:uiPriority w:val="9"/>
    <w:rsid w:val="00DE28A0"/>
    <w:rPr>
      <w:caps/>
      <w:color w:val="810000" w:themeColor="accent1" w:themeShade="BF"/>
      <w:spacing w:val="10"/>
      <w:sz w:val="24"/>
    </w:rPr>
  </w:style>
  <w:style w:type="character" w:customStyle="1" w:styleId="Heading6Char">
    <w:name w:val="Heading 6 Char"/>
    <w:basedOn w:val="DefaultParagraphFont"/>
    <w:link w:val="Heading6"/>
    <w:uiPriority w:val="9"/>
    <w:semiHidden/>
    <w:rsid w:val="00DE28A0"/>
    <w:rPr>
      <w:caps/>
      <w:color w:val="810000" w:themeColor="accent1" w:themeShade="BF"/>
      <w:spacing w:val="10"/>
      <w:sz w:val="24"/>
    </w:rPr>
  </w:style>
  <w:style w:type="character" w:customStyle="1" w:styleId="Heading7Char">
    <w:name w:val="Heading 7 Char"/>
    <w:basedOn w:val="DefaultParagraphFont"/>
    <w:link w:val="Heading7"/>
    <w:uiPriority w:val="9"/>
    <w:semiHidden/>
    <w:rsid w:val="00DE28A0"/>
    <w:rPr>
      <w:caps/>
      <w:color w:val="810000" w:themeColor="accent1" w:themeShade="BF"/>
      <w:spacing w:val="10"/>
      <w:sz w:val="24"/>
    </w:rPr>
  </w:style>
  <w:style w:type="character" w:customStyle="1" w:styleId="Heading8Char">
    <w:name w:val="Heading 8 Char"/>
    <w:basedOn w:val="DefaultParagraphFont"/>
    <w:link w:val="Heading8"/>
    <w:uiPriority w:val="9"/>
    <w:semiHidden/>
    <w:rsid w:val="00DE28A0"/>
    <w:rPr>
      <w:caps/>
      <w:spacing w:val="10"/>
      <w:sz w:val="18"/>
      <w:szCs w:val="18"/>
    </w:rPr>
  </w:style>
  <w:style w:type="character" w:customStyle="1" w:styleId="Heading9Char">
    <w:name w:val="Heading 9 Char"/>
    <w:basedOn w:val="DefaultParagraphFont"/>
    <w:link w:val="Heading9"/>
    <w:uiPriority w:val="9"/>
    <w:semiHidden/>
    <w:rsid w:val="00DE28A0"/>
    <w:rPr>
      <w:i/>
      <w:iCs/>
      <w:caps/>
      <w:spacing w:val="10"/>
      <w:sz w:val="18"/>
      <w:szCs w:val="18"/>
    </w:rPr>
  </w:style>
  <w:style w:type="paragraph" w:styleId="Caption">
    <w:name w:val="caption"/>
    <w:basedOn w:val="Normal"/>
    <w:next w:val="Normal"/>
    <w:uiPriority w:val="35"/>
    <w:semiHidden/>
    <w:unhideWhenUsed/>
    <w:qFormat/>
    <w:rsid w:val="00DE28A0"/>
    <w:rPr>
      <w:b/>
      <w:bCs/>
      <w:color w:val="810000" w:themeColor="accent1" w:themeShade="BF"/>
      <w:sz w:val="16"/>
      <w:szCs w:val="16"/>
    </w:rPr>
  </w:style>
  <w:style w:type="paragraph" w:styleId="Title">
    <w:name w:val="Title"/>
    <w:basedOn w:val="Normal"/>
    <w:next w:val="Normal"/>
    <w:link w:val="TitleChar"/>
    <w:uiPriority w:val="10"/>
    <w:qFormat/>
    <w:rsid w:val="009A7363"/>
    <w:pPr>
      <w:spacing w:before="0" w:after="0"/>
    </w:pPr>
    <w:rPr>
      <w:rFonts w:asciiTheme="majorHAnsi" w:eastAsiaTheme="majorEastAsia" w:hAnsiTheme="majorHAnsi" w:cstheme="majorBidi"/>
      <w:caps/>
      <w:color w:val="0F6FC6"/>
      <w:spacing w:val="10"/>
      <w:sz w:val="52"/>
      <w:szCs w:val="52"/>
    </w:rPr>
  </w:style>
  <w:style w:type="character" w:customStyle="1" w:styleId="TitleChar">
    <w:name w:val="Title Char"/>
    <w:basedOn w:val="DefaultParagraphFont"/>
    <w:link w:val="Title"/>
    <w:uiPriority w:val="10"/>
    <w:rsid w:val="009A7363"/>
    <w:rPr>
      <w:rFonts w:asciiTheme="majorHAnsi" w:eastAsiaTheme="majorEastAsia" w:hAnsiTheme="majorHAnsi" w:cstheme="majorBidi"/>
      <w:caps/>
      <w:color w:val="0F6FC6"/>
      <w:spacing w:val="10"/>
      <w:sz w:val="52"/>
      <w:szCs w:val="52"/>
    </w:rPr>
  </w:style>
  <w:style w:type="paragraph" w:styleId="Subtitle">
    <w:name w:val="Subtitle"/>
    <w:basedOn w:val="Normal"/>
    <w:next w:val="Normal"/>
    <w:link w:val="SubtitleChar"/>
    <w:uiPriority w:val="11"/>
    <w:qFormat/>
    <w:rsid w:val="00DE28A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28A0"/>
    <w:rPr>
      <w:caps/>
      <w:color w:val="595959" w:themeColor="text1" w:themeTint="A6"/>
      <w:spacing w:val="10"/>
      <w:sz w:val="21"/>
      <w:szCs w:val="21"/>
    </w:rPr>
  </w:style>
  <w:style w:type="character" w:styleId="Emphasis">
    <w:name w:val="Emphasis"/>
    <w:uiPriority w:val="20"/>
    <w:qFormat/>
    <w:rsid w:val="00DE28A0"/>
    <w:rPr>
      <w:caps/>
      <w:color w:val="550000" w:themeColor="accent1" w:themeShade="7F"/>
      <w:spacing w:val="5"/>
    </w:rPr>
  </w:style>
  <w:style w:type="paragraph" w:styleId="NoSpacing">
    <w:name w:val="No Spacing"/>
    <w:link w:val="NoSpacingChar"/>
    <w:uiPriority w:val="1"/>
    <w:qFormat/>
    <w:rsid w:val="00DE28A0"/>
    <w:pPr>
      <w:spacing w:after="0" w:line="240" w:lineRule="auto"/>
    </w:pPr>
  </w:style>
  <w:style w:type="paragraph" w:styleId="Quote">
    <w:name w:val="Quote"/>
    <w:basedOn w:val="Normal"/>
    <w:next w:val="Normal"/>
    <w:link w:val="QuoteChar"/>
    <w:uiPriority w:val="29"/>
    <w:qFormat/>
    <w:rsid w:val="00DE28A0"/>
    <w:rPr>
      <w:i/>
      <w:iCs/>
      <w:szCs w:val="24"/>
    </w:rPr>
  </w:style>
  <w:style w:type="character" w:customStyle="1" w:styleId="QuoteChar">
    <w:name w:val="Quote Char"/>
    <w:basedOn w:val="DefaultParagraphFont"/>
    <w:link w:val="Quote"/>
    <w:uiPriority w:val="29"/>
    <w:rsid w:val="00DE28A0"/>
    <w:rPr>
      <w:i/>
      <w:iCs/>
      <w:sz w:val="24"/>
      <w:szCs w:val="24"/>
    </w:rPr>
  </w:style>
  <w:style w:type="paragraph" w:styleId="IntenseQuote">
    <w:name w:val="Intense Quote"/>
    <w:basedOn w:val="Normal"/>
    <w:next w:val="Normal"/>
    <w:link w:val="IntenseQuoteChar"/>
    <w:uiPriority w:val="30"/>
    <w:qFormat/>
    <w:rsid w:val="00DE28A0"/>
    <w:pPr>
      <w:spacing w:before="240" w:after="240" w:line="240" w:lineRule="auto"/>
      <w:ind w:left="1080" w:right="1080"/>
      <w:jc w:val="center"/>
    </w:pPr>
    <w:rPr>
      <w:color w:val="AD0101" w:themeColor="accent1"/>
      <w:szCs w:val="24"/>
    </w:rPr>
  </w:style>
  <w:style w:type="character" w:customStyle="1" w:styleId="IntenseQuoteChar">
    <w:name w:val="Intense Quote Char"/>
    <w:basedOn w:val="DefaultParagraphFont"/>
    <w:link w:val="IntenseQuote"/>
    <w:uiPriority w:val="30"/>
    <w:rsid w:val="00DE28A0"/>
    <w:rPr>
      <w:color w:val="AD0101" w:themeColor="accent1"/>
      <w:sz w:val="24"/>
      <w:szCs w:val="24"/>
    </w:rPr>
  </w:style>
  <w:style w:type="character" w:styleId="SubtleEmphasis">
    <w:name w:val="Subtle Emphasis"/>
    <w:uiPriority w:val="19"/>
    <w:qFormat/>
    <w:rsid w:val="00DE28A0"/>
    <w:rPr>
      <w:i/>
      <w:iCs/>
      <w:color w:val="550000" w:themeColor="accent1" w:themeShade="7F"/>
    </w:rPr>
  </w:style>
  <w:style w:type="character" w:styleId="IntenseEmphasis">
    <w:name w:val="Intense Emphasis"/>
    <w:uiPriority w:val="21"/>
    <w:qFormat/>
    <w:rsid w:val="00DE28A0"/>
    <w:rPr>
      <w:b/>
      <w:bCs/>
      <w:caps/>
      <w:color w:val="550000" w:themeColor="accent1" w:themeShade="7F"/>
      <w:spacing w:val="10"/>
    </w:rPr>
  </w:style>
  <w:style w:type="character" w:styleId="SubtleReference">
    <w:name w:val="Subtle Reference"/>
    <w:uiPriority w:val="31"/>
    <w:qFormat/>
    <w:rsid w:val="00752B27"/>
    <w:rPr>
      <w:b/>
      <w:bCs/>
      <w:color w:val="000000" w:themeColor="text1"/>
    </w:rPr>
  </w:style>
  <w:style w:type="character" w:styleId="IntenseReference">
    <w:name w:val="Intense Reference"/>
    <w:uiPriority w:val="32"/>
    <w:qFormat/>
    <w:rsid w:val="00DE28A0"/>
    <w:rPr>
      <w:b/>
      <w:bCs/>
      <w:i/>
      <w:iCs/>
      <w:caps/>
      <w:color w:val="AD0101" w:themeColor="accent1"/>
    </w:rPr>
  </w:style>
  <w:style w:type="character" w:styleId="BookTitle">
    <w:name w:val="Book Title"/>
    <w:uiPriority w:val="33"/>
    <w:qFormat/>
    <w:rsid w:val="00DE28A0"/>
    <w:rPr>
      <w:b/>
      <w:bCs/>
      <w:i/>
      <w:iCs/>
      <w:spacing w:val="0"/>
    </w:rPr>
  </w:style>
  <w:style w:type="paragraph" w:styleId="TOCHeading">
    <w:name w:val="TOC Heading"/>
    <w:basedOn w:val="Heading1"/>
    <w:next w:val="Normal"/>
    <w:uiPriority w:val="39"/>
    <w:semiHidden/>
    <w:unhideWhenUsed/>
    <w:qFormat/>
    <w:rsid w:val="00DE28A0"/>
    <w:pPr>
      <w:outlineLvl w:val="9"/>
    </w:pPr>
  </w:style>
  <w:style w:type="paragraph" w:styleId="Header">
    <w:name w:val="header"/>
    <w:basedOn w:val="Normal"/>
    <w:link w:val="HeaderChar"/>
    <w:uiPriority w:val="99"/>
    <w:unhideWhenUsed/>
    <w:rsid w:val="005940EA"/>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940EA"/>
  </w:style>
  <w:style w:type="paragraph" w:styleId="Footer">
    <w:name w:val="footer"/>
    <w:basedOn w:val="Normal"/>
    <w:link w:val="FooterChar"/>
    <w:uiPriority w:val="99"/>
    <w:unhideWhenUsed/>
    <w:rsid w:val="005940E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940EA"/>
  </w:style>
  <w:style w:type="paragraph" w:styleId="NormalWeb">
    <w:name w:val="Normal (Web)"/>
    <w:basedOn w:val="Normal"/>
    <w:uiPriority w:val="99"/>
    <w:semiHidden/>
    <w:unhideWhenUsed/>
    <w:rsid w:val="00931426"/>
    <w:pPr>
      <w:spacing w:beforeAutospacing="1" w:after="100" w:afterAutospacing="1" w:line="240" w:lineRule="auto"/>
    </w:pPr>
    <w:rPr>
      <w:rFonts w:ascii="Times New Roman" w:eastAsia="Times New Roman" w:hAnsi="Times New Roman" w:cs="Times New Roman"/>
      <w:szCs w:val="24"/>
    </w:rPr>
  </w:style>
  <w:style w:type="paragraph" w:styleId="BalloonText">
    <w:name w:val="Balloon Text"/>
    <w:basedOn w:val="Normal"/>
    <w:link w:val="BalloonTextChar"/>
    <w:uiPriority w:val="99"/>
    <w:semiHidden/>
    <w:unhideWhenUsed/>
    <w:rsid w:val="00616ED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EDA"/>
    <w:rPr>
      <w:rFonts w:ascii="Tahoma" w:hAnsi="Tahoma" w:cs="Tahoma"/>
      <w:sz w:val="16"/>
      <w:szCs w:val="16"/>
    </w:rPr>
  </w:style>
  <w:style w:type="character" w:customStyle="1" w:styleId="NoSpacingChar">
    <w:name w:val="No Spacing Char"/>
    <w:basedOn w:val="DefaultParagraphFont"/>
    <w:link w:val="NoSpacing"/>
    <w:uiPriority w:val="1"/>
    <w:rsid w:val="00753AB8"/>
  </w:style>
  <w:style w:type="table" w:styleId="TableGrid">
    <w:name w:val="Table Grid"/>
    <w:basedOn w:val="TableNormal"/>
    <w:rsid w:val="00753AB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AFBC045A234F388343B1A25E857B74">
    <w:name w:val="DAAFBC045A234F388343B1A25E857B74"/>
    <w:rsid w:val="000B497A"/>
    <w:pPr>
      <w:spacing w:before="0"/>
    </w:pPr>
    <w:rPr>
      <w:sz w:val="22"/>
      <w:szCs w:val="22"/>
      <w:lang w:eastAsia="ja-JP"/>
    </w:rPr>
  </w:style>
  <w:style w:type="table" w:styleId="LightGrid">
    <w:name w:val="Light Grid"/>
    <w:basedOn w:val="TableNormal"/>
    <w:uiPriority w:val="62"/>
    <w:rsid w:val="00652904"/>
    <w:pPr>
      <w:spacing w:before="0" w:after="0" w:line="240" w:lineRule="auto"/>
    </w:pPr>
    <w:rPr>
      <w:rFonts w:eastAsiaTheme="minorHAns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1">
    <w:name w:val="toc 1"/>
    <w:basedOn w:val="Normal"/>
    <w:next w:val="Normal"/>
    <w:autoRedefine/>
    <w:uiPriority w:val="39"/>
    <w:unhideWhenUsed/>
    <w:qFormat/>
    <w:rsid w:val="006919D1"/>
    <w:pPr>
      <w:tabs>
        <w:tab w:val="left" w:pos="440"/>
        <w:tab w:val="right" w:leader="dot" w:pos="9498"/>
      </w:tabs>
      <w:spacing w:before="120" w:after="100" w:line="240" w:lineRule="auto"/>
      <w:ind w:right="72"/>
    </w:pPr>
    <w:rPr>
      <w:caps/>
      <w:kern w:val="22"/>
      <w:sz w:val="22"/>
      <w:szCs w:val="22"/>
      <w:lang w:eastAsia="ja-JP"/>
      <w14:ligatures w14:val="standard"/>
    </w:rPr>
  </w:style>
  <w:style w:type="paragraph" w:styleId="TOC2">
    <w:name w:val="toc 2"/>
    <w:basedOn w:val="Normal"/>
    <w:next w:val="Normal"/>
    <w:autoRedefine/>
    <w:uiPriority w:val="39"/>
    <w:unhideWhenUsed/>
    <w:qFormat/>
    <w:rsid w:val="00AB544A"/>
    <w:pPr>
      <w:tabs>
        <w:tab w:val="left" w:pos="880"/>
        <w:tab w:val="right" w:leader="dot" w:pos="9498"/>
      </w:tabs>
      <w:spacing w:before="120" w:after="100" w:line="240" w:lineRule="auto"/>
      <w:ind w:left="220" w:right="72"/>
    </w:pPr>
    <w:rPr>
      <w:kern w:val="22"/>
      <w:sz w:val="22"/>
      <w:szCs w:val="22"/>
      <w:lang w:eastAsia="ja-JP"/>
      <w14:ligatures w14:val="standard"/>
    </w:rPr>
  </w:style>
  <w:style w:type="character" w:customStyle="1" w:styleId="apple-converted-space">
    <w:name w:val="apple-converted-space"/>
    <w:basedOn w:val="DefaultParagraphFont"/>
    <w:rsid w:val="002C1A06"/>
  </w:style>
  <w:style w:type="table" w:styleId="LightList-Accent1">
    <w:name w:val="Light List Accent 1"/>
    <w:basedOn w:val="TableNormal"/>
    <w:uiPriority w:val="61"/>
    <w:rsid w:val="009B5A6C"/>
    <w:pPr>
      <w:spacing w:before="0" w:after="0" w:line="240" w:lineRule="auto"/>
    </w:pPr>
    <w:tblPr>
      <w:tblStyleRowBandSize w:val="1"/>
      <w:tblStyleColBandSize w:val="1"/>
      <w:tblBorders>
        <w:top w:val="single" w:sz="8" w:space="0" w:color="AD0101" w:themeColor="accent1"/>
        <w:left w:val="single" w:sz="8" w:space="0" w:color="AD0101" w:themeColor="accent1"/>
        <w:bottom w:val="single" w:sz="8" w:space="0" w:color="AD0101" w:themeColor="accent1"/>
        <w:right w:val="single" w:sz="8" w:space="0" w:color="AD0101" w:themeColor="accent1"/>
      </w:tblBorders>
    </w:tblPr>
    <w:tblStylePr w:type="firstRow">
      <w:pPr>
        <w:spacing w:before="0" w:after="0" w:line="240" w:lineRule="auto"/>
      </w:pPr>
      <w:rPr>
        <w:b/>
        <w:bCs/>
        <w:color w:val="FFFFFF" w:themeColor="background1"/>
      </w:rPr>
      <w:tblPr/>
      <w:tcPr>
        <w:shd w:val="clear" w:color="auto" w:fill="AD0101" w:themeFill="accent1"/>
      </w:tcPr>
    </w:tblStylePr>
    <w:tblStylePr w:type="lastRow">
      <w:pPr>
        <w:spacing w:before="0" w:after="0" w:line="240" w:lineRule="auto"/>
      </w:pPr>
      <w:rPr>
        <w:b/>
        <w:bCs/>
      </w:rPr>
      <w:tblPr/>
      <w:tcPr>
        <w:tcBorders>
          <w:top w:val="double" w:sz="6" w:space="0" w:color="AD0101" w:themeColor="accent1"/>
          <w:left w:val="single" w:sz="8" w:space="0" w:color="AD0101" w:themeColor="accent1"/>
          <w:bottom w:val="single" w:sz="8" w:space="0" w:color="AD0101" w:themeColor="accent1"/>
          <w:right w:val="single" w:sz="8" w:space="0" w:color="AD0101" w:themeColor="accent1"/>
        </w:tcBorders>
      </w:tcPr>
    </w:tblStylePr>
    <w:tblStylePr w:type="firstCol">
      <w:rPr>
        <w:b/>
        <w:bCs/>
      </w:rPr>
    </w:tblStylePr>
    <w:tblStylePr w:type="lastCol">
      <w:rPr>
        <w:b/>
        <w:bCs/>
      </w:rPr>
    </w:tblStylePr>
    <w:tblStylePr w:type="band1Vert">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tblStylePr w:type="band1Horz">
      <w:tblPr/>
      <w:tcPr>
        <w:tcBorders>
          <w:top w:val="single" w:sz="8" w:space="0" w:color="AD0101" w:themeColor="accent1"/>
          <w:left w:val="single" w:sz="8" w:space="0" w:color="AD0101" w:themeColor="accent1"/>
          <w:bottom w:val="single" w:sz="8" w:space="0" w:color="AD0101" w:themeColor="accent1"/>
          <w:right w:val="single" w:sz="8" w:space="0" w:color="AD0101" w:themeColor="accent1"/>
        </w:tcBorders>
      </w:tcPr>
    </w:tblStylePr>
  </w:style>
  <w:style w:type="paragraph" w:styleId="TOC3">
    <w:name w:val="toc 3"/>
    <w:basedOn w:val="Normal"/>
    <w:next w:val="Normal"/>
    <w:autoRedefine/>
    <w:uiPriority w:val="39"/>
    <w:semiHidden/>
    <w:unhideWhenUsed/>
    <w:qFormat/>
    <w:rsid w:val="00752B27"/>
    <w:pPr>
      <w:spacing w:before="0" w:after="100"/>
      <w:ind w:left="440"/>
    </w:pPr>
    <w:rPr>
      <w:sz w:val="22"/>
      <w:szCs w:val="22"/>
      <w:lang w:eastAsia="ja-JP"/>
    </w:rPr>
  </w:style>
  <w:style w:type="paragraph" w:customStyle="1" w:styleId="ITSHeading1">
    <w:name w:val="ITS Heading 1"/>
    <w:basedOn w:val="Normal"/>
    <w:rsid w:val="00371F64"/>
    <w:pPr>
      <w:widowControl w:val="0"/>
      <w:shd w:val="clear" w:color="auto" w:fill="EEEEEE"/>
      <w:suppressAutoHyphens/>
      <w:spacing w:before="312" w:after="312" w:line="240" w:lineRule="auto"/>
    </w:pPr>
    <w:rPr>
      <w:rFonts w:ascii="Calibri" w:eastAsia="SimSun" w:hAnsi="Calibri" w:cs="Calibri"/>
      <w:b/>
      <w:bCs/>
      <w:color w:val="800000"/>
      <w:kern w:val="1"/>
      <w:sz w:val="28"/>
      <w:szCs w:val="28"/>
      <w:lang w:val="vi-VN" w:eastAsia="zh-CN" w:bidi="hi-IN"/>
    </w:rPr>
  </w:style>
  <w:style w:type="paragraph" w:customStyle="1" w:styleId="ITSTable12B">
    <w:name w:val="ITS Table 12B"/>
    <w:basedOn w:val="Normal"/>
    <w:rsid w:val="00371F64"/>
    <w:pPr>
      <w:widowControl w:val="0"/>
      <w:suppressLineNumbers/>
      <w:suppressAutoHyphens/>
      <w:spacing w:before="60" w:after="60" w:line="240" w:lineRule="auto"/>
      <w:jc w:val="center"/>
    </w:pPr>
    <w:rPr>
      <w:rFonts w:ascii="Calibri" w:eastAsia="Times New Roman" w:hAnsi="Calibri" w:cs="Calibri"/>
      <w:b/>
      <w:bCs/>
      <w:kern w:val="1"/>
      <w:szCs w:val="24"/>
      <w:lang w:eastAsia="zh-CN"/>
    </w:rPr>
  </w:style>
  <w:style w:type="paragraph" w:customStyle="1" w:styleId="ITSTable12">
    <w:name w:val="ITS Table 12"/>
    <w:basedOn w:val="BodyText"/>
    <w:rsid w:val="00371F64"/>
    <w:pPr>
      <w:widowControl w:val="0"/>
      <w:suppressAutoHyphens/>
      <w:spacing w:before="60" w:after="60" w:line="240" w:lineRule="auto"/>
    </w:pPr>
    <w:rPr>
      <w:rFonts w:ascii="Calibri" w:eastAsia="Times New Roman" w:hAnsi="Calibri" w:cs="Calibri"/>
      <w:kern w:val="1"/>
      <w:szCs w:val="24"/>
      <w:lang w:eastAsia="zh-CN"/>
    </w:rPr>
  </w:style>
  <w:style w:type="paragraph" w:styleId="BodyText">
    <w:name w:val="Body Text"/>
    <w:basedOn w:val="Normal"/>
    <w:link w:val="BodyTextChar"/>
    <w:uiPriority w:val="99"/>
    <w:unhideWhenUsed/>
    <w:rsid w:val="00371F64"/>
    <w:pPr>
      <w:spacing w:after="120"/>
    </w:pPr>
  </w:style>
  <w:style w:type="character" w:customStyle="1" w:styleId="BodyTextChar">
    <w:name w:val="Body Text Char"/>
    <w:basedOn w:val="DefaultParagraphFont"/>
    <w:link w:val="BodyText"/>
    <w:uiPriority w:val="99"/>
    <w:rsid w:val="00371F64"/>
    <w:rPr>
      <w:sz w:val="24"/>
    </w:rPr>
  </w:style>
  <w:style w:type="paragraph" w:customStyle="1" w:styleId="Headerfooterba">
    <w:name w:val="Header/ footer bìa"/>
    <w:basedOn w:val="Heading2"/>
    <w:link w:val="HeaderfooterbaChar"/>
    <w:qFormat/>
    <w:rsid w:val="001163CC"/>
    <w:pPr>
      <w:numPr>
        <w:ilvl w:val="0"/>
        <w:numId w:val="0"/>
      </w:numPr>
      <w:jc w:val="center"/>
    </w:pPr>
  </w:style>
  <w:style w:type="character" w:customStyle="1" w:styleId="HeaderfooterbaChar">
    <w:name w:val="Header/ footer bìa Char"/>
    <w:basedOn w:val="Heading2Char"/>
    <w:link w:val="Headerfooterba"/>
    <w:rsid w:val="001163CC"/>
    <w:rPr>
      <w:b/>
      <w:spacing w:val="15"/>
      <w:sz w:val="24"/>
      <w:shd w:val="clear" w:color="auto" w:fill="FEBCBC" w:themeFill="accent1" w:themeFillTint="33"/>
    </w:rPr>
  </w:style>
  <w:style w:type="paragraph" w:customStyle="1" w:styleId="ITSNormal">
    <w:name w:val="ITS Normal"/>
    <w:basedOn w:val="Normal"/>
    <w:rsid w:val="000610C8"/>
    <w:pPr>
      <w:widowControl w:val="0"/>
      <w:suppressAutoHyphens/>
      <w:spacing w:before="31" w:after="31" w:line="240" w:lineRule="auto"/>
    </w:pPr>
    <w:rPr>
      <w:rFonts w:ascii="Calibri" w:eastAsia="SimSun" w:hAnsi="Calibri" w:cs="Calibri"/>
      <w:bCs/>
      <w:color w:val="000000"/>
      <w:kern w:val="1"/>
      <w:szCs w:val="28"/>
      <w:lang w:val="vi-VN" w:eastAsia="zh-CN" w:bidi="hi-IN"/>
    </w:rPr>
  </w:style>
  <w:style w:type="paragraph" w:customStyle="1" w:styleId="TableContents">
    <w:name w:val="Table Contents"/>
    <w:basedOn w:val="Normal"/>
    <w:rsid w:val="0056558E"/>
    <w:pPr>
      <w:widowControl w:val="0"/>
      <w:suppressLineNumbers/>
      <w:suppressAutoHyphens/>
      <w:spacing w:before="0" w:after="0" w:line="360" w:lineRule="exact"/>
    </w:pPr>
    <w:rPr>
      <w:rFonts w:ascii="Calibri" w:eastAsia="Times New Roman" w:hAnsi="Calibri" w:cs="Mangal"/>
      <w:kern w:val="1"/>
      <w:sz w:val="26"/>
      <w:szCs w:val="24"/>
      <w:lang w:eastAsia="zh-CN"/>
    </w:rPr>
  </w:style>
  <w:style w:type="paragraph" w:customStyle="1" w:styleId="TableHeading">
    <w:name w:val="Table Heading"/>
    <w:basedOn w:val="TableContents"/>
    <w:rsid w:val="0056558E"/>
    <w:pPr>
      <w:jc w:val="center"/>
    </w:pPr>
    <w:rPr>
      <w:b/>
      <w:bCs/>
    </w:rPr>
  </w:style>
  <w:style w:type="character" w:styleId="CommentReference">
    <w:name w:val="annotation reference"/>
    <w:basedOn w:val="DefaultParagraphFont"/>
    <w:uiPriority w:val="99"/>
    <w:semiHidden/>
    <w:unhideWhenUsed/>
    <w:rsid w:val="00701BB0"/>
    <w:rPr>
      <w:sz w:val="16"/>
      <w:szCs w:val="16"/>
    </w:rPr>
  </w:style>
  <w:style w:type="paragraph" w:styleId="CommentText">
    <w:name w:val="annotation text"/>
    <w:basedOn w:val="Normal"/>
    <w:link w:val="CommentTextChar"/>
    <w:uiPriority w:val="99"/>
    <w:unhideWhenUsed/>
    <w:rsid w:val="00701BB0"/>
    <w:pPr>
      <w:spacing w:line="240" w:lineRule="auto"/>
    </w:pPr>
    <w:rPr>
      <w:sz w:val="20"/>
    </w:rPr>
  </w:style>
  <w:style w:type="character" w:customStyle="1" w:styleId="CommentTextChar">
    <w:name w:val="Comment Text Char"/>
    <w:basedOn w:val="DefaultParagraphFont"/>
    <w:link w:val="CommentText"/>
    <w:uiPriority w:val="99"/>
    <w:rsid w:val="00701BB0"/>
  </w:style>
  <w:style w:type="paragraph" w:styleId="CommentSubject">
    <w:name w:val="annotation subject"/>
    <w:basedOn w:val="CommentText"/>
    <w:next w:val="CommentText"/>
    <w:link w:val="CommentSubjectChar"/>
    <w:uiPriority w:val="99"/>
    <w:semiHidden/>
    <w:unhideWhenUsed/>
    <w:rsid w:val="00701BB0"/>
    <w:rPr>
      <w:b/>
      <w:bCs/>
    </w:rPr>
  </w:style>
  <w:style w:type="character" w:customStyle="1" w:styleId="CommentSubjectChar">
    <w:name w:val="Comment Subject Char"/>
    <w:basedOn w:val="CommentTextChar"/>
    <w:link w:val="CommentSubject"/>
    <w:uiPriority w:val="99"/>
    <w:semiHidden/>
    <w:rsid w:val="00701B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676497">
      <w:bodyDiv w:val="1"/>
      <w:marLeft w:val="0"/>
      <w:marRight w:val="0"/>
      <w:marTop w:val="0"/>
      <w:marBottom w:val="0"/>
      <w:divBdr>
        <w:top w:val="none" w:sz="0" w:space="0" w:color="auto"/>
        <w:left w:val="none" w:sz="0" w:space="0" w:color="auto"/>
        <w:bottom w:val="none" w:sz="0" w:space="0" w:color="auto"/>
        <w:right w:val="none" w:sz="0" w:space="0" w:color="auto"/>
      </w:divBdr>
    </w:div>
    <w:div w:id="205727787">
      <w:bodyDiv w:val="1"/>
      <w:marLeft w:val="0"/>
      <w:marRight w:val="0"/>
      <w:marTop w:val="0"/>
      <w:marBottom w:val="0"/>
      <w:divBdr>
        <w:top w:val="none" w:sz="0" w:space="0" w:color="auto"/>
        <w:left w:val="none" w:sz="0" w:space="0" w:color="auto"/>
        <w:bottom w:val="none" w:sz="0" w:space="0" w:color="auto"/>
        <w:right w:val="none" w:sz="0" w:space="0" w:color="auto"/>
      </w:divBdr>
    </w:div>
    <w:div w:id="337464053">
      <w:bodyDiv w:val="1"/>
      <w:marLeft w:val="0"/>
      <w:marRight w:val="0"/>
      <w:marTop w:val="0"/>
      <w:marBottom w:val="0"/>
      <w:divBdr>
        <w:top w:val="none" w:sz="0" w:space="0" w:color="auto"/>
        <w:left w:val="none" w:sz="0" w:space="0" w:color="auto"/>
        <w:bottom w:val="none" w:sz="0" w:space="0" w:color="auto"/>
        <w:right w:val="none" w:sz="0" w:space="0" w:color="auto"/>
      </w:divBdr>
      <w:divsChild>
        <w:div w:id="127361858">
          <w:marLeft w:val="0"/>
          <w:marRight w:val="0"/>
          <w:marTop w:val="0"/>
          <w:marBottom w:val="0"/>
          <w:divBdr>
            <w:top w:val="none" w:sz="0" w:space="0" w:color="auto"/>
            <w:left w:val="none" w:sz="0" w:space="0" w:color="auto"/>
            <w:bottom w:val="none" w:sz="0" w:space="0" w:color="auto"/>
            <w:right w:val="none" w:sz="0" w:space="0" w:color="auto"/>
          </w:divBdr>
        </w:div>
        <w:div w:id="1825269597">
          <w:marLeft w:val="0"/>
          <w:marRight w:val="0"/>
          <w:marTop w:val="0"/>
          <w:marBottom w:val="0"/>
          <w:divBdr>
            <w:top w:val="none" w:sz="0" w:space="0" w:color="auto"/>
            <w:left w:val="none" w:sz="0" w:space="0" w:color="auto"/>
            <w:bottom w:val="none" w:sz="0" w:space="0" w:color="auto"/>
            <w:right w:val="none" w:sz="0" w:space="0" w:color="auto"/>
          </w:divBdr>
        </w:div>
      </w:divsChild>
    </w:div>
    <w:div w:id="377166926">
      <w:bodyDiv w:val="1"/>
      <w:marLeft w:val="0"/>
      <w:marRight w:val="0"/>
      <w:marTop w:val="0"/>
      <w:marBottom w:val="0"/>
      <w:divBdr>
        <w:top w:val="none" w:sz="0" w:space="0" w:color="auto"/>
        <w:left w:val="none" w:sz="0" w:space="0" w:color="auto"/>
        <w:bottom w:val="none" w:sz="0" w:space="0" w:color="auto"/>
        <w:right w:val="none" w:sz="0" w:space="0" w:color="auto"/>
      </w:divBdr>
    </w:div>
    <w:div w:id="380054698">
      <w:bodyDiv w:val="1"/>
      <w:marLeft w:val="0"/>
      <w:marRight w:val="0"/>
      <w:marTop w:val="0"/>
      <w:marBottom w:val="0"/>
      <w:divBdr>
        <w:top w:val="none" w:sz="0" w:space="0" w:color="auto"/>
        <w:left w:val="none" w:sz="0" w:space="0" w:color="auto"/>
        <w:bottom w:val="none" w:sz="0" w:space="0" w:color="auto"/>
        <w:right w:val="none" w:sz="0" w:space="0" w:color="auto"/>
      </w:divBdr>
      <w:divsChild>
        <w:div w:id="423963675">
          <w:marLeft w:val="0"/>
          <w:marRight w:val="0"/>
          <w:marTop w:val="0"/>
          <w:marBottom w:val="0"/>
          <w:divBdr>
            <w:top w:val="none" w:sz="0" w:space="0" w:color="auto"/>
            <w:left w:val="none" w:sz="0" w:space="0" w:color="auto"/>
            <w:bottom w:val="none" w:sz="0" w:space="0" w:color="auto"/>
            <w:right w:val="none" w:sz="0" w:space="0" w:color="auto"/>
          </w:divBdr>
        </w:div>
      </w:divsChild>
    </w:div>
    <w:div w:id="416824339">
      <w:bodyDiv w:val="1"/>
      <w:marLeft w:val="0"/>
      <w:marRight w:val="0"/>
      <w:marTop w:val="0"/>
      <w:marBottom w:val="0"/>
      <w:divBdr>
        <w:top w:val="none" w:sz="0" w:space="0" w:color="auto"/>
        <w:left w:val="none" w:sz="0" w:space="0" w:color="auto"/>
        <w:bottom w:val="none" w:sz="0" w:space="0" w:color="auto"/>
        <w:right w:val="none" w:sz="0" w:space="0" w:color="auto"/>
      </w:divBdr>
    </w:div>
    <w:div w:id="457840613">
      <w:bodyDiv w:val="1"/>
      <w:marLeft w:val="0"/>
      <w:marRight w:val="0"/>
      <w:marTop w:val="0"/>
      <w:marBottom w:val="0"/>
      <w:divBdr>
        <w:top w:val="none" w:sz="0" w:space="0" w:color="auto"/>
        <w:left w:val="none" w:sz="0" w:space="0" w:color="auto"/>
        <w:bottom w:val="none" w:sz="0" w:space="0" w:color="auto"/>
        <w:right w:val="none" w:sz="0" w:space="0" w:color="auto"/>
      </w:divBdr>
    </w:div>
    <w:div w:id="926227801">
      <w:bodyDiv w:val="1"/>
      <w:marLeft w:val="0"/>
      <w:marRight w:val="0"/>
      <w:marTop w:val="0"/>
      <w:marBottom w:val="0"/>
      <w:divBdr>
        <w:top w:val="none" w:sz="0" w:space="0" w:color="auto"/>
        <w:left w:val="none" w:sz="0" w:space="0" w:color="auto"/>
        <w:bottom w:val="none" w:sz="0" w:space="0" w:color="auto"/>
        <w:right w:val="none" w:sz="0" w:space="0" w:color="auto"/>
      </w:divBdr>
    </w:div>
    <w:div w:id="973561510">
      <w:bodyDiv w:val="1"/>
      <w:marLeft w:val="0"/>
      <w:marRight w:val="0"/>
      <w:marTop w:val="0"/>
      <w:marBottom w:val="0"/>
      <w:divBdr>
        <w:top w:val="none" w:sz="0" w:space="0" w:color="auto"/>
        <w:left w:val="none" w:sz="0" w:space="0" w:color="auto"/>
        <w:bottom w:val="none" w:sz="0" w:space="0" w:color="auto"/>
        <w:right w:val="none" w:sz="0" w:space="0" w:color="auto"/>
      </w:divBdr>
    </w:div>
    <w:div w:id="1227182594">
      <w:bodyDiv w:val="1"/>
      <w:marLeft w:val="0"/>
      <w:marRight w:val="0"/>
      <w:marTop w:val="0"/>
      <w:marBottom w:val="0"/>
      <w:divBdr>
        <w:top w:val="none" w:sz="0" w:space="0" w:color="auto"/>
        <w:left w:val="none" w:sz="0" w:space="0" w:color="auto"/>
        <w:bottom w:val="none" w:sz="0" w:space="0" w:color="auto"/>
        <w:right w:val="none" w:sz="0" w:space="0" w:color="auto"/>
      </w:divBdr>
      <w:divsChild>
        <w:div w:id="1625844941">
          <w:marLeft w:val="0"/>
          <w:marRight w:val="0"/>
          <w:marTop w:val="0"/>
          <w:marBottom w:val="0"/>
          <w:divBdr>
            <w:top w:val="none" w:sz="0" w:space="0" w:color="auto"/>
            <w:left w:val="none" w:sz="0" w:space="0" w:color="auto"/>
            <w:bottom w:val="none" w:sz="0" w:space="0" w:color="auto"/>
            <w:right w:val="none" w:sz="0" w:space="0" w:color="auto"/>
          </w:divBdr>
        </w:div>
        <w:div w:id="1559703466">
          <w:marLeft w:val="0"/>
          <w:marRight w:val="0"/>
          <w:marTop w:val="0"/>
          <w:marBottom w:val="0"/>
          <w:divBdr>
            <w:top w:val="none" w:sz="0" w:space="0" w:color="auto"/>
            <w:left w:val="none" w:sz="0" w:space="0" w:color="auto"/>
            <w:bottom w:val="none" w:sz="0" w:space="0" w:color="auto"/>
            <w:right w:val="none" w:sz="0" w:space="0" w:color="auto"/>
          </w:divBdr>
        </w:div>
        <w:div w:id="694042430">
          <w:marLeft w:val="600"/>
          <w:marRight w:val="0"/>
          <w:marTop w:val="0"/>
          <w:marBottom w:val="0"/>
          <w:divBdr>
            <w:top w:val="none" w:sz="0" w:space="0" w:color="auto"/>
            <w:left w:val="none" w:sz="0" w:space="0" w:color="auto"/>
            <w:bottom w:val="none" w:sz="0" w:space="0" w:color="auto"/>
            <w:right w:val="none" w:sz="0" w:space="0" w:color="auto"/>
          </w:divBdr>
        </w:div>
      </w:divsChild>
    </w:div>
    <w:div w:id="1924680926">
      <w:bodyDiv w:val="1"/>
      <w:marLeft w:val="0"/>
      <w:marRight w:val="0"/>
      <w:marTop w:val="0"/>
      <w:marBottom w:val="0"/>
      <w:divBdr>
        <w:top w:val="none" w:sz="0" w:space="0" w:color="auto"/>
        <w:left w:val="none" w:sz="0" w:space="0" w:color="auto"/>
        <w:bottom w:val="none" w:sz="0" w:space="0" w:color="auto"/>
        <w:right w:val="none" w:sz="0" w:space="0" w:color="auto"/>
      </w:divBdr>
    </w:div>
    <w:div w:id="2088578303">
      <w:bodyDiv w:val="1"/>
      <w:marLeft w:val="0"/>
      <w:marRight w:val="0"/>
      <w:marTop w:val="0"/>
      <w:marBottom w:val="0"/>
      <w:divBdr>
        <w:top w:val="none" w:sz="0" w:space="0" w:color="auto"/>
        <w:left w:val="none" w:sz="0" w:space="0" w:color="auto"/>
        <w:bottom w:val="none" w:sz="0" w:space="0" w:color="auto"/>
        <w:right w:val="none" w:sz="0" w:space="0" w:color="auto"/>
      </w:divBdr>
      <w:divsChild>
        <w:div w:id="645091421">
          <w:marLeft w:val="0"/>
          <w:marRight w:val="0"/>
          <w:marTop w:val="0"/>
          <w:marBottom w:val="0"/>
          <w:divBdr>
            <w:top w:val="none" w:sz="0" w:space="0" w:color="auto"/>
            <w:left w:val="none" w:sz="0" w:space="0" w:color="auto"/>
            <w:bottom w:val="none" w:sz="0" w:space="0" w:color="auto"/>
            <w:right w:val="none" w:sz="0" w:space="0" w:color="auto"/>
          </w:divBdr>
        </w:div>
      </w:divsChild>
    </w:div>
    <w:div w:id="209296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header" Target="header1.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oleObject" Target="embeddings/Microsoft_Visio_2003-2010_Drawing.vsd"/><Relationship Id="rId10" Type="http://schemas.openxmlformats.org/officeDocument/2006/relationships/image" Target="media/image10.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NewsPrint">
      <a:dk1>
        <a:sysClr val="windowText" lastClr="000000"/>
      </a:dk1>
      <a:lt1>
        <a:sysClr val="window" lastClr="FFFFFF"/>
      </a:lt1>
      <a:dk2>
        <a:srgbClr val="303030"/>
      </a:dk2>
      <a:lt2>
        <a:srgbClr val="DEDEE0"/>
      </a:lt2>
      <a:accent1>
        <a:srgbClr val="AD0101"/>
      </a:accent1>
      <a:accent2>
        <a:srgbClr val="726056"/>
      </a:accent2>
      <a:accent3>
        <a:srgbClr val="AC956E"/>
      </a:accent3>
      <a:accent4>
        <a:srgbClr val="808DA9"/>
      </a:accent4>
      <a:accent5>
        <a:srgbClr val="424E5B"/>
      </a:accent5>
      <a:accent6>
        <a:srgbClr val="730E00"/>
      </a:accent6>
      <a:hlink>
        <a:srgbClr val="D26900"/>
      </a:hlink>
      <a:folHlink>
        <a:srgbClr val="D8924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BB206E-56A2-4FF0-AE28-BEDE8BEF0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8</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QUY TRÌNH THIẾT KẾ TỔNG THỂ</vt:lpstr>
    </vt:vector>
  </TitlesOfParts>
  <Manager/>
  <Company>Nhật Cường Software</Company>
  <LinksUpToDate>false</LinksUpToDate>
  <CharactersWithSpaces>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QUY TRÌNH THIẾT KẾ TỔNG THỂ</dc:title>
  <dc:subject>NCSW-DA-22</dc:subject>
  <dc:creator/>
  <cp:lastModifiedBy>Hoang Song Thuong</cp:lastModifiedBy>
  <cp:revision>22</cp:revision>
  <cp:lastPrinted>2018-08-16T02:41:00Z</cp:lastPrinted>
  <dcterms:created xsi:type="dcterms:W3CDTF">2018-11-21T05:00:00Z</dcterms:created>
  <dcterms:modified xsi:type="dcterms:W3CDTF">2018-11-26T07:52:00Z</dcterms:modified>
  <cp:category>MẢNG DỰ ÁN</cp:category>
</cp:coreProperties>
</file>