
<file path=[Content_Types].xml><?xml version="1.0" encoding="utf-8"?>
<Types xmlns="http://schemas.openxmlformats.org/package/2006/content-types">
  <Default Extension="vsd" ContentType="application/vnd.visio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Cs w:val="24"/>
        </w:rPr>
        <w:id w:val="1326555193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289209D4" w14:textId="77777777" w:rsidR="002F6515" w:rsidRPr="006C7845" w:rsidRDefault="006E1344" w:rsidP="007B3B32">
          <w:pPr>
            <w:spacing w:before="0"/>
            <w:rPr>
              <w:rFonts w:ascii="Times New Roman" w:hAnsi="Times New Roman" w:cs="Times New Roman"/>
              <w:szCs w:val="24"/>
            </w:rPr>
          </w:pPr>
          <w:r w:rsidRPr="006C7845">
            <w:rPr>
              <w:rFonts w:ascii="Times New Roman" w:hAnsi="Times New Roman" w:cs="Times New Roman"/>
              <w:noProof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BC76FE" wp14:editId="3D2DBCB9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-290195</wp:posOffset>
                    </wp:positionV>
                    <wp:extent cx="6029325" cy="9763125"/>
                    <wp:effectExtent l="38100" t="38100" r="47625" b="47625"/>
                    <wp:wrapNone/>
                    <wp:docPr id="3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6029325" cy="9763125"/>
                            </a:xfrm>
                            <a:prstGeom prst="rect">
                              <a:avLst/>
                            </a:prstGeom>
                            <a:ln w="76200" cmpd="tri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56DCB" w14:textId="77777777" w:rsidR="00E871BA" w:rsidRPr="00EC757A" w:rsidRDefault="00E871BA" w:rsidP="00906AB1">
                                <w:pPr>
                                  <w:pStyle w:val="Headerfooterba"/>
                                  <w:spacing w:before="0"/>
                                  <w:rPr>
                                    <w:rStyle w:val="SubtleReference"/>
                                    <w:rFonts w:ascii="Times New Roman" w:hAnsi="Times New Roman" w:cs="Times New Roman"/>
                                    <w:b/>
                                    <w:sz w:val="22"/>
                                    <w:szCs w:val="22"/>
                                  </w:rPr>
                                </w:pPr>
                                <w:r w:rsidRPr="00EC757A">
                                  <w:rPr>
                                    <w:rStyle w:val="SubtleReference"/>
                                    <w:rFonts w:ascii="Times New Roman" w:hAnsi="Times New Roman" w:cs="Times New Roman"/>
                                    <w:b/>
                                    <w:sz w:val="22"/>
                                    <w:szCs w:val="22"/>
                                  </w:rPr>
                                  <w:t>CÔNG TY TRÁCH NHIỆM HỮU HẠN GIẢI PHÁP PHẦN MỀM NHẬT CƯỜNG</w:t>
                                </w:r>
                              </w:p>
                              <w:p w14:paraId="3E61E7BA" w14:textId="77777777" w:rsidR="00E871BA" w:rsidRPr="00EC757A" w:rsidRDefault="00E871BA" w:rsidP="00AE73DD">
                                <w:pPr>
                                  <w:spacing w:before="360"/>
                                  <w:ind w:firstLine="720"/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03E71AD6" wp14:editId="53FD3BA3">
                                      <wp:extent cx="1676400" cy="842477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logo-vertical-navy_tai lieu (1).jp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719261" cy="86401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D03A263" w14:textId="77777777" w:rsidR="00E871BA" w:rsidRPr="00EC757A" w:rsidRDefault="00E871BA" w:rsidP="009612E3">
                                <w:pPr>
                                  <w:pStyle w:val="Title"/>
                                  <w:spacing w:before="228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72"/>
                                    <w:szCs w:val="72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  <w:fldChar w:fldCharType="begin"/>
                                </w:r>
                                <w:r w:rsidRPr="00EC757A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  <w:instrText xml:space="preserve"> DOCPROPERTY  Title  \* MERGEFORMAT </w:instrText>
                                </w:r>
                                <w:r w:rsidRPr="00EC757A">
                                  <w:rPr>
                                    <w:rFonts w:ascii="Times New Roman" w:hAnsi="Times New Roman" w:cs="Times New Roman"/>
                                    <w:sz w:val="72"/>
                                    <w:szCs w:val="72"/>
                                  </w:rPr>
                                  <w:fldChar w:fldCharType="separate"/>
                                </w:r>
                                <w:r w:rsidRPr="00EC757A">
                                  <w:rPr>
                                    <w:rFonts w:ascii="Times New Roman" w:hAnsi="Times New Roman" w:cs="Times New Roman"/>
                                    <w:b/>
                                    <w:sz w:val="72"/>
                                    <w:szCs w:val="72"/>
                                  </w:rPr>
                                  <w:t>KẾ HOẠCH TỔNG THỂ</w:t>
                                </w:r>
                                <w:r w:rsidRPr="00EC757A">
                                  <w:rPr>
                                    <w:rFonts w:ascii="Times New Roman" w:hAnsi="Times New Roman" w:cs="Times New Roman"/>
                                    <w:b/>
                                    <w:sz w:val="72"/>
                                    <w:szCs w:val="72"/>
                                  </w:rPr>
                                  <w:fldChar w:fldCharType="end"/>
                                </w:r>
                              </w:p>
                              <w:p w14:paraId="1F79854F" w14:textId="77777777" w:rsidR="00E871BA" w:rsidRDefault="00E871BA" w:rsidP="00EC757A">
                                <w:pPr>
                                  <w:spacing w:before="120" w:after="0"/>
                                  <w:ind w:firstLine="720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Cs/>
                                    <w:i/>
                                    <w:iCs/>
                                    <w:color w:val="0F6FC3"/>
                                    <w:spacing w:val="10"/>
                                    <w:sz w:val="44"/>
                                    <w:szCs w:val="44"/>
                                  </w:rPr>
                                </w:pPr>
                                <w:r w:rsidRPr="00EC757A">
                                  <w:rPr>
                                    <w:rFonts w:ascii="Times New Roman" w:eastAsiaTheme="majorEastAsia" w:hAnsi="Times New Roman" w:cs="Times New Roman"/>
                                    <w:bCs/>
                                    <w:i/>
                                    <w:iCs/>
                                    <w:color w:val="0F6FC3"/>
                                    <w:spacing w:val="10"/>
                                    <w:sz w:val="44"/>
                                    <w:szCs w:val="44"/>
                                  </w:rPr>
                                  <w:t>DỰ ÁN:</w:t>
                                </w:r>
                              </w:p>
                              <w:p w14:paraId="13FBFD45" w14:textId="77777777" w:rsidR="00E871BA" w:rsidRPr="00EC757A" w:rsidRDefault="00E871BA" w:rsidP="00EC757A">
                                <w:pPr>
                                  <w:spacing w:before="0" w:after="0"/>
                                  <w:ind w:firstLine="720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Cs/>
                                    <w:i/>
                                    <w:iCs/>
                                    <w:color w:val="0F6FC3"/>
                                    <w:spacing w:val="1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 xml:space="preserve">Ngày hiệu lực: </w:t>
                                </w:r>
                                <w:r w:rsidRPr="00EC757A">
                                  <w:rPr>
                                    <w:rFonts w:ascii="Times New Roman" w:eastAsiaTheme="majorEastAsia" w:hAnsi="Times New Roman" w:cs="Times New Roman"/>
                                    <w:bCs/>
                                    <w:i/>
                                    <w:iCs/>
                                    <w:color w:val="0F6FC3"/>
                                    <w:spacing w:val="1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  <w:p w14:paraId="4530042D" w14:textId="77777777" w:rsidR="00E871BA" w:rsidRDefault="00E871BA" w:rsidP="00EC757A">
                                <w:pPr>
                                  <w:spacing w:before="0" w:after="0"/>
                                  <w:ind w:firstLine="720"/>
                                  <w:jc w:val="center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 xml:space="preserve">  Thời gian thực hiện: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 xml:space="preserve"> Từ ngày …</w:t>
                                </w:r>
                              </w:p>
                              <w:p w14:paraId="5E1D1075" w14:textId="77777777" w:rsidR="00E871BA" w:rsidRPr="00EC757A" w:rsidRDefault="00E871BA" w:rsidP="003359BA">
                                <w:pPr>
                                  <w:spacing w:before="0" w:after="600"/>
                                  <w:ind w:firstLine="720"/>
                                  <w:jc w:val="center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</w:p>
                              <w:tbl>
                                <w:tblPr>
                                  <w:tblW w:w="8897" w:type="dxa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4395"/>
                                  <w:gridCol w:w="4502"/>
                                </w:tblGrid>
                                <w:tr w:rsidR="00E871BA" w:rsidRPr="00EC757A" w14:paraId="65D1D418" w14:textId="77777777" w:rsidTr="00E871BA">
                                  <w:tc>
                                    <w:tcPr>
                                      <w:tcW w:w="4395" w:type="dxa"/>
                                    </w:tcPr>
                                    <w:p w14:paraId="1C0D37BE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b/>
                                          <w:szCs w:val="24"/>
                                        </w:rPr>
                                      </w:pPr>
                                      <w:r w:rsidRPr="00EC757A">
                                        <w:rPr>
                                          <w:rFonts w:ascii="Times New Roman" w:hAnsi="Times New Roman" w:cs="Times New Roman"/>
                                          <w:b/>
                                          <w:szCs w:val="24"/>
                                        </w:rPr>
                                        <w:t>Đại diện khách hàng</w:t>
                                      </w:r>
                                    </w:p>
                                  </w:tc>
                                  <w:tc>
                                    <w:tcPr>
                                      <w:tcW w:w="4502" w:type="dxa"/>
                                    </w:tcPr>
                                    <w:p w14:paraId="42202254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  <w:r w:rsidRPr="00EC757A"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  <w:t>Ngày .../…/20…</w:t>
                                      </w:r>
                                    </w:p>
                                  </w:tc>
                                </w:tr>
                                <w:tr w:rsidR="00E871BA" w:rsidRPr="00EC757A" w14:paraId="731F01BC" w14:textId="77777777" w:rsidTr="00DB5D55">
                                  <w:tc>
                                    <w:tcPr>
                                      <w:tcW w:w="4395" w:type="dxa"/>
                                    </w:tcPr>
                                    <w:p w14:paraId="3DC285EB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  <w:r w:rsidRPr="00EC757A"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  <w:t>Ông/ Bà:</w:t>
                                      </w:r>
                                    </w:p>
                                  </w:tc>
                                  <w:tc>
                                    <w:tcPr>
                                      <w:tcW w:w="4502" w:type="dxa"/>
                                      <w:vAlign w:val="center"/>
                                    </w:tcPr>
                                    <w:p w14:paraId="6A98631B" w14:textId="77777777" w:rsidR="00E871BA" w:rsidRPr="00EC757A" w:rsidRDefault="00DB5D55" w:rsidP="00DB5D55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  <w:t xml:space="preserve">     (Ký tên)</w:t>
                                      </w:r>
                                    </w:p>
                                  </w:tc>
                                </w:tr>
                                <w:tr w:rsidR="00E871BA" w:rsidRPr="00EC757A" w14:paraId="378D2F15" w14:textId="77777777" w:rsidTr="00E871BA">
                                  <w:tc>
                                    <w:tcPr>
                                      <w:tcW w:w="4395" w:type="dxa"/>
                                    </w:tcPr>
                                    <w:p w14:paraId="07927DF7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  <w:r w:rsidRPr="00EC757A"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  <w:t xml:space="preserve">Chức vụ: </w:t>
                                      </w:r>
                                    </w:p>
                                  </w:tc>
                                  <w:tc>
                                    <w:tcPr>
                                      <w:tcW w:w="4502" w:type="dxa"/>
                                    </w:tcPr>
                                    <w:p w14:paraId="19F7192A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E871BA" w:rsidRPr="00EC757A" w14:paraId="3AD3D193" w14:textId="77777777" w:rsidTr="00E871BA">
                                  <w:tc>
                                    <w:tcPr>
                                      <w:tcW w:w="8897" w:type="dxa"/>
                                      <w:gridSpan w:val="2"/>
                                    </w:tcPr>
                                    <w:p w14:paraId="3E5415C4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E871BA" w:rsidRPr="00EC757A" w14:paraId="264520DE" w14:textId="77777777" w:rsidTr="00E871BA">
                                  <w:tc>
                                    <w:tcPr>
                                      <w:tcW w:w="8897" w:type="dxa"/>
                                      <w:gridSpan w:val="2"/>
                                    </w:tcPr>
                                    <w:p w14:paraId="6B1BD848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E871BA" w:rsidRPr="00EC757A" w14:paraId="45E4ADFB" w14:textId="77777777" w:rsidTr="00E871BA">
                                  <w:tc>
                                    <w:tcPr>
                                      <w:tcW w:w="8897" w:type="dxa"/>
                                      <w:gridSpan w:val="2"/>
                                    </w:tcPr>
                                    <w:p w14:paraId="450AAEE7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E871BA" w:rsidRPr="00EC757A" w14:paraId="342F2100" w14:textId="77777777" w:rsidTr="00E871BA">
                                  <w:tc>
                                    <w:tcPr>
                                      <w:tcW w:w="4395" w:type="dxa"/>
                                    </w:tcPr>
                                    <w:p w14:paraId="70F35CC2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b/>
                                          <w:szCs w:val="24"/>
                                        </w:rPr>
                                      </w:pPr>
                                      <w:r w:rsidRPr="00EC757A">
                                        <w:rPr>
                                          <w:rFonts w:ascii="Times New Roman" w:hAnsi="Times New Roman" w:cs="Times New Roman"/>
                                          <w:b/>
                                          <w:szCs w:val="24"/>
                                        </w:rPr>
                                        <w:t>Đại diện Nhật Cường</w:t>
                                      </w:r>
                                    </w:p>
                                  </w:tc>
                                  <w:tc>
                                    <w:tcPr>
                                      <w:tcW w:w="4502" w:type="dxa"/>
                                    </w:tcPr>
                                    <w:p w14:paraId="433A71DE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  <w:r w:rsidRPr="00EC757A"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  <w:t>Ngày …/…/20…</w:t>
                                      </w:r>
                                    </w:p>
                                  </w:tc>
                                </w:tr>
                                <w:tr w:rsidR="00E871BA" w:rsidRPr="00EC757A" w14:paraId="1B5DE0A8" w14:textId="77777777" w:rsidTr="00E871BA">
                                  <w:tc>
                                    <w:tcPr>
                                      <w:tcW w:w="4395" w:type="dxa"/>
                                    </w:tcPr>
                                    <w:p w14:paraId="0F11BE31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  <w:r w:rsidRPr="00EC757A"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  <w:t>Ông/ Bà:</w:t>
                                      </w:r>
                                    </w:p>
                                  </w:tc>
                                  <w:tc>
                                    <w:tcPr>
                                      <w:tcW w:w="4502" w:type="dxa"/>
                                    </w:tcPr>
                                    <w:p w14:paraId="36BA1254" w14:textId="77777777" w:rsidR="00E871BA" w:rsidRPr="00EC757A" w:rsidRDefault="00DB5D55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  <w:t xml:space="preserve">     (Ký tên)</w:t>
                                      </w:r>
                                    </w:p>
                                  </w:tc>
                                </w:tr>
                                <w:tr w:rsidR="00E871BA" w:rsidRPr="00EC757A" w14:paraId="7C5BC1FA" w14:textId="77777777" w:rsidTr="00E871BA">
                                  <w:tc>
                                    <w:tcPr>
                                      <w:tcW w:w="4395" w:type="dxa"/>
                                    </w:tcPr>
                                    <w:p w14:paraId="7B805316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  <w:r w:rsidRPr="00EC757A"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  <w:t xml:space="preserve">Chức vụ: </w:t>
                                      </w:r>
                                    </w:p>
                                  </w:tc>
                                  <w:tc>
                                    <w:tcPr>
                                      <w:tcW w:w="4502" w:type="dxa"/>
                                    </w:tcPr>
                                    <w:p w14:paraId="05006CD4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E871BA" w:rsidRPr="00EC757A" w14:paraId="579ABE46" w14:textId="77777777" w:rsidTr="00E871BA">
                                  <w:tc>
                                    <w:tcPr>
                                      <w:tcW w:w="8897" w:type="dxa"/>
                                      <w:gridSpan w:val="2"/>
                                    </w:tcPr>
                                    <w:p w14:paraId="672D802A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E871BA" w:rsidRPr="00EC757A" w14:paraId="31359DC4" w14:textId="77777777" w:rsidTr="00E871BA">
                                  <w:tc>
                                    <w:tcPr>
                                      <w:tcW w:w="8897" w:type="dxa"/>
                                      <w:gridSpan w:val="2"/>
                                    </w:tcPr>
                                    <w:p w14:paraId="6682564C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E871BA" w:rsidRPr="00EC757A" w14:paraId="18BCD318" w14:textId="77777777" w:rsidTr="00E871BA">
                                  <w:tc>
                                    <w:tcPr>
                                      <w:tcW w:w="8897" w:type="dxa"/>
                                      <w:gridSpan w:val="2"/>
                                    </w:tcPr>
                                    <w:p w14:paraId="70F24137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E871BA" w:rsidRPr="00EC757A" w14:paraId="42EBCF83" w14:textId="77777777" w:rsidTr="00E871BA">
                                  <w:tc>
                                    <w:tcPr>
                                      <w:tcW w:w="4395" w:type="dxa"/>
                                    </w:tcPr>
                                    <w:p w14:paraId="1EFAF9CA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b/>
                                          <w:szCs w:val="24"/>
                                        </w:rPr>
                                      </w:pPr>
                                      <w:r w:rsidRPr="00EC757A">
                                        <w:rPr>
                                          <w:rFonts w:ascii="Times New Roman" w:hAnsi="Times New Roman" w:cs="Times New Roman"/>
                                          <w:b/>
                                          <w:szCs w:val="24"/>
                                        </w:rPr>
                                        <w:t>Trưởng dự án</w:t>
                                      </w:r>
                                    </w:p>
                                  </w:tc>
                                  <w:tc>
                                    <w:tcPr>
                                      <w:tcW w:w="4502" w:type="dxa"/>
                                    </w:tcPr>
                                    <w:p w14:paraId="1D4D8B75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  <w:r w:rsidRPr="00EC757A"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  <w:t>Ngày …/…/20…</w:t>
                                      </w:r>
                                    </w:p>
                                  </w:tc>
                                </w:tr>
                                <w:tr w:rsidR="00E871BA" w:rsidRPr="00EC757A" w14:paraId="376AD223" w14:textId="77777777" w:rsidTr="00E871BA">
                                  <w:tc>
                                    <w:tcPr>
                                      <w:tcW w:w="4395" w:type="dxa"/>
                                    </w:tcPr>
                                    <w:p w14:paraId="6B849D6B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  <w:r w:rsidRPr="00EC757A"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  <w:t>Ông/ Bà:</w:t>
                                      </w:r>
                                    </w:p>
                                  </w:tc>
                                  <w:tc>
                                    <w:tcPr>
                                      <w:tcW w:w="4502" w:type="dxa"/>
                                    </w:tcPr>
                                    <w:p w14:paraId="599800FD" w14:textId="77777777" w:rsidR="00E871BA" w:rsidRPr="00EC757A" w:rsidRDefault="00DB5D55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  <w:t xml:space="preserve">     (Ký tên)</w:t>
                                      </w:r>
                                    </w:p>
                                  </w:tc>
                                </w:tr>
                                <w:tr w:rsidR="00E871BA" w:rsidRPr="00EC757A" w14:paraId="24AD3549" w14:textId="77777777" w:rsidTr="00E871BA">
                                  <w:tc>
                                    <w:tcPr>
                                      <w:tcW w:w="4395" w:type="dxa"/>
                                    </w:tcPr>
                                    <w:p w14:paraId="180C5598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4502" w:type="dxa"/>
                                    </w:tcPr>
                                    <w:p w14:paraId="2C3C69A2" w14:textId="77777777" w:rsidR="00E871BA" w:rsidRPr="00EC757A" w:rsidRDefault="00E871BA" w:rsidP="00E871BA">
                                      <w:pPr>
                                        <w:spacing w:before="0" w:after="0"/>
                                        <w:ind w:left="737"/>
                                        <w:rPr>
                                          <w:rFonts w:ascii="Times New Roman" w:hAnsi="Times New Roman" w:cs="Times New Roman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23E1E54C" w14:textId="77777777" w:rsidR="00E871BA" w:rsidRPr="00EC757A" w:rsidRDefault="00E871BA" w:rsidP="003359BA">
                                <w:pPr>
                                  <w:spacing w:before="0" w:after="960"/>
                                  <w:ind w:firstLine="720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</w:p>
                              <w:p w14:paraId="2C265BCB" w14:textId="77777777" w:rsidR="00E871BA" w:rsidRPr="00EC757A" w:rsidRDefault="00E871BA" w:rsidP="006B07D6">
                                <w:pPr>
                                  <w:spacing w:before="0" w:after="0"/>
                                  <w:ind w:firstLine="720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</w:p>
                              <w:p w14:paraId="569C43A6" w14:textId="77777777" w:rsidR="00E871BA" w:rsidRPr="00EC757A" w:rsidRDefault="00E871BA" w:rsidP="00CB67ED">
                                <w:pPr>
                                  <w:spacing w:before="0" w:after="0"/>
                                  <w:ind w:firstLine="720"/>
                                  <w:rPr>
                                    <w:rFonts w:ascii="Times New Roman" w:hAnsi="Times New Roman" w:cs="Times New Roman"/>
                                    <w:b/>
                                    <w:szCs w:val="24"/>
                                  </w:rPr>
                                </w:pPr>
                              </w:p>
                              <w:p w14:paraId="43DC2D64" w14:textId="77777777" w:rsidR="00E871BA" w:rsidRPr="00EC757A" w:rsidRDefault="00B31448" w:rsidP="009C216E">
                                <w:pPr>
                                  <w:pStyle w:val="Headerfooterba"/>
                                  <w:spacing w:before="360"/>
                                  <w:rPr>
                                    <w:rStyle w:val="SubtleReference"/>
                                    <w:rFonts w:ascii="Times New Roman" w:hAnsi="Times New Roman" w:cs="Times New Roman"/>
                                    <w:b/>
                                  </w:rPr>
                                </w:pPr>
                                <w:r>
                                  <w:rPr>
                                    <w:rStyle w:val="SubtleReference"/>
                                    <w:rFonts w:ascii="Times New Roman" w:hAnsi="Times New Roman" w:cs="Times New Roman"/>
                                    <w:b/>
                                  </w:rPr>
                                  <w:t>MÃ DỰ ÁN:</w:t>
                                </w:r>
                              </w:p>
                              <w:p w14:paraId="70C6395B" w14:textId="77777777" w:rsidR="00E871BA" w:rsidRPr="00EC757A" w:rsidRDefault="00E871BA" w:rsidP="00F5295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BC76FE" id="Rectangle 3" o:spid="_x0000_s1026" style="position:absolute;margin-left:-5.1pt;margin-top:-22.85pt;width:474.75pt;height:7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" fillcolor="white [3201]" strokecolor="black [3200]" strokeweight="6pt">
                    <v:stroke linestyle="thickBetweenThin"/>
                    <v:path arrowok="t"/>
                    <v:textbox>
                      <w:txbxContent>
                        <w:p w14:paraId="4E556DCB" w14:textId="77777777" w:rsidR="00E871BA" w:rsidRPr="00EC757A" w:rsidRDefault="00E871BA" w:rsidP="00906AB1">
                          <w:pPr>
                            <w:pStyle w:val="Headerfooterba"/>
                            <w:spacing w:before="0"/>
                            <w:rPr>
                              <w:rStyle w:val="SubtleReference"/>
                              <w:rFonts w:ascii="Times New Roman" w:hAnsi="Times New Roman" w:cs="Times New Roman"/>
                              <w:b/>
                              <w:sz w:val="22"/>
                              <w:szCs w:val="22"/>
                            </w:rPr>
                          </w:pPr>
                          <w:r w:rsidRPr="00EC757A">
                            <w:rPr>
                              <w:rStyle w:val="SubtleReference"/>
                              <w:rFonts w:ascii="Times New Roman" w:hAnsi="Times New Roman" w:cs="Times New Roman"/>
                              <w:b/>
                              <w:sz w:val="22"/>
                              <w:szCs w:val="22"/>
                            </w:rPr>
                            <w:t>CÔNG TY TRÁCH NHIỆM HỮU HẠN GIẢI PHÁP PHẦN MỀM NHẬT CƯỜNG</w:t>
                          </w:r>
                        </w:p>
                        <w:p w14:paraId="3E61E7BA" w14:textId="77777777" w:rsidR="00E871BA" w:rsidRPr="00EC757A" w:rsidRDefault="00E871BA" w:rsidP="00AE73DD">
                          <w:pPr>
                            <w:spacing w:before="360"/>
                            <w:ind w:firstLine="720"/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EC757A"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03E71AD6" wp14:editId="53FD3BA3">
                                <wp:extent cx="1676400" cy="842477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-vertical-navy_tai lieu (1).jpg"/>
                                        <pic:cNvPicPr/>
                                      </pic:nvPicPr>
                                      <pic:blipFill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9261" cy="86401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D03A263" w14:textId="77777777" w:rsidR="00E871BA" w:rsidRPr="00EC757A" w:rsidRDefault="00E871BA" w:rsidP="009612E3">
                          <w:pPr>
                            <w:pStyle w:val="Title"/>
                            <w:spacing w:before="2280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72"/>
                              <w:szCs w:val="72"/>
                            </w:rPr>
                          </w:pPr>
                          <w:r w:rsidRPr="00EC757A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  <w:fldChar w:fldCharType="begin"/>
                          </w:r>
                          <w:r w:rsidRPr="00EC757A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  <w:instrText xml:space="preserve"> DOCPROPERTY  Title  \* MERGEFORMAT </w:instrText>
                          </w:r>
                          <w:r w:rsidRPr="00EC757A">
                            <w:rPr>
                              <w:rFonts w:ascii="Times New Roman" w:hAnsi="Times New Roman" w:cs="Times New Roman"/>
                              <w:sz w:val="72"/>
                              <w:szCs w:val="72"/>
                            </w:rPr>
                            <w:fldChar w:fldCharType="separate"/>
                          </w:r>
                          <w:r w:rsidRPr="00EC757A">
                            <w:rPr>
                              <w:rFonts w:ascii="Times New Roman" w:hAnsi="Times New Roman" w:cs="Times New Roman"/>
                              <w:b/>
                              <w:sz w:val="72"/>
                              <w:szCs w:val="72"/>
                            </w:rPr>
                            <w:t>KẾ HOẠCH TỔNG THỂ</w:t>
                          </w:r>
                          <w:r w:rsidRPr="00EC757A">
                            <w:rPr>
                              <w:rFonts w:ascii="Times New Roman" w:hAnsi="Times New Roman" w:cs="Times New Roman"/>
                              <w:b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  <w:p w14:paraId="1F79854F" w14:textId="77777777" w:rsidR="00E871BA" w:rsidRDefault="00E871BA" w:rsidP="00EC757A">
                          <w:pPr>
                            <w:spacing w:before="120" w:after="0"/>
                            <w:ind w:firstLine="720"/>
                            <w:jc w:val="center"/>
                            <w:rPr>
                              <w:rFonts w:ascii="Times New Roman" w:eastAsiaTheme="majorEastAsia" w:hAnsi="Times New Roman" w:cs="Times New Roman"/>
                              <w:bCs/>
                              <w:i/>
                              <w:iCs/>
                              <w:color w:val="0F6FC3"/>
                              <w:spacing w:val="10"/>
                              <w:sz w:val="44"/>
                              <w:szCs w:val="44"/>
                            </w:rPr>
                          </w:pPr>
                          <w:r w:rsidRPr="00EC757A">
                            <w:rPr>
                              <w:rFonts w:ascii="Times New Roman" w:eastAsiaTheme="majorEastAsia" w:hAnsi="Times New Roman" w:cs="Times New Roman"/>
                              <w:bCs/>
                              <w:i/>
                              <w:iCs/>
                              <w:color w:val="0F6FC3"/>
                              <w:spacing w:val="10"/>
                              <w:sz w:val="44"/>
                              <w:szCs w:val="44"/>
                            </w:rPr>
                            <w:t>DỰ ÁN:</w:t>
                          </w:r>
                        </w:p>
                        <w:p w14:paraId="13FBFD45" w14:textId="77777777" w:rsidR="00E871BA" w:rsidRPr="00EC757A" w:rsidRDefault="00E871BA" w:rsidP="00EC757A">
                          <w:pPr>
                            <w:spacing w:before="0" w:after="0"/>
                            <w:ind w:firstLine="720"/>
                            <w:jc w:val="center"/>
                            <w:rPr>
                              <w:rFonts w:ascii="Times New Roman" w:eastAsiaTheme="majorEastAsia" w:hAnsi="Times New Roman" w:cs="Times New Roman"/>
                              <w:bCs/>
                              <w:i/>
                              <w:iCs/>
                              <w:color w:val="0F6FC3"/>
                              <w:spacing w:val="1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4"/>
                            </w:rPr>
                            <w:t xml:space="preserve">Ngày hiệu lực: </w:t>
                          </w:r>
                          <w:r w:rsidRPr="00EC757A">
                            <w:rPr>
                              <w:rFonts w:ascii="Times New Roman" w:eastAsiaTheme="majorEastAsia" w:hAnsi="Times New Roman" w:cs="Times New Roman"/>
                              <w:bCs/>
                              <w:i/>
                              <w:iCs/>
                              <w:color w:val="0F6FC3"/>
                              <w:spacing w:val="10"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  <w:p w14:paraId="4530042D" w14:textId="77777777" w:rsidR="00E871BA" w:rsidRDefault="00E871BA" w:rsidP="00EC757A">
                          <w:pPr>
                            <w:spacing w:before="0" w:after="0"/>
                            <w:ind w:firstLine="720"/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  <w:r w:rsidRPr="00EC757A">
                            <w:rPr>
                              <w:rFonts w:ascii="Times New Roman" w:hAnsi="Times New Roman" w:cs="Times New Roman"/>
                              <w:szCs w:val="24"/>
                            </w:rPr>
                            <w:t xml:space="preserve">  Thời gian thực hiện:</w:t>
                          </w:r>
                          <w:r>
                            <w:rPr>
                              <w:rFonts w:ascii="Times New Roman" w:hAnsi="Times New Roman" w:cs="Times New Roman"/>
                              <w:szCs w:val="24"/>
                            </w:rPr>
                            <w:t xml:space="preserve"> Từ ngày …</w:t>
                          </w:r>
                        </w:p>
                        <w:p w14:paraId="5E1D1075" w14:textId="77777777" w:rsidR="00E871BA" w:rsidRPr="00EC757A" w:rsidRDefault="00E871BA" w:rsidP="003359BA">
                          <w:pPr>
                            <w:spacing w:before="0" w:after="600"/>
                            <w:ind w:firstLine="720"/>
                            <w:jc w:val="center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</w:p>
                        <w:tbl>
                          <w:tblPr>
                            <w:tblW w:w="8897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4395"/>
                            <w:gridCol w:w="4502"/>
                          </w:tblGrid>
                          <w:tr w:rsidR="00E871BA" w:rsidRPr="00EC757A" w14:paraId="65D1D418" w14:textId="77777777" w:rsidTr="00E871BA">
                            <w:tc>
                              <w:tcPr>
                                <w:tcW w:w="4395" w:type="dxa"/>
                              </w:tcPr>
                              <w:p w14:paraId="1C0D37BE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b/>
                                    <w:szCs w:val="24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b/>
                                    <w:szCs w:val="24"/>
                                  </w:rPr>
                                  <w:t>Đại diện khách hàng</w:t>
                                </w:r>
                              </w:p>
                            </w:tc>
                            <w:tc>
                              <w:tcPr>
                                <w:tcW w:w="4502" w:type="dxa"/>
                              </w:tcPr>
                              <w:p w14:paraId="42202254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Ngày .../…/20…</w:t>
                                </w:r>
                              </w:p>
                            </w:tc>
                          </w:tr>
                          <w:tr w:rsidR="00E871BA" w:rsidRPr="00EC757A" w14:paraId="731F01BC" w14:textId="77777777" w:rsidTr="00DB5D55">
                            <w:tc>
                              <w:tcPr>
                                <w:tcW w:w="4395" w:type="dxa"/>
                              </w:tcPr>
                              <w:p w14:paraId="3DC285EB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Ông/ Bà:</w:t>
                                </w:r>
                              </w:p>
                            </w:tc>
                            <w:tc>
                              <w:tcPr>
                                <w:tcW w:w="4502" w:type="dxa"/>
                                <w:vAlign w:val="center"/>
                              </w:tcPr>
                              <w:p w14:paraId="6A98631B" w14:textId="77777777" w:rsidR="00E871BA" w:rsidRPr="00EC757A" w:rsidRDefault="00DB5D55" w:rsidP="00DB5D55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 xml:space="preserve">     (Ký tên)</w:t>
                                </w:r>
                              </w:p>
                            </w:tc>
                          </w:tr>
                          <w:tr w:rsidR="00E871BA" w:rsidRPr="00EC757A" w14:paraId="378D2F15" w14:textId="77777777" w:rsidTr="00E871BA">
                            <w:tc>
                              <w:tcPr>
                                <w:tcW w:w="4395" w:type="dxa"/>
                              </w:tcPr>
                              <w:p w14:paraId="07927DF7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 xml:space="preserve">Chức vụ: </w:t>
                                </w:r>
                              </w:p>
                            </w:tc>
                            <w:tc>
                              <w:tcPr>
                                <w:tcW w:w="4502" w:type="dxa"/>
                              </w:tcPr>
                              <w:p w14:paraId="19F7192A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E871BA" w:rsidRPr="00EC757A" w14:paraId="3AD3D193" w14:textId="77777777" w:rsidTr="00E871BA">
                            <w:tc>
                              <w:tcPr>
                                <w:tcW w:w="8897" w:type="dxa"/>
                                <w:gridSpan w:val="2"/>
                              </w:tcPr>
                              <w:p w14:paraId="3E5415C4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E871BA" w:rsidRPr="00EC757A" w14:paraId="264520DE" w14:textId="77777777" w:rsidTr="00E871BA">
                            <w:tc>
                              <w:tcPr>
                                <w:tcW w:w="8897" w:type="dxa"/>
                                <w:gridSpan w:val="2"/>
                              </w:tcPr>
                              <w:p w14:paraId="6B1BD848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E871BA" w:rsidRPr="00EC757A" w14:paraId="45E4ADFB" w14:textId="77777777" w:rsidTr="00E871BA">
                            <w:tc>
                              <w:tcPr>
                                <w:tcW w:w="8897" w:type="dxa"/>
                                <w:gridSpan w:val="2"/>
                              </w:tcPr>
                              <w:p w14:paraId="450AAEE7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E871BA" w:rsidRPr="00EC757A" w14:paraId="342F2100" w14:textId="77777777" w:rsidTr="00E871BA">
                            <w:tc>
                              <w:tcPr>
                                <w:tcW w:w="4395" w:type="dxa"/>
                              </w:tcPr>
                              <w:p w14:paraId="70F35CC2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b/>
                                    <w:szCs w:val="24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b/>
                                    <w:szCs w:val="24"/>
                                  </w:rPr>
                                  <w:t>Đại diện Nhật Cường</w:t>
                                </w:r>
                              </w:p>
                            </w:tc>
                            <w:tc>
                              <w:tcPr>
                                <w:tcW w:w="4502" w:type="dxa"/>
                              </w:tcPr>
                              <w:p w14:paraId="433A71DE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Ngày …/…/20…</w:t>
                                </w:r>
                              </w:p>
                            </w:tc>
                          </w:tr>
                          <w:tr w:rsidR="00E871BA" w:rsidRPr="00EC757A" w14:paraId="1B5DE0A8" w14:textId="77777777" w:rsidTr="00E871BA">
                            <w:tc>
                              <w:tcPr>
                                <w:tcW w:w="4395" w:type="dxa"/>
                              </w:tcPr>
                              <w:p w14:paraId="0F11BE31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Ông/ Bà:</w:t>
                                </w:r>
                              </w:p>
                            </w:tc>
                            <w:tc>
                              <w:tcPr>
                                <w:tcW w:w="4502" w:type="dxa"/>
                              </w:tcPr>
                              <w:p w14:paraId="36BA1254" w14:textId="77777777" w:rsidR="00E871BA" w:rsidRPr="00EC757A" w:rsidRDefault="00DB5D55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 xml:space="preserve">     (Ký tên)</w:t>
                                </w:r>
                              </w:p>
                            </w:tc>
                          </w:tr>
                          <w:tr w:rsidR="00E871BA" w:rsidRPr="00EC757A" w14:paraId="7C5BC1FA" w14:textId="77777777" w:rsidTr="00E871BA">
                            <w:tc>
                              <w:tcPr>
                                <w:tcW w:w="4395" w:type="dxa"/>
                              </w:tcPr>
                              <w:p w14:paraId="7B805316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 xml:space="preserve">Chức vụ: </w:t>
                                </w:r>
                              </w:p>
                            </w:tc>
                            <w:tc>
                              <w:tcPr>
                                <w:tcW w:w="4502" w:type="dxa"/>
                              </w:tcPr>
                              <w:p w14:paraId="05006CD4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E871BA" w:rsidRPr="00EC757A" w14:paraId="579ABE46" w14:textId="77777777" w:rsidTr="00E871BA">
                            <w:tc>
                              <w:tcPr>
                                <w:tcW w:w="8897" w:type="dxa"/>
                                <w:gridSpan w:val="2"/>
                              </w:tcPr>
                              <w:p w14:paraId="672D802A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E871BA" w:rsidRPr="00EC757A" w14:paraId="31359DC4" w14:textId="77777777" w:rsidTr="00E871BA">
                            <w:tc>
                              <w:tcPr>
                                <w:tcW w:w="8897" w:type="dxa"/>
                                <w:gridSpan w:val="2"/>
                              </w:tcPr>
                              <w:p w14:paraId="6682564C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E871BA" w:rsidRPr="00EC757A" w14:paraId="18BCD318" w14:textId="77777777" w:rsidTr="00E871BA">
                            <w:tc>
                              <w:tcPr>
                                <w:tcW w:w="8897" w:type="dxa"/>
                                <w:gridSpan w:val="2"/>
                              </w:tcPr>
                              <w:p w14:paraId="70F24137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E871BA" w:rsidRPr="00EC757A" w14:paraId="42EBCF83" w14:textId="77777777" w:rsidTr="00E871BA">
                            <w:tc>
                              <w:tcPr>
                                <w:tcW w:w="4395" w:type="dxa"/>
                              </w:tcPr>
                              <w:p w14:paraId="1EFAF9CA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b/>
                                    <w:szCs w:val="24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b/>
                                    <w:szCs w:val="24"/>
                                  </w:rPr>
                                  <w:t>Trưởng dự án</w:t>
                                </w:r>
                              </w:p>
                            </w:tc>
                            <w:tc>
                              <w:tcPr>
                                <w:tcW w:w="4502" w:type="dxa"/>
                              </w:tcPr>
                              <w:p w14:paraId="1D4D8B75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Ngày …/…/20…</w:t>
                                </w:r>
                              </w:p>
                            </w:tc>
                          </w:tr>
                          <w:tr w:rsidR="00E871BA" w:rsidRPr="00EC757A" w14:paraId="376AD223" w14:textId="77777777" w:rsidTr="00E871BA">
                            <w:tc>
                              <w:tcPr>
                                <w:tcW w:w="4395" w:type="dxa"/>
                              </w:tcPr>
                              <w:p w14:paraId="6B849D6B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 w:rsidRPr="00EC757A"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>Ông/ Bà:</w:t>
                                </w:r>
                              </w:p>
                            </w:tc>
                            <w:tc>
                              <w:tcPr>
                                <w:tcW w:w="4502" w:type="dxa"/>
                              </w:tcPr>
                              <w:p w14:paraId="599800FD" w14:textId="77777777" w:rsidR="00E871BA" w:rsidRPr="00EC757A" w:rsidRDefault="00DB5D55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  <w:t xml:space="preserve">     (Ký tên)</w:t>
                                </w:r>
                              </w:p>
                            </w:tc>
                          </w:tr>
                          <w:tr w:rsidR="00E871BA" w:rsidRPr="00EC757A" w14:paraId="24AD3549" w14:textId="77777777" w:rsidTr="00E871BA">
                            <w:tc>
                              <w:tcPr>
                                <w:tcW w:w="4395" w:type="dxa"/>
                              </w:tcPr>
                              <w:p w14:paraId="180C5598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02" w:type="dxa"/>
                              </w:tcPr>
                              <w:p w14:paraId="2C3C69A2" w14:textId="77777777" w:rsidR="00E871BA" w:rsidRPr="00EC757A" w:rsidRDefault="00E871BA" w:rsidP="00E871BA">
                                <w:pPr>
                                  <w:spacing w:before="0" w:after="0"/>
                                  <w:ind w:left="737"/>
                                  <w:rPr>
                                    <w:rFonts w:ascii="Times New Roman" w:hAnsi="Times New Roman" w:cs="Times New Roman"/>
                                    <w:szCs w:val="24"/>
                                  </w:rPr>
                                </w:pPr>
                              </w:p>
                            </w:tc>
                          </w:tr>
                        </w:tbl>
                        <w:p w14:paraId="23E1E54C" w14:textId="77777777" w:rsidR="00E871BA" w:rsidRPr="00EC757A" w:rsidRDefault="00E871BA" w:rsidP="003359BA">
                          <w:pPr>
                            <w:spacing w:before="0" w:after="960"/>
                            <w:ind w:firstLine="720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</w:p>
                        <w:p w14:paraId="2C265BCB" w14:textId="77777777" w:rsidR="00E871BA" w:rsidRPr="00EC757A" w:rsidRDefault="00E871BA" w:rsidP="006B07D6">
                          <w:pPr>
                            <w:spacing w:before="0" w:after="0"/>
                            <w:ind w:firstLine="720"/>
                            <w:rPr>
                              <w:rFonts w:ascii="Times New Roman" w:hAnsi="Times New Roman" w:cs="Times New Roman"/>
                              <w:szCs w:val="24"/>
                            </w:rPr>
                          </w:pPr>
                        </w:p>
                        <w:p w14:paraId="569C43A6" w14:textId="77777777" w:rsidR="00E871BA" w:rsidRPr="00EC757A" w:rsidRDefault="00E871BA" w:rsidP="00CB67ED">
                          <w:pPr>
                            <w:spacing w:before="0" w:after="0"/>
                            <w:ind w:firstLine="720"/>
                            <w:rPr>
                              <w:rFonts w:ascii="Times New Roman" w:hAnsi="Times New Roman" w:cs="Times New Roman"/>
                              <w:b/>
                              <w:szCs w:val="24"/>
                            </w:rPr>
                          </w:pPr>
                        </w:p>
                        <w:p w14:paraId="43DC2D64" w14:textId="77777777" w:rsidR="00E871BA" w:rsidRPr="00EC757A" w:rsidRDefault="00B31448" w:rsidP="009C216E">
                          <w:pPr>
                            <w:pStyle w:val="Headerfooterba"/>
                            <w:spacing w:before="360"/>
                            <w:rPr>
                              <w:rStyle w:val="SubtleReference"/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Style w:val="SubtleReference"/>
                              <w:rFonts w:ascii="Times New Roman" w:hAnsi="Times New Roman" w:cs="Times New Roman"/>
                              <w:b/>
                            </w:rPr>
                            <w:t>MÃ DỰ ÁN:</w:t>
                          </w:r>
                        </w:p>
                        <w:p w14:paraId="70C6395B" w14:textId="77777777" w:rsidR="00E871BA" w:rsidRPr="00EC757A" w:rsidRDefault="00E871BA" w:rsidP="00F5295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058FE37C" w14:textId="77777777" w:rsidR="002F6515" w:rsidRPr="006C7845" w:rsidRDefault="002F6515" w:rsidP="007B3B32">
          <w:pPr>
            <w:spacing w:before="0"/>
            <w:rPr>
              <w:rFonts w:ascii="Times New Roman" w:hAnsi="Times New Roman" w:cs="Times New Roman"/>
              <w:szCs w:val="24"/>
            </w:rPr>
          </w:pPr>
          <w:r w:rsidRPr="006C7845">
            <w:rPr>
              <w:rFonts w:ascii="Times New Roman" w:hAnsi="Times New Roman" w:cs="Times New Roman"/>
              <w:szCs w:val="24"/>
            </w:rPr>
            <w:br w:type="page"/>
          </w:r>
        </w:p>
        <w:p w14:paraId="7C16BAE0" w14:textId="77777777" w:rsidR="00652904" w:rsidRPr="006C7845" w:rsidRDefault="00652904" w:rsidP="006475BC">
          <w:pPr>
            <w:pStyle w:val="Headerfooterba"/>
            <w:spacing w:before="0"/>
            <w:ind w:left="57" w:right="57"/>
            <w:rPr>
              <w:rStyle w:val="SubtleReference"/>
              <w:rFonts w:ascii="Times New Roman" w:hAnsi="Times New Roman" w:cs="Times New Roman"/>
              <w:b/>
              <w:szCs w:val="24"/>
            </w:rPr>
          </w:pPr>
          <w:r w:rsidRPr="006C7845">
            <w:rPr>
              <w:rStyle w:val="SubtleReference"/>
              <w:rFonts w:ascii="Times New Roman" w:hAnsi="Times New Roman" w:cs="Times New Roman"/>
              <w:b/>
              <w:szCs w:val="24"/>
            </w:rPr>
            <w:lastRenderedPageBreak/>
            <w:t>Lịch sử sửa đổi</w:t>
          </w:r>
        </w:p>
        <w:tbl>
          <w:tblPr>
            <w:tblStyle w:val="LightGrid"/>
            <w:tblW w:w="5000" w:type="pct"/>
            <w:tblBorders>
              <w:insideH w:val="dashed" w:sz="4" w:space="0" w:color="auto"/>
            </w:tblBorders>
            <w:tblCellMar>
              <w:left w:w="97" w:type="dxa"/>
            </w:tblCellMar>
            <w:tblLook w:val="0620" w:firstRow="1" w:lastRow="0" w:firstColumn="0" w:lastColumn="0" w:noHBand="1" w:noVBand="1"/>
          </w:tblPr>
          <w:tblGrid>
            <w:gridCol w:w="1269"/>
            <w:gridCol w:w="879"/>
            <w:gridCol w:w="1152"/>
            <w:gridCol w:w="4765"/>
            <w:gridCol w:w="1270"/>
          </w:tblGrid>
          <w:tr w:rsidR="00F52953" w:rsidRPr="006C7845" w14:paraId="3F4012C1" w14:textId="77777777" w:rsidTr="006475B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680" w:type="pct"/>
                <w:tcBorders>
                  <w:bottom w:val="single" w:sz="8" w:space="0" w:color="000000" w:themeColor="text1"/>
                </w:tcBorders>
                <w:shd w:val="clear" w:color="auto" w:fill="D9D9D9" w:themeFill="background1" w:themeFillShade="D9"/>
                <w:tcMar>
                  <w:left w:w="97" w:type="dxa"/>
                </w:tcMar>
                <w:vAlign w:val="center"/>
              </w:tcPr>
              <w:p w14:paraId="0F0C115F" w14:textId="77777777" w:rsidR="00652904" w:rsidRPr="006C7845" w:rsidRDefault="00652904" w:rsidP="006475BC">
                <w:pPr>
                  <w:spacing w:before="60" w:after="60"/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  <w:r w:rsidRPr="006C7845">
                  <w:rPr>
                    <w:rFonts w:ascii="Times New Roman" w:eastAsia="MS Gothic" w:hAnsi="Times New Roman" w:cs="Times New Roman"/>
                    <w:szCs w:val="24"/>
                  </w:rPr>
                  <w:t>Ngày áp dụng</w:t>
                </w:r>
              </w:p>
            </w:tc>
            <w:tc>
              <w:tcPr>
                <w:tcW w:w="471" w:type="pct"/>
                <w:tcBorders>
                  <w:bottom w:val="single" w:sz="8" w:space="0" w:color="000000" w:themeColor="text1"/>
                </w:tcBorders>
                <w:shd w:val="clear" w:color="auto" w:fill="D9D9D9" w:themeFill="background1" w:themeFillShade="D9"/>
                <w:tcMar>
                  <w:left w:w="97" w:type="dxa"/>
                </w:tcMar>
                <w:vAlign w:val="center"/>
              </w:tcPr>
              <w:p w14:paraId="5D0335DD" w14:textId="77777777" w:rsidR="00652904" w:rsidRPr="006C7845" w:rsidRDefault="00652904" w:rsidP="006475BC">
                <w:pPr>
                  <w:spacing w:before="60" w:after="60"/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  <w:r w:rsidRPr="006C7845">
                  <w:rPr>
                    <w:rFonts w:ascii="Times New Roman" w:eastAsia="MS Gothic" w:hAnsi="Times New Roman" w:cs="Times New Roman"/>
                    <w:szCs w:val="24"/>
                  </w:rPr>
                  <w:t>Phiên bản</w:t>
                </w:r>
              </w:p>
            </w:tc>
            <w:tc>
              <w:tcPr>
                <w:tcW w:w="617" w:type="pct"/>
                <w:tcBorders>
                  <w:bottom w:val="single" w:sz="8" w:space="0" w:color="000000" w:themeColor="text1"/>
                </w:tcBorders>
                <w:shd w:val="clear" w:color="auto" w:fill="D9D9D9" w:themeFill="background1" w:themeFillShade="D9"/>
                <w:tcMar>
                  <w:left w:w="97" w:type="dxa"/>
                </w:tcMar>
                <w:vAlign w:val="center"/>
              </w:tcPr>
              <w:p w14:paraId="5F363CA5" w14:textId="77777777" w:rsidR="00652904" w:rsidRPr="006C7845" w:rsidRDefault="00652904" w:rsidP="006475BC">
                <w:pPr>
                  <w:spacing w:before="60" w:after="60"/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  <w:r w:rsidRPr="006C7845">
                  <w:rPr>
                    <w:rFonts w:ascii="Times New Roman" w:eastAsia="MS Gothic" w:hAnsi="Times New Roman" w:cs="Times New Roman"/>
                    <w:szCs w:val="24"/>
                  </w:rPr>
                  <w:t>Phần sửa đổi</w:t>
                </w:r>
              </w:p>
            </w:tc>
            <w:tc>
              <w:tcPr>
                <w:tcW w:w="2552" w:type="pct"/>
                <w:tcBorders>
                  <w:bottom w:val="single" w:sz="8" w:space="0" w:color="000000" w:themeColor="text1"/>
                </w:tcBorders>
                <w:shd w:val="clear" w:color="auto" w:fill="D9D9D9" w:themeFill="background1" w:themeFillShade="D9"/>
                <w:tcMar>
                  <w:left w:w="97" w:type="dxa"/>
                </w:tcMar>
                <w:vAlign w:val="center"/>
              </w:tcPr>
              <w:p w14:paraId="3EC16C38" w14:textId="77777777" w:rsidR="00652904" w:rsidRPr="006C7845" w:rsidRDefault="00652904" w:rsidP="006475BC">
                <w:pPr>
                  <w:spacing w:before="60" w:after="60"/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  <w:r w:rsidRPr="006C7845">
                  <w:rPr>
                    <w:rFonts w:ascii="Times New Roman" w:eastAsia="MS Gothic" w:hAnsi="Times New Roman" w:cs="Times New Roman"/>
                    <w:szCs w:val="24"/>
                  </w:rPr>
                  <w:t>Nội dung sửa</w:t>
                </w:r>
              </w:p>
            </w:tc>
            <w:tc>
              <w:tcPr>
                <w:tcW w:w="680" w:type="pct"/>
                <w:tcBorders>
                  <w:bottom w:val="single" w:sz="8" w:space="0" w:color="000000" w:themeColor="text1"/>
                </w:tcBorders>
                <w:shd w:val="clear" w:color="auto" w:fill="D9D9D9" w:themeFill="background1" w:themeFillShade="D9"/>
                <w:tcMar>
                  <w:left w:w="97" w:type="dxa"/>
                </w:tcMar>
                <w:vAlign w:val="center"/>
              </w:tcPr>
              <w:p w14:paraId="1D6177DD" w14:textId="77777777" w:rsidR="00652904" w:rsidRPr="006C7845" w:rsidRDefault="00652904" w:rsidP="006475BC">
                <w:pPr>
                  <w:spacing w:before="60" w:after="60"/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  <w:r w:rsidRPr="006C7845">
                  <w:rPr>
                    <w:rFonts w:ascii="Times New Roman" w:eastAsia="MS Gothic" w:hAnsi="Times New Roman" w:cs="Times New Roman"/>
                    <w:szCs w:val="24"/>
                  </w:rPr>
                  <w:t>Người sửa</w:t>
                </w:r>
              </w:p>
            </w:tc>
          </w:tr>
          <w:tr w:rsidR="00652904" w:rsidRPr="006C7845" w14:paraId="5F3DC3A5" w14:textId="77777777" w:rsidTr="006475BC">
            <w:trPr>
              <w:trHeight w:val="372"/>
            </w:trPr>
            <w:tc>
              <w:tcPr>
                <w:tcW w:w="680" w:type="pct"/>
                <w:tcBorders>
                  <w:top w:val="single" w:sz="8" w:space="0" w:color="000000" w:themeColor="text1"/>
                </w:tcBorders>
                <w:shd w:val="clear" w:color="auto" w:fill="auto"/>
                <w:tcMar>
                  <w:left w:w="97" w:type="dxa"/>
                </w:tcMar>
              </w:tcPr>
              <w:p w14:paraId="181C5C2B" w14:textId="77777777" w:rsidR="00652904" w:rsidRPr="006C7845" w:rsidRDefault="00652904" w:rsidP="006475BC">
                <w:pPr>
                  <w:spacing w:before="60" w:after="60"/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</w:p>
            </w:tc>
            <w:tc>
              <w:tcPr>
                <w:tcW w:w="471" w:type="pct"/>
                <w:tcBorders>
                  <w:top w:val="single" w:sz="8" w:space="0" w:color="000000" w:themeColor="text1"/>
                </w:tcBorders>
                <w:shd w:val="clear" w:color="auto" w:fill="auto"/>
                <w:tcMar>
                  <w:left w:w="97" w:type="dxa"/>
                </w:tcMar>
              </w:tcPr>
              <w:p w14:paraId="1308A03C" w14:textId="77777777" w:rsidR="00652904" w:rsidRPr="006C7845" w:rsidRDefault="00652904" w:rsidP="006475BC">
                <w:pPr>
                  <w:spacing w:before="60" w:after="60"/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  <w:r w:rsidRPr="006C7845">
                  <w:rPr>
                    <w:rFonts w:ascii="Times New Roman" w:hAnsi="Times New Roman" w:cs="Times New Roman"/>
                    <w:szCs w:val="24"/>
                  </w:rPr>
                  <w:t>1.0</w:t>
                </w:r>
              </w:p>
            </w:tc>
            <w:tc>
              <w:tcPr>
                <w:tcW w:w="617" w:type="pct"/>
                <w:tcBorders>
                  <w:top w:val="single" w:sz="8" w:space="0" w:color="000000" w:themeColor="text1"/>
                </w:tcBorders>
                <w:shd w:val="clear" w:color="auto" w:fill="auto"/>
                <w:tcMar>
                  <w:left w:w="97" w:type="dxa"/>
                </w:tcMar>
              </w:tcPr>
              <w:p w14:paraId="4CF7E3A1" w14:textId="77777777" w:rsidR="00652904" w:rsidRPr="006C7845" w:rsidRDefault="00652904" w:rsidP="006475BC">
                <w:pPr>
                  <w:spacing w:before="60" w:after="60"/>
                  <w:rPr>
                    <w:rFonts w:ascii="Times New Roman" w:hAnsi="Times New Roman" w:cs="Times New Roman"/>
                    <w:szCs w:val="24"/>
                  </w:rPr>
                </w:pPr>
                <w:r w:rsidRPr="006C7845">
                  <w:rPr>
                    <w:rFonts w:ascii="Times New Roman" w:hAnsi="Times New Roman" w:cs="Times New Roman"/>
                    <w:szCs w:val="24"/>
                  </w:rPr>
                  <w:t>Tạo mới</w:t>
                </w:r>
              </w:p>
            </w:tc>
            <w:tc>
              <w:tcPr>
                <w:tcW w:w="2552" w:type="pct"/>
                <w:tcBorders>
                  <w:top w:val="single" w:sz="8" w:space="0" w:color="000000" w:themeColor="text1"/>
                </w:tcBorders>
                <w:shd w:val="clear" w:color="auto" w:fill="auto"/>
                <w:tcMar>
                  <w:left w:w="97" w:type="dxa"/>
                </w:tcMar>
              </w:tcPr>
              <w:p w14:paraId="5CE47C6A" w14:textId="77777777" w:rsidR="00652904" w:rsidRPr="006C7845" w:rsidRDefault="00652904" w:rsidP="006475BC">
                <w:pPr>
                  <w:spacing w:before="60" w:after="60"/>
                  <w:rPr>
                    <w:rFonts w:ascii="Times New Roman" w:hAnsi="Times New Roman" w:cs="Times New Roman"/>
                    <w:szCs w:val="24"/>
                  </w:rPr>
                </w:pPr>
              </w:p>
            </w:tc>
            <w:tc>
              <w:tcPr>
                <w:tcW w:w="680" w:type="pct"/>
                <w:tcBorders>
                  <w:top w:val="single" w:sz="8" w:space="0" w:color="000000" w:themeColor="text1"/>
                </w:tcBorders>
                <w:shd w:val="clear" w:color="auto" w:fill="auto"/>
                <w:tcMar>
                  <w:left w:w="97" w:type="dxa"/>
                </w:tcMar>
              </w:tcPr>
              <w:p w14:paraId="4485E20C" w14:textId="77777777" w:rsidR="00652904" w:rsidRPr="006C7845" w:rsidRDefault="00652904" w:rsidP="006475BC">
                <w:pPr>
                  <w:spacing w:before="60" w:after="60"/>
                  <w:rPr>
                    <w:rFonts w:ascii="Times New Roman" w:hAnsi="Times New Roman" w:cs="Times New Roman"/>
                    <w:szCs w:val="24"/>
                  </w:rPr>
                </w:pPr>
              </w:p>
            </w:tc>
          </w:tr>
          <w:tr w:rsidR="00652904" w:rsidRPr="006C7845" w14:paraId="413DC455" w14:textId="77777777" w:rsidTr="006475BC">
            <w:trPr>
              <w:trHeight w:val="343"/>
            </w:trPr>
            <w:tc>
              <w:tcPr>
                <w:tcW w:w="680" w:type="pct"/>
                <w:shd w:val="clear" w:color="auto" w:fill="auto"/>
                <w:tcMar>
                  <w:left w:w="97" w:type="dxa"/>
                </w:tcMar>
              </w:tcPr>
              <w:p w14:paraId="5F877040" w14:textId="77777777" w:rsidR="00652904" w:rsidRPr="006C7845" w:rsidRDefault="00652904" w:rsidP="006475BC">
                <w:pPr>
                  <w:spacing w:before="60" w:after="60"/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</w:p>
            </w:tc>
            <w:tc>
              <w:tcPr>
                <w:tcW w:w="471" w:type="pct"/>
                <w:shd w:val="clear" w:color="auto" w:fill="auto"/>
                <w:tcMar>
                  <w:left w:w="97" w:type="dxa"/>
                </w:tcMar>
              </w:tcPr>
              <w:p w14:paraId="69EA22E3" w14:textId="77777777" w:rsidR="00652904" w:rsidRPr="006C7845" w:rsidRDefault="00652904" w:rsidP="006475BC">
                <w:pPr>
                  <w:spacing w:before="60" w:after="60"/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</w:p>
            </w:tc>
            <w:tc>
              <w:tcPr>
                <w:tcW w:w="617" w:type="pct"/>
                <w:shd w:val="clear" w:color="auto" w:fill="auto"/>
                <w:tcMar>
                  <w:left w:w="97" w:type="dxa"/>
                </w:tcMar>
              </w:tcPr>
              <w:p w14:paraId="56493DEC" w14:textId="77777777" w:rsidR="00652904" w:rsidRPr="006C7845" w:rsidRDefault="00652904" w:rsidP="006475BC">
                <w:pPr>
                  <w:spacing w:before="60" w:after="60"/>
                  <w:rPr>
                    <w:rFonts w:ascii="Times New Roman" w:hAnsi="Times New Roman" w:cs="Times New Roman"/>
                    <w:szCs w:val="24"/>
                  </w:rPr>
                </w:pPr>
              </w:p>
            </w:tc>
            <w:tc>
              <w:tcPr>
                <w:tcW w:w="2552" w:type="pct"/>
                <w:shd w:val="clear" w:color="auto" w:fill="auto"/>
                <w:tcMar>
                  <w:left w:w="97" w:type="dxa"/>
                </w:tcMar>
              </w:tcPr>
              <w:p w14:paraId="52D9704F" w14:textId="77777777" w:rsidR="00652904" w:rsidRPr="006C7845" w:rsidRDefault="00652904" w:rsidP="006475BC">
                <w:pPr>
                  <w:spacing w:before="60" w:after="60"/>
                  <w:rPr>
                    <w:rFonts w:ascii="Times New Roman" w:hAnsi="Times New Roman" w:cs="Times New Roman"/>
                    <w:szCs w:val="24"/>
                  </w:rPr>
                </w:pPr>
              </w:p>
            </w:tc>
            <w:tc>
              <w:tcPr>
                <w:tcW w:w="680" w:type="pct"/>
                <w:shd w:val="clear" w:color="auto" w:fill="auto"/>
                <w:tcMar>
                  <w:left w:w="97" w:type="dxa"/>
                </w:tcMar>
              </w:tcPr>
              <w:p w14:paraId="7AB65DEA" w14:textId="77777777" w:rsidR="00652904" w:rsidRPr="006C7845" w:rsidRDefault="00652904" w:rsidP="006475BC">
                <w:pPr>
                  <w:spacing w:before="60" w:after="60"/>
                  <w:rPr>
                    <w:rFonts w:ascii="Times New Roman" w:hAnsi="Times New Roman" w:cs="Times New Roman"/>
                    <w:szCs w:val="24"/>
                  </w:rPr>
                </w:pPr>
              </w:p>
            </w:tc>
          </w:tr>
          <w:tr w:rsidR="00F52953" w:rsidRPr="006C7845" w14:paraId="1D90AD79" w14:textId="77777777" w:rsidTr="006475BC">
            <w:trPr>
              <w:trHeight w:val="259"/>
            </w:trPr>
            <w:tc>
              <w:tcPr>
                <w:tcW w:w="680" w:type="pct"/>
                <w:shd w:val="clear" w:color="auto" w:fill="auto"/>
                <w:tcMar>
                  <w:left w:w="97" w:type="dxa"/>
                </w:tcMar>
              </w:tcPr>
              <w:p w14:paraId="79A1C120" w14:textId="77777777" w:rsidR="00F52953" w:rsidRPr="006C7845" w:rsidRDefault="00F52953" w:rsidP="006475BC">
                <w:pPr>
                  <w:spacing w:before="60" w:after="60"/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</w:p>
            </w:tc>
            <w:tc>
              <w:tcPr>
                <w:tcW w:w="471" w:type="pct"/>
                <w:shd w:val="clear" w:color="auto" w:fill="auto"/>
                <w:tcMar>
                  <w:left w:w="97" w:type="dxa"/>
                </w:tcMar>
              </w:tcPr>
              <w:p w14:paraId="4D7AD712" w14:textId="77777777" w:rsidR="00F52953" w:rsidRPr="006C7845" w:rsidRDefault="00F52953" w:rsidP="006475BC">
                <w:pPr>
                  <w:spacing w:before="60" w:after="60"/>
                  <w:jc w:val="center"/>
                  <w:rPr>
                    <w:rFonts w:ascii="Times New Roman" w:hAnsi="Times New Roman" w:cs="Times New Roman"/>
                    <w:szCs w:val="24"/>
                  </w:rPr>
                </w:pPr>
              </w:p>
            </w:tc>
            <w:tc>
              <w:tcPr>
                <w:tcW w:w="617" w:type="pct"/>
                <w:shd w:val="clear" w:color="auto" w:fill="auto"/>
                <w:tcMar>
                  <w:left w:w="97" w:type="dxa"/>
                </w:tcMar>
              </w:tcPr>
              <w:p w14:paraId="7C999D7C" w14:textId="77777777" w:rsidR="00F52953" w:rsidRPr="006C7845" w:rsidRDefault="00F52953" w:rsidP="006475BC">
                <w:pPr>
                  <w:spacing w:before="60" w:after="60"/>
                  <w:rPr>
                    <w:rFonts w:ascii="Times New Roman" w:hAnsi="Times New Roman" w:cs="Times New Roman"/>
                    <w:szCs w:val="24"/>
                  </w:rPr>
                </w:pPr>
              </w:p>
            </w:tc>
            <w:tc>
              <w:tcPr>
                <w:tcW w:w="2552" w:type="pct"/>
                <w:shd w:val="clear" w:color="auto" w:fill="auto"/>
                <w:tcMar>
                  <w:left w:w="97" w:type="dxa"/>
                </w:tcMar>
              </w:tcPr>
              <w:p w14:paraId="2C3B96FC" w14:textId="77777777" w:rsidR="00F52953" w:rsidRPr="006C7845" w:rsidRDefault="00F52953" w:rsidP="006475BC">
                <w:pPr>
                  <w:spacing w:before="60" w:after="60"/>
                  <w:rPr>
                    <w:rFonts w:ascii="Times New Roman" w:hAnsi="Times New Roman" w:cs="Times New Roman"/>
                    <w:szCs w:val="24"/>
                  </w:rPr>
                </w:pPr>
              </w:p>
            </w:tc>
            <w:tc>
              <w:tcPr>
                <w:tcW w:w="680" w:type="pct"/>
                <w:shd w:val="clear" w:color="auto" w:fill="auto"/>
                <w:tcMar>
                  <w:left w:w="97" w:type="dxa"/>
                </w:tcMar>
              </w:tcPr>
              <w:p w14:paraId="051BFB9F" w14:textId="77777777" w:rsidR="00F52953" w:rsidRPr="006C7845" w:rsidRDefault="00F52953" w:rsidP="006475BC">
                <w:pPr>
                  <w:spacing w:before="60" w:after="60"/>
                  <w:rPr>
                    <w:rFonts w:ascii="Times New Roman" w:hAnsi="Times New Roman" w:cs="Times New Roman"/>
                    <w:szCs w:val="24"/>
                  </w:rPr>
                </w:pPr>
              </w:p>
            </w:tc>
          </w:tr>
        </w:tbl>
        <w:p w14:paraId="525BC2F6" w14:textId="77777777" w:rsidR="00E72EBE" w:rsidRPr="006C7845" w:rsidRDefault="00E72EBE" w:rsidP="007B3B32">
          <w:pPr>
            <w:spacing w:before="0"/>
            <w:rPr>
              <w:rFonts w:ascii="Times New Roman" w:eastAsia="Times New Roman" w:hAnsi="Times New Roman" w:cs="Times New Roman"/>
              <w:szCs w:val="24"/>
            </w:rPr>
          </w:pPr>
        </w:p>
        <w:p w14:paraId="25534690" w14:textId="77777777" w:rsidR="003D53A7" w:rsidRPr="006C7845" w:rsidRDefault="00E72EBE" w:rsidP="006475BC">
          <w:pPr>
            <w:spacing w:before="0"/>
            <w:ind w:left="57" w:right="113"/>
            <w:rPr>
              <w:rFonts w:ascii="Times New Roman" w:eastAsia="Times New Roman" w:hAnsi="Times New Roman" w:cs="Times New Roman"/>
              <w:szCs w:val="24"/>
            </w:rPr>
          </w:pPr>
          <w:r w:rsidRPr="006C7845">
            <w:rPr>
              <w:rFonts w:ascii="Times New Roman" w:eastAsia="Times New Roman" w:hAnsi="Times New Roman" w:cs="Times New Roman"/>
              <w:szCs w:val="24"/>
            </w:rPr>
            <w:br w:type="page"/>
          </w:r>
        </w:p>
        <w:p w14:paraId="06C6CB12" w14:textId="266A7AED" w:rsidR="00BF3623" w:rsidRPr="006C7845" w:rsidRDefault="0067031D" w:rsidP="00505192">
          <w:pPr>
            <w:tabs>
              <w:tab w:val="center" w:pos="4677"/>
            </w:tabs>
            <w:spacing w:before="0"/>
            <w:rPr>
              <w:rFonts w:ascii="Times New Roman" w:eastAsia="Times New Roman" w:hAnsi="Times New Roman" w:cs="Times New Roman"/>
              <w:szCs w:val="24"/>
            </w:rPr>
          </w:pPr>
        </w:p>
      </w:sdtContent>
    </w:sdt>
    <w:sdt>
      <w:sdtPr>
        <w:rPr>
          <w:rStyle w:val="Strong"/>
          <w:rFonts w:ascii="Times New Roman" w:hAnsi="Times New Roman" w:cs="Times New Roman"/>
          <w:szCs w:val="24"/>
        </w:rPr>
        <w:id w:val="1756009044"/>
        <w:docPartObj>
          <w:docPartGallery w:val="Table of Contents"/>
          <w:docPartUnique/>
        </w:docPartObj>
      </w:sdtPr>
      <w:sdtEndPr>
        <w:rPr>
          <w:rStyle w:val="DefaultParagraphFont"/>
          <w:b w:val="0"/>
          <w:bCs w:val="0"/>
          <w:noProof/>
        </w:rPr>
      </w:sdtEndPr>
      <w:sdtContent>
        <w:p w14:paraId="13693354" w14:textId="24A99CF6" w:rsidR="00752B27" w:rsidRPr="006C7845" w:rsidRDefault="000038C3" w:rsidP="000038C3">
          <w:pPr>
            <w:spacing w:before="0"/>
            <w:jc w:val="center"/>
            <w:rPr>
              <w:rStyle w:val="Strong"/>
              <w:rFonts w:ascii="Times New Roman" w:hAnsi="Times New Roman" w:cs="Times New Roman"/>
              <w:szCs w:val="24"/>
            </w:rPr>
          </w:pPr>
          <w:r>
            <w:rPr>
              <w:rStyle w:val="Strong"/>
              <w:rFonts w:ascii="Times New Roman" w:hAnsi="Times New Roman" w:cs="Times New Roman"/>
              <w:szCs w:val="24"/>
            </w:rPr>
            <w:t>MỤC LỤC</w:t>
          </w:r>
        </w:p>
        <w:p w14:paraId="7BBCCE60" w14:textId="3DF5119C" w:rsidR="00FA5AE7" w:rsidRDefault="00282390">
          <w:pPr>
            <w:pStyle w:val="TOC1"/>
            <w:rPr>
              <w:caps w:val="0"/>
              <w:noProof/>
              <w:kern w:val="0"/>
              <w:lang w:eastAsia="en-US"/>
              <w14:ligatures w14:val="none"/>
            </w:rPr>
          </w:pPr>
          <w:r w:rsidRPr="006C7845">
            <w:rPr>
              <w:sz w:val="24"/>
              <w:szCs w:val="24"/>
            </w:rPr>
            <w:fldChar w:fldCharType="begin"/>
          </w:r>
          <w:r w:rsidR="005D15FB" w:rsidRPr="006C7845">
            <w:rPr>
              <w:sz w:val="24"/>
              <w:szCs w:val="24"/>
            </w:rPr>
            <w:instrText xml:space="preserve"> TOC \o "1-1" \h \z \t "Heading 2,2,Heading 3,3" </w:instrText>
          </w:r>
          <w:r w:rsidRPr="006C7845">
            <w:rPr>
              <w:sz w:val="24"/>
              <w:szCs w:val="24"/>
            </w:rPr>
            <w:fldChar w:fldCharType="separate"/>
          </w:r>
          <w:hyperlink w:anchor="_Toc530038181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A5AE7">
              <w:rPr>
                <w:caps w:val="0"/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THÔNG TIN CHUNG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_Toc530038181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3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15463DE0" w14:textId="23EF1365" w:rsidR="00FA5AE7" w:rsidRDefault="0067031D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0038182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FA5AE7">
              <w:rPr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Căn cứ pháp lý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_Toc530038182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3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42C07DBC" w14:textId="0BBADD3B" w:rsidR="00FA5AE7" w:rsidRDefault="0067031D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0038183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FA5AE7">
              <w:rPr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Các tiêu chuẩn phải tuân thủ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_Toc530038183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3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6DA47A73" w14:textId="639C4481" w:rsidR="00FA5AE7" w:rsidRDefault="0067031D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0038184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FA5AE7">
              <w:rPr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Mục tiêu dự án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_Toc530038184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3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59FA6FDB" w14:textId="547DF10B" w:rsidR="00FA5AE7" w:rsidRDefault="0067031D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0038185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FA5AE7">
              <w:rPr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Phạm vi dự án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_Toc530038185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3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77A21BEB" w14:textId="4B40D3E6" w:rsidR="00FA5AE7" w:rsidRDefault="0067031D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0038186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FA5AE7">
              <w:rPr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Phạm vi công việc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_Toc530038186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3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2115EDC6" w14:textId="2D085F6C" w:rsidR="00FA5AE7" w:rsidRDefault="0067031D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0038187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FA5AE7">
              <w:rPr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Thông tin chung dự án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_Toc530038187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3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614F91E1" w14:textId="2C5A59F2" w:rsidR="00FA5AE7" w:rsidRDefault="0067031D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0038188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1.7</w:t>
            </w:r>
            <w:r w:rsidR="00FA5AE7">
              <w:rPr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Các</w:t>
            </w:r>
            <w:r w:rsidR="00FA5AE7" w:rsidRPr="007831AE">
              <w:rPr>
                <w:rStyle w:val="Hyperlink"/>
                <w:noProof/>
              </w:rPr>
              <w:t xml:space="preserve"> </w:t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mốc milestone dự án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_Toc530038188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3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449C537B" w14:textId="4CF6E12D" w:rsidR="00FA5AE7" w:rsidRDefault="0067031D">
          <w:pPr>
            <w:pStyle w:val="TOC1"/>
            <w:rPr>
              <w:caps w:val="0"/>
              <w:noProof/>
              <w:kern w:val="0"/>
              <w:lang w:eastAsia="en-US"/>
              <w14:ligatures w14:val="none"/>
            </w:rPr>
          </w:pPr>
          <w:hyperlink w:anchor="_Toc530038189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FA5AE7">
              <w:rPr>
                <w:caps w:val="0"/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Hạng mục công việc chính của dự án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_Toc530038189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4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3C3B815B" w14:textId="580C9454" w:rsidR="00FA5AE7" w:rsidRDefault="0067031D">
          <w:pPr>
            <w:pStyle w:val="TOC1"/>
            <w:rPr>
              <w:caps w:val="0"/>
              <w:noProof/>
              <w:kern w:val="0"/>
              <w:lang w:eastAsia="en-US"/>
              <w14:ligatures w14:val="none"/>
            </w:rPr>
          </w:pPr>
          <w:hyperlink w:anchor="_Toc530038190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FA5AE7">
              <w:rPr>
                <w:caps w:val="0"/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Phân chia giai đoạn dự án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_Toc530038190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5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51DE5A92" w14:textId="653E9A6F" w:rsidR="00FA5AE7" w:rsidRDefault="0067031D">
          <w:pPr>
            <w:pStyle w:val="TOC1"/>
            <w:rPr>
              <w:caps w:val="0"/>
              <w:noProof/>
              <w:kern w:val="0"/>
              <w:lang w:eastAsia="en-US"/>
              <w14:ligatures w14:val="none"/>
            </w:rPr>
          </w:pPr>
          <w:hyperlink w:anchor="_Toc530038191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FA5AE7">
              <w:rPr>
                <w:caps w:val="0"/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Danh sách sản phẩm bàn giao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_Toc530038191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5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5A457D10" w14:textId="3B47C152" w:rsidR="00FA5AE7" w:rsidRDefault="0067031D">
          <w:pPr>
            <w:pStyle w:val="TOC1"/>
            <w:rPr>
              <w:caps w:val="0"/>
              <w:noProof/>
              <w:kern w:val="0"/>
              <w:lang w:eastAsia="en-US"/>
              <w14:ligatures w14:val="none"/>
            </w:rPr>
          </w:pPr>
          <w:hyperlink w:anchor="_Toc530038192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FA5AE7">
              <w:rPr>
                <w:caps w:val="0"/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TỔ CHỨC THỰC HIỆN DỰ ÁN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_Toc530038192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6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36DBA97A" w14:textId="2F8FC8B1" w:rsidR="00FA5AE7" w:rsidRDefault="0067031D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0038193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FA5AE7">
              <w:rPr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Sơ đồ tổ chức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_Toc530038193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6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24017EEB" w14:textId="73EA8B84" w:rsidR="00FA5AE7" w:rsidRDefault="0067031D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0038194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FA5AE7">
              <w:rPr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Thông tin tổ chức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_Toc530038194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7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686ECFCA" w14:textId="0AB71F54" w:rsidR="00FA5AE7" w:rsidRDefault="0067031D">
          <w:pPr>
            <w:pStyle w:val="TOC1"/>
            <w:rPr>
              <w:caps w:val="0"/>
              <w:noProof/>
              <w:kern w:val="0"/>
              <w:lang w:eastAsia="en-US"/>
              <w14:ligatures w14:val="none"/>
            </w:rPr>
          </w:pPr>
          <w:hyperlink w:anchor="_Toc530038195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FA5AE7">
              <w:rPr>
                <w:caps w:val="0"/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TRAO ĐỔI THÔNG TIN GIỮA NHẬT CƯỜNG VÀ KHÁCH HÀNG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_Toc530038195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7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7E267117" w14:textId="634D5C05" w:rsidR="00FA5AE7" w:rsidRDefault="0067031D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0038196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="00FA5AE7">
              <w:rPr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Nguyên tắc trao đổi thông tin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_Toc530038196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7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23CD7119" w14:textId="0CEF251F" w:rsidR="00FA5AE7" w:rsidRDefault="0067031D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0038197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="00FA5AE7">
              <w:rPr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Họp với khách hàng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_Toc530038197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7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1B789BBC" w14:textId="5FC9107E" w:rsidR="00FA5AE7" w:rsidRDefault="0067031D">
          <w:pPr>
            <w:pStyle w:val="TOC2"/>
            <w:rPr>
              <w:noProof/>
              <w:kern w:val="0"/>
              <w:lang w:eastAsia="en-US"/>
              <w14:ligatures w14:val="none"/>
            </w:rPr>
          </w:pPr>
          <w:hyperlink w:anchor="_Toc530038198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6.3</w:t>
            </w:r>
            <w:r w:rsidR="00FA5AE7">
              <w:rPr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Báo cáo tiến độ dự án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_Toc530038198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8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7CFB31FE" w14:textId="291DEBC4" w:rsidR="00FA5AE7" w:rsidRDefault="0067031D">
          <w:pPr>
            <w:pStyle w:val="TOC1"/>
            <w:rPr>
              <w:caps w:val="0"/>
              <w:noProof/>
              <w:kern w:val="0"/>
              <w:lang w:eastAsia="en-US"/>
              <w14:ligatures w14:val="none"/>
            </w:rPr>
          </w:pPr>
          <w:hyperlink w:anchor="_Toc530038199" w:history="1"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FA5AE7">
              <w:rPr>
                <w:caps w:val="0"/>
                <w:noProof/>
                <w:kern w:val="0"/>
                <w:lang w:eastAsia="en-US"/>
                <w14:ligatures w14:val="none"/>
              </w:rPr>
              <w:tab/>
            </w:r>
            <w:r w:rsidR="00FA5AE7" w:rsidRPr="007831AE">
              <w:rPr>
                <w:rStyle w:val="Hyperlink"/>
                <w:rFonts w:ascii="Times New Roman" w:hAnsi="Times New Roman" w:cs="Times New Roman"/>
                <w:noProof/>
              </w:rPr>
              <w:t>Ràng buộc</w:t>
            </w:r>
            <w:r w:rsidR="00FA5AE7">
              <w:rPr>
                <w:noProof/>
                <w:webHidden/>
              </w:rPr>
              <w:tab/>
            </w:r>
            <w:r w:rsidR="00FA5AE7">
              <w:rPr>
                <w:noProof/>
                <w:webHidden/>
              </w:rPr>
              <w:fldChar w:fldCharType="begin"/>
            </w:r>
            <w:r w:rsidR="00FA5AE7">
              <w:rPr>
                <w:noProof/>
                <w:webHidden/>
              </w:rPr>
              <w:instrText xml:space="preserve"> PAGEREF _Toc530038199 \h </w:instrText>
            </w:r>
            <w:r w:rsidR="00FA5AE7">
              <w:rPr>
                <w:noProof/>
                <w:webHidden/>
              </w:rPr>
            </w:r>
            <w:r w:rsidR="00FA5AE7">
              <w:rPr>
                <w:noProof/>
                <w:webHidden/>
              </w:rPr>
              <w:fldChar w:fldCharType="separate"/>
            </w:r>
            <w:r w:rsidR="00FA5AE7">
              <w:rPr>
                <w:noProof/>
                <w:webHidden/>
              </w:rPr>
              <w:t>8</w:t>
            </w:r>
            <w:r w:rsidR="00FA5AE7">
              <w:rPr>
                <w:noProof/>
                <w:webHidden/>
              </w:rPr>
              <w:fldChar w:fldCharType="end"/>
            </w:r>
          </w:hyperlink>
        </w:p>
        <w:p w14:paraId="43910E12" w14:textId="5D21FB91" w:rsidR="00A7430D" w:rsidRPr="006C7845" w:rsidRDefault="00282390" w:rsidP="007B3B32">
          <w:pPr>
            <w:spacing w:before="0"/>
            <w:rPr>
              <w:rFonts w:ascii="Times New Roman" w:hAnsi="Times New Roman" w:cs="Times New Roman"/>
              <w:kern w:val="22"/>
              <w:szCs w:val="24"/>
              <w:lang w:eastAsia="ja-JP"/>
            </w:rPr>
          </w:pPr>
          <w:r w:rsidRPr="006C7845">
            <w:rPr>
              <w:rFonts w:ascii="Times New Roman" w:hAnsi="Times New Roman" w:cs="Times New Roman"/>
              <w:caps/>
              <w:kern w:val="22"/>
              <w:szCs w:val="24"/>
              <w:lang w:eastAsia="ja-JP"/>
            </w:rPr>
            <w:fldChar w:fldCharType="end"/>
          </w:r>
        </w:p>
      </w:sdtContent>
    </w:sdt>
    <w:p w14:paraId="13ABDF6A" w14:textId="77777777" w:rsidR="003433E6" w:rsidRDefault="003433E6" w:rsidP="003433E6">
      <w:pPr>
        <w:tabs>
          <w:tab w:val="center" w:pos="4677"/>
        </w:tabs>
        <w:spacing w:before="0"/>
        <w:jc w:val="center"/>
        <w:rPr>
          <w:rFonts w:ascii="Times New Roman" w:hAnsi="Times New Roman" w:cs="Times New Roman"/>
          <w:szCs w:val="24"/>
        </w:rPr>
      </w:pPr>
    </w:p>
    <w:p w14:paraId="2ED5B077" w14:textId="4903038C" w:rsidR="00E72EBE" w:rsidRPr="006C7845" w:rsidRDefault="00E72EBE" w:rsidP="003433E6">
      <w:pPr>
        <w:tabs>
          <w:tab w:val="center" w:pos="4677"/>
        </w:tabs>
        <w:spacing w:before="0"/>
        <w:rPr>
          <w:rFonts w:ascii="Times New Roman" w:hAnsi="Times New Roman" w:cs="Times New Roman"/>
          <w:b/>
          <w:caps/>
          <w:color w:val="FFFFFF" w:themeColor="background1"/>
          <w:spacing w:val="15"/>
          <w:szCs w:val="24"/>
        </w:rPr>
      </w:pPr>
      <w:r w:rsidRPr="003433E6">
        <w:rPr>
          <w:rFonts w:ascii="Times New Roman" w:hAnsi="Times New Roman" w:cs="Times New Roman"/>
          <w:szCs w:val="24"/>
        </w:rPr>
        <w:br w:type="page"/>
      </w:r>
      <w:r w:rsidR="003433E6">
        <w:rPr>
          <w:rFonts w:ascii="Times New Roman" w:hAnsi="Times New Roman" w:cs="Times New Roman"/>
          <w:szCs w:val="24"/>
        </w:rPr>
        <w:lastRenderedPageBreak/>
        <w:tab/>
      </w:r>
    </w:p>
    <w:p w14:paraId="56DF9C99" w14:textId="77777777" w:rsidR="006B07D6" w:rsidRPr="006C7845" w:rsidRDefault="00292385" w:rsidP="006475BC">
      <w:pPr>
        <w:pStyle w:val="Heading1"/>
        <w:spacing w:before="0"/>
        <w:ind w:left="414" w:right="57" w:hanging="357"/>
        <w:rPr>
          <w:rFonts w:ascii="Times New Roman" w:hAnsi="Times New Roman" w:cs="Times New Roman"/>
          <w:szCs w:val="24"/>
        </w:rPr>
      </w:pPr>
      <w:bookmarkStart w:id="0" w:name="_Toc530038181"/>
      <w:r w:rsidRPr="006C7845">
        <w:rPr>
          <w:rFonts w:ascii="Times New Roman" w:hAnsi="Times New Roman" w:cs="Times New Roman"/>
          <w:caps w:val="0"/>
          <w:szCs w:val="24"/>
        </w:rPr>
        <w:t>THÔNG TIN CHUNG</w:t>
      </w:r>
      <w:bookmarkEnd w:id="0"/>
    </w:p>
    <w:p w14:paraId="5B876B7A" w14:textId="77777777" w:rsidR="006B07D6" w:rsidRPr="006C7845" w:rsidRDefault="006B07D6" w:rsidP="006475BC">
      <w:pPr>
        <w:pStyle w:val="Heading2"/>
        <w:spacing w:before="0"/>
        <w:ind w:left="635" w:right="57" w:hanging="578"/>
        <w:rPr>
          <w:rFonts w:ascii="Times New Roman" w:hAnsi="Times New Roman" w:cs="Times New Roman"/>
          <w:szCs w:val="24"/>
        </w:rPr>
      </w:pPr>
      <w:bookmarkStart w:id="1" w:name="_Toc530038182"/>
      <w:r w:rsidRPr="006C7845">
        <w:rPr>
          <w:rFonts w:ascii="Times New Roman" w:hAnsi="Times New Roman" w:cs="Times New Roman"/>
          <w:szCs w:val="24"/>
        </w:rPr>
        <w:t>Căn cứ pháp lý</w:t>
      </w:r>
      <w:bookmarkEnd w:id="1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679"/>
        <w:gridCol w:w="4286"/>
        <w:gridCol w:w="1890"/>
        <w:gridCol w:w="2494"/>
      </w:tblGrid>
      <w:tr w:rsidR="006B07D6" w:rsidRPr="006C7845" w14:paraId="65DBD5CC" w14:textId="77777777" w:rsidTr="006475BC">
        <w:trPr>
          <w:tblHeader/>
        </w:trPr>
        <w:tc>
          <w:tcPr>
            <w:tcW w:w="363" w:type="pct"/>
            <w:shd w:val="clear" w:color="auto" w:fill="D9D9D9" w:themeFill="background1" w:themeFillShade="D9"/>
            <w:vAlign w:val="center"/>
          </w:tcPr>
          <w:p w14:paraId="7533159D" w14:textId="77777777" w:rsidR="006B07D6" w:rsidRPr="006C7845" w:rsidRDefault="006B07D6" w:rsidP="007B3B32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STT</w:t>
            </w:r>
          </w:p>
        </w:tc>
        <w:tc>
          <w:tcPr>
            <w:tcW w:w="2292" w:type="pct"/>
            <w:shd w:val="clear" w:color="auto" w:fill="D9D9D9" w:themeFill="background1" w:themeFillShade="D9"/>
            <w:vAlign w:val="center"/>
          </w:tcPr>
          <w:p w14:paraId="43D11043" w14:textId="77777777" w:rsidR="006B07D6" w:rsidRPr="006C7845" w:rsidRDefault="006B07D6" w:rsidP="007B3B32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Tên văn bản</w:t>
            </w:r>
          </w:p>
        </w:tc>
        <w:tc>
          <w:tcPr>
            <w:tcW w:w="1011" w:type="pct"/>
            <w:shd w:val="clear" w:color="auto" w:fill="D9D9D9" w:themeFill="background1" w:themeFillShade="D9"/>
            <w:vAlign w:val="center"/>
          </w:tcPr>
          <w:p w14:paraId="4669A74B" w14:textId="77777777" w:rsidR="006B07D6" w:rsidRPr="006C7845" w:rsidRDefault="006B07D6" w:rsidP="007B3B32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Ngày hiệu lực</w:t>
            </w:r>
          </w:p>
        </w:tc>
        <w:tc>
          <w:tcPr>
            <w:tcW w:w="1335" w:type="pct"/>
            <w:shd w:val="clear" w:color="auto" w:fill="D9D9D9" w:themeFill="background1" w:themeFillShade="D9"/>
          </w:tcPr>
          <w:p w14:paraId="5E43B0A0" w14:textId="77777777" w:rsidR="006B07D6" w:rsidRPr="006C7845" w:rsidRDefault="006B07D6" w:rsidP="007B3B32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Đơn vị ban hành</w:t>
            </w:r>
          </w:p>
        </w:tc>
      </w:tr>
      <w:tr w:rsidR="006B07D6" w:rsidRPr="006C7845" w14:paraId="45ADF868" w14:textId="77777777" w:rsidTr="006475BC">
        <w:trPr>
          <w:cantSplit/>
        </w:trPr>
        <w:tc>
          <w:tcPr>
            <w:tcW w:w="363" w:type="pct"/>
            <w:vAlign w:val="center"/>
          </w:tcPr>
          <w:p w14:paraId="3DA5CDA0" w14:textId="77777777" w:rsidR="006B07D6" w:rsidRPr="006C7845" w:rsidRDefault="006B07D6" w:rsidP="00B2485E">
            <w:pPr>
              <w:pStyle w:val="tvBang"/>
              <w:numPr>
                <w:ilvl w:val="0"/>
                <w:numId w:val="3"/>
              </w:numPr>
              <w:spacing w:before="0"/>
              <w:jc w:val="both"/>
            </w:pPr>
          </w:p>
        </w:tc>
        <w:tc>
          <w:tcPr>
            <w:tcW w:w="2292" w:type="pct"/>
            <w:vAlign w:val="center"/>
          </w:tcPr>
          <w:p w14:paraId="1CCE36CA" w14:textId="77777777" w:rsidR="006B07D6" w:rsidRPr="00C37B6F" w:rsidRDefault="006B07D6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C37B6F">
              <w:rPr>
                <w:rFonts w:ascii="Times New Roman" w:hAnsi="Times New Roman" w:cs="Times New Roman"/>
                <w:szCs w:val="24"/>
              </w:rPr>
              <w:t>Ví dụ: Kế hoạch 246/KH-UBND về việc triển khai dịch vụ công mức 3</w:t>
            </w:r>
          </w:p>
        </w:tc>
        <w:tc>
          <w:tcPr>
            <w:tcW w:w="1011" w:type="pct"/>
            <w:vAlign w:val="center"/>
          </w:tcPr>
          <w:p w14:paraId="2E1897AF" w14:textId="77777777" w:rsidR="006B07D6" w:rsidRPr="00C37B6F" w:rsidRDefault="006B07D6" w:rsidP="00670A8F">
            <w:pPr>
              <w:spacing w:before="0" w:afterLines="50" w:after="120"/>
              <w:jc w:val="center"/>
              <w:rPr>
                <w:rFonts w:ascii="Times New Roman" w:hAnsi="Times New Roman" w:cs="Times New Roman"/>
                <w:szCs w:val="24"/>
              </w:rPr>
            </w:pPr>
            <w:r w:rsidRPr="00C37B6F">
              <w:rPr>
                <w:rFonts w:ascii="Times New Roman" w:hAnsi="Times New Roman" w:cs="Times New Roman"/>
                <w:szCs w:val="24"/>
              </w:rPr>
              <w:t>21/06/2017</w:t>
            </w:r>
          </w:p>
        </w:tc>
        <w:tc>
          <w:tcPr>
            <w:tcW w:w="1335" w:type="pct"/>
          </w:tcPr>
          <w:p w14:paraId="007FE62D" w14:textId="77777777" w:rsidR="006B07D6" w:rsidRPr="00C37B6F" w:rsidRDefault="006B07D6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C37B6F">
              <w:rPr>
                <w:rFonts w:ascii="Times New Roman" w:hAnsi="Times New Roman" w:cs="Times New Roman"/>
                <w:szCs w:val="24"/>
              </w:rPr>
              <w:t>Sở Thông tin và truyển thông</w:t>
            </w:r>
          </w:p>
        </w:tc>
      </w:tr>
      <w:tr w:rsidR="006B07D6" w:rsidRPr="006C7845" w14:paraId="14CACEA2" w14:textId="77777777" w:rsidTr="006475BC">
        <w:trPr>
          <w:cantSplit/>
        </w:trPr>
        <w:tc>
          <w:tcPr>
            <w:tcW w:w="363" w:type="pct"/>
            <w:vAlign w:val="center"/>
          </w:tcPr>
          <w:p w14:paraId="3E1F8021" w14:textId="77777777" w:rsidR="006B07D6" w:rsidRPr="006C7845" w:rsidRDefault="006B07D6" w:rsidP="00B2485E">
            <w:pPr>
              <w:pStyle w:val="tvBang"/>
              <w:numPr>
                <w:ilvl w:val="0"/>
                <w:numId w:val="3"/>
              </w:numPr>
              <w:spacing w:before="0"/>
              <w:jc w:val="both"/>
            </w:pPr>
          </w:p>
        </w:tc>
        <w:tc>
          <w:tcPr>
            <w:tcW w:w="2292" w:type="pct"/>
            <w:vAlign w:val="center"/>
          </w:tcPr>
          <w:p w14:paraId="598348D4" w14:textId="77777777" w:rsidR="006B07D6" w:rsidRPr="006C7845" w:rsidRDefault="006B07D6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011" w:type="pct"/>
            <w:vAlign w:val="center"/>
          </w:tcPr>
          <w:p w14:paraId="1C8DDADD" w14:textId="77777777" w:rsidR="006B07D6" w:rsidRPr="006C7845" w:rsidRDefault="006B07D6" w:rsidP="00670A8F">
            <w:pPr>
              <w:spacing w:before="0" w:afterLines="50" w:after="1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5" w:type="pct"/>
          </w:tcPr>
          <w:p w14:paraId="09120EB4" w14:textId="77777777" w:rsidR="006B07D6" w:rsidRPr="006C7845" w:rsidRDefault="006B07D6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365DC04" w14:textId="77777777" w:rsidR="006B07D6" w:rsidRPr="006C7845" w:rsidRDefault="006B07D6" w:rsidP="006475BC">
      <w:pPr>
        <w:pStyle w:val="Heading2"/>
        <w:ind w:left="635" w:right="57" w:hanging="578"/>
        <w:rPr>
          <w:rFonts w:ascii="Times New Roman" w:hAnsi="Times New Roman" w:cs="Times New Roman"/>
          <w:szCs w:val="24"/>
        </w:rPr>
      </w:pPr>
      <w:bookmarkStart w:id="2" w:name="_Toc530038183"/>
      <w:r w:rsidRPr="006C7845">
        <w:rPr>
          <w:rFonts w:ascii="Times New Roman" w:hAnsi="Times New Roman" w:cs="Times New Roman"/>
          <w:szCs w:val="24"/>
        </w:rPr>
        <w:t>Các tiêu chuẩ</w:t>
      </w:r>
      <w:r w:rsidR="000765C8">
        <w:rPr>
          <w:rFonts w:ascii="Times New Roman" w:hAnsi="Times New Roman" w:cs="Times New Roman"/>
          <w:szCs w:val="24"/>
        </w:rPr>
        <w:t xml:space="preserve">n </w:t>
      </w:r>
      <w:r w:rsidRPr="006C7845">
        <w:rPr>
          <w:rFonts w:ascii="Times New Roman" w:hAnsi="Times New Roman" w:cs="Times New Roman"/>
          <w:szCs w:val="24"/>
        </w:rPr>
        <w:t>phải tuân thủ</w:t>
      </w:r>
      <w:bookmarkEnd w:id="2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670"/>
        <w:gridCol w:w="8679"/>
      </w:tblGrid>
      <w:tr w:rsidR="00B857CF" w:rsidRPr="006C7845" w14:paraId="59A8CCDF" w14:textId="77777777" w:rsidTr="006475BC">
        <w:trPr>
          <w:tblHeader/>
        </w:trPr>
        <w:tc>
          <w:tcPr>
            <w:tcW w:w="358" w:type="pct"/>
            <w:shd w:val="clear" w:color="auto" w:fill="D9D9D9" w:themeFill="background1" w:themeFillShade="D9"/>
            <w:vAlign w:val="center"/>
          </w:tcPr>
          <w:p w14:paraId="35B66403" w14:textId="77777777" w:rsidR="00B857CF" w:rsidRPr="006C7845" w:rsidRDefault="00B857CF" w:rsidP="007B3B32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STT</w:t>
            </w:r>
          </w:p>
        </w:tc>
        <w:tc>
          <w:tcPr>
            <w:tcW w:w="4642" w:type="pct"/>
            <w:shd w:val="clear" w:color="auto" w:fill="D9D9D9" w:themeFill="background1" w:themeFillShade="D9"/>
            <w:vAlign w:val="center"/>
          </w:tcPr>
          <w:p w14:paraId="3127A9C6" w14:textId="77777777" w:rsidR="00B857CF" w:rsidRPr="006C7845" w:rsidRDefault="00B857CF" w:rsidP="007B3B32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Tiêu chuẩn</w:t>
            </w:r>
          </w:p>
        </w:tc>
      </w:tr>
      <w:tr w:rsidR="00B857CF" w:rsidRPr="006C7845" w14:paraId="2651B88C" w14:textId="77777777" w:rsidTr="006475BC">
        <w:trPr>
          <w:cantSplit/>
        </w:trPr>
        <w:tc>
          <w:tcPr>
            <w:tcW w:w="358" w:type="pct"/>
            <w:vAlign w:val="center"/>
          </w:tcPr>
          <w:p w14:paraId="3BC86CD7" w14:textId="77777777" w:rsidR="00B857CF" w:rsidRPr="006C7845" w:rsidRDefault="00B857CF" w:rsidP="00B2485E">
            <w:pPr>
              <w:pStyle w:val="tvBang"/>
              <w:numPr>
                <w:ilvl w:val="0"/>
                <w:numId w:val="6"/>
              </w:numPr>
              <w:spacing w:before="0"/>
              <w:jc w:val="both"/>
            </w:pPr>
          </w:p>
        </w:tc>
        <w:tc>
          <w:tcPr>
            <w:tcW w:w="4642" w:type="pct"/>
            <w:vAlign w:val="center"/>
          </w:tcPr>
          <w:p w14:paraId="1304482E" w14:textId="77777777" w:rsidR="00B857CF" w:rsidRPr="001576B2" w:rsidRDefault="00B857C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99"/>
                <w:szCs w:val="24"/>
              </w:rPr>
            </w:pPr>
            <w:r w:rsidRPr="001576B2">
              <w:rPr>
                <w:rFonts w:ascii="Times New Roman" w:hAnsi="Times New Roman" w:cs="Times New Roman"/>
                <w:szCs w:val="24"/>
              </w:rPr>
              <w:t>Tiêu chuẩn ISO 9001:2015</w:t>
            </w:r>
          </w:p>
        </w:tc>
      </w:tr>
      <w:tr w:rsidR="00B857CF" w:rsidRPr="006C7845" w14:paraId="4B1387DB" w14:textId="77777777" w:rsidTr="006475BC">
        <w:trPr>
          <w:cantSplit/>
        </w:trPr>
        <w:tc>
          <w:tcPr>
            <w:tcW w:w="358" w:type="pct"/>
            <w:vAlign w:val="center"/>
          </w:tcPr>
          <w:p w14:paraId="2821904D" w14:textId="77777777" w:rsidR="00B857CF" w:rsidRPr="006C7845" w:rsidRDefault="00B857CF" w:rsidP="00B2485E">
            <w:pPr>
              <w:pStyle w:val="tvBang"/>
              <w:numPr>
                <w:ilvl w:val="0"/>
                <w:numId w:val="6"/>
              </w:numPr>
              <w:spacing w:before="0"/>
              <w:jc w:val="both"/>
            </w:pPr>
          </w:p>
        </w:tc>
        <w:tc>
          <w:tcPr>
            <w:tcW w:w="4642" w:type="pct"/>
            <w:vAlign w:val="center"/>
          </w:tcPr>
          <w:p w14:paraId="2AA9B1B7" w14:textId="77777777" w:rsidR="00B857CF" w:rsidRPr="006C7845" w:rsidRDefault="001576B2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Tiêu chuẩn IS0 27000:2013</w:t>
            </w:r>
          </w:p>
        </w:tc>
      </w:tr>
    </w:tbl>
    <w:p w14:paraId="474FB63F" w14:textId="77777777" w:rsidR="002F49A7" w:rsidRPr="006C7845" w:rsidRDefault="002F49A7" w:rsidP="006475BC">
      <w:pPr>
        <w:pStyle w:val="Heading2"/>
        <w:ind w:left="635" w:right="57" w:hanging="578"/>
        <w:rPr>
          <w:rFonts w:ascii="Times New Roman" w:hAnsi="Times New Roman" w:cs="Times New Roman"/>
          <w:szCs w:val="24"/>
        </w:rPr>
      </w:pPr>
      <w:bookmarkStart w:id="3" w:name="_Toc530038184"/>
      <w:r w:rsidRPr="006C7845">
        <w:rPr>
          <w:rFonts w:ascii="Times New Roman" w:hAnsi="Times New Roman" w:cs="Times New Roman"/>
          <w:szCs w:val="24"/>
        </w:rPr>
        <w:t>Mục tiêu dự án</w:t>
      </w:r>
      <w:bookmarkEnd w:id="3"/>
    </w:p>
    <w:p w14:paraId="580F78FC" w14:textId="77777777" w:rsidR="002F49A7" w:rsidRPr="006C7845" w:rsidRDefault="002F49A7" w:rsidP="00B2485E">
      <w:pPr>
        <w:pStyle w:val="ListParagraph"/>
        <w:numPr>
          <w:ilvl w:val="0"/>
          <w:numId w:val="7"/>
        </w:numPr>
        <w:spacing w:before="0"/>
        <w:rPr>
          <w:rFonts w:ascii="Times New Roman" w:hAnsi="Times New Roman" w:cs="Times New Roman"/>
          <w:i/>
          <w:color w:val="000099"/>
          <w:szCs w:val="24"/>
        </w:rPr>
      </w:pPr>
      <w:r w:rsidRPr="006C7845">
        <w:rPr>
          <w:rFonts w:ascii="Times New Roman" w:hAnsi="Times New Roman" w:cs="Times New Roman"/>
          <w:i/>
          <w:color w:val="000099"/>
          <w:szCs w:val="24"/>
        </w:rPr>
        <w:t>Ví dụ: Xây dựng hệ thống tích hợp dùng chung cho tất cả các sở, ban ngành và các cấp (tỉnh/thành phố, quận/huyện, phường/xã), giúp liên kết toàn bộ bộ máy hành chính trên toàn tỉnh/thành phố thành một hệ thống duy nhất, giúp các các cơ quan nhà nước kết nối, phối hợp và cộng tác với nhau một cách hiệu quả hơn</w:t>
      </w:r>
    </w:p>
    <w:p w14:paraId="64A13D2D" w14:textId="77777777" w:rsidR="002F49A7" w:rsidRPr="006C7845" w:rsidRDefault="002F49A7" w:rsidP="006475BC">
      <w:pPr>
        <w:pStyle w:val="Heading2"/>
        <w:spacing w:before="0"/>
        <w:ind w:left="635" w:right="57" w:hanging="578"/>
        <w:rPr>
          <w:rFonts w:ascii="Times New Roman" w:hAnsi="Times New Roman" w:cs="Times New Roman"/>
          <w:szCs w:val="24"/>
        </w:rPr>
      </w:pPr>
      <w:bookmarkStart w:id="4" w:name="_Toc530038185"/>
      <w:r w:rsidRPr="006C7845">
        <w:rPr>
          <w:rFonts w:ascii="Times New Roman" w:hAnsi="Times New Roman" w:cs="Times New Roman"/>
          <w:szCs w:val="24"/>
        </w:rPr>
        <w:t xml:space="preserve">Phạm vi </w:t>
      </w:r>
      <w:r w:rsidR="00840DB2">
        <w:rPr>
          <w:rFonts w:ascii="Times New Roman" w:hAnsi="Times New Roman" w:cs="Times New Roman"/>
          <w:szCs w:val="24"/>
        </w:rPr>
        <w:t>dự án</w:t>
      </w:r>
      <w:bookmarkEnd w:id="4"/>
    </w:p>
    <w:p w14:paraId="18B4DB31" w14:textId="77777777" w:rsidR="002F49A7" w:rsidRPr="006C7845" w:rsidRDefault="002F49A7" w:rsidP="00B2485E">
      <w:pPr>
        <w:pStyle w:val="ListParagraph"/>
        <w:numPr>
          <w:ilvl w:val="0"/>
          <w:numId w:val="7"/>
        </w:numPr>
        <w:spacing w:before="0"/>
        <w:rPr>
          <w:rFonts w:ascii="Times New Roman" w:hAnsi="Times New Roman" w:cs="Times New Roman"/>
          <w:i/>
          <w:color w:val="000099"/>
          <w:szCs w:val="24"/>
        </w:rPr>
      </w:pPr>
      <w:r w:rsidRPr="006C7845">
        <w:rPr>
          <w:rFonts w:ascii="Times New Roman" w:hAnsi="Times New Roman" w:cs="Times New Roman"/>
          <w:i/>
          <w:color w:val="000099"/>
          <w:szCs w:val="24"/>
        </w:rPr>
        <w:t>Ví dụ</w:t>
      </w:r>
      <w:r w:rsidR="00FD7145">
        <w:rPr>
          <w:rFonts w:ascii="Times New Roman" w:hAnsi="Times New Roman" w:cs="Times New Roman"/>
          <w:i/>
          <w:color w:val="000099"/>
          <w:szCs w:val="24"/>
        </w:rPr>
        <w:t>: Dự án sẽ xây dựng phần mềm quản lý hồ sơ sức khỏe áp dụng cho toàn thành phố Hà Nội</w:t>
      </w:r>
    </w:p>
    <w:p w14:paraId="6D49933B" w14:textId="77777777" w:rsidR="00840DB2" w:rsidRDefault="00840DB2" w:rsidP="006475BC">
      <w:pPr>
        <w:pStyle w:val="Heading2"/>
        <w:spacing w:before="0"/>
        <w:ind w:left="635" w:right="57" w:hanging="578"/>
        <w:rPr>
          <w:rFonts w:ascii="Times New Roman" w:hAnsi="Times New Roman" w:cs="Times New Roman"/>
          <w:szCs w:val="24"/>
        </w:rPr>
      </w:pPr>
      <w:bookmarkStart w:id="5" w:name="_Toc530038186"/>
      <w:r>
        <w:rPr>
          <w:rFonts w:ascii="Times New Roman" w:hAnsi="Times New Roman" w:cs="Times New Roman"/>
          <w:szCs w:val="24"/>
        </w:rPr>
        <w:t>Phạm vi công việc</w:t>
      </w:r>
      <w:bookmarkEnd w:id="5"/>
    </w:p>
    <w:p w14:paraId="3AA2339F" w14:textId="77777777" w:rsidR="00840DB2" w:rsidRPr="00815811" w:rsidRDefault="00840DB2" w:rsidP="00B2485E">
      <w:pPr>
        <w:pStyle w:val="ListParagraph"/>
        <w:numPr>
          <w:ilvl w:val="0"/>
          <w:numId w:val="7"/>
        </w:numPr>
        <w:spacing w:before="0"/>
        <w:rPr>
          <w:rFonts w:ascii="Times New Roman" w:hAnsi="Times New Roman" w:cs="Times New Roman"/>
          <w:i/>
          <w:color w:val="000099"/>
          <w:szCs w:val="24"/>
        </w:rPr>
      </w:pPr>
      <w:r w:rsidRPr="00815811">
        <w:rPr>
          <w:rFonts w:ascii="Times New Roman" w:hAnsi="Times New Roman" w:cs="Times New Roman"/>
          <w:i/>
          <w:color w:val="000099"/>
          <w:szCs w:val="24"/>
        </w:rPr>
        <w:t xml:space="preserve">Ví dụ: </w:t>
      </w:r>
      <w:r w:rsidR="00815811" w:rsidRPr="00815811">
        <w:rPr>
          <w:rFonts w:ascii="Times New Roman" w:hAnsi="Times New Roman" w:cs="Times New Roman"/>
          <w:i/>
          <w:color w:val="000099"/>
          <w:szCs w:val="24"/>
        </w:rPr>
        <w:t xml:space="preserve">Dự án sẽ thực hiện các công việc: khảo sát, phân tích, thiết kế, lập </w:t>
      </w:r>
      <w:proofErr w:type="gramStart"/>
      <w:r w:rsidR="00815811" w:rsidRPr="00815811">
        <w:rPr>
          <w:rFonts w:ascii="Times New Roman" w:hAnsi="Times New Roman" w:cs="Times New Roman"/>
          <w:i/>
          <w:color w:val="000099"/>
          <w:szCs w:val="24"/>
        </w:rPr>
        <w:t>trình,…</w:t>
      </w:r>
      <w:proofErr w:type="gramEnd"/>
    </w:p>
    <w:p w14:paraId="7BA337E5" w14:textId="0964EE83" w:rsidR="00BF3623" w:rsidRDefault="002F49A7" w:rsidP="006475BC">
      <w:pPr>
        <w:pStyle w:val="Heading2"/>
        <w:spacing w:before="0"/>
        <w:ind w:left="635" w:right="57" w:hanging="578"/>
        <w:rPr>
          <w:rFonts w:ascii="Times New Roman" w:hAnsi="Times New Roman" w:cs="Times New Roman"/>
          <w:szCs w:val="24"/>
        </w:rPr>
      </w:pPr>
      <w:bookmarkStart w:id="6" w:name="_Toc530038187"/>
      <w:r w:rsidRPr="006C7845">
        <w:rPr>
          <w:rFonts w:ascii="Times New Roman" w:hAnsi="Times New Roman" w:cs="Times New Roman"/>
          <w:szCs w:val="24"/>
        </w:rPr>
        <w:t xml:space="preserve">Thông tin </w:t>
      </w:r>
      <w:r w:rsidR="006475BC">
        <w:rPr>
          <w:rFonts w:ascii="Times New Roman" w:hAnsi="Times New Roman" w:cs="Times New Roman"/>
          <w:szCs w:val="24"/>
        </w:rPr>
        <w:t xml:space="preserve">chung </w:t>
      </w:r>
      <w:r w:rsidRPr="006C7845">
        <w:rPr>
          <w:rFonts w:ascii="Times New Roman" w:hAnsi="Times New Roman" w:cs="Times New Roman"/>
          <w:szCs w:val="24"/>
        </w:rPr>
        <w:t>dự án</w:t>
      </w:r>
      <w:bookmarkEnd w:id="6"/>
    </w:p>
    <w:tbl>
      <w:tblPr>
        <w:tblW w:w="5000" w:type="pct"/>
        <w:tblLook w:val="00A0" w:firstRow="1" w:lastRow="0" w:firstColumn="1" w:lastColumn="0" w:noHBand="0" w:noVBand="0"/>
      </w:tblPr>
      <w:tblGrid>
        <w:gridCol w:w="2778"/>
        <w:gridCol w:w="1774"/>
        <w:gridCol w:w="1596"/>
        <w:gridCol w:w="1596"/>
        <w:gridCol w:w="1611"/>
      </w:tblGrid>
      <w:tr w:rsidR="00505192" w:rsidRPr="006C7845" w14:paraId="3EACC0FD" w14:textId="77777777" w:rsidTr="00505192">
        <w:trPr>
          <w:trHeight w:val="454"/>
        </w:trPr>
        <w:tc>
          <w:tcPr>
            <w:tcW w:w="3286" w:type="pct"/>
            <w:gridSpan w:val="3"/>
            <w:vAlign w:val="center"/>
          </w:tcPr>
          <w:p w14:paraId="1CF40B24" w14:textId="77777777" w:rsidR="00505192" w:rsidRPr="006C7845" w:rsidRDefault="00505192" w:rsidP="00F76614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Cs w:val="24"/>
              </w:rPr>
              <w:t>đầy đủ dự án:</w:t>
            </w:r>
          </w:p>
        </w:tc>
        <w:tc>
          <w:tcPr>
            <w:tcW w:w="1714" w:type="pct"/>
            <w:gridSpan w:val="2"/>
            <w:vAlign w:val="center"/>
          </w:tcPr>
          <w:p w14:paraId="595C22B8" w14:textId="77777777" w:rsidR="00505192" w:rsidRPr="006C7845" w:rsidRDefault="00505192" w:rsidP="00F76614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Mã dự án:</w:t>
            </w:r>
          </w:p>
        </w:tc>
      </w:tr>
      <w:tr w:rsidR="00505192" w:rsidRPr="006C7845" w14:paraId="065B059D" w14:textId="77777777" w:rsidTr="00505192">
        <w:trPr>
          <w:trHeight w:val="454"/>
        </w:trPr>
        <w:tc>
          <w:tcPr>
            <w:tcW w:w="1485" w:type="pct"/>
            <w:vAlign w:val="center"/>
          </w:tcPr>
          <w:p w14:paraId="04748314" w14:textId="77777777" w:rsidR="00505192" w:rsidRPr="006C7845" w:rsidRDefault="00505192" w:rsidP="00F76614">
            <w:pPr>
              <w:spacing w:before="0" w:after="12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Group mail dự án</w:t>
            </w:r>
          </w:p>
        </w:tc>
        <w:tc>
          <w:tcPr>
            <w:tcW w:w="3515" w:type="pct"/>
            <w:gridSpan w:val="4"/>
            <w:vAlign w:val="center"/>
          </w:tcPr>
          <w:p w14:paraId="04D54F97" w14:textId="77777777" w:rsidR="00505192" w:rsidRPr="006C7845" w:rsidRDefault="00505192" w:rsidP="00F76614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505192" w:rsidRPr="006C7845" w14:paraId="43902C66" w14:textId="77777777" w:rsidTr="00505192">
        <w:trPr>
          <w:trHeight w:val="454"/>
        </w:trPr>
        <w:tc>
          <w:tcPr>
            <w:tcW w:w="1485" w:type="pct"/>
            <w:vAlign w:val="center"/>
          </w:tcPr>
          <w:p w14:paraId="6CF2FC86" w14:textId="77777777" w:rsidR="00505192" w:rsidRPr="006C7845" w:rsidRDefault="00505192" w:rsidP="00F76614">
            <w:pPr>
              <w:spacing w:before="0" w:after="120" w:line="240" w:lineRule="auto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Kiểu dự án</w:t>
            </w:r>
          </w:p>
        </w:tc>
        <w:tc>
          <w:tcPr>
            <w:tcW w:w="948" w:type="pct"/>
            <w:vAlign w:val="center"/>
          </w:tcPr>
          <w:p w14:paraId="40CE8C21" w14:textId="77777777" w:rsidR="00505192" w:rsidRPr="006C7845" w:rsidRDefault="0067031D" w:rsidP="00F76614">
            <w:pPr>
              <w:spacing w:before="120" w:after="120" w:line="240" w:lineRule="auto"/>
              <w:rPr>
                <w:rFonts w:ascii="Times New Roman" w:hAnsi="Times New Roman" w:cs="Times New Roman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1585918616"/>
              </w:sdtPr>
              <w:sdtEndPr/>
              <w:sdtContent>
                <w:r w:rsidR="00505192">
                  <w:rPr>
                    <w:rFonts w:ascii="Times New Roman" w:eastAsia="MS Gothic" w:hAnsi="Times New Roman" w:cs="Times New Roman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1"/>
                      </w:checkBox>
                    </w:ffData>
                  </w:fldChar>
                </w:r>
                <w:r w:rsidR="00505192">
                  <w:rPr>
                    <w:rFonts w:ascii="Times New Roman" w:eastAsia="MS Gothic" w:hAnsi="Times New Roman" w:cs="Times New Roman"/>
                    <w:szCs w:val="24"/>
                  </w:rPr>
                  <w:instrText xml:space="preserve"> FORMCHECKBOX </w:instrText>
                </w:r>
                <w:r>
                  <w:rPr>
                    <w:rFonts w:ascii="Times New Roman" w:eastAsia="MS Gothic" w:hAnsi="Times New Roman" w:cs="Times New Roman"/>
                    <w:szCs w:val="24"/>
                  </w:rPr>
                </w:r>
                <w:r>
                  <w:rPr>
                    <w:rFonts w:ascii="Times New Roman" w:eastAsia="MS Gothic" w:hAnsi="Times New Roman" w:cs="Times New Roman"/>
                    <w:szCs w:val="24"/>
                  </w:rPr>
                  <w:fldChar w:fldCharType="separate"/>
                </w:r>
                <w:r w:rsidR="00505192">
                  <w:rPr>
                    <w:rFonts w:ascii="Times New Roman" w:eastAsia="MS Gothic" w:hAnsi="Times New Roman" w:cs="Times New Roman"/>
                    <w:szCs w:val="24"/>
                  </w:rPr>
                  <w:fldChar w:fldCharType="end"/>
                </w:r>
                <w:r w:rsidR="00505192" w:rsidRPr="006C7845">
                  <w:rPr>
                    <w:rFonts w:ascii="Times New Roman" w:eastAsia="MS Gothic" w:hAnsi="Times New Roman" w:cs="Times New Roman"/>
                    <w:szCs w:val="24"/>
                  </w:rPr>
                  <w:t xml:space="preserve"> </w:t>
                </w:r>
              </w:sdtContent>
            </w:sdt>
            <w:r w:rsidR="00505192" w:rsidRPr="006C7845">
              <w:rPr>
                <w:rFonts w:ascii="Times New Roman" w:hAnsi="Times New Roman" w:cs="Times New Roman"/>
                <w:szCs w:val="24"/>
              </w:rPr>
              <w:t>Phát triển</w:t>
            </w:r>
          </w:p>
        </w:tc>
        <w:tc>
          <w:tcPr>
            <w:tcW w:w="853" w:type="pct"/>
            <w:vAlign w:val="center"/>
          </w:tcPr>
          <w:p w14:paraId="4EE293BF" w14:textId="77777777" w:rsidR="00505192" w:rsidRPr="006C7845" w:rsidRDefault="0067031D" w:rsidP="00F76614">
            <w:pPr>
              <w:spacing w:before="120" w:after="120" w:line="240" w:lineRule="auto"/>
              <w:rPr>
                <w:rFonts w:ascii="Times New Roman" w:hAnsi="Times New Roman" w:cs="Times New Roman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2033376494"/>
              </w:sdtPr>
              <w:sdtEndPr/>
              <w:sdtContent>
                <w:r w:rsidR="00505192" w:rsidRPr="006C7845">
                  <w:rPr>
                    <w:rFonts w:ascii="Times New Roman" w:eastAsia="MS Gothic" w:hAnsi="Times New Roman" w:cs="Times New Roman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05192" w:rsidRPr="006C7845">
                  <w:rPr>
                    <w:rFonts w:ascii="Times New Roman" w:eastAsia="MS Gothic" w:hAnsi="Times New Roman" w:cs="Times New Roman"/>
                    <w:szCs w:val="24"/>
                  </w:rPr>
                  <w:instrText xml:space="preserve"> FORMCHECKBOX </w:instrText>
                </w:r>
                <w:r>
                  <w:rPr>
                    <w:rFonts w:ascii="Times New Roman" w:eastAsia="MS Gothic" w:hAnsi="Times New Roman" w:cs="Times New Roman"/>
                    <w:szCs w:val="24"/>
                  </w:rPr>
                </w:r>
                <w:r>
                  <w:rPr>
                    <w:rFonts w:ascii="Times New Roman" w:eastAsia="MS Gothic" w:hAnsi="Times New Roman" w:cs="Times New Roman"/>
                    <w:szCs w:val="24"/>
                  </w:rPr>
                  <w:fldChar w:fldCharType="separate"/>
                </w:r>
                <w:r w:rsidR="00505192" w:rsidRPr="006C7845">
                  <w:rPr>
                    <w:rFonts w:ascii="Times New Roman" w:eastAsia="MS Gothic" w:hAnsi="Times New Roman" w:cs="Times New Roman"/>
                    <w:szCs w:val="24"/>
                  </w:rPr>
                  <w:fldChar w:fldCharType="end"/>
                </w:r>
                <w:r w:rsidR="00505192" w:rsidRPr="006C7845">
                  <w:rPr>
                    <w:rFonts w:ascii="Times New Roman" w:eastAsia="MS Gothic" w:hAnsi="Times New Roman" w:cs="Times New Roman"/>
                    <w:szCs w:val="24"/>
                  </w:rPr>
                  <w:t xml:space="preserve"> </w:t>
                </w:r>
              </w:sdtContent>
            </w:sdt>
            <w:r w:rsidR="00505192" w:rsidRPr="006C7845">
              <w:rPr>
                <w:rFonts w:ascii="Times New Roman" w:hAnsi="Times New Roman" w:cs="Times New Roman"/>
                <w:szCs w:val="24"/>
              </w:rPr>
              <w:t>Triển khai</w:t>
            </w:r>
          </w:p>
        </w:tc>
        <w:tc>
          <w:tcPr>
            <w:tcW w:w="853" w:type="pct"/>
            <w:vAlign w:val="center"/>
          </w:tcPr>
          <w:p w14:paraId="654AE458" w14:textId="77777777" w:rsidR="00505192" w:rsidRPr="006C7845" w:rsidRDefault="0067031D" w:rsidP="00F76614">
            <w:pPr>
              <w:spacing w:before="120" w:after="120" w:line="240" w:lineRule="auto"/>
              <w:rPr>
                <w:rFonts w:ascii="Times New Roman" w:hAnsi="Times New Roman" w:cs="Times New Roman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-301846346"/>
              </w:sdtPr>
              <w:sdtEndPr/>
              <w:sdtContent>
                <w:r w:rsidR="00505192" w:rsidRPr="006C7845">
                  <w:rPr>
                    <w:rFonts w:ascii="Times New Roman" w:eastAsia="MS Gothic" w:hAnsi="Times New Roman" w:cs="Times New Roman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05192" w:rsidRPr="006C7845">
                  <w:rPr>
                    <w:rFonts w:ascii="Times New Roman" w:eastAsia="MS Gothic" w:hAnsi="Times New Roman" w:cs="Times New Roman"/>
                    <w:szCs w:val="24"/>
                  </w:rPr>
                  <w:instrText xml:space="preserve"> FORMCHECKBOX </w:instrText>
                </w:r>
                <w:r>
                  <w:rPr>
                    <w:rFonts w:ascii="Times New Roman" w:eastAsia="MS Gothic" w:hAnsi="Times New Roman" w:cs="Times New Roman"/>
                    <w:szCs w:val="24"/>
                  </w:rPr>
                </w:r>
                <w:r>
                  <w:rPr>
                    <w:rFonts w:ascii="Times New Roman" w:eastAsia="MS Gothic" w:hAnsi="Times New Roman" w:cs="Times New Roman"/>
                    <w:szCs w:val="24"/>
                  </w:rPr>
                  <w:fldChar w:fldCharType="separate"/>
                </w:r>
                <w:r w:rsidR="00505192" w:rsidRPr="006C7845">
                  <w:rPr>
                    <w:rFonts w:ascii="Times New Roman" w:eastAsia="MS Gothic" w:hAnsi="Times New Roman" w:cs="Times New Roman"/>
                    <w:szCs w:val="24"/>
                  </w:rPr>
                  <w:fldChar w:fldCharType="end"/>
                </w:r>
                <w:r w:rsidR="00505192" w:rsidRPr="006C7845">
                  <w:rPr>
                    <w:rFonts w:ascii="Times New Roman" w:eastAsia="MS Gothic" w:hAnsi="Times New Roman" w:cs="Times New Roman"/>
                    <w:szCs w:val="24"/>
                  </w:rPr>
                  <w:t xml:space="preserve"> </w:t>
                </w:r>
              </w:sdtContent>
            </w:sdt>
            <w:r w:rsidR="00505192" w:rsidRPr="006C7845">
              <w:rPr>
                <w:rFonts w:ascii="Times New Roman" w:hAnsi="Times New Roman" w:cs="Times New Roman"/>
                <w:szCs w:val="24"/>
              </w:rPr>
              <w:t>Nâng cấp</w:t>
            </w:r>
          </w:p>
        </w:tc>
        <w:tc>
          <w:tcPr>
            <w:tcW w:w="861" w:type="pct"/>
            <w:vAlign w:val="center"/>
          </w:tcPr>
          <w:p w14:paraId="0526FBA2" w14:textId="77777777" w:rsidR="00505192" w:rsidRPr="006C7845" w:rsidRDefault="0067031D" w:rsidP="00F76614">
            <w:pPr>
              <w:spacing w:before="120" w:after="120" w:line="240" w:lineRule="auto"/>
              <w:rPr>
                <w:rFonts w:ascii="Times New Roman" w:hAnsi="Times New Roman" w:cs="Times New Roman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Cs w:val="24"/>
                </w:rPr>
                <w:id w:val="144482242"/>
              </w:sdtPr>
              <w:sdtEndPr/>
              <w:sdtContent>
                <w:r w:rsidR="00505192" w:rsidRPr="006C7845">
                  <w:rPr>
                    <w:rFonts w:ascii="Times New Roman" w:eastAsia="MS Gothic" w:hAnsi="Times New Roman" w:cs="Times New Roman"/>
                    <w:szCs w:val="24"/>
                  </w:rPr>
                  <w:fldChar w:fldCharType="begin">
                    <w:ffData>
                      <w:name w:val=""/>
                      <w:enabled/>
                      <w:calcOnExit w:val="0"/>
                      <w:checkBox>
                        <w:sizeAuto/>
                        <w:default w:val="0"/>
                      </w:checkBox>
                    </w:ffData>
                  </w:fldChar>
                </w:r>
                <w:r w:rsidR="00505192" w:rsidRPr="006C7845">
                  <w:rPr>
                    <w:rFonts w:ascii="Times New Roman" w:eastAsia="MS Gothic" w:hAnsi="Times New Roman" w:cs="Times New Roman"/>
                    <w:szCs w:val="24"/>
                  </w:rPr>
                  <w:instrText xml:space="preserve"> FORMCHECKBOX </w:instrText>
                </w:r>
                <w:r>
                  <w:rPr>
                    <w:rFonts w:ascii="Times New Roman" w:eastAsia="MS Gothic" w:hAnsi="Times New Roman" w:cs="Times New Roman"/>
                    <w:szCs w:val="24"/>
                  </w:rPr>
                </w:r>
                <w:r>
                  <w:rPr>
                    <w:rFonts w:ascii="Times New Roman" w:eastAsia="MS Gothic" w:hAnsi="Times New Roman" w:cs="Times New Roman"/>
                    <w:szCs w:val="24"/>
                  </w:rPr>
                  <w:fldChar w:fldCharType="separate"/>
                </w:r>
                <w:r w:rsidR="00505192" w:rsidRPr="006C7845">
                  <w:rPr>
                    <w:rFonts w:ascii="Times New Roman" w:eastAsia="MS Gothic" w:hAnsi="Times New Roman" w:cs="Times New Roman"/>
                    <w:szCs w:val="24"/>
                  </w:rPr>
                  <w:fldChar w:fldCharType="end"/>
                </w:r>
                <w:r w:rsidR="00505192" w:rsidRPr="006C7845">
                  <w:rPr>
                    <w:rFonts w:ascii="Times New Roman" w:eastAsia="MS Gothic" w:hAnsi="Times New Roman" w:cs="Times New Roman"/>
                    <w:szCs w:val="24"/>
                  </w:rPr>
                  <w:t xml:space="preserve"> </w:t>
                </w:r>
              </w:sdtContent>
            </w:sdt>
            <w:r w:rsidR="00505192" w:rsidRPr="006C7845">
              <w:rPr>
                <w:rFonts w:ascii="Times New Roman" w:hAnsi="Times New Roman" w:cs="Times New Roman"/>
                <w:szCs w:val="24"/>
              </w:rPr>
              <w:t>Khác</w:t>
            </w:r>
          </w:p>
        </w:tc>
      </w:tr>
      <w:tr w:rsidR="00505192" w:rsidRPr="006C7845" w14:paraId="4FBC828E" w14:textId="77777777" w:rsidTr="00505192">
        <w:trPr>
          <w:trHeight w:val="454"/>
        </w:trPr>
        <w:tc>
          <w:tcPr>
            <w:tcW w:w="2433" w:type="pct"/>
            <w:gridSpan w:val="2"/>
            <w:vAlign w:val="center"/>
          </w:tcPr>
          <w:p w14:paraId="0D0427E3" w14:textId="77777777" w:rsidR="00505192" w:rsidRPr="006C7845" w:rsidRDefault="00505192" w:rsidP="00F76614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Ngày bắt đầu thực hiện</w:t>
            </w:r>
            <w:r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2567" w:type="pct"/>
            <w:gridSpan w:val="3"/>
            <w:vAlign w:val="center"/>
          </w:tcPr>
          <w:p w14:paraId="737AF957" w14:textId="77777777" w:rsidR="00505192" w:rsidRPr="006C7845" w:rsidRDefault="00505192" w:rsidP="00F76614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bCs/>
                <w:szCs w:val="24"/>
              </w:rPr>
              <w:t>Ngày dự định kết thúc</w:t>
            </w:r>
            <w:r>
              <w:rPr>
                <w:rFonts w:ascii="Times New Roman" w:hAnsi="Times New Roman" w:cs="Times New Roman"/>
                <w:bCs/>
                <w:szCs w:val="24"/>
              </w:rPr>
              <w:t>:</w:t>
            </w:r>
          </w:p>
        </w:tc>
      </w:tr>
    </w:tbl>
    <w:p w14:paraId="3859BD64" w14:textId="2AA5EC4B" w:rsidR="006475BC" w:rsidRPr="00505192" w:rsidRDefault="006475BC" w:rsidP="00505192">
      <w:pPr>
        <w:pStyle w:val="Heading2"/>
        <w:ind w:left="635" w:right="57" w:hanging="578"/>
        <w:rPr>
          <w:rFonts w:ascii="Times New Roman" w:hAnsi="Times New Roman" w:cs="Times New Roman"/>
        </w:rPr>
      </w:pPr>
      <w:bookmarkStart w:id="7" w:name="_Toc530038188"/>
      <w:r w:rsidRPr="006475BC">
        <w:rPr>
          <w:rFonts w:ascii="Times New Roman" w:hAnsi="Times New Roman" w:cs="Times New Roman"/>
          <w:szCs w:val="24"/>
        </w:rPr>
        <w:t>Các</w:t>
      </w:r>
      <w:r>
        <w:t xml:space="preserve"> </w:t>
      </w:r>
      <w:r w:rsidRPr="00505192">
        <w:rPr>
          <w:rFonts w:ascii="Times New Roman" w:hAnsi="Times New Roman" w:cs="Times New Roman"/>
        </w:rPr>
        <w:t>mốc milestone dự án</w:t>
      </w:r>
      <w:bookmarkEnd w:id="7"/>
    </w:p>
    <w:tbl>
      <w:tblPr>
        <w:tblW w:w="5000" w:type="pct"/>
        <w:tblLook w:val="00A0" w:firstRow="1" w:lastRow="0" w:firstColumn="1" w:lastColumn="0" w:noHBand="0" w:noVBand="0"/>
      </w:tblPr>
      <w:tblGrid>
        <w:gridCol w:w="2778"/>
        <w:gridCol w:w="3370"/>
        <w:gridCol w:w="3207"/>
      </w:tblGrid>
      <w:tr w:rsidR="00D930C0" w:rsidRPr="006C7845" w14:paraId="14A27DFD" w14:textId="77777777" w:rsidTr="00505192">
        <w:trPr>
          <w:trHeight w:val="454"/>
        </w:trPr>
        <w:tc>
          <w:tcPr>
            <w:tcW w:w="1485" w:type="pct"/>
            <w:vAlign w:val="bottom"/>
          </w:tcPr>
          <w:p w14:paraId="3F50D82F" w14:textId="44EDFEE3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Khởi động dự án</w:t>
            </w:r>
          </w:p>
        </w:tc>
        <w:tc>
          <w:tcPr>
            <w:tcW w:w="1801" w:type="pct"/>
            <w:shd w:val="clear" w:color="auto" w:fill="FFFFFF"/>
            <w:vAlign w:val="bottom"/>
          </w:tcPr>
          <w:p w14:paraId="1B825101" w14:textId="77777777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4" w:type="pct"/>
            <w:shd w:val="clear" w:color="auto" w:fill="FFFFFF"/>
            <w:vAlign w:val="bottom"/>
          </w:tcPr>
          <w:p w14:paraId="716A433D" w14:textId="77777777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30C0" w:rsidRPr="006C7845" w14:paraId="19538306" w14:textId="77777777" w:rsidTr="00505192">
        <w:trPr>
          <w:trHeight w:val="454"/>
        </w:trPr>
        <w:tc>
          <w:tcPr>
            <w:tcW w:w="1485" w:type="pct"/>
            <w:vAlign w:val="bottom"/>
          </w:tcPr>
          <w:p w14:paraId="38C80C15" w14:textId="77777777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Xây dựng giải pháp</w:t>
            </w:r>
          </w:p>
        </w:tc>
        <w:tc>
          <w:tcPr>
            <w:tcW w:w="1801" w:type="pct"/>
            <w:shd w:val="clear" w:color="auto" w:fill="FFFFFF"/>
            <w:vAlign w:val="bottom"/>
          </w:tcPr>
          <w:p w14:paraId="6D844BCE" w14:textId="77777777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4" w:type="pct"/>
            <w:shd w:val="clear" w:color="auto" w:fill="FFFFFF"/>
            <w:vAlign w:val="bottom"/>
          </w:tcPr>
          <w:p w14:paraId="075D174C" w14:textId="77777777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30C0" w:rsidRPr="006C7845" w14:paraId="18196E0E" w14:textId="77777777" w:rsidTr="00505192">
        <w:trPr>
          <w:trHeight w:val="454"/>
        </w:trPr>
        <w:tc>
          <w:tcPr>
            <w:tcW w:w="1485" w:type="pct"/>
            <w:vAlign w:val="bottom"/>
          </w:tcPr>
          <w:p w14:paraId="33D62A70" w14:textId="29AB9943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lastRenderedPageBreak/>
              <w:t>Xây dựng hệ thố</w:t>
            </w:r>
            <w:r w:rsidR="00E82836">
              <w:rPr>
                <w:rFonts w:ascii="Times New Roman" w:hAnsi="Times New Roman" w:cs="Times New Roman"/>
                <w:szCs w:val="24"/>
              </w:rPr>
              <w:t>n</w:t>
            </w:r>
            <w:bookmarkStart w:id="8" w:name="_GoBack"/>
            <w:bookmarkEnd w:id="8"/>
            <w:r w:rsidRPr="006C7845">
              <w:rPr>
                <w:rFonts w:ascii="Times New Roman" w:hAnsi="Times New Roman" w:cs="Times New Roman"/>
                <w:szCs w:val="24"/>
              </w:rPr>
              <w:t>g</w:t>
            </w:r>
          </w:p>
        </w:tc>
        <w:tc>
          <w:tcPr>
            <w:tcW w:w="1801" w:type="pct"/>
            <w:shd w:val="clear" w:color="auto" w:fill="FFFFFF"/>
            <w:vAlign w:val="bottom"/>
          </w:tcPr>
          <w:p w14:paraId="3A26D970" w14:textId="77777777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4" w:type="pct"/>
            <w:shd w:val="clear" w:color="auto" w:fill="FFFFFF"/>
            <w:vAlign w:val="bottom"/>
          </w:tcPr>
          <w:p w14:paraId="7F7073DA" w14:textId="77777777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30C0" w:rsidRPr="006C7845" w14:paraId="1CBD42C6" w14:textId="77777777" w:rsidTr="00505192">
        <w:trPr>
          <w:trHeight w:val="454"/>
        </w:trPr>
        <w:tc>
          <w:tcPr>
            <w:tcW w:w="1485" w:type="pct"/>
            <w:vAlign w:val="bottom"/>
          </w:tcPr>
          <w:p w14:paraId="229FCC4E" w14:textId="77777777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Triển khai</w:t>
            </w:r>
          </w:p>
        </w:tc>
        <w:tc>
          <w:tcPr>
            <w:tcW w:w="1801" w:type="pct"/>
            <w:shd w:val="clear" w:color="auto" w:fill="FFFFFF"/>
            <w:vAlign w:val="bottom"/>
          </w:tcPr>
          <w:p w14:paraId="676D8F2B" w14:textId="77777777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4" w:type="pct"/>
            <w:shd w:val="clear" w:color="auto" w:fill="FFFFFF"/>
            <w:vAlign w:val="bottom"/>
          </w:tcPr>
          <w:p w14:paraId="711A65B8" w14:textId="77777777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D930C0" w:rsidRPr="006C7845" w14:paraId="7AA403A0" w14:textId="77777777" w:rsidTr="00505192">
        <w:trPr>
          <w:trHeight w:val="454"/>
        </w:trPr>
        <w:tc>
          <w:tcPr>
            <w:tcW w:w="1485" w:type="pct"/>
            <w:vAlign w:val="bottom"/>
          </w:tcPr>
          <w:p w14:paraId="23B77462" w14:textId="77777777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Kết thúc</w:t>
            </w:r>
          </w:p>
        </w:tc>
        <w:tc>
          <w:tcPr>
            <w:tcW w:w="1801" w:type="pct"/>
            <w:shd w:val="clear" w:color="auto" w:fill="FFFFFF"/>
            <w:vAlign w:val="bottom"/>
          </w:tcPr>
          <w:p w14:paraId="4FF88DE5" w14:textId="77777777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714" w:type="pct"/>
            <w:shd w:val="clear" w:color="auto" w:fill="FFFFFF"/>
            <w:vAlign w:val="bottom"/>
          </w:tcPr>
          <w:p w14:paraId="0D68702C" w14:textId="77777777" w:rsidR="00D930C0" w:rsidRPr="006C7845" w:rsidRDefault="00D930C0" w:rsidP="007B3B32">
            <w:pPr>
              <w:spacing w:before="0" w:afterLines="50" w:after="120" w:line="240" w:lineRule="auto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12C0172" w14:textId="77777777" w:rsidR="00B3141A" w:rsidRDefault="00263FB3" w:rsidP="00505192">
      <w:pPr>
        <w:pStyle w:val="Heading1"/>
        <w:spacing w:before="120"/>
        <w:ind w:left="414" w:right="57" w:hanging="357"/>
        <w:rPr>
          <w:rFonts w:ascii="Times New Roman" w:hAnsi="Times New Roman" w:cs="Times New Roman"/>
          <w:szCs w:val="24"/>
        </w:rPr>
      </w:pPr>
      <w:bookmarkStart w:id="9" w:name="_Toc530038189"/>
      <w:r w:rsidRPr="006C7845">
        <w:rPr>
          <w:rFonts w:ascii="Times New Roman" w:hAnsi="Times New Roman" w:cs="Times New Roman"/>
          <w:szCs w:val="24"/>
        </w:rPr>
        <w:t>Hạng mục công việc chính của dự án</w:t>
      </w:r>
      <w:bookmarkEnd w:id="9"/>
    </w:p>
    <w:p w14:paraId="104030AF" w14:textId="77777777" w:rsidR="00154439" w:rsidRDefault="00154439" w:rsidP="00154439">
      <w:pPr>
        <w:spacing w:before="0" w:after="0"/>
        <w:rPr>
          <w:rFonts w:ascii="Times New Roman" w:hAnsi="Times New Roman" w:cs="Times New Roman"/>
          <w:i/>
          <w:color w:val="000099"/>
          <w:szCs w:val="24"/>
        </w:rPr>
      </w:pPr>
      <w:r w:rsidRPr="00154439">
        <w:rPr>
          <w:rFonts w:ascii="Times New Roman" w:hAnsi="Times New Roman" w:cs="Times New Roman"/>
          <w:i/>
          <w:color w:val="000099"/>
          <w:szCs w:val="24"/>
        </w:rPr>
        <w:t>[Vẽ hạng mục công việc dự án. Tùy từng tính chất dự án sẽ có các hạng mục công việc khác nhau]</w:t>
      </w:r>
    </w:p>
    <w:p w14:paraId="09985AE2" w14:textId="77777777" w:rsidR="00154439" w:rsidRPr="00154439" w:rsidRDefault="00154439" w:rsidP="00154439">
      <w:pPr>
        <w:spacing w:before="0" w:after="0"/>
        <w:rPr>
          <w:rFonts w:ascii="Times New Roman" w:hAnsi="Times New Roman" w:cs="Times New Roman"/>
          <w:szCs w:val="24"/>
        </w:rPr>
      </w:pPr>
      <w:r w:rsidRPr="00154439">
        <w:rPr>
          <w:rFonts w:ascii="Times New Roman" w:hAnsi="Times New Roman" w:cs="Times New Roman"/>
          <w:szCs w:val="24"/>
        </w:rPr>
        <w:t>Ví dụ:</w:t>
      </w:r>
    </w:p>
    <w:p w14:paraId="34E33CA6" w14:textId="77777777" w:rsidR="00B43A7E" w:rsidRPr="00154439" w:rsidRDefault="00B43A7E" w:rsidP="00B2485E">
      <w:pPr>
        <w:pStyle w:val="ListParagraph"/>
        <w:numPr>
          <w:ilvl w:val="0"/>
          <w:numId w:val="13"/>
        </w:numPr>
        <w:spacing w:before="0" w:after="0"/>
        <w:rPr>
          <w:rFonts w:ascii="Times New Roman" w:hAnsi="Times New Roman" w:cs="Times New Roman"/>
        </w:rPr>
      </w:pPr>
      <w:r w:rsidRPr="00154439">
        <w:rPr>
          <w:rFonts w:ascii="Times New Roman" w:hAnsi="Times New Roman" w:cs="Times New Roman"/>
        </w:rPr>
        <w:t>Các công việc dự án được tách thành 5 nhóm công việc chính chia thành 16 nhiệm vụ như hình dưới đây:</w:t>
      </w:r>
    </w:p>
    <w:p w14:paraId="0C9A7267" w14:textId="799F37DC" w:rsidR="00154439" w:rsidRDefault="00505192" w:rsidP="00B43A7E">
      <w:pPr>
        <w:rPr>
          <w:rFonts w:ascii="Times New Roman" w:hAnsi="Times New Roman" w:cs="Times New Roman"/>
          <w:szCs w:val="24"/>
        </w:rPr>
      </w:pPr>
      <w:r w:rsidRPr="006C7845">
        <w:rPr>
          <w:rFonts w:ascii="Times New Roman" w:hAnsi="Times New Roman" w:cs="Times New Roman"/>
          <w:szCs w:val="24"/>
        </w:rPr>
        <w:object w:dxaOrig="10401" w:dyaOrig="7453" w14:anchorId="1EADE5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345pt" o:ole="">
            <v:imagedata r:id="rId10" o:title=""/>
          </v:shape>
          <o:OLEObject Type="Embed" ProgID="Visio.Drawing.11" ShapeID="_x0000_i1025" DrawAspect="Content" ObjectID="_1674906907" r:id="rId11"/>
        </w:object>
      </w:r>
    </w:p>
    <w:p w14:paraId="1C239D31" w14:textId="77777777" w:rsidR="00B43A7E" w:rsidRPr="00154439" w:rsidRDefault="00B43A7E" w:rsidP="00B2485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54439">
        <w:rPr>
          <w:rFonts w:ascii="Times New Roman" w:hAnsi="Times New Roman" w:cs="Times New Roman"/>
        </w:rPr>
        <w:t>Các công việc dự án được tách thành 5 nhóm công việc chính chia thành</w:t>
      </w:r>
      <w:r w:rsidR="00154439">
        <w:rPr>
          <w:rFonts w:ascii="Times New Roman" w:hAnsi="Times New Roman" w:cs="Times New Roman"/>
        </w:rPr>
        <w:t xml:space="preserve"> 19</w:t>
      </w:r>
      <w:r w:rsidRPr="00154439">
        <w:rPr>
          <w:rFonts w:ascii="Times New Roman" w:hAnsi="Times New Roman" w:cs="Times New Roman"/>
        </w:rPr>
        <w:t xml:space="preserve"> nhiệm vụ như hình dưới đây:</w:t>
      </w:r>
    </w:p>
    <w:p w14:paraId="1D5232BD" w14:textId="77777777" w:rsidR="000A1D0D" w:rsidRPr="006C7845" w:rsidRDefault="000A1D0D" w:rsidP="007B3B32">
      <w:pPr>
        <w:spacing w:before="0"/>
        <w:rPr>
          <w:rFonts w:ascii="Times New Roman" w:hAnsi="Times New Roman" w:cs="Times New Roman"/>
          <w:szCs w:val="24"/>
        </w:rPr>
      </w:pPr>
    </w:p>
    <w:p w14:paraId="757134E4" w14:textId="5FB929CD" w:rsidR="00E3236F" w:rsidRPr="006C7845" w:rsidRDefault="00505192" w:rsidP="007B3B32">
      <w:pPr>
        <w:spacing w:before="0"/>
        <w:rPr>
          <w:rFonts w:ascii="Times New Roman" w:hAnsi="Times New Roman" w:cs="Times New Roman"/>
          <w:szCs w:val="24"/>
        </w:rPr>
      </w:pPr>
      <w:r w:rsidRPr="006C7845">
        <w:rPr>
          <w:rFonts w:ascii="Times New Roman" w:hAnsi="Times New Roman" w:cs="Times New Roman"/>
          <w:szCs w:val="24"/>
        </w:rPr>
        <w:object w:dxaOrig="10401" w:dyaOrig="8459" w14:anchorId="10583544">
          <v:shape id="_x0000_i1026" type="#_x0000_t75" style="width:473.25pt;height:391.5pt" o:ole="">
            <v:imagedata r:id="rId12" o:title=""/>
          </v:shape>
          <o:OLEObject Type="Embed" ProgID="Visio.Drawing.11" ShapeID="_x0000_i1026" DrawAspect="Content" ObjectID="_1674906908" r:id="rId13"/>
        </w:object>
      </w:r>
    </w:p>
    <w:p w14:paraId="1307082D" w14:textId="77777777" w:rsidR="009D7755" w:rsidRPr="006C7845" w:rsidRDefault="00E3236F" w:rsidP="00505192">
      <w:pPr>
        <w:pStyle w:val="Heading1"/>
        <w:spacing w:before="0"/>
        <w:ind w:left="414" w:right="57" w:hanging="357"/>
        <w:rPr>
          <w:rFonts w:ascii="Times New Roman" w:hAnsi="Times New Roman" w:cs="Times New Roman"/>
          <w:szCs w:val="24"/>
        </w:rPr>
      </w:pPr>
      <w:bookmarkStart w:id="10" w:name="_Toc530038190"/>
      <w:r w:rsidRPr="006C7845">
        <w:rPr>
          <w:rFonts w:ascii="Times New Roman" w:hAnsi="Times New Roman" w:cs="Times New Roman"/>
          <w:szCs w:val="24"/>
        </w:rPr>
        <w:t>Phân chia giai đoạn dự án</w:t>
      </w:r>
      <w:bookmarkEnd w:id="10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707"/>
        <w:gridCol w:w="3543"/>
        <w:gridCol w:w="2268"/>
        <w:gridCol w:w="2831"/>
      </w:tblGrid>
      <w:tr w:rsidR="000A1D0D" w:rsidRPr="006C7845" w14:paraId="0C252108" w14:textId="77777777" w:rsidTr="00505192">
        <w:trPr>
          <w:cantSplit/>
          <w:tblHeader/>
        </w:trPr>
        <w:tc>
          <w:tcPr>
            <w:tcW w:w="378" w:type="pct"/>
            <w:shd w:val="clear" w:color="auto" w:fill="D9D9D9" w:themeFill="background1" w:themeFillShade="D9"/>
            <w:vAlign w:val="center"/>
          </w:tcPr>
          <w:p w14:paraId="0FD17374" w14:textId="77777777" w:rsidR="000A1D0D" w:rsidRPr="006C7845" w:rsidRDefault="000A1D0D" w:rsidP="007B3B32">
            <w:pPr>
              <w:pStyle w:val="tvTable-row1"/>
              <w:spacing w:before="0"/>
              <w:rPr>
                <w:color w:val="000000" w:themeColor="text1"/>
              </w:rPr>
            </w:pPr>
            <w:r w:rsidRPr="006C7845">
              <w:rPr>
                <w:color w:val="000000" w:themeColor="text1"/>
              </w:rPr>
              <w:t>TT</w:t>
            </w:r>
          </w:p>
        </w:tc>
        <w:tc>
          <w:tcPr>
            <w:tcW w:w="1895" w:type="pct"/>
            <w:shd w:val="clear" w:color="auto" w:fill="D9D9D9" w:themeFill="background1" w:themeFillShade="D9"/>
            <w:vAlign w:val="center"/>
          </w:tcPr>
          <w:p w14:paraId="7146D918" w14:textId="77777777" w:rsidR="000A1D0D" w:rsidRPr="006C7845" w:rsidRDefault="000A1D0D" w:rsidP="007B3B32">
            <w:pPr>
              <w:pStyle w:val="tvTable-row1"/>
              <w:spacing w:before="0"/>
              <w:rPr>
                <w:color w:val="000000" w:themeColor="text1"/>
              </w:rPr>
            </w:pPr>
            <w:r w:rsidRPr="006C7845">
              <w:rPr>
                <w:color w:val="000000" w:themeColor="text1"/>
              </w:rPr>
              <w:t>Giai đoạn/ Công việc</w:t>
            </w:r>
          </w:p>
        </w:tc>
        <w:tc>
          <w:tcPr>
            <w:tcW w:w="1213" w:type="pct"/>
            <w:shd w:val="clear" w:color="auto" w:fill="D9D9D9" w:themeFill="background1" w:themeFillShade="D9"/>
            <w:vAlign w:val="center"/>
          </w:tcPr>
          <w:p w14:paraId="46035126" w14:textId="77777777" w:rsidR="000A1D0D" w:rsidRPr="006C7845" w:rsidRDefault="000A1D0D" w:rsidP="007B3B32">
            <w:pPr>
              <w:pStyle w:val="tvTable-row1"/>
              <w:spacing w:before="0"/>
              <w:rPr>
                <w:color w:val="000000" w:themeColor="text1"/>
              </w:rPr>
            </w:pPr>
            <w:r w:rsidRPr="006C7845">
              <w:rPr>
                <w:color w:val="000000" w:themeColor="text1"/>
              </w:rPr>
              <w:t>Thời gian thực hiện</w:t>
            </w:r>
          </w:p>
        </w:tc>
        <w:tc>
          <w:tcPr>
            <w:tcW w:w="1514" w:type="pct"/>
            <w:shd w:val="clear" w:color="auto" w:fill="D9D9D9" w:themeFill="background1" w:themeFillShade="D9"/>
          </w:tcPr>
          <w:p w14:paraId="084CFA25" w14:textId="77777777" w:rsidR="000A1D0D" w:rsidRPr="006C7845" w:rsidRDefault="000A1D0D" w:rsidP="007B3B32">
            <w:pPr>
              <w:pStyle w:val="tvTable-row1"/>
              <w:spacing w:before="0"/>
              <w:rPr>
                <w:color w:val="000000" w:themeColor="text1"/>
              </w:rPr>
            </w:pPr>
            <w:r w:rsidRPr="006C7845">
              <w:rPr>
                <w:color w:val="000000" w:themeColor="text1"/>
              </w:rPr>
              <w:t>Yêu cầu đầu ra</w:t>
            </w:r>
          </w:p>
        </w:tc>
      </w:tr>
      <w:tr w:rsidR="000A1D0D" w:rsidRPr="006C7845" w14:paraId="4CB56373" w14:textId="77777777" w:rsidTr="00505192">
        <w:trPr>
          <w:cantSplit/>
          <w:trHeight w:val="330"/>
        </w:trPr>
        <w:tc>
          <w:tcPr>
            <w:tcW w:w="378" w:type="pct"/>
            <w:vAlign w:val="center"/>
          </w:tcPr>
          <w:p w14:paraId="0770DD3E" w14:textId="77777777" w:rsidR="000A1D0D" w:rsidRPr="006C7845" w:rsidRDefault="000A1D0D" w:rsidP="007B3B32">
            <w:pPr>
              <w:spacing w:befor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895" w:type="pct"/>
            <w:vAlign w:val="center"/>
          </w:tcPr>
          <w:p w14:paraId="0FE442E2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3" w:type="pct"/>
            <w:vAlign w:val="center"/>
          </w:tcPr>
          <w:p w14:paraId="42E683C9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514" w:type="pct"/>
          </w:tcPr>
          <w:p w14:paraId="205A8BE4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A1D0D" w:rsidRPr="006C7845" w14:paraId="7B93CC48" w14:textId="77777777" w:rsidTr="00505192">
        <w:trPr>
          <w:cantSplit/>
          <w:trHeight w:val="330"/>
        </w:trPr>
        <w:tc>
          <w:tcPr>
            <w:tcW w:w="378" w:type="pct"/>
            <w:vAlign w:val="center"/>
          </w:tcPr>
          <w:p w14:paraId="65B50067" w14:textId="77777777" w:rsidR="000A1D0D" w:rsidRPr="006C7845" w:rsidRDefault="000A1D0D" w:rsidP="007B3B32">
            <w:pPr>
              <w:spacing w:befor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895" w:type="pct"/>
            <w:vAlign w:val="center"/>
          </w:tcPr>
          <w:p w14:paraId="6BDD5026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3" w:type="pct"/>
            <w:vAlign w:val="center"/>
          </w:tcPr>
          <w:p w14:paraId="2458AEC1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514" w:type="pct"/>
          </w:tcPr>
          <w:p w14:paraId="7934D9C8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A1D0D" w:rsidRPr="006C7845" w14:paraId="26580579" w14:textId="77777777" w:rsidTr="00505192">
        <w:trPr>
          <w:cantSplit/>
          <w:trHeight w:val="330"/>
        </w:trPr>
        <w:tc>
          <w:tcPr>
            <w:tcW w:w="378" w:type="pct"/>
            <w:vAlign w:val="center"/>
          </w:tcPr>
          <w:p w14:paraId="7010E575" w14:textId="77777777" w:rsidR="000A1D0D" w:rsidRPr="006C7845" w:rsidRDefault="000A1D0D" w:rsidP="007B3B32">
            <w:pPr>
              <w:spacing w:befor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895" w:type="pct"/>
            <w:vAlign w:val="center"/>
          </w:tcPr>
          <w:p w14:paraId="533FAAB8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3" w:type="pct"/>
            <w:vAlign w:val="center"/>
          </w:tcPr>
          <w:p w14:paraId="4C85405E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514" w:type="pct"/>
          </w:tcPr>
          <w:p w14:paraId="2F0322BA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A1D0D" w:rsidRPr="006C7845" w14:paraId="4B386CB0" w14:textId="77777777" w:rsidTr="00505192">
        <w:trPr>
          <w:cantSplit/>
          <w:trHeight w:val="330"/>
        </w:trPr>
        <w:tc>
          <w:tcPr>
            <w:tcW w:w="378" w:type="pct"/>
            <w:vAlign w:val="center"/>
          </w:tcPr>
          <w:p w14:paraId="19D6CCE0" w14:textId="77777777" w:rsidR="000A1D0D" w:rsidRPr="006C7845" w:rsidRDefault="000A1D0D" w:rsidP="007B3B32">
            <w:pPr>
              <w:spacing w:befor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895" w:type="pct"/>
            <w:vAlign w:val="center"/>
          </w:tcPr>
          <w:p w14:paraId="607E5FA6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3" w:type="pct"/>
            <w:vAlign w:val="center"/>
          </w:tcPr>
          <w:p w14:paraId="6B285EEF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514" w:type="pct"/>
          </w:tcPr>
          <w:p w14:paraId="06CEEBCB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A1D0D" w:rsidRPr="006C7845" w14:paraId="139F83AC" w14:textId="77777777" w:rsidTr="00505192">
        <w:trPr>
          <w:cantSplit/>
          <w:trHeight w:val="330"/>
        </w:trPr>
        <w:tc>
          <w:tcPr>
            <w:tcW w:w="378" w:type="pct"/>
            <w:vAlign w:val="center"/>
          </w:tcPr>
          <w:p w14:paraId="4EAE80A4" w14:textId="77777777" w:rsidR="000A1D0D" w:rsidRPr="006C7845" w:rsidRDefault="000A1D0D" w:rsidP="007B3B32">
            <w:pPr>
              <w:spacing w:befor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895" w:type="pct"/>
            <w:vAlign w:val="center"/>
          </w:tcPr>
          <w:p w14:paraId="1789F237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3" w:type="pct"/>
            <w:vAlign w:val="center"/>
          </w:tcPr>
          <w:p w14:paraId="221DEB45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514" w:type="pct"/>
          </w:tcPr>
          <w:p w14:paraId="70D76DE3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A1D0D" w:rsidRPr="006C7845" w14:paraId="3287CFC8" w14:textId="77777777" w:rsidTr="00505192">
        <w:trPr>
          <w:cantSplit/>
          <w:trHeight w:val="330"/>
        </w:trPr>
        <w:tc>
          <w:tcPr>
            <w:tcW w:w="378" w:type="pct"/>
            <w:vAlign w:val="center"/>
          </w:tcPr>
          <w:p w14:paraId="698B07AB" w14:textId="77777777" w:rsidR="000A1D0D" w:rsidRPr="006C7845" w:rsidRDefault="000A1D0D" w:rsidP="007B3B32">
            <w:pPr>
              <w:spacing w:befor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895" w:type="pct"/>
            <w:vAlign w:val="center"/>
          </w:tcPr>
          <w:p w14:paraId="15B20F14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3" w:type="pct"/>
            <w:vAlign w:val="center"/>
          </w:tcPr>
          <w:p w14:paraId="6AF93194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514" w:type="pct"/>
          </w:tcPr>
          <w:p w14:paraId="74EFE742" w14:textId="77777777" w:rsidR="000A1D0D" w:rsidRPr="006C7845" w:rsidRDefault="000A1D0D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1F3AE86D" w14:textId="77777777" w:rsidR="00E3236F" w:rsidRPr="006C7845" w:rsidRDefault="00296171" w:rsidP="00505192">
      <w:pPr>
        <w:pStyle w:val="Heading1"/>
        <w:spacing w:before="120"/>
        <w:ind w:left="414" w:right="57" w:hanging="357"/>
        <w:rPr>
          <w:rFonts w:ascii="Times New Roman" w:hAnsi="Times New Roman" w:cs="Times New Roman"/>
          <w:szCs w:val="24"/>
        </w:rPr>
      </w:pPr>
      <w:bookmarkStart w:id="11" w:name="_Toc530038191"/>
      <w:r w:rsidRPr="006C7845">
        <w:rPr>
          <w:rFonts w:ascii="Times New Roman" w:hAnsi="Times New Roman" w:cs="Times New Roman"/>
          <w:szCs w:val="24"/>
        </w:rPr>
        <w:t>Danh sách sản phẩm bàn giao</w:t>
      </w:r>
      <w:bookmarkEnd w:id="11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655"/>
        <w:gridCol w:w="3597"/>
        <w:gridCol w:w="2266"/>
        <w:gridCol w:w="2831"/>
      </w:tblGrid>
      <w:tr w:rsidR="005C033F" w:rsidRPr="006C7845" w14:paraId="309585B8" w14:textId="77777777" w:rsidTr="00505192">
        <w:trPr>
          <w:cantSplit/>
          <w:tblHeader/>
        </w:trPr>
        <w:tc>
          <w:tcPr>
            <w:tcW w:w="350" w:type="pct"/>
            <w:shd w:val="clear" w:color="auto" w:fill="D9D9D9" w:themeFill="background1" w:themeFillShade="D9"/>
            <w:vAlign w:val="center"/>
          </w:tcPr>
          <w:p w14:paraId="31F35CFD" w14:textId="77777777" w:rsidR="005C033F" w:rsidRPr="006C7845" w:rsidRDefault="005C033F" w:rsidP="007B3B32">
            <w:pPr>
              <w:pStyle w:val="tvTable-row1"/>
              <w:spacing w:before="0"/>
              <w:rPr>
                <w:color w:val="000000" w:themeColor="text1"/>
              </w:rPr>
            </w:pPr>
            <w:r w:rsidRPr="006C7845">
              <w:rPr>
                <w:color w:val="000000" w:themeColor="text1"/>
              </w:rPr>
              <w:t>TT</w:t>
            </w:r>
          </w:p>
        </w:tc>
        <w:tc>
          <w:tcPr>
            <w:tcW w:w="1924" w:type="pct"/>
            <w:shd w:val="clear" w:color="auto" w:fill="D9D9D9" w:themeFill="background1" w:themeFillShade="D9"/>
            <w:vAlign w:val="center"/>
          </w:tcPr>
          <w:p w14:paraId="60432302" w14:textId="77777777" w:rsidR="005C033F" w:rsidRPr="006C7845" w:rsidRDefault="005C033F" w:rsidP="007B3B32">
            <w:pPr>
              <w:pStyle w:val="tvTable-row1"/>
              <w:spacing w:before="0"/>
              <w:rPr>
                <w:color w:val="000000" w:themeColor="text1"/>
              </w:rPr>
            </w:pPr>
            <w:r w:rsidRPr="006C7845">
              <w:rPr>
                <w:color w:val="000000" w:themeColor="text1"/>
              </w:rPr>
              <w:t>Sản phẩm</w:t>
            </w:r>
          </w:p>
        </w:tc>
        <w:tc>
          <w:tcPr>
            <w:tcW w:w="1212" w:type="pct"/>
            <w:shd w:val="clear" w:color="auto" w:fill="D9D9D9" w:themeFill="background1" w:themeFillShade="D9"/>
            <w:vAlign w:val="center"/>
          </w:tcPr>
          <w:p w14:paraId="0AA30069" w14:textId="77777777" w:rsidR="005C033F" w:rsidRPr="006C7845" w:rsidRDefault="005C033F" w:rsidP="007B3B32">
            <w:pPr>
              <w:pStyle w:val="tvTable-row1"/>
              <w:spacing w:before="0"/>
              <w:rPr>
                <w:color w:val="000000" w:themeColor="text1"/>
              </w:rPr>
            </w:pPr>
            <w:r w:rsidRPr="006C7845">
              <w:rPr>
                <w:color w:val="000000" w:themeColor="text1"/>
              </w:rPr>
              <w:t>Thời gian bàn giao</w:t>
            </w:r>
          </w:p>
        </w:tc>
        <w:tc>
          <w:tcPr>
            <w:tcW w:w="1514" w:type="pct"/>
            <w:shd w:val="clear" w:color="auto" w:fill="D9D9D9" w:themeFill="background1" w:themeFillShade="D9"/>
            <w:vAlign w:val="center"/>
          </w:tcPr>
          <w:p w14:paraId="5F5DE7E1" w14:textId="700CF80F" w:rsidR="005C033F" w:rsidRPr="006C7845" w:rsidRDefault="003B5E89" w:rsidP="00505192">
            <w:pPr>
              <w:pStyle w:val="tvTable-row1"/>
              <w:spacing w:befor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Trách nhiệm</w:t>
            </w:r>
            <w:r w:rsidR="00505192">
              <w:rPr>
                <w:color w:val="000000" w:themeColor="text1"/>
              </w:rPr>
              <w:t xml:space="preserve"> </w:t>
            </w:r>
            <w:r w:rsidR="005C033F" w:rsidRPr="006C7845">
              <w:rPr>
                <w:color w:val="000000" w:themeColor="text1"/>
              </w:rPr>
              <w:t>thực hiện</w:t>
            </w:r>
          </w:p>
        </w:tc>
      </w:tr>
      <w:tr w:rsidR="005C033F" w:rsidRPr="006C7845" w14:paraId="4ED7467F" w14:textId="77777777" w:rsidTr="00505192">
        <w:trPr>
          <w:cantSplit/>
          <w:trHeight w:val="330"/>
        </w:trPr>
        <w:tc>
          <w:tcPr>
            <w:tcW w:w="350" w:type="pct"/>
            <w:vAlign w:val="center"/>
          </w:tcPr>
          <w:p w14:paraId="7337BBA8" w14:textId="77777777" w:rsidR="005C033F" w:rsidRPr="006C7845" w:rsidRDefault="005C033F" w:rsidP="007B3B32">
            <w:pPr>
              <w:spacing w:befor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924" w:type="pct"/>
            <w:vAlign w:val="center"/>
          </w:tcPr>
          <w:p w14:paraId="3C2717BD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2" w:type="pct"/>
            <w:vAlign w:val="center"/>
          </w:tcPr>
          <w:p w14:paraId="42C6834E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514" w:type="pct"/>
            <w:vAlign w:val="center"/>
          </w:tcPr>
          <w:p w14:paraId="54A8126A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5C033F" w:rsidRPr="006C7845" w14:paraId="6C9BF736" w14:textId="77777777" w:rsidTr="00505192">
        <w:trPr>
          <w:cantSplit/>
          <w:trHeight w:val="330"/>
        </w:trPr>
        <w:tc>
          <w:tcPr>
            <w:tcW w:w="350" w:type="pct"/>
            <w:vAlign w:val="center"/>
          </w:tcPr>
          <w:p w14:paraId="33B855BF" w14:textId="77777777" w:rsidR="005C033F" w:rsidRPr="006C7845" w:rsidRDefault="005C033F" w:rsidP="007B3B32">
            <w:pPr>
              <w:spacing w:befor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lastRenderedPageBreak/>
              <w:t>2</w:t>
            </w:r>
          </w:p>
        </w:tc>
        <w:tc>
          <w:tcPr>
            <w:tcW w:w="1924" w:type="pct"/>
            <w:vAlign w:val="center"/>
          </w:tcPr>
          <w:p w14:paraId="41BE5189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2" w:type="pct"/>
            <w:vAlign w:val="center"/>
          </w:tcPr>
          <w:p w14:paraId="3D4AC3BF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514" w:type="pct"/>
            <w:vAlign w:val="center"/>
          </w:tcPr>
          <w:p w14:paraId="78443B18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5C033F" w:rsidRPr="006C7845" w14:paraId="4040A28E" w14:textId="77777777" w:rsidTr="00505192">
        <w:trPr>
          <w:cantSplit/>
          <w:trHeight w:val="330"/>
        </w:trPr>
        <w:tc>
          <w:tcPr>
            <w:tcW w:w="350" w:type="pct"/>
            <w:vAlign w:val="center"/>
          </w:tcPr>
          <w:p w14:paraId="3667B73F" w14:textId="77777777" w:rsidR="005C033F" w:rsidRPr="006C7845" w:rsidRDefault="005C033F" w:rsidP="007B3B32">
            <w:pPr>
              <w:spacing w:befor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924" w:type="pct"/>
            <w:vAlign w:val="center"/>
          </w:tcPr>
          <w:p w14:paraId="43EDC3A1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2" w:type="pct"/>
            <w:vAlign w:val="center"/>
          </w:tcPr>
          <w:p w14:paraId="1376C5DE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514" w:type="pct"/>
            <w:vAlign w:val="center"/>
          </w:tcPr>
          <w:p w14:paraId="4E9188F9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5C033F" w:rsidRPr="006C7845" w14:paraId="5EE9EC0F" w14:textId="77777777" w:rsidTr="00505192">
        <w:trPr>
          <w:cantSplit/>
          <w:trHeight w:val="330"/>
        </w:trPr>
        <w:tc>
          <w:tcPr>
            <w:tcW w:w="350" w:type="pct"/>
            <w:vAlign w:val="center"/>
          </w:tcPr>
          <w:p w14:paraId="0AA90339" w14:textId="77777777" w:rsidR="005C033F" w:rsidRPr="006C7845" w:rsidRDefault="005C033F" w:rsidP="007B3B32">
            <w:pPr>
              <w:spacing w:befor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924" w:type="pct"/>
            <w:vAlign w:val="center"/>
          </w:tcPr>
          <w:p w14:paraId="10ED48D3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2" w:type="pct"/>
            <w:vAlign w:val="center"/>
          </w:tcPr>
          <w:p w14:paraId="7A0F7315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514" w:type="pct"/>
            <w:vAlign w:val="center"/>
          </w:tcPr>
          <w:p w14:paraId="3DBEE1D1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5C033F" w:rsidRPr="006C7845" w14:paraId="6DA3E257" w14:textId="77777777" w:rsidTr="00505192">
        <w:trPr>
          <w:cantSplit/>
          <w:trHeight w:val="330"/>
        </w:trPr>
        <w:tc>
          <w:tcPr>
            <w:tcW w:w="350" w:type="pct"/>
            <w:vAlign w:val="center"/>
          </w:tcPr>
          <w:p w14:paraId="4F11F32F" w14:textId="77777777" w:rsidR="005C033F" w:rsidRPr="006C7845" w:rsidRDefault="005C033F" w:rsidP="007B3B32">
            <w:pPr>
              <w:spacing w:befor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924" w:type="pct"/>
            <w:vAlign w:val="center"/>
          </w:tcPr>
          <w:p w14:paraId="7EAB35F3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2" w:type="pct"/>
            <w:vAlign w:val="center"/>
          </w:tcPr>
          <w:p w14:paraId="0941B05B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514" w:type="pct"/>
            <w:vAlign w:val="center"/>
          </w:tcPr>
          <w:p w14:paraId="381736F3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5C033F" w:rsidRPr="006C7845" w14:paraId="63056BB3" w14:textId="77777777" w:rsidTr="00505192">
        <w:trPr>
          <w:cantSplit/>
          <w:trHeight w:val="330"/>
        </w:trPr>
        <w:tc>
          <w:tcPr>
            <w:tcW w:w="350" w:type="pct"/>
            <w:vAlign w:val="center"/>
          </w:tcPr>
          <w:p w14:paraId="432F0A2F" w14:textId="77777777" w:rsidR="005C033F" w:rsidRPr="006C7845" w:rsidRDefault="005C033F" w:rsidP="007B3B32">
            <w:pPr>
              <w:spacing w:befor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924" w:type="pct"/>
            <w:vAlign w:val="center"/>
          </w:tcPr>
          <w:p w14:paraId="7EA67A2C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212" w:type="pct"/>
            <w:vAlign w:val="center"/>
          </w:tcPr>
          <w:p w14:paraId="53A9E6AA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514" w:type="pct"/>
            <w:vAlign w:val="center"/>
          </w:tcPr>
          <w:p w14:paraId="3802EB30" w14:textId="77777777" w:rsidR="005C033F" w:rsidRPr="006C7845" w:rsidRDefault="005C033F" w:rsidP="007B3B32">
            <w:pPr>
              <w:spacing w:before="0" w:afterLines="50" w:after="120"/>
              <w:jc w:val="both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62019502" w14:textId="77777777" w:rsidR="002F49A7" w:rsidRPr="006C7845" w:rsidRDefault="002F49A7" w:rsidP="00505192">
      <w:pPr>
        <w:pStyle w:val="Heading1"/>
        <w:spacing w:before="120"/>
        <w:ind w:left="414" w:right="57" w:hanging="357"/>
        <w:rPr>
          <w:rFonts w:ascii="Times New Roman" w:hAnsi="Times New Roman" w:cs="Times New Roman"/>
          <w:szCs w:val="24"/>
        </w:rPr>
      </w:pPr>
      <w:bookmarkStart w:id="12" w:name="_Toc530038192"/>
      <w:r w:rsidRPr="006C7845">
        <w:rPr>
          <w:rFonts w:ascii="Times New Roman" w:hAnsi="Times New Roman" w:cs="Times New Roman"/>
          <w:szCs w:val="24"/>
        </w:rPr>
        <w:t>TỔ CHỨC THỰC HIỆN DỰ ÁN</w:t>
      </w:r>
      <w:bookmarkEnd w:id="12"/>
    </w:p>
    <w:p w14:paraId="71BE458A" w14:textId="77777777" w:rsidR="002F49A7" w:rsidRPr="006C7845" w:rsidRDefault="008821D2" w:rsidP="00505192">
      <w:pPr>
        <w:pStyle w:val="Heading2"/>
        <w:ind w:left="635" w:right="57" w:hanging="578"/>
        <w:rPr>
          <w:rFonts w:ascii="Times New Roman" w:hAnsi="Times New Roman" w:cs="Times New Roman"/>
        </w:rPr>
      </w:pPr>
      <w:bookmarkStart w:id="13" w:name="_Toc530038193"/>
      <w:r w:rsidRPr="006C7845">
        <w:rPr>
          <w:rFonts w:ascii="Times New Roman" w:hAnsi="Times New Roman" w:cs="Times New Roman"/>
        </w:rPr>
        <w:t>Sơ đồ tổ chức</w:t>
      </w:r>
      <w:bookmarkEnd w:id="13"/>
    </w:p>
    <w:p w14:paraId="2B7EBAD7" w14:textId="77777777" w:rsidR="00881FF4" w:rsidRPr="006C7845" w:rsidRDefault="00881FF4" w:rsidP="00B248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845">
        <w:rPr>
          <w:rFonts w:ascii="Times New Roman" w:hAnsi="Times New Roman" w:cs="Times New Roman"/>
        </w:rPr>
        <w:t>Ví dụ đối với các dự án của Thành phố Hà Nội</w:t>
      </w:r>
    </w:p>
    <w:p w14:paraId="37D29FC0" w14:textId="77777777" w:rsidR="008821D2" w:rsidRPr="006C7845" w:rsidRDefault="003B5E89" w:rsidP="008821D2">
      <w:pPr>
        <w:rPr>
          <w:rFonts w:ascii="Times New Roman" w:hAnsi="Times New Roman" w:cs="Times New Roman"/>
        </w:rPr>
      </w:pPr>
      <w:r>
        <w:object w:dxaOrig="18984" w:dyaOrig="10540" w14:anchorId="23002D59">
          <v:shape id="_x0000_i1027" type="#_x0000_t75" style="width:479.25pt;height:266.25pt" o:ole="">
            <v:imagedata r:id="rId14" o:title=""/>
          </v:shape>
          <o:OLEObject Type="Embed" ProgID="Visio.Drawing.11" ShapeID="_x0000_i1027" DrawAspect="Content" ObjectID="_1674906909" r:id="rId15"/>
        </w:object>
      </w:r>
    </w:p>
    <w:p w14:paraId="264753D4" w14:textId="77777777" w:rsidR="00881FF4" w:rsidRDefault="00881FF4" w:rsidP="00B248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6C7845">
        <w:rPr>
          <w:rFonts w:ascii="Times New Roman" w:hAnsi="Times New Roman" w:cs="Times New Roman"/>
        </w:rPr>
        <w:t>Ví dụ dự án khác</w:t>
      </w:r>
    </w:p>
    <w:p w14:paraId="1967C602" w14:textId="77777777" w:rsidR="00E62E59" w:rsidRPr="006C7845" w:rsidRDefault="00E62E59" w:rsidP="00E62E59">
      <w:pPr>
        <w:pStyle w:val="ListParagraph"/>
        <w:rPr>
          <w:rFonts w:ascii="Times New Roman" w:hAnsi="Times New Roman" w:cs="Times New Roman"/>
        </w:rPr>
      </w:pPr>
    </w:p>
    <w:p w14:paraId="3D23F3F9" w14:textId="77777777" w:rsidR="008821D2" w:rsidRDefault="002A5E56" w:rsidP="00881FF4">
      <w:pPr>
        <w:pStyle w:val="ListParagraph"/>
        <w:ind w:left="360"/>
        <w:rPr>
          <w:rFonts w:ascii="Times New Roman" w:hAnsi="Times New Roman" w:cs="Times New Roman"/>
        </w:rPr>
      </w:pPr>
      <w:r>
        <w:object w:dxaOrig="18984" w:dyaOrig="5681" w14:anchorId="58D87949">
          <v:shape id="_x0000_i1028" type="#_x0000_t75" style="width:479.25pt;height:143.25pt" o:ole="">
            <v:imagedata r:id="rId16" o:title=""/>
          </v:shape>
          <o:OLEObject Type="Embed" ProgID="Visio.Drawing.11" ShapeID="_x0000_i1028" DrawAspect="Content" ObjectID="_1674906910" r:id="rId17"/>
        </w:object>
      </w:r>
    </w:p>
    <w:p w14:paraId="2753689B" w14:textId="77777777" w:rsidR="008D5D9E" w:rsidRPr="008D5D9E" w:rsidRDefault="008D5D9E" w:rsidP="00505192">
      <w:pPr>
        <w:pStyle w:val="Heading2"/>
        <w:ind w:left="635" w:right="57" w:hanging="578"/>
        <w:rPr>
          <w:rFonts w:ascii="Times New Roman" w:hAnsi="Times New Roman" w:cs="Times New Roman"/>
        </w:rPr>
      </w:pPr>
      <w:bookmarkStart w:id="14" w:name="_Toc530038194"/>
      <w:r w:rsidRPr="008D5D9E">
        <w:rPr>
          <w:rFonts w:ascii="Times New Roman" w:hAnsi="Times New Roman" w:cs="Times New Roman"/>
        </w:rPr>
        <w:lastRenderedPageBreak/>
        <w:t>Thông tin tổ chức</w:t>
      </w:r>
      <w:bookmarkEnd w:id="14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670"/>
        <w:gridCol w:w="1675"/>
        <w:gridCol w:w="1594"/>
        <w:gridCol w:w="3210"/>
        <w:gridCol w:w="2200"/>
      </w:tblGrid>
      <w:tr w:rsidR="006C7845" w:rsidRPr="006C7845" w14:paraId="761BC6BF" w14:textId="77777777" w:rsidTr="00505192">
        <w:trPr>
          <w:tblHeader/>
        </w:trPr>
        <w:tc>
          <w:tcPr>
            <w:tcW w:w="366" w:type="pct"/>
            <w:shd w:val="clear" w:color="auto" w:fill="D9D9D9" w:themeFill="background1" w:themeFillShade="D9"/>
            <w:vAlign w:val="center"/>
          </w:tcPr>
          <w:p w14:paraId="45E0D148" w14:textId="77777777" w:rsidR="006C7845" w:rsidRPr="006C7845" w:rsidRDefault="006C7845" w:rsidP="00024C5F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STT</w:t>
            </w:r>
          </w:p>
        </w:tc>
        <w:tc>
          <w:tcPr>
            <w:tcW w:w="917" w:type="pct"/>
            <w:shd w:val="clear" w:color="auto" w:fill="D9D9D9" w:themeFill="background1" w:themeFillShade="D9"/>
            <w:vAlign w:val="center"/>
          </w:tcPr>
          <w:p w14:paraId="5CC9A23A" w14:textId="77777777" w:rsidR="006C7845" w:rsidRPr="006C7845" w:rsidRDefault="006C7845" w:rsidP="00024C5F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Vị trí</w:t>
            </w:r>
          </w:p>
        </w:tc>
        <w:tc>
          <w:tcPr>
            <w:tcW w:w="867" w:type="pct"/>
            <w:shd w:val="clear" w:color="auto" w:fill="D9D9D9" w:themeFill="background1" w:themeFillShade="D9"/>
            <w:vAlign w:val="center"/>
          </w:tcPr>
          <w:p w14:paraId="3E617A90" w14:textId="77777777" w:rsidR="006C7845" w:rsidRPr="006C7845" w:rsidRDefault="006C7845" w:rsidP="00024C5F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Tên</w:t>
            </w:r>
          </w:p>
        </w:tc>
        <w:tc>
          <w:tcPr>
            <w:tcW w:w="1659" w:type="pct"/>
            <w:shd w:val="clear" w:color="auto" w:fill="D9D9D9" w:themeFill="background1" w:themeFillShade="D9"/>
            <w:vAlign w:val="center"/>
          </w:tcPr>
          <w:p w14:paraId="3CA7CAF1" w14:textId="77777777" w:rsidR="006C7845" w:rsidRPr="006C7845" w:rsidRDefault="006C7845" w:rsidP="00024C5F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Liên hệ</w:t>
            </w:r>
          </w:p>
        </w:tc>
        <w:tc>
          <w:tcPr>
            <w:tcW w:w="1191" w:type="pct"/>
            <w:shd w:val="clear" w:color="auto" w:fill="D9D9D9" w:themeFill="background1" w:themeFillShade="D9"/>
            <w:vAlign w:val="center"/>
          </w:tcPr>
          <w:p w14:paraId="0C215738" w14:textId="77777777" w:rsidR="006C7845" w:rsidRPr="006C7845" w:rsidRDefault="006C7845" w:rsidP="00024C5F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Trách nhiệm</w:t>
            </w:r>
          </w:p>
        </w:tc>
      </w:tr>
      <w:tr w:rsidR="00EB7C33" w:rsidRPr="006C7845" w14:paraId="1E7104AD" w14:textId="77777777" w:rsidTr="00505192">
        <w:tc>
          <w:tcPr>
            <w:tcW w:w="5000" w:type="pct"/>
            <w:gridSpan w:val="5"/>
            <w:vAlign w:val="center"/>
          </w:tcPr>
          <w:p w14:paraId="22A49190" w14:textId="77777777" w:rsidR="00EB7C33" w:rsidRPr="006C7845" w:rsidRDefault="00AB68A7" w:rsidP="00024C5F">
            <w:pPr>
              <w:spacing w:before="120" w:after="12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Phía Sở Giáo dục và Đào tạo</w:t>
            </w:r>
          </w:p>
        </w:tc>
      </w:tr>
      <w:tr w:rsidR="00EB7C33" w:rsidRPr="006C7845" w14:paraId="235AA30C" w14:textId="77777777" w:rsidTr="00505192">
        <w:tc>
          <w:tcPr>
            <w:tcW w:w="366" w:type="pct"/>
            <w:vAlign w:val="center"/>
          </w:tcPr>
          <w:p w14:paraId="70CD1FA3" w14:textId="77777777" w:rsidR="00EB7C33" w:rsidRPr="006C7845" w:rsidRDefault="00EB7C33" w:rsidP="00024C5F">
            <w:pPr>
              <w:pStyle w:val="tvBang"/>
              <w:numPr>
                <w:ilvl w:val="0"/>
                <w:numId w:val="8"/>
              </w:numPr>
              <w:spacing w:before="0"/>
              <w:jc w:val="both"/>
            </w:pPr>
          </w:p>
        </w:tc>
        <w:tc>
          <w:tcPr>
            <w:tcW w:w="917" w:type="pct"/>
            <w:vAlign w:val="center"/>
          </w:tcPr>
          <w:p w14:paraId="0843924D" w14:textId="77777777" w:rsidR="00EB7C33" w:rsidRPr="006C7845" w:rsidRDefault="00AB68A7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Chuyên viên tổ công nghệ thông tin</w:t>
            </w:r>
          </w:p>
        </w:tc>
        <w:tc>
          <w:tcPr>
            <w:tcW w:w="867" w:type="pct"/>
            <w:vAlign w:val="center"/>
          </w:tcPr>
          <w:p w14:paraId="23503E9C" w14:textId="77777777" w:rsidR="00EB7C33" w:rsidRPr="006C7845" w:rsidRDefault="00EB7C3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Nguyễn Vũ A</w:t>
            </w:r>
          </w:p>
        </w:tc>
        <w:tc>
          <w:tcPr>
            <w:tcW w:w="1659" w:type="pct"/>
            <w:vAlign w:val="center"/>
          </w:tcPr>
          <w:p w14:paraId="587EA7B5" w14:textId="77777777" w:rsidR="00EB7C33" w:rsidRPr="006C7845" w:rsidRDefault="00EB7C33" w:rsidP="00024C5F">
            <w:pPr>
              <w:spacing w:before="0" w:after="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SĐT: 0978876789</w:t>
            </w:r>
          </w:p>
          <w:p w14:paraId="0DF4BE12" w14:textId="77777777" w:rsidR="00EB7C33" w:rsidRPr="006C7845" w:rsidRDefault="00EB7C33" w:rsidP="00024C5F">
            <w:pPr>
              <w:spacing w:before="0" w:after="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Email:a.nguyenvu@gmail.com</w:t>
            </w:r>
          </w:p>
        </w:tc>
        <w:tc>
          <w:tcPr>
            <w:tcW w:w="1191" w:type="pct"/>
            <w:vAlign w:val="center"/>
          </w:tcPr>
          <w:p w14:paraId="012C80ED" w14:textId="77777777" w:rsidR="00EB7C33" w:rsidRPr="006C7845" w:rsidRDefault="00EB7C3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Đầu mối chính giữa khách hàng, dự án</w:t>
            </w:r>
          </w:p>
        </w:tc>
      </w:tr>
      <w:tr w:rsidR="006C7845" w:rsidRPr="006C7845" w14:paraId="57170685" w14:textId="77777777" w:rsidTr="00505192">
        <w:tc>
          <w:tcPr>
            <w:tcW w:w="366" w:type="pct"/>
            <w:vAlign w:val="center"/>
          </w:tcPr>
          <w:p w14:paraId="672DB782" w14:textId="77777777" w:rsidR="006C7845" w:rsidRPr="006C7845" w:rsidRDefault="006C7845" w:rsidP="00024C5F">
            <w:pPr>
              <w:pStyle w:val="tvBang"/>
              <w:numPr>
                <w:ilvl w:val="0"/>
                <w:numId w:val="8"/>
              </w:numPr>
              <w:spacing w:before="0"/>
              <w:jc w:val="both"/>
            </w:pPr>
          </w:p>
        </w:tc>
        <w:tc>
          <w:tcPr>
            <w:tcW w:w="917" w:type="pct"/>
            <w:vAlign w:val="center"/>
          </w:tcPr>
          <w:p w14:paraId="5FE5EBC0" w14:textId="77777777" w:rsidR="006C7845" w:rsidRPr="006C7845" w:rsidRDefault="006C7845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67" w:type="pct"/>
            <w:vAlign w:val="center"/>
          </w:tcPr>
          <w:p w14:paraId="12920E1A" w14:textId="77777777" w:rsidR="006C7845" w:rsidRPr="006C7845" w:rsidRDefault="006C7845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59" w:type="pct"/>
            <w:vAlign w:val="center"/>
          </w:tcPr>
          <w:p w14:paraId="0833BDC3" w14:textId="77777777" w:rsidR="006C7845" w:rsidRPr="006C7845" w:rsidRDefault="006C7845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91" w:type="pct"/>
            <w:vAlign w:val="center"/>
          </w:tcPr>
          <w:p w14:paraId="44038BCD" w14:textId="77777777" w:rsidR="006C7845" w:rsidRPr="006C7845" w:rsidRDefault="006C7845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B68A7" w:rsidRPr="006C7845" w14:paraId="31CDA46F" w14:textId="77777777" w:rsidTr="00505192">
        <w:tc>
          <w:tcPr>
            <w:tcW w:w="5000" w:type="pct"/>
            <w:gridSpan w:val="5"/>
            <w:vAlign w:val="center"/>
          </w:tcPr>
          <w:p w14:paraId="29620E5C" w14:textId="77777777" w:rsidR="00AB68A7" w:rsidRPr="006C7845" w:rsidRDefault="00AB68A7" w:rsidP="00024C5F">
            <w:pPr>
              <w:spacing w:before="120" w:after="12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Phía Sở Thông tin và Truyền thông</w:t>
            </w:r>
          </w:p>
        </w:tc>
      </w:tr>
      <w:tr w:rsidR="00AB68A7" w:rsidRPr="006C7845" w14:paraId="45764447" w14:textId="77777777" w:rsidTr="00505192">
        <w:tc>
          <w:tcPr>
            <w:tcW w:w="366" w:type="pct"/>
            <w:vAlign w:val="center"/>
          </w:tcPr>
          <w:p w14:paraId="3929F4F7" w14:textId="77777777" w:rsidR="00AB68A7" w:rsidRPr="006C7845" w:rsidRDefault="00AB68A7" w:rsidP="00024C5F">
            <w:pPr>
              <w:pStyle w:val="tvBang"/>
              <w:numPr>
                <w:ilvl w:val="0"/>
                <w:numId w:val="8"/>
              </w:numPr>
              <w:spacing w:before="0"/>
              <w:jc w:val="both"/>
            </w:pPr>
          </w:p>
        </w:tc>
        <w:tc>
          <w:tcPr>
            <w:tcW w:w="917" w:type="pct"/>
            <w:vAlign w:val="center"/>
          </w:tcPr>
          <w:p w14:paraId="19A77BE1" w14:textId="77777777" w:rsidR="00AB68A7" w:rsidRPr="006C7845" w:rsidRDefault="00AB68A7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Chuyên viên tổ công nghệ thông tin</w:t>
            </w:r>
          </w:p>
        </w:tc>
        <w:tc>
          <w:tcPr>
            <w:tcW w:w="867" w:type="pct"/>
            <w:vAlign w:val="center"/>
          </w:tcPr>
          <w:p w14:paraId="4948198A" w14:textId="77777777" w:rsidR="00AB68A7" w:rsidRPr="006C7845" w:rsidRDefault="00AB68A7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Nguyễ</w:t>
            </w:r>
            <w:r>
              <w:rPr>
                <w:rFonts w:ascii="Times New Roman" w:hAnsi="Times New Roman" w:cs="Times New Roman"/>
                <w:szCs w:val="24"/>
              </w:rPr>
              <w:t>n Lâm</w:t>
            </w:r>
          </w:p>
        </w:tc>
        <w:tc>
          <w:tcPr>
            <w:tcW w:w="1659" w:type="pct"/>
            <w:vAlign w:val="center"/>
          </w:tcPr>
          <w:p w14:paraId="6E08A2D0" w14:textId="77777777" w:rsidR="00AB68A7" w:rsidRPr="006C7845" w:rsidRDefault="00AB68A7" w:rsidP="00024C5F">
            <w:pPr>
              <w:spacing w:before="0" w:after="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 xml:space="preserve">SĐT: </w:t>
            </w:r>
            <w:r>
              <w:rPr>
                <w:rFonts w:ascii="Times New Roman" w:hAnsi="Times New Roman" w:cs="Times New Roman"/>
                <w:szCs w:val="24"/>
              </w:rPr>
              <w:t>0978876798</w:t>
            </w:r>
          </w:p>
          <w:p w14:paraId="5C5B040A" w14:textId="77777777" w:rsidR="00AB68A7" w:rsidRPr="006C7845" w:rsidRDefault="00AB68A7" w:rsidP="00024C5F">
            <w:pPr>
              <w:spacing w:before="0" w:after="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>nguyenlam</w:t>
            </w:r>
            <w:r w:rsidRPr="006C7845">
              <w:rPr>
                <w:rFonts w:ascii="Times New Roman" w:hAnsi="Times New Roman" w:cs="Times New Roman"/>
                <w:szCs w:val="24"/>
              </w:rPr>
              <w:t>@gmail.com</w:t>
            </w:r>
          </w:p>
        </w:tc>
        <w:tc>
          <w:tcPr>
            <w:tcW w:w="1191" w:type="pct"/>
            <w:vAlign w:val="center"/>
          </w:tcPr>
          <w:p w14:paraId="2AB6E4DA" w14:textId="77777777" w:rsidR="00AB68A7" w:rsidRPr="006C7845" w:rsidRDefault="00AB68A7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Đầu mố</w:t>
            </w:r>
            <w:r w:rsidR="00C42090">
              <w:rPr>
                <w:rFonts w:ascii="Times New Roman" w:hAnsi="Times New Roman" w:cs="Times New Roman"/>
                <w:szCs w:val="24"/>
              </w:rPr>
              <w:t>i chính của Sở Thông tin và Truyền thông</w:t>
            </w:r>
          </w:p>
        </w:tc>
      </w:tr>
      <w:tr w:rsidR="006C7845" w:rsidRPr="006C7845" w14:paraId="5CF21F57" w14:textId="77777777" w:rsidTr="00505192">
        <w:tc>
          <w:tcPr>
            <w:tcW w:w="366" w:type="pct"/>
            <w:vAlign w:val="center"/>
          </w:tcPr>
          <w:p w14:paraId="652643C3" w14:textId="77777777" w:rsidR="006C7845" w:rsidRPr="006C7845" w:rsidRDefault="006C7845" w:rsidP="00024C5F">
            <w:pPr>
              <w:pStyle w:val="tvBang"/>
              <w:numPr>
                <w:ilvl w:val="0"/>
                <w:numId w:val="8"/>
              </w:numPr>
              <w:spacing w:before="0"/>
              <w:jc w:val="both"/>
            </w:pPr>
          </w:p>
        </w:tc>
        <w:tc>
          <w:tcPr>
            <w:tcW w:w="917" w:type="pct"/>
            <w:vAlign w:val="center"/>
          </w:tcPr>
          <w:p w14:paraId="0802863B" w14:textId="77777777" w:rsidR="006C7845" w:rsidRPr="006C7845" w:rsidRDefault="006C7845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67" w:type="pct"/>
            <w:vAlign w:val="center"/>
          </w:tcPr>
          <w:p w14:paraId="63E4389C" w14:textId="77777777" w:rsidR="006C7845" w:rsidRPr="006C7845" w:rsidRDefault="006C7845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59" w:type="pct"/>
            <w:vAlign w:val="center"/>
          </w:tcPr>
          <w:p w14:paraId="455C94D5" w14:textId="77777777" w:rsidR="006C7845" w:rsidRPr="006C7845" w:rsidRDefault="006C7845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91" w:type="pct"/>
            <w:vAlign w:val="center"/>
          </w:tcPr>
          <w:p w14:paraId="0BC69942" w14:textId="77777777" w:rsidR="006C7845" w:rsidRPr="006C7845" w:rsidRDefault="006C7845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C42090" w:rsidRPr="006C7845" w14:paraId="2734B516" w14:textId="77777777" w:rsidTr="00505192">
        <w:tc>
          <w:tcPr>
            <w:tcW w:w="5000" w:type="pct"/>
            <w:gridSpan w:val="5"/>
            <w:vAlign w:val="center"/>
          </w:tcPr>
          <w:p w14:paraId="4FA92672" w14:textId="77777777" w:rsidR="00C42090" w:rsidRPr="006C7845" w:rsidRDefault="00C42090" w:rsidP="00024C5F">
            <w:pPr>
              <w:spacing w:before="120" w:after="12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Phía Công ty TNHH giải pháp phần mềm Nhật Cường</w:t>
            </w:r>
          </w:p>
        </w:tc>
      </w:tr>
      <w:tr w:rsidR="00C42090" w:rsidRPr="006C7845" w14:paraId="480AF5E7" w14:textId="77777777" w:rsidTr="00505192">
        <w:tc>
          <w:tcPr>
            <w:tcW w:w="366" w:type="pct"/>
            <w:vAlign w:val="center"/>
          </w:tcPr>
          <w:p w14:paraId="2C13E662" w14:textId="77777777" w:rsidR="00C42090" w:rsidRPr="006C7845" w:rsidRDefault="00C42090" w:rsidP="00024C5F">
            <w:pPr>
              <w:pStyle w:val="tvBang"/>
              <w:numPr>
                <w:ilvl w:val="0"/>
                <w:numId w:val="8"/>
              </w:numPr>
              <w:spacing w:before="0"/>
              <w:jc w:val="both"/>
            </w:pPr>
          </w:p>
        </w:tc>
        <w:tc>
          <w:tcPr>
            <w:tcW w:w="917" w:type="pct"/>
            <w:vAlign w:val="center"/>
          </w:tcPr>
          <w:p w14:paraId="127A0BD4" w14:textId="77777777" w:rsidR="00C42090" w:rsidRPr="006C7845" w:rsidRDefault="00C42090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Trưởng dự án</w:t>
            </w:r>
          </w:p>
        </w:tc>
        <w:tc>
          <w:tcPr>
            <w:tcW w:w="867" w:type="pct"/>
            <w:vAlign w:val="center"/>
          </w:tcPr>
          <w:p w14:paraId="6F248FC4" w14:textId="77777777" w:rsidR="00C42090" w:rsidRPr="006C7845" w:rsidRDefault="00C42090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Nguyễ</w:t>
            </w:r>
            <w:r>
              <w:rPr>
                <w:rFonts w:ascii="Times New Roman" w:hAnsi="Times New Roman" w:cs="Times New Roman"/>
                <w:szCs w:val="24"/>
              </w:rPr>
              <w:t>n Hà</w:t>
            </w:r>
          </w:p>
        </w:tc>
        <w:tc>
          <w:tcPr>
            <w:tcW w:w="1659" w:type="pct"/>
            <w:vAlign w:val="center"/>
          </w:tcPr>
          <w:p w14:paraId="68AC448B" w14:textId="77777777" w:rsidR="00C42090" w:rsidRPr="006C7845" w:rsidRDefault="00C42090" w:rsidP="00024C5F">
            <w:pPr>
              <w:spacing w:before="0" w:after="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 xml:space="preserve">SĐT: </w:t>
            </w:r>
            <w:r>
              <w:rPr>
                <w:rFonts w:ascii="Times New Roman" w:hAnsi="Times New Roman" w:cs="Times New Roman"/>
                <w:szCs w:val="24"/>
              </w:rPr>
              <w:t>0978878998</w:t>
            </w:r>
          </w:p>
          <w:p w14:paraId="33CE6988" w14:textId="77777777" w:rsidR="00C42090" w:rsidRPr="006C7845" w:rsidRDefault="00C42090" w:rsidP="00024C5F">
            <w:pPr>
              <w:spacing w:before="0" w:after="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Email:</w:t>
            </w:r>
            <w:r>
              <w:rPr>
                <w:rFonts w:ascii="Times New Roman" w:hAnsi="Times New Roman" w:cs="Times New Roman"/>
                <w:szCs w:val="24"/>
              </w:rPr>
              <w:t>nguyenha</w:t>
            </w:r>
            <w:r w:rsidRPr="006C7845">
              <w:rPr>
                <w:rFonts w:ascii="Times New Roman" w:hAnsi="Times New Roman" w:cs="Times New Roman"/>
                <w:szCs w:val="24"/>
              </w:rPr>
              <w:t>@gmail.com</w:t>
            </w:r>
          </w:p>
        </w:tc>
        <w:tc>
          <w:tcPr>
            <w:tcW w:w="1191" w:type="pct"/>
            <w:vAlign w:val="center"/>
          </w:tcPr>
          <w:p w14:paraId="10B34281" w14:textId="77777777" w:rsidR="00C42090" w:rsidRPr="006C7845" w:rsidRDefault="00C42090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Đầu mố</w:t>
            </w:r>
            <w:r>
              <w:rPr>
                <w:rFonts w:ascii="Times New Roman" w:hAnsi="Times New Roman" w:cs="Times New Roman"/>
                <w:szCs w:val="24"/>
              </w:rPr>
              <w:t>i chính của Nhật Cường</w:t>
            </w:r>
          </w:p>
        </w:tc>
      </w:tr>
      <w:tr w:rsidR="00C42090" w:rsidRPr="006C7845" w14:paraId="3F182CE2" w14:textId="77777777" w:rsidTr="00505192">
        <w:tc>
          <w:tcPr>
            <w:tcW w:w="366" w:type="pct"/>
            <w:vAlign w:val="center"/>
          </w:tcPr>
          <w:p w14:paraId="67886ABE" w14:textId="77777777" w:rsidR="00C42090" w:rsidRPr="006C7845" w:rsidRDefault="00C42090" w:rsidP="00024C5F">
            <w:pPr>
              <w:pStyle w:val="tvBang"/>
              <w:numPr>
                <w:ilvl w:val="0"/>
                <w:numId w:val="8"/>
              </w:numPr>
              <w:spacing w:before="0"/>
              <w:jc w:val="both"/>
            </w:pPr>
          </w:p>
        </w:tc>
        <w:tc>
          <w:tcPr>
            <w:tcW w:w="917" w:type="pct"/>
            <w:vAlign w:val="center"/>
          </w:tcPr>
          <w:p w14:paraId="7773F454" w14:textId="77777777" w:rsidR="00C42090" w:rsidRPr="006C7845" w:rsidRDefault="00C42090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67" w:type="pct"/>
            <w:vAlign w:val="center"/>
          </w:tcPr>
          <w:p w14:paraId="36713DA4" w14:textId="77777777" w:rsidR="00C42090" w:rsidRPr="006C7845" w:rsidRDefault="00C42090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659" w:type="pct"/>
            <w:vAlign w:val="center"/>
          </w:tcPr>
          <w:p w14:paraId="3156919F" w14:textId="77777777" w:rsidR="00C42090" w:rsidRPr="006C7845" w:rsidRDefault="00C42090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91" w:type="pct"/>
            <w:vAlign w:val="center"/>
          </w:tcPr>
          <w:p w14:paraId="611D60D1" w14:textId="77777777" w:rsidR="00C42090" w:rsidRPr="006C7845" w:rsidRDefault="00C42090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D7EB6B7" w14:textId="77777777" w:rsidR="00A83EB2" w:rsidRPr="006C7845" w:rsidRDefault="0050010E" w:rsidP="00505192">
      <w:pPr>
        <w:pStyle w:val="Heading1"/>
        <w:spacing w:before="120"/>
        <w:ind w:left="414" w:right="57" w:hanging="357"/>
        <w:rPr>
          <w:rFonts w:ascii="Times New Roman" w:hAnsi="Times New Roman" w:cs="Times New Roman"/>
          <w:szCs w:val="24"/>
        </w:rPr>
      </w:pPr>
      <w:bookmarkStart w:id="15" w:name="_Toc530038195"/>
      <w:r w:rsidRPr="006C7845">
        <w:rPr>
          <w:rFonts w:ascii="Times New Roman" w:hAnsi="Times New Roman" w:cs="Times New Roman"/>
          <w:szCs w:val="24"/>
        </w:rPr>
        <w:t>TRAO ĐỔI THÔNG TIN</w:t>
      </w:r>
      <w:r w:rsidR="002F49A7" w:rsidRPr="006C7845">
        <w:rPr>
          <w:rFonts w:ascii="Times New Roman" w:hAnsi="Times New Roman" w:cs="Times New Roman"/>
          <w:szCs w:val="24"/>
        </w:rPr>
        <w:t xml:space="preserve"> GIỮA NHẬT CƯỜNG VÀ KHÁCH HÀNG</w:t>
      </w:r>
      <w:bookmarkEnd w:id="15"/>
    </w:p>
    <w:p w14:paraId="21345171" w14:textId="77777777" w:rsidR="002E3661" w:rsidRPr="006C7845" w:rsidRDefault="002F49A7" w:rsidP="00505192">
      <w:pPr>
        <w:pStyle w:val="Heading2"/>
        <w:spacing w:before="0"/>
        <w:ind w:left="635" w:right="57" w:hanging="578"/>
        <w:rPr>
          <w:rFonts w:ascii="Times New Roman" w:hAnsi="Times New Roman" w:cs="Times New Roman"/>
          <w:szCs w:val="24"/>
        </w:rPr>
      </w:pPr>
      <w:bookmarkStart w:id="16" w:name="_Toc530038196"/>
      <w:r w:rsidRPr="006C7845">
        <w:rPr>
          <w:rFonts w:ascii="Times New Roman" w:hAnsi="Times New Roman" w:cs="Times New Roman"/>
          <w:szCs w:val="24"/>
        </w:rPr>
        <w:t>Nguyên tắc t</w:t>
      </w:r>
      <w:r w:rsidR="002E3661" w:rsidRPr="006C7845">
        <w:rPr>
          <w:rFonts w:ascii="Times New Roman" w:hAnsi="Times New Roman" w:cs="Times New Roman"/>
          <w:szCs w:val="24"/>
        </w:rPr>
        <w:t>rao đổi thông tin</w:t>
      </w:r>
      <w:bookmarkEnd w:id="16"/>
    </w:p>
    <w:p w14:paraId="6F25100C" w14:textId="77777777" w:rsidR="002F49A7" w:rsidRPr="006C7845" w:rsidRDefault="002F49A7" w:rsidP="007B3B32">
      <w:pPr>
        <w:spacing w:before="0"/>
        <w:rPr>
          <w:rFonts w:ascii="Times New Roman" w:hAnsi="Times New Roman" w:cs="Times New Roman"/>
          <w:i/>
          <w:color w:val="000099"/>
          <w:szCs w:val="24"/>
        </w:rPr>
      </w:pPr>
      <w:r w:rsidRPr="006C7845">
        <w:rPr>
          <w:rFonts w:ascii="Times New Roman" w:hAnsi="Times New Roman" w:cs="Times New Roman"/>
          <w:i/>
          <w:color w:val="000099"/>
          <w:szCs w:val="24"/>
        </w:rPr>
        <w:t>[Liệt kê các nguyên tắc trao đổi thông tin giữa đội dự án và khách hàng]</w:t>
      </w:r>
    </w:p>
    <w:p w14:paraId="7BE59ECE" w14:textId="77777777" w:rsidR="007B3B32" w:rsidRPr="006C7845" w:rsidRDefault="007B3B32" w:rsidP="007B3B32">
      <w:pPr>
        <w:spacing w:before="0"/>
        <w:rPr>
          <w:rFonts w:ascii="Times New Roman" w:hAnsi="Times New Roman" w:cs="Times New Roman"/>
          <w:szCs w:val="24"/>
        </w:rPr>
      </w:pPr>
      <w:r w:rsidRPr="006C7845">
        <w:rPr>
          <w:rFonts w:ascii="Times New Roman" w:hAnsi="Times New Roman" w:cs="Times New Roman"/>
          <w:szCs w:val="24"/>
        </w:rPr>
        <w:t>Ví dụ:</w:t>
      </w:r>
    </w:p>
    <w:p w14:paraId="330A4E2E" w14:textId="77777777" w:rsidR="002E3661" w:rsidRPr="006C7845" w:rsidRDefault="00E871BA" w:rsidP="00B2485E">
      <w:pPr>
        <w:pStyle w:val="ListParagraph"/>
        <w:numPr>
          <w:ilvl w:val="0"/>
          <w:numId w:val="5"/>
        </w:numPr>
        <w:spacing w:befor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Trường hợp t</w:t>
      </w:r>
      <w:r w:rsidR="00D930C0" w:rsidRPr="006C7845">
        <w:rPr>
          <w:rFonts w:ascii="Times New Roman" w:hAnsi="Times New Roman" w:cs="Times New Roman"/>
          <w:szCs w:val="24"/>
        </w:rPr>
        <w:t xml:space="preserve">rao đổi thông tin </w:t>
      </w:r>
      <w:r w:rsidR="002F49A7" w:rsidRPr="006C7845">
        <w:rPr>
          <w:rFonts w:ascii="Times New Roman" w:hAnsi="Times New Roman" w:cs="Times New Roman"/>
          <w:szCs w:val="24"/>
        </w:rPr>
        <w:t>chính thố</w:t>
      </w:r>
      <w:r w:rsidR="000037E7">
        <w:rPr>
          <w:rFonts w:ascii="Times New Roman" w:hAnsi="Times New Roman" w:cs="Times New Roman"/>
          <w:szCs w:val="24"/>
        </w:rPr>
        <w:t xml:space="preserve">ng thì phải trao đổi qua </w:t>
      </w:r>
      <w:r w:rsidR="002F49A7" w:rsidRPr="006C7845">
        <w:rPr>
          <w:rFonts w:ascii="Times New Roman" w:hAnsi="Times New Roman" w:cs="Times New Roman"/>
          <w:szCs w:val="24"/>
        </w:rPr>
        <w:t>công văn/ họp</w:t>
      </w:r>
    </w:p>
    <w:p w14:paraId="2D66129A" w14:textId="77777777" w:rsidR="002F49A7" w:rsidRPr="006C7845" w:rsidRDefault="00E871BA" w:rsidP="00B2485E">
      <w:pPr>
        <w:pStyle w:val="ListParagraph"/>
        <w:numPr>
          <w:ilvl w:val="0"/>
          <w:numId w:val="5"/>
        </w:numPr>
        <w:spacing w:befor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Khi cần x</w:t>
      </w:r>
      <w:r w:rsidR="002F49A7" w:rsidRPr="006C7845">
        <w:rPr>
          <w:rFonts w:ascii="Times New Roman" w:hAnsi="Times New Roman" w:cs="Times New Roman"/>
          <w:szCs w:val="24"/>
        </w:rPr>
        <w:t>ác nhận công việ</w:t>
      </w:r>
      <w:r w:rsidR="00670A8F">
        <w:rPr>
          <w:rFonts w:ascii="Times New Roman" w:hAnsi="Times New Roman" w:cs="Times New Roman"/>
          <w:szCs w:val="24"/>
        </w:rPr>
        <w:t>c như h</w:t>
      </w:r>
      <w:r w:rsidR="002F49A7" w:rsidRPr="006C7845">
        <w:rPr>
          <w:rFonts w:ascii="Times New Roman" w:hAnsi="Times New Roman" w:cs="Times New Roman"/>
          <w:szCs w:val="24"/>
        </w:rPr>
        <w:t>ọ</w:t>
      </w:r>
      <w:r w:rsidR="00670A8F">
        <w:rPr>
          <w:rFonts w:ascii="Times New Roman" w:hAnsi="Times New Roman" w:cs="Times New Roman"/>
          <w:szCs w:val="24"/>
        </w:rPr>
        <w:t>p/ k</w:t>
      </w:r>
      <w:r w:rsidR="002F49A7" w:rsidRPr="006C7845">
        <w:rPr>
          <w:rFonts w:ascii="Times New Roman" w:hAnsi="Times New Roman" w:cs="Times New Roman"/>
          <w:szCs w:val="24"/>
        </w:rPr>
        <w:t>hả</w:t>
      </w:r>
      <w:r w:rsidR="00670A8F">
        <w:rPr>
          <w:rFonts w:ascii="Times New Roman" w:hAnsi="Times New Roman" w:cs="Times New Roman"/>
          <w:szCs w:val="24"/>
        </w:rPr>
        <w:t>o sát/ c</w:t>
      </w:r>
      <w:r w:rsidR="002F49A7" w:rsidRPr="006C7845">
        <w:rPr>
          <w:rFonts w:ascii="Times New Roman" w:hAnsi="Times New Roman" w:cs="Times New Roman"/>
          <w:szCs w:val="24"/>
        </w:rPr>
        <w:t>ài đặ</w:t>
      </w:r>
      <w:r w:rsidR="00670A8F">
        <w:rPr>
          <w:rFonts w:ascii="Times New Roman" w:hAnsi="Times New Roman" w:cs="Times New Roman"/>
          <w:szCs w:val="24"/>
        </w:rPr>
        <w:t>t/ đ</w:t>
      </w:r>
      <w:r w:rsidR="002F49A7" w:rsidRPr="006C7845">
        <w:rPr>
          <w:rFonts w:ascii="Times New Roman" w:hAnsi="Times New Roman" w:cs="Times New Roman"/>
          <w:szCs w:val="24"/>
        </w:rPr>
        <w:t>ào tạo … phải có biên bản làm việc và 2 bên cùng ký xác nhận</w:t>
      </w:r>
    </w:p>
    <w:p w14:paraId="3FE47A42" w14:textId="77777777" w:rsidR="00E871BA" w:rsidRDefault="00E871BA" w:rsidP="00B2485E">
      <w:pPr>
        <w:pStyle w:val="ListParagraph"/>
        <w:numPr>
          <w:ilvl w:val="0"/>
          <w:numId w:val="5"/>
        </w:numPr>
        <w:spacing w:befor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Khi muốn t</w:t>
      </w:r>
      <w:r w:rsidR="002F49A7" w:rsidRPr="006C7845">
        <w:rPr>
          <w:rFonts w:ascii="Times New Roman" w:hAnsi="Times New Roman" w:cs="Times New Roman"/>
          <w:szCs w:val="24"/>
        </w:rPr>
        <w:t>rao đổi làm rõ hơn thông tin</w:t>
      </w:r>
      <w:r>
        <w:rPr>
          <w:rFonts w:ascii="Times New Roman" w:hAnsi="Times New Roman" w:cs="Times New Roman"/>
          <w:szCs w:val="24"/>
        </w:rPr>
        <w:t xml:space="preserve"> có thể sử dụng linh hoạt một hoặc nhiều cách sau nhưng phải đảm bảo thông tin thông suốt, minh bạch, tránh hiểu lầm</w:t>
      </w:r>
      <w:r w:rsidR="002F49A7" w:rsidRPr="006C7845">
        <w:rPr>
          <w:rFonts w:ascii="Times New Roman" w:hAnsi="Times New Roman" w:cs="Times New Roman"/>
          <w:szCs w:val="24"/>
        </w:rPr>
        <w:t xml:space="preserve">: </w:t>
      </w:r>
    </w:p>
    <w:p w14:paraId="3B33076D" w14:textId="77777777" w:rsidR="00E871BA" w:rsidRDefault="002F49A7" w:rsidP="00B2485E">
      <w:pPr>
        <w:pStyle w:val="ListParagraph"/>
        <w:numPr>
          <w:ilvl w:val="0"/>
          <w:numId w:val="10"/>
        </w:numPr>
        <w:spacing w:before="0"/>
        <w:rPr>
          <w:rFonts w:ascii="Times New Roman" w:hAnsi="Times New Roman" w:cs="Times New Roman"/>
          <w:szCs w:val="24"/>
        </w:rPr>
      </w:pPr>
      <w:r w:rsidRPr="006C7845">
        <w:rPr>
          <w:rFonts w:ascii="Times New Roman" w:hAnsi="Times New Roman" w:cs="Times New Roman"/>
          <w:szCs w:val="24"/>
        </w:rPr>
        <w:t>Gọi điệ</w:t>
      </w:r>
      <w:r w:rsidR="00E871BA">
        <w:rPr>
          <w:rFonts w:ascii="Times New Roman" w:hAnsi="Times New Roman" w:cs="Times New Roman"/>
          <w:szCs w:val="24"/>
        </w:rPr>
        <w:t>n</w:t>
      </w:r>
    </w:p>
    <w:p w14:paraId="2FB0A515" w14:textId="77777777" w:rsidR="00E871BA" w:rsidRDefault="00E871BA" w:rsidP="00B2485E">
      <w:pPr>
        <w:pStyle w:val="ListParagraph"/>
        <w:numPr>
          <w:ilvl w:val="0"/>
          <w:numId w:val="10"/>
        </w:numPr>
        <w:spacing w:befor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</w:t>
      </w:r>
      <w:r w:rsidR="006C7845" w:rsidRPr="006C7845">
        <w:rPr>
          <w:rFonts w:ascii="Times New Roman" w:hAnsi="Times New Roman" w:cs="Times New Roman"/>
          <w:szCs w:val="24"/>
        </w:rPr>
        <w:t>roup</w:t>
      </w:r>
      <w:r>
        <w:rPr>
          <w:rFonts w:ascii="Times New Roman" w:hAnsi="Times New Roman" w:cs="Times New Roman"/>
          <w:szCs w:val="24"/>
        </w:rPr>
        <w:t xml:space="preserve"> email</w:t>
      </w:r>
    </w:p>
    <w:p w14:paraId="26B9F138" w14:textId="77777777" w:rsidR="00E871BA" w:rsidRDefault="00E871BA" w:rsidP="00B2485E">
      <w:pPr>
        <w:pStyle w:val="ListParagraph"/>
        <w:numPr>
          <w:ilvl w:val="0"/>
          <w:numId w:val="10"/>
        </w:numPr>
        <w:spacing w:befor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</w:t>
      </w:r>
      <w:r w:rsidR="002F49A7" w:rsidRPr="006C7845">
        <w:rPr>
          <w:rFonts w:ascii="Times New Roman" w:hAnsi="Times New Roman" w:cs="Times New Roman"/>
          <w:szCs w:val="24"/>
        </w:rPr>
        <w:t>hat bằng Skype, nhắ</w:t>
      </w:r>
      <w:r>
        <w:rPr>
          <w:rFonts w:ascii="Times New Roman" w:hAnsi="Times New Roman" w:cs="Times New Roman"/>
          <w:szCs w:val="24"/>
        </w:rPr>
        <w:t>n tin</w:t>
      </w:r>
    </w:p>
    <w:p w14:paraId="4667BBF9" w14:textId="77777777" w:rsidR="002F49A7" w:rsidRPr="006C7845" w:rsidRDefault="00E871BA" w:rsidP="00B2485E">
      <w:pPr>
        <w:pStyle w:val="ListParagraph"/>
        <w:numPr>
          <w:ilvl w:val="0"/>
          <w:numId w:val="10"/>
        </w:numPr>
        <w:spacing w:befor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Lưu ý: c</w:t>
      </w:r>
      <w:r w:rsidR="002F49A7" w:rsidRPr="006C7845">
        <w:rPr>
          <w:rFonts w:ascii="Times New Roman" w:hAnsi="Times New Roman" w:cs="Times New Roman"/>
          <w:szCs w:val="24"/>
        </w:rPr>
        <w:t>ác thông tin tài liệu quan trọng không được truyền qua các kênh này</w:t>
      </w:r>
    </w:p>
    <w:p w14:paraId="14A31601" w14:textId="77777777" w:rsidR="002E3661" w:rsidRPr="006C7845" w:rsidRDefault="002E3661" w:rsidP="00505192">
      <w:pPr>
        <w:pStyle w:val="Heading2"/>
        <w:spacing w:before="0"/>
        <w:ind w:left="635" w:right="57" w:hanging="578"/>
        <w:rPr>
          <w:rFonts w:ascii="Times New Roman" w:hAnsi="Times New Roman" w:cs="Times New Roman"/>
          <w:szCs w:val="24"/>
        </w:rPr>
      </w:pPr>
      <w:bookmarkStart w:id="17" w:name="_Toc530038197"/>
      <w:r w:rsidRPr="006C7845">
        <w:rPr>
          <w:rFonts w:ascii="Times New Roman" w:hAnsi="Times New Roman" w:cs="Times New Roman"/>
          <w:szCs w:val="24"/>
        </w:rPr>
        <w:t>Họp</w:t>
      </w:r>
      <w:r w:rsidR="007B3B32" w:rsidRPr="006C7845">
        <w:rPr>
          <w:rFonts w:ascii="Times New Roman" w:hAnsi="Times New Roman" w:cs="Times New Roman"/>
          <w:szCs w:val="24"/>
        </w:rPr>
        <w:t xml:space="preserve"> với khách hàng</w:t>
      </w:r>
      <w:bookmarkEnd w:id="17"/>
    </w:p>
    <w:p w14:paraId="4F8FCFF9" w14:textId="77777777" w:rsidR="002E3661" w:rsidRPr="006C7845" w:rsidRDefault="002E3661" w:rsidP="00B2485E">
      <w:pPr>
        <w:pStyle w:val="ListParagraph"/>
        <w:numPr>
          <w:ilvl w:val="0"/>
          <w:numId w:val="4"/>
        </w:numPr>
        <w:spacing w:before="0"/>
        <w:jc w:val="both"/>
        <w:rPr>
          <w:rFonts w:ascii="Times New Roman" w:hAnsi="Times New Roman" w:cs="Times New Roman"/>
          <w:szCs w:val="24"/>
        </w:rPr>
      </w:pPr>
      <w:r w:rsidRPr="006C7845">
        <w:rPr>
          <w:rFonts w:ascii="Times New Roman" w:hAnsi="Times New Roman" w:cs="Times New Roman"/>
          <w:szCs w:val="24"/>
        </w:rPr>
        <w:t>Lịch họp</w:t>
      </w:r>
      <w:r w:rsidR="007B3B32" w:rsidRPr="006C7845">
        <w:rPr>
          <w:rFonts w:ascii="Times New Roman" w:hAnsi="Times New Roman" w:cs="Times New Roman"/>
          <w:szCs w:val="24"/>
        </w:rPr>
        <w:t xml:space="preserve"> định kỳ</w:t>
      </w:r>
      <w:r w:rsidRPr="006C7845">
        <w:rPr>
          <w:rFonts w:ascii="Times New Roman" w:hAnsi="Times New Roman" w:cs="Times New Roman"/>
          <w:szCs w:val="24"/>
        </w:rPr>
        <w:t>:</w:t>
      </w:r>
    </w:p>
    <w:p w14:paraId="5B2A525B" w14:textId="77777777" w:rsidR="00E871BA" w:rsidRDefault="00E871BA" w:rsidP="00B2485E">
      <w:pPr>
        <w:pStyle w:val="ListParagraph"/>
        <w:numPr>
          <w:ilvl w:val="1"/>
          <w:numId w:val="4"/>
        </w:numPr>
        <w:spacing w:before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Mục đích họp: </w:t>
      </w:r>
      <w:r w:rsidRPr="00E871BA">
        <w:rPr>
          <w:rFonts w:ascii="Times New Roman" w:hAnsi="Times New Roman" w:cs="Times New Roman"/>
          <w:i/>
          <w:color w:val="000099"/>
          <w:szCs w:val="24"/>
        </w:rPr>
        <w:t>[Nhật Cường báo cáo khách hàng và các bên liên quan tiến độ dự án, các vướng mắc và đề xuất]</w:t>
      </w:r>
    </w:p>
    <w:p w14:paraId="01A6512B" w14:textId="77777777" w:rsidR="002E3661" w:rsidRPr="006C7845" w:rsidRDefault="002E3661" w:rsidP="00B2485E">
      <w:pPr>
        <w:pStyle w:val="ListParagraph"/>
        <w:numPr>
          <w:ilvl w:val="1"/>
          <w:numId w:val="4"/>
        </w:numPr>
        <w:spacing w:before="0"/>
        <w:jc w:val="both"/>
        <w:rPr>
          <w:rFonts w:ascii="Times New Roman" w:hAnsi="Times New Roman" w:cs="Times New Roman"/>
          <w:szCs w:val="24"/>
        </w:rPr>
      </w:pPr>
      <w:r w:rsidRPr="006C7845">
        <w:rPr>
          <w:rFonts w:ascii="Times New Roman" w:hAnsi="Times New Roman" w:cs="Times New Roman"/>
          <w:szCs w:val="24"/>
        </w:rPr>
        <w:t xml:space="preserve">Thời </w:t>
      </w:r>
      <w:proofErr w:type="gramStart"/>
      <w:r w:rsidRPr="006C7845">
        <w:rPr>
          <w:rFonts w:ascii="Times New Roman" w:hAnsi="Times New Roman" w:cs="Times New Roman"/>
          <w:szCs w:val="24"/>
        </w:rPr>
        <w:t>gian:...</w:t>
      </w:r>
      <w:proofErr w:type="gramEnd"/>
      <w:r w:rsidRPr="006C7845">
        <w:rPr>
          <w:rFonts w:ascii="Times New Roman" w:hAnsi="Times New Roman" w:cs="Times New Roman"/>
          <w:szCs w:val="24"/>
        </w:rPr>
        <w:t>.</w:t>
      </w:r>
    </w:p>
    <w:p w14:paraId="64848582" w14:textId="77777777" w:rsidR="002E3661" w:rsidRPr="006C7845" w:rsidRDefault="002E3661" w:rsidP="00B2485E">
      <w:pPr>
        <w:pStyle w:val="ListParagraph"/>
        <w:numPr>
          <w:ilvl w:val="1"/>
          <w:numId w:val="4"/>
        </w:numPr>
        <w:spacing w:before="0"/>
        <w:jc w:val="both"/>
        <w:rPr>
          <w:rFonts w:ascii="Times New Roman" w:hAnsi="Times New Roman" w:cs="Times New Roman"/>
          <w:szCs w:val="24"/>
        </w:rPr>
      </w:pPr>
      <w:r w:rsidRPr="006C7845">
        <w:rPr>
          <w:rFonts w:ascii="Times New Roman" w:hAnsi="Times New Roman" w:cs="Times New Roman"/>
          <w:szCs w:val="24"/>
        </w:rPr>
        <w:lastRenderedPageBreak/>
        <w:t xml:space="preserve">Nội dung họp: </w:t>
      </w:r>
    </w:p>
    <w:p w14:paraId="4B02B07B" w14:textId="77777777" w:rsidR="007B3B32" w:rsidRPr="006C7845" w:rsidRDefault="007B3B32" w:rsidP="00B2485E">
      <w:pPr>
        <w:pStyle w:val="ListParagraph"/>
        <w:numPr>
          <w:ilvl w:val="1"/>
          <w:numId w:val="4"/>
        </w:numPr>
        <w:spacing w:before="0"/>
        <w:jc w:val="both"/>
        <w:rPr>
          <w:rFonts w:ascii="Times New Roman" w:hAnsi="Times New Roman" w:cs="Times New Roman"/>
          <w:szCs w:val="24"/>
        </w:rPr>
      </w:pPr>
      <w:r w:rsidRPr="006C7845">
        <w:rPr>
          <w:rFonts w:ascii="Times New Roman" w:hAnsi="Times New Roman" w:cs="Times New Roman"/>
          <w:szCs w:val="24"/>
        </w:rPr>
        <w:t>Đầu mối tổ chức họp:</w:t>
      </w:r>
      <w:r w:rsidR="00E871BA">
        <w:rPr>
          <w:rFonts w:ascii="Times New Roman" w:hAnsi="Times New Roman" w:cs="Times New Roman"/>
          <w:szCs w:val="24"/>
        </w:rPr>
        <w:t xml:space="preserve"> Ông/ Bà </w:t>
      </w:r>
      <w:proofErr w:type="gramStart"/>
      <w:r w:rsidR="00E871BA">
        <w:rPr>
          <w:rFonts w:ascii="Times New Roman" w:hAnsi="Times New Roman" w:cs="Times New Roman"/>
          <w:szCs w:val="24"/>
        </w:rPr>
        <w:t>…(</w:t>
      </w:r>
      <w:proofErr w:type="gramEnd"/>
      <w:r w:rsidR="00E871BA">
        <w:rPr>
          <w:rFonts w:ascii="Times New Roman" w:hAnsi="Times New Roman" w:cs="Times New Roman"/>
          <w:szCs w:val="24"/>
        </w:rPr>
        <w:t>Phía Nhật Cường) &amp; Ông/bà … (Phía khách hàng)</w:t>
      </w:r>
    </w:p>
    <w:p w14:paraId="41394556" w14:textId="77777777" w:rsidR="002E3661" w:rsidRPr="006C7845" w:rsidRDefault="002E3661" w:rsidP="00B2485E">
      <w:pPr>
        <w:pStyle w:val="ListParagraph"/>
        <w:numPr>
          <w:ilvl w:val="0"/>
          <w:numId w:val="4"/>
        </w:numPr>
        <w:spacing w:before="0"/>
        <w:jc w:val="both"/>
        <w:rPr>
          <w:rFonts w:ascii="Times New Roman" w:hAnsi="Times New Roman" w:cs="Times New Roman"/>
          <w:szCs w:val="24"/>
        </w:rPr>
      </w:pPr>
      <w:r w:rsidRPr="006C7845">
        <w:rPr>
          <w:rFonts w:ascii="Times New Roman" w:hAnsi="Times New Roman" w:cs="Times New Roman"/>
          <w:szCs w:val="24"/>
        </w:rPr>
        <w:t>Lịch họ</w:t>
      </w:r>
      <w:r w:rsidR="00B24DED" w:rsidRPr="006C7845">
        <w:rPr>
          <w:rFonts w:ascii="Times New Roman" w:hAnsi="Times New Roman" w:cs="Times New Roman"/>
          <w:szCs w:val="24"/>
        </w:rPr>
        <w:t>p khác</w:t>
      </w:r>
      <w:r w:rsidRPr="006C7845">
        <w:rPr>
          <w:rFonts w:ascii="Times New Roman" w:hAnsi="Times New Roman" w:cs="Times New Roman"/>
          <w:szCs w:val="24"/>
        </w:rPr>
        <w:t>:</w:t>
      </w:r>
    </w:p>
    <w:p w14:paraId="4D25C83C" w14:textId="77777777" w:rsidR="002E3661" w:rsidRPr="006C7845" w:rsidRDefault="002E3661" w:rsidP="00B2485E">
      <w:pPr>
        <w:pStyle w:val="ListParagraph"/>
        <w:numPr>
          <w:ilvl w:val="1"/>
          <w:numId w:val="4"/>
        </w:numPr>
        <w:spacing w:before="0"/>
        <w:jc w:val="both"/>
        <w:rPr>
          <w:rFonts w:ascii="Times New Roman" w:hAnsi="Times New Roman" w:cs="Times New Roman"/>
          <w:szCs w:val="24"/>
        </w:rPr>
      </w:pPr>
      <w:r w:rsidRPr="006C7845">
        <w:rPr>
          <w:rFonts w:ascii="Times New Roman" w:hAnsi="Times New Roman" w:cs="Times New Roman"/>
          <w:szCs w:val="24"/>
        </w:rPr>
        <w:t>Thời gian: ngay khi có các vấn đề gấp cần phải xử lý</w:t>
      </w:r>
    </w:p>
    <w:p w14:paraId="3D7F9763" w14:textId="77777777" w:rsidR="002E3661" w:rsidRPr="006C7845" w:rsidRDefault="002E3661" w:rsidP="00B2485E">
      <w:pPr>
        <w:pStyle w:val="ListParagraph"/>
        <w:numPr>
          <w:ilvl w:val="1"/>
          <w:numId w:val="4"/>
        </w:numPr>
        <w:spacing w:before="0"/>
        <w:jc w:val="both"/>
        <w:rPr>
          <w:rFonts w:ascii="Times New Roman" w:hAnsi="Times New Roman" w:cs="Times New Roman"/>
          <w:szCs w:val="24"/>
        </w:rPr>
      </w:pPr>
      <w:r w:rsidRPr="006C7845">
        <w:rPr>
          <w:rFonts w:ascii="Times New Roman" w:hAnsi="Times New Roman" w:cs="Times New Roman"/>
          <w:szCs w:val="24"/>
        </w:rPr>
        <w:t>Nội dung họp: xử lý các vấn đề phát sinh/ gấp</w:t>
      </w:r>
    </w:p>
    <w:p w14:paraId="62DF98E3" w14:textId="77777777" w:rsidR="007B3B32" w:rsidRPr="00E871BA" w:rsidRDefault="007B3B32" w:rsidP="00B2485E">
      <w:pPr>
        <w:pStyle w:val="ListParagraph"/>
        <w:numPr>
          <w:ilvl w:val="1"/>
          <w:numId w:val="4"/>
        </w:numPr>
        <w:spacing w:before="0"/>
        <w:jc w:val="both"/>
        <w:rPr>
          <w:rFonts w:ascii="Times New Roman" w:hAnsi="Times New Roman" w:cs="Times New Roman"/>
          <w:szCs w:val="24"/>
        </w:rPr>
      </w:pPr>
      <w:r w:rsidRPr="006C7845">
        <w:rPr>
          <w:rFonts w:ascii="Times New Roman" w:hAnsi="Times New Roman" w:cs="Times New Roman"/>
          <w:szCs w:val="24"/>
        </w:rPr>
        <w:t>Đầu mối tổ chức họp:</w:t>
      </w:r>
      <w:r w:rsidR="00E871BA" w:rsidRPr="00E871BA">
        <w:rPr>
          <w:rFonts w:ascii="Times New Roman" w:hAnsi="Times New Roman" w:cs="Times New Roman"/>
          <w:szCs w:val="24"/>
        </w:rPr>
        <w:t xml:space="preserve"> </w:t>
      </w:r>
      <w:r w:rsidR="00E871BA">
        <w:rPr>
          <w:rFonts w:ascii="Times New Roman" w:hAnsi="Times New Roman" w:cs="Times New Roman"/>
          <w:szCs w:val="24"/>
        </w:rPr>
        <w:t xml:space="preserve">Ông/ Bà </w:t>
      </w:r>
      <w:proofErr w:type="gramStart"/>
      <w:r w:rsidR="00E871BA">
        <w:rPr>
          <w:rFonts w:ascii="Times New Roman" w:hAnsi="Times New Roman" w:cs="Times New Roman"/>
          <w:szCs w:val="24"/>
        </w:rPr>
        <w:t>…(</w:t>
      </w:r>
      <w:proofErr w:type="gramEnd"/>
      <w:r w:rsidR="00E871BA">
        <w:rPr>
          <w:rFonts w:ascii="Times New Roman" w:hAnsi="Times New Roman" w:cs="Times New Roman"/>
          <w:szCs w:val="24"/>
        </w:rPr>
        <w:t>Phía Nhật Cường) &amp; Ông/bà … (Phía khách hàng)</w:t>
      </w:r>
    </w:p>
    <w:p w14:paraId="36F93A32" w14:textId="77777777" w:rsidR="007B3B32" w:rsidRPr="006C7845" w:rsidRDefault="007B3B32" w:rsidP="00505192">
      <w:pPr>
        <w:pStyle w:val="Heading2"/>
        <w:spacing w:before="0"/>
        <w:ind w:left="635" w:right="57" w:hanging="578"/>
        <w:rPr>
          <w:rFonts w:ascii="Times New Roman" w:hAnsi="Times New Roman" w:cs="Times New Roman"/>
          <w:szCs w:val="24"/>
        </w:rPr>
      </w:pPr>
      <w:bookmarkStart w:id="18" w:name="_Toc530038198"/>
      <w:r w:rsidRPr="006C7845">
        <w:rPr>
          <w:rFonts w:ascii="Times New Roman" w:hAnsi="Times New Roman" w:cs="Times New Roman"/>
          <w:szCs w:val="24"/>
        </w:rPr>
        <w:t>Báo cáo tiến độ dự án</w:t>
      </w:r>
      <w:bookmarkEnd w:id="18"/>
    </w:p>
    <w:p w14:paraId="123A6210" w14:textId="77777777" w:rsidR="007B3B32" w:rsidRPr="006C7845" w:rsidRDefault="007B3B32" w:rsidP="007B3B32">
      <w:pPr>
        <w:spacing w:before="0" w:after="0"/>
        <w:rPr>
          <w:rFonts w:ascii="Times New Roman" w:hAnsi="Times New Roman" w:cs="Times New Roman"/>
          <w:i/>
          <w:color w:val="000099"/>
          <w:szCs w:val="24"/>
        </w:rPr>
      </w:pPr>
      <w:r w:rsidRPr="006C7845">
        <w:rPr>
          <w:rFonts w:ascii="Times New Roman" w:hAnsi="Times New Roman" w:cs="Times New Roman"/>
          <w:i/>
          <w:color w:val="000099"/>
          <w:szCs w:val="24"/>
        </w:rPr>
        <w:t>[Ghi rõ thời gian báo cáo tiến độ dự án và các đối tượng nhận báo cáo]</w:t>
      </w:r>
    </w:p>
    <w:p w14:paraId="64D0C7BE" w14:textId="77777777" w:rsidR="007B3B32" w:rsidRPr="006C7845" w:rsidRDefault="007B3B32" w:rsidP="007B3B32">
      <w:pPr>
        <w:spacing w:before="0" w:after="0"/>
        <w:rPr>
          <w:rFonts w:ascii="Times New Roman" w:hAnsi="Times New Roman" w:cs="Times New Roman"/>
          <w:szCs w:val="24"/>
        </w:rPr>
      </w:pPr>
      <w:r w:rsidRPr="006C7845">
        <w:rPr>
          <w:rFonts w:ascii="Times New Roman" w:hAnsi="Times New Roman" w:cs="Times New Roman"/>
          <w:szCs w:val="24"/>
        </w:rPr>
        <w:t>Ví dụ:</w:t>
      </w:r>
    </w:p>
    <w:p w14:paraId="388BAC40" w14:textId="77777777" w:rsidR="00FF6233" w:rsidRDefault="00FF6233" w:rsidP="00B2485E">
      <w:pPr>
        <w:pStyle w:val="Li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Thời gian: 17h thứ 6 hàng tuần, tính từ ngày …</w:t>
      </w:r>
    </w:p>
    <w:p w14:paraId="615BE020" w14:textId="77777777" w:rsidR="00FF6233" w:rsidRDefault="00FF6233" w:rsidP="00B2485E">
      <w:pPr>
        <w:pStyle w:val="Li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Mẫu báo cáo: NCSW-NS-04-BM-07 Báo cáo gửi Sở Thông tin và Truyền thông, các Sở và khách hàng liên quan</w:t>
      </w:r>
    </w:p>
    <w:p w14:paraId="1CB21367" w14:textId="77777777" w:rsidR="00FF6233" w:rsidRDefault="00FF6233" w:rsidP="00B2485E">
      <w:pPr>
        <w:pStyle w:val="Li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Người báo cáo: Chị Lê Thị Hương Giang – Phòng Kinh Doanh Nhật Cường (</w:t>
      </w:r>
      <w:hyperlink r:id="rId18" w:history="1">
        <w:r w:rsidRPr="004D076D">
          <w:rPr>
            <w:rStyle w:val="Hyperlink"/>
            <w:rFonts w:ascii="Times New Roman" w:hAnsi="Times New Roman" w:cs="Times New Roman"/>
            <w:szCs w:val="24"/>
          </w:rPr>
          <w:t>baocao@nhatcuong.com</w:t>
        </w:r>
      </w:hyperlink>
      <w:r>
        <w:rPr>
          <w:rFonts w:ascii="Times New Roman" w:hAnsi="Times New Roman" w:cs="Times New Roman"/>
          <w:szCs w:val="24"/>
        </w:rPr>
        <w:t>)</w:t>
      </w:r>
    </w:p>
    <w:p w14:paraId="769F1FD8" w14:textId="77777777" w:rsidR="00FF6233" w:rsidRDefault="00FF6233" w:rsidP="00B2485E">
      <w:pPr>
        <w:pStyle w:val="Li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Người nhận trực tiếp (To): </w:t>
      </w:r>
      <w:hyperlink r:id="rId19" w:history="1">
        <w:r w:rsidRPr="004D076D">
          <w:rPr>
            <w:rStyle w:val="Hyperlink"/>
            <w:rFonts w:ascii="Times New Roman" w:hAnsi="Times New Roman" w:cs="Times New Roman"/>
            <w:szCs w:val="24"/>
          </w:rPr>
          <w:t>huudo@gmail.com</w:t>
        </w:r>
      </w:hyperlink>
    </w:p>
    <w:p w14:paraId="5195A1F8" w14:textId="77777777" w:rsidR="00FF6233" w:rsidRPr="00FF6233" w:rsidRDefault="00FF6233" w:rsidP="00B2485E">
      <w:pPr>
        <w:pStyle w:val="ListParagraph"/>
        <w:numPr>
          <w:ilvl w:val="0"/>
          <w:numId w:val="9"/>
        </w:numPr>
        <w:spacing w:before="0" w:after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Người nhận gián tiếp (Cc): </w:t>
      </w:r>
      <w:hyperlink r:id="rId20" w:history="1">
        <w:r w:rsidRPr="004D076D">
          <w:rPr>
            <w:rStyle w:val="Hyperlink"/>
            <w:rFonts w:ascii="Times New Roman" w:hAnsi="Times New Roman" w:cs="Times New Roman"/>
            <w:szCs w:val="24"/>
          </w:rPr>
          <w:t>bom@nhatcuong.com</w:t>
        </w:r>
      </w:hyperlink>
      <w:r>
        <w:rPr>
          <w:rFonts w:ascii="Times New Roman" w:hAnsi="Times New Roman" w:cs="Times New Roman"/>
          <w:szCs w:val="24"/>
        </w:rPr>
        <w:t>, group mail dự án như dvc@nhatcuong.com</w:t>
      </w:r>
    </w:p>
    <w:p w14:paraId="747394B6" w14:textId="77777777" w:rsidR="00DF7043" w:rsidRPr="006C7845" w:rsidRDefault="00DF7043" w:rsidP="00505192">
      <w:pPr>
        <w:pStyle w:val="Heading1"/>
        <w:ind w:left="414" w:right="57" w:hanging="357"/>
        <w:rPr>
          <w:rFonts w:ascii="Times New Roman" w:hAnsi="Times New Roman" w:cs="Times New Roman"/>
          <w:szCs w:val="24"/>
        </w:rPr>
      </w:pPr>
      <w:bookmarkStart w:id="19" w:name="_Toc530038199"/>
      <w:r w:rsidRPr="006C7845">
        <w:rPr>
          <w:rFonts w:ascii="Times New Roman" w:hAnsi="Times New Roman" w:cs="Times New Roman"/>
          <w:szCs w:val="24"/>
        </w:rPr>
        <w:t>Ràng buộc</w:t>
      </w:r>
      <w:bookmarkEnd w:id="19"/>
    </w:p>
    <w:p w14:paraId="111D005B" w14:textId="77777777" w:rsidR="00DF7043" w:rsidRPr="006C7845" w:rsidRDefault="00DF7043" w:rsidP="00DF7043">
      <w:pPr>
        <w:rPr>
          <w:rFonts w:ascii="Times New Roman" w:hAnsi="Times New Roman" w:cs="Times New Roman"/>
          <w:i/>
          <w:color w:val="000099"/>
        </w:rPr>
      </w:pPr>
      <w:r w:rsidRPr="006C7845">
        <w:rPr>
          <w:rFonts w:ascii="Times New Roman" w:hAnsi="Times New Roman" w:cs="Times New Roman"/>
          <w:i/>
          <w:color w:val="000099"/>
        </w:rPr>
        <w:t>[Liệt kê các ràng buộc trách nhiệm đối với khách hàng]</w:t>
      </w:r>
    </w:p>
    <w:p w14:paraId="20A36ED0" w14:textId="77777777" w:rsidR="002217E6" w:rsidRPr="006C7845" w:rsidRDefault="002217E6" w:rsidP="00DF7043">
      <w:pPr>
        <w:rPr>
          <w:rFonts w:ascii="Times New Roman" w:hAnsi="Times New Roman" w:cs="Times New Roman"/>
        </w:rPr>
      </w:pPr>
      <w:r w:rsidRPr="006C7845">
        <w:rPr>
          <w:rFonts w:ascii="Times New Roman" w:hAnsi="Times New Roman" w:cs="Times New Roman"/>
        </w:rPr>
        <w:t>Ví dụ: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670"/>
        <w:gridCol w:w="2634"/>
        <w:gridCol w:w="2240"/>
        <w:gridCol w:w="1902"/>
        <w:gridCol w:w="1903"/>
      </w:tblGrid>
      <w:tr w:rsidR="00DF7043" w:rsidRPr="006C7845" w14:paraId="3010E86E" w14:textId="77777777" w:rsidTr="00505192">
        <w:trPr>
          <w:tblHeader/>
        </w:trPr>
        <w:tc>
          <w:tcPr>
            <w:tcW w:w="358" w:type="pct"/>
            <w:shd w:val="clear" w:color="auto" w:fill="D9D9D9" w:themeFill="background1" w:themeFillShade="D9"/>
            <w:vAlign w:val="center"/>
          </w:tcPr>
          <w:p w14:paraId="38DEED8A" w14:textId="77777777" w:rsidR="00DF7043" w:rsidRPr="006C7845" w:rsidRDefault="00DF7043" w:rsidP="00024C5F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STT</w:t>
            </w:r>
          </w:p>
        </w:tc>
        <w:tc>
          <w:tcPr>
            <w:tcW w:w="1409" w:type="pct"/>
            <w:shd w:val="clear" w:color="auto" w:fill="D9D9D9" w:themeFill="background1" w:themeFillShade="D9"/>
            <w:vAlign w:val="center"/>
          </w:tcPr>
          <w:p w14:paraId="5B4BA804" w14:textId="77777777" w:rsidR="00DF7043" w:rsidRPr="006C7845" w:rsidRDefault="00DF7043" w:rsidP="00024C5F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Nội dung</w:t>
            </w:r>
          </w:p>
        </w:tc>
        <w:tc>
          <w:tcPr>
            <w:tcW w:w="1198" w:type="pct"/>
            <w:shd w:val="clear" w:color="auto" w:fill="D9D9D9" w:themeFill="background1" w:themeFillShade="D9"/>
            <w:vAlign w:val="center"/>
          </w:tcPr>
          <w:p w14:paraId="007975FA" w14:textId="77777777" w:rsidR="00DF7043" w:rsidRPr="006C7845" w:rsidRDefault="00DF7043" w:rsidP="00024C5F">
            <w:pPr>
              <w:pStyle w:val="tvTable-row1"/>
              <w:spacing w:before="0"/>
              <w:rPr>
                <w:color w:val="auto"/>
              </w:rPr>
            </w:pPr>
            <w:r w:rsidRPr="006C7845">
              <w:rPr>
                <w:color w:val="auto"/>
              </w:rPr>
              <w:t>Rủi ro nếu ràng buộc không đạt</w:t>
            </w:r>
          </w:p>
        </w:tc>
        <w:tc>
          <w:tcPr>
            <w:tcW w:w="1017" w:type="pct"/>
            <w:shd w:val="clear" w:color="auto" w:fill="D9D9D9" w:themeFill="background1" w:themeFillShade="D9"/>
            <w:vAlign w:val="center"/>
          </w:tcPr>
          <w:p w14:paraId="4EAFA719" w14:textId="77777777" w:rsidR="000037E7" w:rsidRDefault="000037E7" w:rsidP="00024C5F">
            <w:pPr>
              <w:pStyle w:val="tvTable-row1"/>
              <w:spacing w:before="0" w:after="0"/>
              <w:rPr>
                <w:color w:val="auto"/>
              </w:rPr>
            </w:pPr>
            <w:r>
              <w:rPr>
                <w:color w:val="auto"/>
              </w:rPr>
              <w:t>Trách nhiệm</w:t>
            </w:r>
          </w:p>
          <w:p w14:paraId="43AA5B86" w14:textId="77777777" w:rsidR="00DF7043" w:rsidRPr="006C7845" w:rsidRDefault="00DF7043" w:rsidP="00024C5F">
            <w:pPr>
              <w:pStyle w:val="tvTable-row1"/>
              <w:spacing w:before="0" w:after="0"/>
              <w:rPr>
                <w:color w:val="auto"/>
              </w:rPr>
            </w:pPr>
            <w:r w:rsidRPr="006C7845">
              <w:rPr>
                <w:color w:val="auto"/>
              </w:rPr>
              <w:t>xử lý</w:t>
            </w:r>
          </w:p>
        </w:tc>
        <w:tc>
          <w:tcPr>
            <w:tcW w:w="1018" w:type="pct"/>
            <w:shd w:val="clear" w:color="auto" w:fill="D9D9D9" w:themeFill="background1" w:themeFillShade="D9"/>
            <w:vAlign w:val="center"/>
          </w:tcPr>
          <w:p w14:paraId="79860921" w14:textId="77777777" w:rsidR="000037E7" w:rsidRDefault="000037E7" w:rsidP="00024C5F">
            <w:pPr>
              <w:pStyle w:val="tvTable-row1"/>
              <w:spacing w:before="0" w:after="0"/>
              <w:rPr>
                <w:color w:val="auto"/>
              </w:rPr>
            </w:pPr>
            <w:r>
              <w:rPr>
                <w:color w:val="auto"/>
              </w:rPr>
              <w:t>Biện pháp</w:t>
            </w:r>
          </w:p>
          <w:p w14:paraId="261934F2" w14:textId="77777777" w:rsidR="00DF7043" w:rsidRPr="006C7845" w:rsidRDefault="00DF7043" w:rsidP="00024C5F">
            <w:pPr>
              <w:pStyle w:val="tvTable-row1"/>
              <w:spacing w:before="0" w:after="0"/>
              <w:rPr>
                <w:color w:val="auto"/>
              </w:rPr>
            </w:pPr>
            <w:r w:rsidRPr="006C7845">
              <w:rPr>
                <w:color w:val="auto"/>
              </w:rPr>
              <w:t>xử lý tạm thời</w:t>
            </w:r>
          </w:p>
        </w:tc>
      </w:tr>
      <w:tr w:rsidR="00DF7043" w:rsidRPr="006C7845" w14:paraId="62C84FE3" w14:textId="77777777" w:rsidTr="00505192">
        <w:trPr>
          <w:cantSplit/>
        </w:trPr>
        <w:tc>
          <w:tcPr>
            <w:tcW w:w="358" w:type="pct"/>
            <w:vAlign w:val="center"/>
          </w:tcPr>
          <w:p w14:paraId="13B18680" w14:textId="77777777" w:rsidR="00DF7043" w:rsidRPr="006C7845" w:rsidRDefault="00DF7043" w:rsidP="00024C5F">
            <w:pPr>
              <w:pStyle w:val="tvBang"/>
              <w:numPr>
                <w:ilvl w:val="0"/>
                <w:numId w:val="11"/>
              </w:numPr>
              <w:spacing w:before="0"/>
              <w:jc w:val="both"/>
            </w:pPr>
          </w:p>
        </w:tc>
        <w:tc>
          <w:tcPr>
            <w:tcW w:w="1409" w:type="pct"/>
            <w:vAlign w:val="center"/>
          </w:tcPr>
          <w:p w14:paraId="1C819B5E" w14:textId="77777777" w:rsidR="00DF7043" w:rsidRPr="006C7845" w:rsidRDefault="00DF704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Các yêu cầu dự án phải được đại diện Khách hàng ký duyệt trước ngày …/…/20…</w:t>
            </w:r>
          </w:p>
        </w:tc>
        <w:tc>
          <w:tcPr>
            <w:tcW w:w="1198" w:type="pct"/>
            <w:vAlign w:val="center"/>
          </w:tcPr>
          <w:p w14:paraId="333227D6" w14:textId="77777777" w:rsidR="00DF7043" w:rsidRPr="006C7845" w:rsidRDefault="00DF704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Trễ hạn theo kế hoạch</w:t>
            </w:r>
          </w:p>
        </w:tc>
        <w:tc>
          <w:tcPr>
            <w:tcW w:w="1017" w:type="pct"/>
            <w:vAlign w:val="center"/>
          </w:tcPr>
          <w:p w14:paraId="262F098C" w14:textId="77777777" w:rsidR="00DF7043" w:rsidRPr="006C7845" w:rsidRDefault="00DF704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Trưởng dự án &amp; Đại diện khách hàng</w:t>
            </w:r>
          </w:p>
        </w:tc>
        <w:tc>
          <w:tcPr>
            <w:tcW w:w="1018" w:type="pct"/>
            <w:vAlign w:val="center"/>
          </w:tcPr>
          <w:p w14:paraId="758DFA4D" w14:textId="77777777" w:rsidR="00DF7043" w:rsidRPr="006C7845" w:rsidRDefault="00DF704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Điều chỉnh kế hoạch và trình duyệt lại</w:t>
            </w:r>
          </w:p>
        </w:tc>
      </w:tr>
      <w:tr w:rsidR="00DF7043" w:rsidRPr="006C7845" w14:paraId="4AC4C24A" w14:textId="77777777" w:rsidTr="00505192">
        <w:trPr>
          <w:cantSplit/>
        </w:trPr>
        <w:tc>
          <w:tcPr>
            <w:tcW w:w="358" w:type="pct"/>
            <w:vAlign w:val="center"/>
          </w:tcPr>
          <w:p w14:paraId="39AD914E" w14:textId="77777777" w:rsidR="00DF7043" w:rsidRPr="006C7845" w:rsidRDefault="00DF7043" w:rsidP="00024C5F">
            <w:pPr>
              <w:pStyle w:val="tvBang"/>
              <w:numPr>
                <w:ilvl w:val="0"/>
                <w:numId w:val="11"/>
              </w:numPr>
              <w:spacing w:before="0"/>
              <w:jc w:val="both"/>
            </w:pPr>
          </w:p>
        </w:tc>
        <w:tc>
          <w:tcPr>
            <w:tcW w:w="1409" w:type="pct"/>
            <w:vAlign w:val="center"/>
          </w:tcPr>
          <w:p w14:paraId="52AC2F02" w14:textId="77777777" w:rsidR="00DF7043" w:rsidRPr="006C7845" w:rsidRDefault="00DF704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Cơ sở hạ tầng của Khách hàng đủ điều kiện triển khai, đào tạo trước ngày …/…/20…</w:t>
            </w:r>
          </w:p>
        </w:tc>
        <w:tc>
          <w:tcPr>
            <w:tcW w:w="1198" w:type="pct"/>
            <w:vAlign w:val="center"/>
          </w:tcPr>
          <w:p w14:paraId="3294391E" w14:textId="77777777" w:rsidR="00DF7043" w:rsidRPr="006C7845" w:rsidRDefault="00DF704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Không thực hiện triển khai, đào tạo theo kế hoạch</w:t>
            </w:r>
          </w:p>
        </w:tc>
        <w:tc>
          <w:tcPr>
            <w:tcW w:w="1017" w:type="pct"/>
            <w:vAlign w:val="center"/>
          </w:tcPr>
          <w:p w14:paraId="7B60021F" w14:textId="77777777" w:rsidR="00DF7043" w:rsidRPr="006C7845" w:rsidRDefault="00DF704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Trưởng dự án &amp; Đại diện khách hàng</w:t>
            </w:r>
          </w:p>
        </w:tc>
        <w:tc>
          <w:tcPr>
            <w:tcW w:w="1018" w:type="pct"/>
            <w:vAlign w:val="center"/>
          </w:tcPr>
          <w:p w14:paraId="2D3E5161" w14:textId="77777777" w:rsidR="00DF7043" w:rsidRPr="006C7845" w:rsidRDefault="00DF704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Điều chỉnh kế hoạch và trình duyệt lại</w:t>
            </w:r>
          </w:p>
        </w:tc>
      </w:tr>
      <w:tr w:rsidR="00DF7043" w:rsidRPr="006C7845" w14:paraId="78E1CDFA" w14:textId="77777777" w:rsidTr="00505192">
        <w:trPr>
          <w:cantSplit/>
        </w:trPr>
        <w:tc>
          <w:tcPr>
            <w:tcW w:w="358" w:type="pct"/>
            <w:vAlign w:val="center"/>
          </w:tcPr>
          <w:p w14:paraId="795E78BB" w14:textId="77777777" w:rsidR="00DF7043" w:rsidRPr="006C7845" w:rsidRDefault="00DF7043" w:rsidP="00024C5F">
            <w:pPr>
              <w:pStyle w:val="tvBang"/>
              <w:numPr>
                <w:ilvl w:val="0"/>
                <w:numId w:val="11"/>
              </w:numPr>
              <w:spacing w:before="0"/>
              <w:jc w:val="both"/>
            </w:pPr>
          </w:p>
        </w:tc>
        <w:tc>
          <w:tcPr>
            <w:tcW w:w="1409" w:type="pct"/>
            <w:vAlign w:val="center"/>
          </w:tcPr>
          <w:p w14:paraId="384A94B2" w14:textId="77777777" w:rsidR="00DF7043" w:rsidRPr="006C7845" w:rsidRDefault="00DF704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Khách hàng bổ sung yêu cầu sau khi đã thiết kế, lập trình</w:t>
            </w:r>
          </w:p>
        </w:tc>
        <w:tc>
          <w:tcPr>
            <w:tcW w:w="1198" w:type="pct"/>
            <w:vAlign w:val="center"/>
          </w:tcPr>
          <w:p w14:paraId="203746C2" w14:textId="77777777" w:rsidR="00DF7043" w:rsidRPr="006C7845" w:rsidRDefault="00DF704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Phát sinh chi phí cho Khách hàng</w:t>
            </w:r>
          </w:p>
        </w:tc>
        <w:tc>
          <w:tcPr>
            <w:tcW w:w="1017" w:type="pct"/>
            <w:vAlign w:val="center"/>
          </w:tcPr>
          <w:p w14:paraId="03A24F01" w14:textId="77777777" w:rsidR="00DF7043" w:rsidRPr="006C7845" w:rsidRDefault="00DF704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Trưởng dự án &amp; Đại diện khách hàng</w:t>
            </w:r>
          </w:p>
        </w:tc>
        <w:tc>
          <w:tcPr>
            <w:tcW w:w="1018" w:type="pct"/>
            <w:vAlign w:val="center"/>
          </w:tcPr>
          <w:p w14:paraId="04BD9AA1" w14:textId="77777777" w:rsidR="00DF7043" w:rsidRPr="006C7845" w:rsidRDefault="00DF7043" w:rsidP="00024C5F">
            <w:pPr>
              <w:spacing w:before="0" w:afterLines="50" w:after="120"/>
              <w:jc w:val="both"/>
              <w:rPr>
                <w:rFonts w:ascii="Times New Roman" w:hAnsi="Times New Roman" w:cs="Times New Roman"/>
                <w:szCs w:val="24"/>
              </w:rPr>
            </w:pPr>
            <w:r w:rsidRPr="006C7845">
              <w:rPr>
                <w:rFonts w:ascii="Times New Roman" w:hAnsi="Times New Roman" w:cs="Times New Roman"/>
                <w:szCs w:val="24"/>
              </w:rPr>
              <w:t>Thống nhất lại với khách hàng về yêu cầu, có thể đưa vào vòng lặp sau</w:t>
            </w:r>
          </w:p>
        </w:tc>
      </w:tr>
    </w:tbl>
    <w:p w14:paraId="653862FF" w14:textId="77777777" w:rsidR="00505192" w:rsidRPr="00ED4183" w:rsidRDefault="00505192" w:rsidP="00505192">
      <w:pPr>
        <w:jc w:val="center"/>
        <w:rPr>
          <w:rFonts w:ascii="Times New Roman" w:hAnsi="Times New Roman" w:cs="Times New Roman"/>
          <w:b/>
          <w:szCs w:val="24"/>
        </w:rPr>
      </w:pPr>
      <w:r w:rsidRPr="00ED4183">
        <w:rPr>
          <w:rFonts w:ascii="Times New Roman" w:hAnsi="Times New Roman" w:cs="Times New Roman"/>
          <w:b/>
          <w:szCs w:val="24"/>
        </w:rPr>
        <w:t>Hết kế hoạch./.</w:t>
      </w:r>
    </w:p>
    <w:sectPr w:rsidR="00505192" w:rsidRPr="00ED4183" w:rsidSect="006475BC">
      <w:headerReference w:type="default" r:id="rId21"/>
      <w:footerReference w:type="default" r:id="rId22"/>
      <w:pgSz w:w="11907" w:h="16839" w:code="9"/>
      <w:pgMar w:top="1134" w:right="1134" w:bottom="1134" w:left="1418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36BD68" w14:textId="77777777" w:rsidR="0067031D" w:rsidRDefault="0067031D" w:rsidP="005940EA">
      <w:pPr>
        <w:spacing w:before="0" w:after="0" w:line="240" w:lineRule="auto"/>
      </w:pPr>
      <w:r>
        <w:separator/>
      </w:r>
    </w:p>
  </w:endnote>
  <w:endnote w:type="continuationSeparator" w:id="0">
    <w:p w14:paraId="0061BBE3" w14:textId="77777777" w:rsidR="0067031D" w:rsidRDefault="0067031D" w:rsidP="005940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V Boli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8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9"/>
      <w:gridCol w:w="1486"/>
    </w:tblGrid>
    <w:tr w:rsidR="00E871BA" w:rsidRPr="00024C5F" w14:paraId="4FF0871E" w14:textId="77777777" w:rsidTr="00455740">
      <w:tc>
        <w:tcPr>
          <w:tcW w:w="8298" w:type="dxa"/>
        </w:tcPr>
        <w:p w14:paraId="68E087FB" w14:textId="77777777" w:rsidR="00E871BA" w:rsidRDefault="00E871BA" w:rsidP="007724E7">
          <w:pPr>
            <w:pStyle w:val="Footer"/>
            <w:spacing w:before="120"/>
          </w:pPr>
        </w:p>
      </w:tc>
      <w:tc>
        <w:tcPr>
          <w:tcW w:w="1521" w:type="dxa"/>
        </w:tcPr>
        <w:p w14:paraId="08CD883F" w14:textId="60F67D2C" w:rsidR="00E871BA" w:rsidRPr="00024C5F" w:rsidRDefault="00E871BA" w:rsidP="007D7829">
          <w:pPr>
            <w:pStyle w:val="Footer"/>
            <w:spacing w:before="120"/>
            <w:jc w:val="right"/>
            <w:rPr>
              <w:rFonts w:ascii="Times New Roman" w:hAnsi="Times New Roman" w:cs="Times New Roman"/>
            </w:rPr>
          </w:pPr>
          <w:r w:rsidRPr="00024C5F">
            <w:rPr>
              <w:rFonts w:ascii="Times New Roman" w:hAnsi="Times New Roman" w:cs="Times New Roman"/>
            </w:rPr>
            <w:t xml:space="preserve">Trang: </w:t>
          </w:r>
          <w:r w:rsidRPr="00024C5F">
            <w:rPr>
              <w:rFonts w:ascii="Times New Roman" w:hAnsi="Times New Roman" w:cs="Times New Roman"/>
            </w:rPr>
            <w:fldChar w:fldCharType="begin"/>
          </w:r>
          <w:r w:rsidRPr="00024C5F">
            <w:rPr>
              <w:rFonts w:ascii="Times New Roman" w:hAnsi="Times New Roman" w:cs="Times New Roman"/>
            </w:rPr>
            <w:instrText xml:space="preserve"> PAGE  \* Arabic  \* MERGEFORMAT </w:instrText>
          </w:r>
          <w:r w:rsidRPr="00024C5F">
            <w:rPr>
              <w:rFonts w:ascii="Times New Roman" w:hAnsi="Times New Roman" w:cs="Times New Roman"/>
            </w:rPr>
            <w:fldChar w:fldCharType="separate"/>
          </w:r>
          <w:r w:rsidR="00E82836">
            <w:rPr>
              <w:rFonts w:ascii="Times New Roman" w:hAnsi="Times New Roman" w:cs="Times New Roman"/>
              <w:noProof/>
            </w:rPr>
            <w:t>4</w:t>
          </w:r>
          <w:r w:rsidRPr="00024C5F">
            <w:rPr>
              <w:rFonts w:ascii="Times New Roman" w:hAnsi="Times New Roman" w:cs="Times New Roman"/>
            </w:rPr>
            <w:fldChar w:fldCharType="end"/>
          </w:r>
          <w:r w:rsidRPr="00024C5F">
            <w:rPr>
              <w:rFonts w:ascii="Times New Roman" w:hAnsi="Times New Roman" w:cs="Times New Roman"/>
            </w:rPr>
            <w:t>/</w:t>
          </w:r>
          <w:r w:rsidR="00597D1D" w:rsidRPr="00024C5F">
            <w:rPr>
              <w:rFonts w:ascii="Times New Roman" w:hAnsi="Times New Roman" w:cs="Times New Roman"/>
            </w:rPr>
            <w:fldChar w:fldCharType="begin"/>
          </w:r>
          <w:r w:rsidR="00597D1D" w:rsidRPr="00024C5F">
            <w:rPr>
              <w:rFonts w:ascii="Times New Roman" w:hAnsi="Times New Roman" w:cs="Times New Roman"/>
            </w:rPr>
            <w:instrText xml:space="preserve"> NUMPAGES  \* Arabic  \* MERGEFORMAT </w:instrText>
          </w:r>
          <w:r w:rsidR="00597D1D" w:rsidRPr="00024C5F">
            <w:rPr>
              <w:rFonts w:ascii="Times New Roman" w:hAnsi="Times New Roman" w:cs="Times New Roman"/>
            </w:rPr>
            <w:fldChar w:fldCharType="separate"/>
          </w:r>
          <w:r w:rsidR="00E82836">
            <w:rPr>
              <w:rFonts w:ascii="Times New Roman" w:hAnsi="Times New Roman" w:cs="Times New Roman"/>
              <w:noProof/>
            </w:rPr>
            <w:t>8</w:t>
          </w:r>
          <w:r w:rsidR="00597D1D" w:rsidRPr="00024C5F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597C6682" w14:textId="77777777" w:rsidR="00E871BA" w:rsidRDefault="00E871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2E920" w14:textId="77777777" w:rsidR="0067031D" w:rsidRDefault="0067031D" w:rsidP="005940EA">
      <w:pPr>
        <w:spacing w:before="0" w:after="0" w:line="240" w:lineRule="auto"/>
      </w:pPr>
      <w:r>
        <w:separator/>
      </w:r>
    </w:p>
  </w:footnote>
  <w:footnote w:type="continuationSeparator" w:id="0">
    <w:p w14:paraId="2558A2F4" w14:textId="77777777" w:rsidR="0067031D" w:rsidRDefault="0067031D" w:rsidP="005940E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8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44"/>
      <w:gridCol w:w="4911"/>
    </w:tblGrid>
    <w:tr w:rsidR="00E871BA" w:rsidRPr="000B497A" w14:paraId="4FC43D57" w14:textId="77777777" w:rsidTr="00024C5F">
      <w:tc>
        <w:tcPr>
          <w:tcW w:w="2375" w:type="pct"/>
        </w:tcPr>
        <w:p w14:paraId="012A1A74" w14:textId="77777777" w:rsidR="00E871BA" w:rsidRPr="00024C5F" w:rsidRDefault="00597D1D" w:rsidP="007724E7">
          <w:pPr>
            <w:spacing w:after="120"/>
            <w:rPr>
              <w:rFonts w:ascii="Times New Roman" w:eastAsia="Times New Roman" w:hAnsi="Times New Roman" w:cs="Times New Roman"/>
              <w:b/>
            </w:rPr>
          </w:pPr>
          <w:r w:rsidRPr="00024C5F">
            <w:rPr>
              <w:rFonts w:ascii="Times New Roman" w:hAnsi="Times New Roman" w:cs="Times New Roman"/>
            </w:rPr>
            <w:fldChar w:fldCharType="begin"/>
          </w:r>
          <w:r w:rsidRPr="00024C5F">
            <w:rPr>
              <w:rFonts w:ascii="Times New Roman" w:hAnsi="Times New Roman" w:cs="Times New Roman"/>
            </w:rPr>
            <w:instrText xml:space="preserve"> DOCPROPERTY  Title  \* MERGEFORMAT </w:instrText>
          </w:r>
          <w:r w:rsidRPr="00024C5F">
            <w:rPr>
              <w:rFonts w:ascii="Times New Roman" w:hAnsi="Times New Roman" w:cs="Times New Roman"/>
            </w:rPr>
            <w:fldChar w:fldCharType="separate"/>
          </w:r>
          <w:r w:rsidR="00236D19" w:rsidRPr="00024C5F">
            <w:rPr>
              <w:rFonts w:ascii="Times New Roman" w:eastAsia="Times New Roman" w:hAnsi="Times New Roman" w:cs="Times New Roman"/>
              <w:b/>
            </w:rPr>
            <w:t>KẾ HOẠCH TỔNG THỂ</w:t>
          </w:r>
          <w:r w:rsidRPr="00024C5F">
            <w:rPr>
              <w:rFonts w:ascii="Times New Roman" w:eastAsia="Times New Roman" w:hAnsi="Times New Roman" w:cs="Times New Roman"/>
              <w:b/>
            </w:rPr>
            <w:fldChar w:fldCharType="end"/>
          </w:r>
        </w:p>
      </w:tc>
      <w:tc>
        <w:tcPr>
          <w:tcW w:w="2625" w:type="pct"/>
        </w:tcPr>
        <w:p w14:paraId="47457C74" w14:textId="5663149A" w:rsidR="00E871BA" w:rsidRPr="00024C5F" w:rsidRDefault="00E871BA" w:rsidP="00455740">
          <w:pPr>
            <w:spacing w:after="120"/>
            <w:jc w:val="right"/>
            <w:rPr>
              <w:rFonts w:ascii="Times New Roman" w:eastAsia="Times New Roman" w:hAnsi="Times New Roman" w:cs="Times New Roman"/>
            </w:rPr>
          </w:pPr>
          <w:r w:rsidRPr="00024C5F">
            <w:rPr>
              <w:rFonts w:ascii="Times New Roman" w:eastAsia="Times New Roman" w:hAnsi="Times New Roman" w:cs="Times New Roman"/>
            </w:rPr>
            <w:t>Phiên bản: 1.0, thực hiện từ : …/ …/ 201</w:t>
          </w:r>
          <w:r w:rsidR="00505192">
            <w:rPr>
              <w:rFonts w:ascii="Times New Roman" w:eastAsia="Times New Roman" w:hAnsi="Times New Roman" w:cs="Times New Roman"/>
            </w:rPr>
            <w:t>..</w:t>
          </w:r>
        </w:p>
      </w:tc>
    </w:tr>
  </w:tbl>
  <w:p w14:paraId="367217AF" w14:textId="77777777" w:rsidR="00E871BA" w:rsidRDefault="00E871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50EA88D6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 w:themeColor="text1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FF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FF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5"/>
    <w:multiLevelType w:val="multi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630" w:hanging="360"/>
      </w:pPr>
      <w:rPr>
        <w:rFonts w:ascii="Symbol" w:hAnsi="Symbol" w:cs="Symbol" w:hint="default"/>
        <w:color w:val="000000"/>
        <w:highlight w:val="yellow"/>
        <w:lang w:val="en-U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350" w:hanging="360"/>
      </w:pPr>
      <w:rPr>
        <w:rFonts w:ascii="Courier New" w:hAnsi="Courier New" w:cs="Courier New" w:hint="default"/>
        <w:color w:val="000000"/>
        <w:lang w:val="en-US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790" w:hanging="360"/>
      </w:pPr>
      <w:rPr>
        <w:rFonts w:ascii="Symbol" w:hAnsi="Symbol" w:cs="Symbol" w:hint="default"/>
        <w:color w:val="000000"/>
        <w:highlight w:val="yellow"/>
        <w:lang w:val="en-U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10" w:hanging="360"/>
      </w:pPr>
      <w:rPr>
        <w:rFonts w:ascii="Courier New" w:hAnsi="Courier New" w:cs="Courier New" w:hint="default"/>
        <w:color w:val="000000"/>
        <w:lang w:val="en-US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950" w:hanging="360"/>
      </w:pPr>
      <w:rPr>
        <w:rFonts w:ascii="Symbol" w:hAnsi="Symbol" w:cs="Symbol" w:hint="default"/>
        <w:color w:val="000000"/>
        <w:highlight w:val="yellow"/>
        <w:lang w:val="en-U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670" w:hanging="360"/>
      </w:pPr>
      <w:rPr>
        <w:rFonts w:ascii="Courier New" w:hAnsi="Courier New" w:cs="Courier New" w:hint="default"/>
        <w:color w:val="000000"/>
        <w:lang w:val="en-US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39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7"/>
    <w:multiLevelType w:val="single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9"/>
    <w:multiLevelType w:val="multilevel"/>
    <w:tmpl w:val="49081048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b/>
        <w:bCs/>
        <w:lang w:val="en-U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Calibri" w:hAnsi="Calibri" w:cs="Calibri"/>
        <w:b w:val="0"/>
        <w:bCs/>
        <w:lang w:val="en-US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5B2239C"/>
    <w:multiLevelType w:val="hybridMultilevel"/>
    <w:tmpl w:val="BCB0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7404EA"/>
    <w:multiLevelType w:val="hybridMultilevel"/>
    <w:tmpl w:val="874277E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EC5848"/>
    <w:multiLevelType w:val="multilevel"/>
    <w:tmpl w:val="5A6654B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pStyle w:val="Heading3"/>
      <w:lvlText w:val="%1.%2.%3"/>
      <w:lvlJc w:val="left"/>
      <w:pPr>
        <w:ind w:left="3839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CA03EA"/>
    <w:multiLevelType w:val="hybridMultilevel"/>
    <w:tmpl w:val="C29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9D3C36"/>
    <w:multiLevelType w:val="hybridMultilevel"/>
    <w:tmpl w:val="C0A059F2"/>
    <w:lvl w:ilvl="0" w:tplc="FD3C88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4E03ED7"/>
    <w:multiLevelType w:val="hybridMultilevel"/>
    <w:tmpl w:val="91782C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C78BF"/>
    <w:multiLevelType w:val="hybridMultilevel"/>
    <w:tmpl w:val="F2380EFA"/>
    <w:lvl w:ilvl="0" w:tplc="08A27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C00AB"/>
    <w:multiLevelType w:val="hybridMultilevel"/>
    <w:tmpl w:val="7F1E1B44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354697"/>
    <w:multiLevelType w:val="hybridMultilevel"/>
    <w:tmpl w:val="C0A059F2"/>
    <w:lvl w:ilvl="0" w:tplc="FD3C88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81F5C99"/>
    <w:multiLevelType w:val="hybridMultilevel"/>
    <w:tmpl w:val="2470306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63BE8"/>
    <w:multiLevelType w:val="multilevel"/>
    <w:tmpl w:val="F2E03882"/>
    <w:lvl w:ilvl="0">
      <w:start w:val="1"/>
      <w:numFmt w:val="decimal"/>
      <w:pStyle w:val="tv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vHeading11"/>
      <w:suff w:val="space"/>
      <w:lvlText w:val="%1.%2"/>
      <w:lvlJc w:val="left"/>
      <w:pPr>
        <w:ind w:left="747" w:hanging="432"/>
      </w:pPr>
      <w:rPr>
        <w:rFonts w:hint="default"/>
      </w:rPr>
    </w:lvl>
    <w:lvl w:ilvl="2">
      <w:start w:val="1"/>
      <w:numFmt w:val="decimal"/>
      <w:pStyle w:val="tvHeading110"/>
      <w:suff w:val="space"/>
      <w:lvlText w:val="%1.%2.%3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bullet"/>
      <w:lvlText w:val=""/>
      <w:lvlJc w:val="left"/>
      <w:pPr>
        <w:tabs>
          <w:tab w:val="num" w:pos="1728"/>
        </w:tabs>
        <w:ind w:left="1728" w:hanging="648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2232"/>
        </w:tabs>
        <w:ind w:left="2232" w:hanging="792"/>
      </w:pPr>
      <w:rPr>
        <w:rFonts w:ascii="Wingdings" w:hAnsi="Wingdings" w:hint="default"/>
      </w:rPr>
    </w:lvl>
    <w:lvl w:ilvl="5">
      <w:start w:val="1"/>
      <w:numFmt w:val="bullet"/>
      <w:lvlText w:val="o"/>
      <w:lvlJc w:val="left"/>
      <w:pPr>
        <w:tabs>
          <w:tab w:val="num" w:pos="2736"/>
        </w:tabs>
        <w:ind w:left="2736" w:hanging="936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63A44BC0"/>
    <w:multiLevelType w:val="hybridMultilevel"/>
    <w:tmpl w:val="C0A059F2"/>
    <w:lvl w:ilvl="0" w:tplc="FD3C88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3EF7BBC"/>
    <w:multiLevelType w:val="hybridMultilevel"/>
    <w:tmpl w:val="C0A059F2"/>
    <w:lvl w:ilvl="0" w:tplc="FD3C88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8"/>
  </w:num>
  <w:num w:numId="5">
    <w:abstractNumId w:val="5"/>
  </w:num>
  <w:num w:numId="6">
    <w:abstractNumId w:val="16"/>
  </w:num>
  <w:num w:numId="7">
    <w:abstractNumId w:val="11"/>
  </w:num>
  <w:num w:numId="8">
    <w:abstractNumId w:val="17"/>
  </w:num>
  <w:num w:numId="9">
    <w:abstractNumId w:val="10"/>
  </w:num>
  <w:num w:numId="10">
    <w:abstractNumId w:val="12"/>
  </w:num>
  <w:num w:numId="11">
    <w:abstractNumId w:val="9"/>
  </w:num>
  <w:num w:numId="12">
    <w:abstractNumId w:val="6"/>
  </w:num>
  <w:num w:numId="13">
    <w:abstractNumId w:val="14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16"/>
    <w:rsid w:val="0000043B"/>
    <w:rsid w:val="00000CC7"/>
    <w:rsid w:val="000037E7"/>
    <w:rsid w:val="000038C3"/>
    <w:rsid w:val="000105CE"/>
    <w:rsid w:val="00013220"/>
    <w:rsid w:val="00024C5F"/>
    <w:rsid w:val="00025306"/>
    <w:rsid w:val="00034231"/>
    <w:rsid w:val="000357EC"/>
    <w:rsid w:val="0004370F"/>
    <w:rsid w:val="00046E25"/>
    <w:rsid w:val="00054584"/>
    <w:rsid w:val="000610C8"/>
    <w:rsid w:val="00067ACD"/>
    <w:rsid w:val="000765C8"/>
    <w:rsid w:val="00093302"/>
    <w:rsid w:val="000937EB"/>
    <w:rsid w:val="00095CD2"/>
    <w:rsid w:val="000963ED"/>
    <w:rsid w:val="00097710"/>
    <w:rsid w:val="000A1D0D"/>
    <w:rsid w:val="000A2906"/>
    <w:rsid w:val="000A2B47"/>
    <w:rsid w:val="000A3920"/>
    <w:rsid w:val="000B2C91"/>
    <w:rsid w:val="000B497A"/>
    <w:rsid w:val="000B6AB9"/>
    <w:rsid w:val="000C22BB"/>
    <w:rsid w:val="000C35B0"/>
    <w:rsid w:val="000C4567"/>
    <w:rsid w:val="000C51FA"/>
    <w:rsid w:val="000C6924"/>
    <w:rsid w:val="000D5A22"/>
    <w:rsid w:val="000D6BE1"/>
    <w:rsid w:val="000E1036"/>
    <w:rsid w:val="000F1FFA"/>
    <w:rsid w:val="001000E2"/>
    <w:rsid w:val="0011481E"/>
    <w:rsid w:val="001163CC"/>
    <w:rsid w:val="00121359"/>
    <w:rsid w:val="00122C16"/>
    <w:rsid w:val="00133095"/>
    <w:rsid w:val="001338BF"/>
    <w:rsid w:val="00134CD2"/>
    <w:rsid w:val="00136F93"/>
    <w:rsid w:val="00142221"/>
    <w:rsid w:val="00142E63"/>
    <w:rsid w:val="00143915"/>
    <w:rsid w:val="00145D83"/>
    <w:rsid w:val="00145FCB"/>
    <w:rsid w:val="00146758"/>
    <w:rsid w:val="00146CD8"/>
    <w:rsid w:val="00146E43"/>
    <w:rsid w:val="00147C11"/>
    <w:rsid w:val="00153C72"/>
    <w:rsid w:val="00154439"/>
    <w:rsid w:val="00157416"/>
    <w:rsid w:val="001576B2"/>
    <w:rsid w:val="001629EF"/>
    <w:rsid w:val="00167A18"/>
    <w:rsid w:val="00181D9E"/>
    <w:rsid w:val="0018268F"/>
    <w:rsid w:val="001848EB"/>
    <w:rsid w:val="001929BD"/>
    <w:rsid w:val="00197666"/>
    <w:rsid w:val="001A1617"/>
    <w:rsid w:val="001B664D"/>
    <w:rsid w:val="001B7192"/>
    <w:rsid w:val="001C036F"/>
    <w:rsid w:val="001C1F6B"/>
    <w:rsid w:val="001C264F"/>
    <w:rsid w:val="001C54E8"/>
    <w:rsid w:val="001C5606"/>
    <w:rsid w:val="001D6E9F"/>
    <w:rsid w:val="001E3568"/>
    <w:rsid w:val="001E4489"/>
    <w:rsid w:val="001F5212"/>
    <w:rsid w:val="0021053E"/>
    <w:rsid w:val="0021635F"/>
    <w:rsid w:val="00216369"/>
    <w:rsid w:val="00221332"/>
    <w:rsid w:val="002217E6"/>
    <w:rsid w:val="00222057"/>
    <w:rsid w:val="00233BE8"/>
    <w:rsid w:val="00236D19"/>
    <w:rsid w:val="0024242E"/>
    <w:rsid w:val="00263775"/>
    <w:rsid w:val="00263FB3"/>
    <w:rsid w:val="002702C1"/>
    <w:rsid w:val="0027316B"/>
    <w:rsid w:val="002815B3"/>
    <w:rsid w:val="00282390"/>
    <w:rsid w:val="00291744"/>
    <w:rsid w:val="00292385"/>
    <w:rsid w:val="00295375"/>
    <w:rsid w:val="00296171"/>
    <w:rsid w:val="002A5E56"/>
    <w:rsid w:val="002A681A"/>
    <w:rsid w:val="002B19D5"/>
    <w:rsid w:val="002B19E4"/>
    <w:rsid w:val="002B3FBB"/>
    <w:rsid w:val="002B445F"/>
    <w:rsid w:val="002C0C37"/>
    <w:rsid w:val="002C1A06"/>
    <w:rsid w:val="002E26AE"/>
    <w:rsid w:val="002E3661"/>
    <w:rsid w:val="002F49A7"/>
    <w:rsid w:val="002F6515"/>
    <w:rsid w:val="00305CF0"/>
    <w:rsid w:val="00311FCE"/>
    <w:rsid w:val="00320781"/>
    <w:rsid w:val="00325F87"/>
    <w:rsid w:val="003263A5"/>
    <w:rsid w:val="00330BAA"/>
    <w:rsid w:val="003359BA"/>
    <w:rsid w:val="00342C84"/>
    <w:rsid w:val="003433E6"/>
    <w:rsid w:val="00350280"/>
    <w:rsid w:val="00350D97"/>
    <w:rsid w:val="003566BA"/>
    <w:rsid w:val="0036054A"/>
    <w:rsid w:val="00360E93"/>
    <w:rsid w:val="00362790"/>
    <w:rsid w:val="00362A5A"/>
    <w:rsid w:val="003671A3"/>
    <w:rsid w:val="00371F64"/>
    <w:rsid w:val="0038028F"/>
    <w:rsid w:val="00395AB7"/>
    <w:rsid w:val="003A1725"/>
    <w:rsid w:val="003B5E89"/>
    <w:rsid w:val="003B67BA"/>
    <w:rsid w:val="003C0E11"/>
    <w:rsid w:val="003D163D"/>
    <w:rsid w:val="003D53A7"/>
    <w:rsid w:val="003E344F"/>
    <w:rsid w:val="003E64B0"/>
    <w:rsid w:val="003F20A2"/>
    <w:rsid w:val="003F51A0"/>
    <w:rsid w:val="00403066"/>
    <w:rsid w:val="004053C1"/>
    <w:rsid w:val="004137D8"/>
    <w:rsid w:val="00414145"/>
    <w:rsid w:val="004173AD"/>
    <w:rsid w:val="00421B56"/>
    <w:rsid w:val="00423080"/>
    <w:rsid w:val="00423221"/>
    <w:rsid w:val="004233F2"/>
    <w:rsid w:val="0042407E"/>
    <w:rsid w:val="004265D5"/>
    <w:rsid w:val="00427F48"/>
    <w:rsid w:val="00447C45"/>
    <w:rsid w:val="00455740"/>
    <w:rsid w:val="00462252"/>
    <w:rsid w:val="00466C48"/>
    <w:rsid w:val="00466E39"/>
    <w:rsid w:val="00467A71"/>
    <w:rsid w:val="00470BCA"/>
    <w:rsid w:val="004711D5"/>
    <w:rsid w:val="00484DD8"/>
    <w:rsid w:val="00490F7F"/>
    <w:rsid w:val="004934A1"/>
    <w:rsid w:val="00493788"/>
    <w:rsid w:val="004954CE"/>
    <w:rsid w:val="00497B90"/>
    <w:rsid w:val="004A337E"/>
    <w:rsid w:val="004A564E"/>
    <w:rsid w:val="004B5405"/>
    <w:rsid w:val="004B7F55"/>
    <w:rsid w:val="004C3323"/>
    <w:rsid w:val="004D0A03"/>
    <w:rsid w:val="004E22EF"/>
    <w:rsid w:val="004E5306"/>
    <w:rsid w:val="004E6070"/>
    <w:rsid w:val="004F492A"/>
    <w:rsid w:val="004F4DC6"/>
    <w:rsid w:val="004F6563"/>
    <w:rsid w:val="0050010E"/>
    <w:rsid w:val="005013E8"/>
    <w:rsid w:val="00505192"/>
    <w:rsid w:val="00505BC5"/>
    <w:rsid w:val="00510914"/>
    <w:rsid w:val="00530653"/>
    <w:rsid w:val="005316F6"/>
    <w:rsid w:val="00531A87"/>
    <w:rsid w:val="00532F28"/>
    <w:rsid w:val="00560D44"/>
    <w:rsid w:val="005630F3"/>
    <w:rsid w:val="00563D5E"/>
    <w:rsid w:val="005663C5"/>
    <w:rsid w:val="00575CD1"/>
    <w:rsid w:val="0058119A"/>
    <w:rsid w:val="00587A9F"/>
    <w:rsid w:val="005940EA"/>
    <w:rsid w:val="00597D1D"/>
    <w:rsid w:val="005A239C"/>
    <w:rsid w:val="005A63F8"/>
    <w:rsid w:val="005B703C"/>
    <w:rsid w:val="005C033F"/>
    <w:rsid w:val="005C68BC"/>
    <w:rsid w:val="005D15FB"/>
    <w:rsid w:val="005E6928"/>
    <w:rsid w:val="005F070E"/>
    <w:rsid w:val="005F0AB3"/>
    <w:rsid w:val="005F518D"/>
    <w:rsid w:val="005F6A1C"/>
    <w:rsid w:val="0060098C"/>
    <w:rsid w:val="006057DD"/>
    <w:rsid w:val="00616EDA"/>
    <w:rsid w:val="0062204F"/>
    <w:rsid w:val="00622E2B"/>
    <w:rsid w:val="00630342"/>
    <w:rsid w:val="00631E5F"/>
    <w:rsid w:val="006475BC"/>
    <w:rsid w:val="00652904"/>
    <w:rsid w:val="006537AB"/>
    <w:rsid w:val="00656590"/>
    <w:rsid w:val="0066155F"/>
    <w:rsid w:val="0066181A"/>
    <w:rsid w:val="006669CE"/>
    <w:rsid w:val="00667028"/>
    <w:rsid w:val="00667206"/>
    <w:rsid w:val="00670298"/>
    <w:rsid w:val="0067031D"/>
    <w:rsid w:val="0067069B"/>
    <w:rsid w:val="00670A8F"/>
    <w:rsid w:val="006739E8"/>
    <w:rsid w:val="00677F0A"/>
    <w:rsid w:val="00684411"/>
    <w:rsid w:val="00695FB5"/>
    <w:rsid w:val="00696F24"/>
    <w:rsid w:val="006A10A0"/>
    <w:rsid w:val="006A13F6"/>
    <w:rsid w:val="006A3161"/>
    <w:rsid w:val="006A3B5C"/>
    <w:rsid w:val="006B07D6"/>
    <w:rsid w:val="006B18E1"/>
    <w:rsid w:val="006B21A3"/>
    <w:rsid w:val="006B2467"/>
    <w:rsid w:val="006B797B"/>
    <w:rsid w:val="006C4137"/>
    <w:rsid w:val="006C7845"/>
    <w:rsid w:val="006D3FF7"/>
    <w:rsid w:val="006D6041"/>
    <w:rsid w:val="006D6AE2"/>
    <w:rsid w:val="006E1344"/>
    <w:rsid w:val="006F0769"/>
    <w:rsid w:val="006F0DC4"/>
    <w:rsid w:val="006F38B1"/>
    <w:rsid w:val="006F579D"/>
    <w:rsid w:val="006F688F"/>
    <w:rsid w:val="00700626"/>
    <w:rsid w:val="00702952"/>
    <w:rsid w:val="00703A07"/>
    <w:rsid w:val="00716A47"/>
    <w:rsid w:val="007256F3"/>
    <w:rsid w:val="00742833"/>
    <w:rsid w:val="00747DCF"/>
    <w:rsid w:val="00751DCC"/>
    <w:rsid w:val="00752B27"/>
    <w:rsid w:val="007536E0"/>
    <w:rsid w:val="00753AB8"/>
    <w:rsid w:val="00754BD5"/>
    <w:rsid w:val="0075796B"/>
    <w:rsid w:val="00762675"/>
    <w:rsid w:val="00764F5B"/>
    <w:rsid w:val="007656D3"/>
    <w:rsid w:val="0076733C"/>
    <w:rsid w:val="0077079F"/>
    <w:rsid w:val="007718A7"/>
    <w:rsid w:val="0077225B"/>
    <w:rsid w:val="007724E7"/>
    <w:rsid w:val="00776FA9"/>
    <w:rsid w:val="00780A57"/>
    <w:rsid w:val="00783AA7"/>
    <w:rsid w:val="00792B5E"/>
    <w:rsid w:val="007934F5"/>
    <w:rsid w:val="0079456D"/>
    <w:rsid w:val="007953B7"/>
    <w:rsid w:val="007A1995"/>
    <w:rsid w:val="007B3B32"/>
    <w:rsid w:val="007C01FE"/>
    <w:rsid w:val="007C2FB8"/>
    <w:rsid w:val="007C563D"/>
    <w:rsid w:val="007D01A2"/>
    <w:rsid w:val="007D766B"/>
    <w:rsid w:val="007D7829"/>
    <w:rsid w:val="007E5621"/>
    <w:rsid w:val="007F0470"/>
    <w:rsid w:val="00800B88"/>
    <w:rsid w:val="008135E1"/>
    <w:rsid w:val="00815811"/>
    <w:rsid w:val="0082063D"/>
    <w:rsid w:val="00822EFA"/>
    <w:rsid w:val="00822F4D"/>
    <w:rsid w:val="00824F77"/>
    <w:rsid w:val="00835070"/>
    <w:rsid w:val="0083659E"/>
    <w:rsid w:val="00840DB2"/>
    <w:rsid w:val="00850D59"/>
    <w:rsid w:val="008520FE"/>
    <w:rsid w:val="00854935"/>
    <w:rsid w:val="00856C3F"/>
    <w:rsid w:val="00872EFD"/>
    <w:rsid w:val="00875D0C"/>
    <w:rsid w:val="00880184"/>
    <w:rsid w:val="00881FF4"/>
    <w:rsid w:val="008821D2"/>
    <w:rsid w:val="008821ED"/>
    <w:rsid w:val="0088345B"/>
    <w:rsid w:val="00897544"/>
    <w:rsid w:val="00897D32"/>
    <w:rsid w:val="008A5D9B"/>
    <w:rsid w:val="008A74E3"/>
    <w:rsid w:val="008A764D"/>
    <w:rsid w:val="008B7C0F"/>
    <w:rsid w:val="008C00FA"/>
    <w:rsid w:val="008C1424"/>
    <w:rsid w:val="008C2090"/>
    <w:rsid w:val="008C3C95"/>
    <w:rsid w:val="008C41A4"/>
    <w:rsid w:val="008C56F3"/>
    <w:rsid w:val="008D1A64"/>
    <w:rsid w:val="008D496E"/>
    <w:rsid w:val="008D5D9E"/>
    <w:rsid w:val="008D687B"/>
    <w:rsid w:val="008E1912"/>
    <w:rsid w:val="008E1F0A"/>
    <w:rsid w:val="008E38AC"/>
    <w:rsid w:val="008E3978"/>
    <w:rsid w:val="008E4668"/>
    <w:rsid w:val="008E59EC"/>
    <w:rsid w:val="008F106E"/>
    <w:rsid w:val="008F24CF"/>
    <w:rsid w:val="008F2AF0"/>
    <w:rsid w:val="008F6C3B"/>
    <w:rsid w:val="00906AB1"/>
    <w:rsid w:val="00925602"/>
    <w:rsid w:val="00931426"/>
    <w:rsid w:val="009321F3"/>
    <w:rsid w:val="00932CDF"/>
    <w:rsid w:val="00937A90"/>
    <w:rsid w:val="0094093A"/>
    <w:rsid w:val="00940CEC"/>
    <w:rsid w:val="00940E01"/>
    <w:rsid w:val="00942E8E"/>
    <w:rsid w:val="0095543E"/>
    <w:rsid w:val="009612E3"/>
    <w:rsid w:val="0096253A"/>
    <w:rsid w:val="00977A02"/>
    <w:rsid w:val="0098005A"/>
    <w:rsid w:val="0099132A"/>
    <w:rsid w:val="009A35BB"/>
    <w:rsid w:val="009A4249"/>
    <w:rsid w:val="009B4E30"/>
    <w:rsid w:val="009B5A6C"/>
    <w:rsid w:val="009B6D56"/>
    <w:rsid w:val="009C0033"/>
    <w:rsid w:val="009C216E"/>
    <w:rsid w:val="009C2C59"/>
    <w:rsid w:val="009D7755"/>
    <w:rsid w:val="009E1677"/>
    <w:rsid w:val="009E2785"/>
    <w:rsid w:val="009F7A3F"/>
    <w:rsid w:val="00A000B2"/>
    <w:rsid w:val="00A01ABD"/>
    <w:rsid w:val="00A074C7"/>
    <w:rsid w:val="00A07CD6"/>
    <w:rsid w:val="00A117C3"/>
    <w:rsid w:val="00A14E95"/>
    <w:rsid w:val="00A1528C"/>
    <w:rsid w:val="00A15AA7"/>
    <w:rsid w:val="00A23255"/>
    <w:rsid w:val="00A324F8"/>
    <w:rsid w:val="00A32C50"/>
    <w:rsid w:val="00A351A0"/>
    <w:rsid w:val="00A378BE"/>
    <w:rsid w:val="00A45593"/>
    <w:rsid w:val="00A46D99"/>
    <w:rsid w:val="00A50E2D"/>
    <w:rsid w:val="00A54257"/>
    <w:rsid w:val="00A553AB"/>
    <w:rsid w:val="00A601D4"/>
    <w:rsid w:val="00A64879"/>
    <w:rsid w:val="00A678AB"/>
    <w:rsid w:val="00A7430D"/>
    <w:rsid w:val="00A83EB2"/>
    <w:rsid w:val="00A90F9F"/>
    <w:rsid w:val="00A92525"/>
    <w:rsid w:val="00AA07D6"/>
    <w:rsid w:val="00AA2088"/>
    <w:rsid w:val="00AA37DD"/>
    <w:rsid w:val="00AA49B7"/>
    <w:rsid w:val="00AA4ADA"/>
    <w:rsid w:val="00AB40FA"/>
    <w:rsid w:val="00AB636D"/>
    <w:rsid w:val="00AB646B"/>
    <w:rsid w:val="00AB68A7"/>
    <w:rsid w:val="00AC0A0A"/>
    <w:rsid w:val="00AC1661"/>
    <w:rsid w:val="00AC2487"/>
    <w:rsid w:val="00AC3404"/>
    <w:rsid w:val="00AD2BF3"/>
    <w:rsid w:val="00AE2B6A"/>
    <w:rsid w:val="00AE3112"/>
    <w:rsid w:val="00AE3751"/>
    <w:rsid w:val="00AE73DD"/>
    <w:rsid w:val="00AF3288"/>
    <w:rsid w:val="00B125C9"/>
    <w:rsid w:val="00B23C09"/>
    <w:rsid w:val="00B2485E"/>
    <w:rsid w:val="00B24DED"/>
    <w:rsid w:val="00B27587"/>
    <w:rsid w:val="00B3141A"/>
    <w:rsid w:val="00B31448"/>
    <w:rsid w:val="00B319EF"/>
    <w:rsid w:val="00B371B1"/>
    <w:rsid w:val="00B43A7E"/>
    <w:rsid w:val="00B45CF9"/>
    <w:rsid w:val="00B5349C"/>
    <w:rsid w:val="00B70D17"/>
    <w:rsid w:val="00B710C9"/>
    <w:rsid w:val="00B71AFA"/>
    <w:rsid w:val="00B7527D"/>
    <w:rsid w:val="00B8484E"/>
    <w:rsid w:val="00B857CF"/>
    <w:rsid w:val="00B871A3"/>
    <w:rsid w:val="00B87295"/>
    <w:rsid w:val="00B8796D"/>
    <w:rsid w:val="00B87DE4"/>
    <w:rsid w:val="00B9062B"/>
    <w:rsid w:val="00B917DD"/>
    <w:rsid w:val="00B94E02"/>
    <w:rsid w:val="00B9573B"/>
    <w:rsid w:val="00BA0BD1"/>
    <w:rsid w:val="00BA465C"/>
    <w:rsid w:val="00BA6956"/>
    <w:rsid w:val="00BB485E"/>
    <w:rsid w:val="00BB708A"/>
    <w:rsid w:val="00BC2F5F"/>
    <w:rsid w:val="00BC5D04"/>
    <w:rsid w:val="00BC72F2"/>
    <w:rsid w:val="00BD3B7D"/>
    <w:rsid w:val="00BD5C98"/>
    <w:rsid w:val="00BE0F6B"/>
    <w:rsid w:val="00BE6163"/>
    <w:rsid w:val="00BF3623"/>
    <w:rsid w:val="00BF3CC9"/>
    <w:rsid w:val="00C0075E"/>
    <w:rsid w:val="00C06796"/>
    <w:rsid w:val="00C07BB6"/>
    <w:rsid w:val="00C139A6"/>
    <w:rsid w:val="00C13FAB"/>
    <w:rsid w:val="00C16829"/>
    <w:rsid w:val="00C21C4C"/>
    <w:rsid w:val="00C21F04"/>
    <w:rsid w:val="00C34E18"/>
    <w:rsid w:val="00C37B6F"/>
    <w:rsid w:val="00C42090"/>
    <w:rsid w:val="00C45033"/>
    <w:rsid w:val="00C45910"/>
    <w:rsid w:val="00C46D64"/>
    <w:rsid w:val="00C5104D"/>
    <w:rsid w:val="00C67417"/>
    <w:rsid w:val="00C732BD"/>
    <w:rsid w:val="00C866A4"/>
    <w:rsid w:val="00C86BC0"/>
    <w:rsid w:val="00CA3D19"/>
    <w:rsid w:val="00CA43A7"/>
    <w:rsid w:val="00CA6D4B"/>
    <w:rsid w:val="00CA7C03"/>
    <w:rsid w:val="00CA7E5D"/>
    <w:rsid w:val="00CB1B26"/>
    <w:rsid w:val="00CB3A18"/>
    <w:rsid w:val="00CB67ED"/>
    <w:rsid w:val="00CD2404"/>
    <w:rsid w:val="00CD5E0F"/>
    <w:rsid w:val="00CE33AE"/>
    <w:rsid w:val="00CE5746"/>
    <w:rsid w:val="00CF4138"/>
    <w:rsid w:val="00CF624D"/>
    <w:rsid w:val="00D02351"/>
    <w:rsid w:val="00D0747B"/>
    <w:rsid w:val="00D15F96"/>
    <w:rsid w:val="00D20E75"/>
    <w:rsid w:val="00D21DC4"/>
    <w:rsid w:val="00D26765"/>
    <w:rsid w:val="00D45591"/>
    <w:rsid w:val="00D47F12"/>
    <w:rsid w:val="00D53166"/>
    <w:rsid w:val="00D551DE"/>
    <w:rsid w:val="00D655F2"/>
    <w:rsid w:val="00D73A42"/>
    <w:rsid w:val="00D74AF8"/>
    <w:rsid w:val="00D75A5E"/>
    <w:rsid w:val="00D8462A"/>
    <w:rsid w:val="00D930C0"/>
    <w:rsid w:val="00D97462"/>
    <w:rsid w:val="00DA58F8"/>
    <w:rsid w:val="00DA7DA9"/>
    <w:rsid w:val="00DB38F5"/>
    <w:rsid w:val="00DB5D55"/>
    <w:rsid w:val="00DC0406"/>
    <w:rsid w:val="00DD0F7D"/>
    <w:rsid w:val="00DD1E79"/>
    <w:rsid w:val="00DD28DD"/>
    <w:rsid w:val="00DD37A0"/>
    <w:rsid w:val="00DE28A0"/>
    <w:rsid w:val="00DE3513"/>
    <w:rsid w:val="00DE35EB"/>
    <w:rsid w:val="00DE61BF"/>
    <w:rsid w:val="00DF1EE6"/>
    <w:rsid w:val="00DF7043"/>
    <w:rsid w:val="00E04E66"/>
    <w:rsid w:val="00E2496A"/>
    <w:rsid w:val="00E26758"/>
    <w:rsid w:val="00E3236F"/>
    <w:rsid w:val="00E33646"/>
    <w:rsid w:val="00E421ED"/>
    <w:rsid w:val="00E525B0"/>
    <w:rsid w:val="00E57809"/>
    <w:rsid w:val="00E60F12"/>
    <w:rsid w:val="00E62E59"/>
    <w:rsid w:val="00E72AFC"/>
    <w:rsid w:val="00E72EBE"/>
    <w:rsid w:val="00E74504"/>
    <w:rsid w:val="00E75E17"/>
    <w:rsid w:val="00E82836"/>
    <w:rsid w:val="00E83A3D"/>
    <w:rsid w:val="00E84AEA"/>
    <w:rsid w:val="00E84EC7"/>
    <w:rsid w:val="00E871BA"/>
    <w:rsid w:val="00E94834"/>
    <w:rsid w:val="00EA0E0E"/>
    <w:rsid w:val="00EA7717"/>
    <w:rsid w:val="00EB6BD1"/>
    <w:rsid w:val="00EB7C33"/>
    <w:rsid w:val="00EC4D90"/>
    <w:rsid w:val="00EC757A"/>
    <w:rsid w:val="00ED4183"/>
    <w:rsid w:val="00ED53E1"/>
    <w:rsid w:val="00EF0C3E"/>
    <w:rsid w:val="00EF1D2B"/>
    <w:rsid w:val="00EF7F12"/>
    <w:rsid w:val="00F00A59"/>
    <w:rsid w:val="00F0608B"/>
    <w:rsid w:val="00F12460"/>
    <w:rsid w:val="00F14DC8"/>
    <w:rsid w:val="00F200F2"/>
    <w:rsid w:val="00F24C1F"/>
    <w:rsid w:val="00F30488"/>
    <w:rsid w:val="00F3220C"/>
    <w:rsid w:val="00F46868"/>
    <w:rsid w:val="00F50474"/>
    <w:rsid w:val="00F52953"/>
    <w:rsid w:val="00F563A9"/>
    <w:rsid w:val="00F5673E"/>
    <w:rsid w:val="00F64120"/>
    <w:rsid w:val="00F65790"/>
    <w:rsid w:val="00F70EEA"/>
    <w:rsid w:val="00F735CF"/>
    <w:rsid w:val="00F73B9E"/>
    <w:rsid w:val="00F90F69"/>
    <w:rsid w:val="00F919A9"/>
    <w:rsid w:val="00F97981"/>
    <w:rsid w:val="00FA5AE7"/>
    <w:rsid w:val="00FB763E"/>
    <w:rsid w:val="00FC3C52"/>
    <w:rsid w:val="00FC4E46"/>
    <w:rsid w:val="00FC5146"/>
    <w:rsid w:val="00FC5454"/>
    <w:rsid w:val="00FD56F6"/>
    <w:rsid w:val="00FD7145"/>
    <w:rsid w:val="00FD774B"/>
    <w:rsid w:val="00FE2982"/>
    <w:rsid w:val="00FF1BED"/>
    <w:rsid w:val="00FF62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."/>
  <w14:docId w14:val="6E6BA764"/>
  <w15:docId w15:val="{6B58F5C2-D42A-4A43-9444-0B7F3F932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95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B5C"/>
    <w:pPr>
      <w:numPr>
        <w:numId w:val="1"/>
      </w:num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before="360" w:after="120"/>
      <w:outlineLvl w:val="0"/>
    </w:pPr>
    <w:rPr>
      <w:b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43E"/>
    <w:pPr>
      <w:numPr>
        <w:ilvl w:val="1"/>
        <w:numId w:val="1"/>
      </w:num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before="120" w:after="120"/>
      <w:outlineLvl w:val="1"/>
    </w:pPr>
    <w:rPr>
      <w:b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4138"/>
    <w:pPr>
      <w:numPr>
        <w:ilvl w:val="2"/>
        <w:numId w:val="1"/>
      </w:numPr>
      <w:pBdr>
        <w:top w:val="single" w:sz="6" w:space="2" w:color="0F6FC6" w:themeColor="accent1"/>
      </w:pBdr>
      <w:spacing w:before="300" w:after="0"/>
      <w:ind w:left="72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28A0"/>
    <w:pPr>
      <w:numPr>
        <w:ilvl w:val="3"/>
        <w:numId w:val="1"/>
      </w:num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28A0"/>
    <w:pPr>
      <w:numPr>
        <w:ilvl w:val="4"/>
        <w:numId w:val="1"/>
      </w:num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8A0"/>
    <w:pPr>
      <w:numPr>
        <w:ilvl w:val="5"/>
        <w:numId w:val="1"/>
      </w:num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8A0"/>
    <w:pPr>
      <w:numPr>
        <w:ilvl w:val="6"/>
        <w:numId w:val="1"/>
      </w:num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8A0"/>
    <w:pPr>
      <w:numPr>
        <w:ilvl w:val="7"/>
        <w:numId w:val="1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8A0"/>
    <w:pPr>
      <w:numPr>
        <w:ilvl w:val="8"/>
        <w:numId w:val="1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B5C"/>
    <w:rPr>
      <w:b/>
      <w:caps/>
      <w:color w:val="FFFFFF" w:themeColor="background1"/>
      <w:spacing w:val="15"/>
      <w:sz w:val="24"/>
      <w:szCs w:val="22"/>
      <w:shd w:val="clear" w:color="auto" w:fill="0F6FC6" w:themeFill="accent1"/>
    </w:rPr>
  </w:style>
  <w:style w:type="character" w:styleId="Strong">
    <w:name w:val="Strong"/>
    <w:qFormat/>
    <w:rsid w:val="00DE28A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5543E"/>
    <w:rPr>
      <w:b/>
      <w:spacing w:val="15"/>
      <w:sz w:val="24"/>
      <w:shd w:val="clear" w:color="auto" w:fill="C7E2FA" w:themeFill="accent1" w:themeFillTint="33"/>
    </w:rPr>
  </w:style>
  <w:style w:type="paragraph" w:styleId="ListParagraph">
    <w:name w:val="List Paragraph"/>
    <w:basedOn w:val="Normal"/>
    <w:qFormat/>
    <w:rsid w:val="00B917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7DD"/>
    <w:rPr>
      <w:color w:val="F49100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F4138"/>
    <w:rPr>
      <w:caps/>
      <w:color w:val="073662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E28A0"/>
    <w:rPr>
      <w:caps/>
      <w:color w:val="0B5294" w:themeColor="accent1" w:themeShade="B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E28A0"/>
    <w:rPr>
      <w:caps/>
      <w:color w:val="0B5294" w:themeColor="accent1" w:themeShade="BF"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8A0"/>
    <w:rPr>
      <w:caps/>
      <w:color w:val="0B5294" w:themeColor="accent1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8A0"/>
    <w:rPr>
      <w:caps/>
      <w:color w:val="0B5294" w:themeColor="accent1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8A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8A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E28A0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E28A0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28A0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8A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E28A0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E28A0"/>
    <w:rPr>
      <w:caps/>
      <w:color w:val="073662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E28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E28A0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E28A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8A0"/>
    <w:pPr>
      <w:spacing w:before="240" w:after="240" w:line="240" w:lineRule="auto"/>
      <w:ind w:left="1080" w:right="1080"/>
      <w:jc w:val="center"/>
    </w:pPr>
    <w:rPr>
      <w:color w:val="0F6FC6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8A0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DE28A0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DE28A0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752B27"/>
    <w:rPr>
      <w:b/>
      <w:bCs/>
      <w:color w:val="000000" w:themeColor="text1"/>
    </w:rPr>
  </w:style>
  <w:style w:type="character" w:styleId="IntenseReference">
    <w:name w:val="Intense Reference"/>
    <w:uiPriority w:val="32"/>
    <w:qFormat/>
    <w:rsid w:val="00DE28A0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DE28A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28A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940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0EA"/>
  </w:style>
  <w:style w:type="paragraph" w:styleId="Footer">
    <w:name w:val="footer"/>
    <w:basedOn w:val="Normal"/>
    <w:link w:val="FooterChar"/>
    <w:uiPriority w:val="99"/>
    <w:unhideWhenUsed/>
    <w:rsid w:val="005940E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0EA"/>
  </w:style>
  <w:style w:type="paragraph" w:styleId="NormalWeb">
    <w:name w:val="Normal (Web)"/>
    <w:basedOn w:val="Normal"/>
    <w:uiPriority w:val="99"/>
    <w:semiHidden/>
    <w:unhideWhenUsed/>
    <w:rsid w:val="0093142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E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EDA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753AB8"/>
  </w:style>
  <w:style w:type="table" w:styleId="TableGrid">
    <w:name w:val="Table Grid"/>
    <w:basedOn w:val="TableNormal"/>
    <w:rsid w:val="00753AB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AFBC045A234F388343B1A25E857B74">
    <w:name w:val="DAAFBC045A234F388343B1A25E857B74"/>
    <w:rsid w:val="000B497A"/>
    <w:pPr>
      <w:spacing w:before="0"/>
    </w:pPr>
    <w:rPr>
      <w:sz w:val="22"/>
      <w:szCs w:val="22"/>
      <w:lang w:eastAsia="ja-JP"/>
    </w:rPr>
  </w:style>
  <w:style w:type="table" w:styleId="LightGrid">
    <w:name w:val="Light Grid"/>
    <w:basedOn w:val="TableNormal"/>
    <w:uiPriority w:val="62"/>
    <w:rsid w:val="00652904"/>
    <w:pPr>
      <w:spacing w:before="0"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qFormat/>
    <w:rsid w:val="008C56F3"/>
    <w:pPr>
      <w:tabs>
        <w:tab w:val="left" w:pos="440"/>
        <w:tab w:val="right" w:leader="dot" w:pos="9214"/>
      </w:tabs>
      <w:spacing w:before="120" w:after="100" w:line="240" w:lineRule="auto"/>
      <w:ind w:right="72"/>
    </w:pPr>
    <w:rPr>
      <w:caps/>
      <w:kern w:val="22"/>
      <w:sz w:val="22"/>
      <w:szCs w:val="22"/>
      <w:lang w:eastAsia="ja-JP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C56F3"/>
    <w:pPr>
      <w:tabs>
        <w:tab w:val="left" w:pos="880"/>
        <w:tab w:val="right" w:leader="dot" w:pos="9214"/>
      </w:tabs>
      <w:spacing w:before="120" w:after="100" w:line="240" w:lineRule="auto"/>
      <w:ind w:left="220" w:right="72"/>
    </w:pPr>
    <w:rPr>
      <w:kern w:val="22"/>
      <w:sz w:val="22"/>
      <w:szCs w:val="22"/>
      <w:lang w:eastAsia="ja-JP"/>
      <w14:ligatures w14:val="standard"/>
    </w:rPr>
  </w:style>
  <w:style w:type="character" w:customStyle="1" w:styleId="apple-converted-space">
    <w:name w:val="apple-converted-space"/>
    <w:basedOn w:val="DefaultParagraphFont"/>
    <w:rsid w:val="002C1A06"/>
  </w:style>
  <w:style w:type="table" w:styleId="LightList-Accent1">
    <w:name w:val="Light List Accent 1"/>
    <w:basedOn w:val="TableNormal"/>
    <w:uiPriority w:val="61"/>
    <w:rsid w:val="009B5A6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752B27"/>
    <w:pPr>
      <w:spacing w:before="0" w:after="100"/>
      <w:ind w:left="440"/>
    </w:pPr>
    <w:rPr>
      <w:sz w:val="22"/>
      <w:szCs w:val="22"/>
      <w:lang w:eastAsia="ja-JP"/>
    </w:rPr>
  </w:style>
  <w:style w:type="paragraph" w:customStyle="1" w:styleId="ITSHeading1">
    <w:name w:val="ITS Heading 1"/>
    <w:basedOn w:val="Normal"/>
    <w:rsid w:val="00371F64"/>
    <w:pPr>
      <w:widowControl w:val="0"/>
      <w:shd w:val="clear" w:color="auto" w:fill="EEEEEE"/>
      <w:suppressAutoHyphens/>
      <w:spacing w:before="312" w:after="312" w:line="240" w:lineRule="auto"/>
    </w:pPr>
    <w:rPr>
      <w:rFonts w:ascii="Calibri" w:eastAsia="SimSun" w:hAnsi="Calibri" w:cs="Calibri"/>
      <w:b/>
      <w:bCs/>
      <w:color w:val="800000"/>
      <w:kern w:val="1"/>
      <w:sz w:val="28"/>
      <w:szCs w:val="28"/>
      <w:lang w:val="vi-VN" w:eastAsia="zh-CN" w:bidi="hi-IN"/>
    </w:rPr>
  </w:style>
  <w:style w:type="paragraph" w:customStyle="1" w:styleId="ITSTable12B">
    <w:name w:val="ITS Table 12B"/>
    <w:basedOn w:val="Normal"/>
    <w:rsid w:val="00371F64"/>
    <w:pPr>
      <w:widowControl w:val="0"/>
      <w:suppressLineNumbers/>
      <w:suppressAutoHyphens/>
      <w:spacing w:before="60" w:after="60" w:line="240" w:lineRule="auto"/>
      <w:jc w:val="center"/>
    </w:pPr>
    <w:rPr>
      <w:rFonts w:ascii="Calibri" w:eastAsia="Times New Roman" w:hAnsi="Calibri" w:cs="Calibri"/>
      <w:b/>
      <w:bCs/>
      <w:kern w:val="1"/>
      <w:szCs w:val="24"/>
      <w:lang w:eastAsia="zh-CN"/>
    </w:rPr>
  </w:style>
  <w:style w:type="paragraph" w:customStyle="1" w:styleId="ITSTable12">
    <w:name w:val="ITS Table 12"/>
    <w:basedOn w:val="BodyText"/>
    <w:rsid w:val="00371F64"/>
    <w:pPr>
      <w:widowControl w:val="0"/>
      <w:suppressAutoHyphens/>
      <w:spacing w:before="60" w:after="60" w:line="240" w:lineRule="auto"/>
    </w:pPr>
    <w:rPr>
      <w:rFonts w:ascii="Calibri" w:eastAsia="Times New Roman" w:hAnsi="Calibri" w:cs="Calibri"/>
      <w:kern w:val="1"/>
      <w:szCs w:val="24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371F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1F64"/>
    <w:rPr>
      <w:sz w:val="24"/>
    </w:rPr>
  </w:style>
  <w:style w:type="paragraph" w:customStyle="1" w:styleId="Headerfooterba">
    <w:name w:val="Header/ footer bìa"/>
    <w:basedOn w:val="Heading2"/>
    <w:link w:val="HeaderfooterbaChar"/>
    <w:qFormat/>
    <w:rsid w:val="001163CC"/>
    <w:pPr>
      <w:numPr>
        <w:ilvl w:val="0"/>
        <w:numId w:val="0"/>
      </w:numPr>
      <w:jc w:val="center"/>
    </w:pPr>
  </w:style>
  <w:style w:type="character" w:customStyle="1" w:styleId="HeaderfooterbaChar">
    <w:name w:val="Header/ footer bìa Char"/>
    <w:basedOn w:val="Heading2Char"/>
    <w:link w:val="Headerfooterba"/>
    <w:rsid w:val="001163CC"/>
    <w:rPr>
      <w:b/>
      <w:spacing w:val="15"/>
      <w:sz w:val="24"/>
      <w:shd w:val="clear" w:color="auto" w:fill="C7E2FA" w:themeFill="accent1" w:themeFillTint="33"/>
    </w:rPr>
  </w:style>
  <w:style w:type="paragraph" w:customStyle="1" w:styleId="ITSNormal">
    <w:name w:val="ITS Normal"/>
    <w:basedOn w:val="Normal"/>
    <w:rsid w:val="000610C8"/>
    <w:pPr>
      <w:widowControl w:val="0"/>
      <w:suppressAutoHyphens/>
      <w:spacing w:before="31" w:after="31" w:line="240" w:lineRule="auto"/>
    </w:pPr>
    <w:rPr>
      <w:rFonts w:ascii="Calibri" w:eastAsia="SimSun" w:hAnsi="Calibri" w:cs="Calibri"/>
      <w:bCs/>
      <w:color w:val="000000"/>
      <w:kern w:val="1"/>
      <w:szCs w:val="28"/>
      <w:lang w:val="vi-VN" w:eastAsia="zh-CN" w:bidi="hi-IN"/>
    </w:rPr>
  </w:style>
  <w:style w:type="paragraph" w:customStyle="1" w:styleId="tvHeading1">
    <w:name w:val="tvHeading 1"/>
    <w:basedOn w:val="Normal"/>
    <w:rsid w:val="0077225B"/>
    <w:pPr>
      <w:numPr>
        <w:numId w:val="2"/>
      </w:numPr>
      <w:spacing w:before="360" w:after="120" w:line="240" w:lineRule="auto"/>
    </w:pPr>
    <w:rPr>
      <w:rFonts w:ascii="Times New Roman" w:eastAsia="Times New Roman" w:hAnsi="Times New Roman" w:cs="Times New Roman"/>
      <w:b/>
      <w:bCs/>
      <w:color w:val="800000"/>
      <w:szCs w:val="24"/>
    </w:rPr>
  </w:style>
  <w:style w:type="paragraph" w:customStyle="1" w:styleId="tvHeading11">
    <w:name w:val="tvHeading 1.1"/>
    <w:basedOn w:val="Normal"/>
    <w:rsid w:val="0077225B"/>
    <w:pPr>
      <w:numPr>
        <w:ilvl w:val="1"/>
        <w:numId w:val="2"/>
      </w:numPr>
      <w:spacing w:before="240" w:after="120" w:line="240" w:lineRule="auto"/>
    </w:pPr>
    <w:rPr>
      <w:rFonts w:ascii="Times New Roman" w:eastAsia="Times New Roman" w:hAnsi="Times New Roman" w:cs="Times New Roman"/>
      <w:b/>
      <w:bCs/>
      <w:color w:val="000080"/>
      <w:szCs w:val="24"/>
    </w:rPr>
  </w:style>
  <w:style w:type="paragraph" w:customStyle="1" w:styleId="tvHeading110">
    <w:name w:val="tvHeading 1.1"/>
    <w:basedOn w:val="Normal"/>
    <w:rsid w:val="0077225B"/>
    <w:pPr>
      <w:numPr>
        <w:ilvl w:val="2"/>
        <w:numId w:val="2"/>
      </w:numPr>
      <w:spacing w:before="120" w:after="120" w:line="240" w:lineRule="auto"/>
    </w:pPr>
    <w:rPr>
      <w:rFonts w:ascii="Times New Roman" w:eastAsia="Times New Roman" w:hAnsi="Times New Roman" w:cs="Times New Roman"/>
      <w:b/>
      <w:bCs/>
      <w:i/>
      <w:iCs/>
      <w:szCs w:val="24"/>
    </w:rPr>
  </w:style>
  <w:style w:type="paragraph" w:customStyle="1" w:styleId="tvTable-row1">
    <w:name w:val="tvTable-row1"/>
    <w:basedOn w:val="Normal"/>
    <w:rsid w:val="00E04E66"/>
    <w:pPr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bCs/>
      <w:color w:val="6E2500"/>
      <w:szCs w:val="24"/>
    </w:rPr>
  </w:style>
  <w:style w:type="paragraph" w:customStyle="1" w:styleId="tvNote">
    <w:name w:val="tvNote"/>
    <w:basedOn w:val="Header"/>
    <w:link w:val="tvNoteChar1"/>
    <w:rsid w:val="00E421ED"/>
    <w:pPr>
      <w:tabs>
        <w:tab w:val="clear" w:pos="4680"/>
        <w:tab w:val="clear" w:pos="9360"/>
      </w:tabs>
      <w:spacing w:before="120" w:after="120"/>
      <w:jc w:val="both"/>
    </w:pPr>
    <w:rPr>
      <w:rFonts w:ascii="Times New Roman" w:eastAsia="Times New Roman" w:hAnsi="Times New Roman" w:cs="Times New Roman"/>
      <w:i/>
      <w:iCs/>
      <w:color w:val="0000FF"/>
      <w:szCs w:val="24"/>
    </w:rPr>
  </w:style>
  <w:style w:type="character" w:customStyle="1" w:styleId="tvNoteChar1">
    <w:name w:val="tvNote Char1"/>
    <w:basedOn w:val="DefaultParagraphFont"/>
    <w:link w:val="tvNote"/>
    <w:rsid w:val="00E421ED"/>
    <w:rPr>
      <w:rFonts w:ascii="Times New Roman" w:eastAsia="Times New Roman" w:hAnsi="Times New Roman" w:cs="Times New Roman"/>
      <w:i/>
      <w:iCs/>
      <w:color w:val="0000FF"/>
      <w:sz w:val="24"/>
      <w:szCs w:val="24"/>
    </w:rPr>
  </w:style>
  <w:style w:type="paragraph" w:customStyle="1" w:styleId="tvBang">
    <w:name w:val="tvBang"/>
    <w:basedOn w:val="Normal"/>
    <w:rsid w:val="00423221"/>
    <w:pPr>
      <w:spacing w:before="60" w:after="60" w:line="240" w:lineRule="auto"/>
    </w:pPr>
    <w:rPr>
      <w:rFonts w:ascii="Times New Roman" w:eastAsia="Times New Roman" w:hAnsi="Times New Roman" w:cs="Times New Roman"/>
      <w:szCs w:val="24"/>
    </w:rPr>
  </w:style>
  <w:style w:type="table" w:customStyle="1" w:styleId="GridTable1Light1">
    <w:name w:val="Grid Table 1 Light1"/>
    <w:basedOn w:val="TableNormal"/>
    <w:uiPriority w:val="46"/>
    <w:rsid w:val="00CA3D1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43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Microsoft_Visio_2003-2010_Drawing1.vsd"/><Relationship Id="rId18" Type="http://schemas.openxmlformats.org/officeDocument/2006/relationships/hyperlink" Target="mailto:baocao@nhatcuong.com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Microsoft_Visio_2003-2010_Drawing3.vsd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yperlink" Target="mailto:bom@nhatcuong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Microsoft_Visio_2003-2010_Drawing.vsd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Microsoft_Visio_2003-2010_Drawing2.vsd"/><Relationship Id="rId23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hyperlink" Target="mailto:huudo@gmail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906355-5BDC-45A0-9B16-EAA15675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KẾ HOẠCH TỔNG THỂ</vt:lpstr>
    </vt:vector>
  </TitlesOfParts>
  <Company>Nhật Cường Software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KẾ HOẠCH TỔNG THỂ</dc:title>
  <dc:creator>BÙI THỊ THANH HƯƠNG</dc:creator>
  <cp:lastModifiedBy>Admin</cp:lastModifiedBy>
  <cp:revision>11</cp:revision>
  <cp:lastPrinted>2017-06-22T06:51:00Z</cp:lastPrinted>
  <dcterms:created xsi:type="dcterms:W3CDTF">2018-09-18T23:08:00Z</dcterms:created>
  <dcterms:modified xsi:type="dcterms:W3CDTF">2021-02-15T08:09:00Z</dcterms:modified>
</cp:coreProperties>
</file>